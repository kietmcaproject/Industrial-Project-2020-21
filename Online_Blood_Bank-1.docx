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F0C5" w14:textId="4EC52B78" w:rsidR="00B24D4E" w:rsidRPr="00B24D4E" w:rsidRDefault="0015454C" w:rsidP="00A376CC">
      <w:pPr>
        <w:spacing w:line="276" w:lineRule="auto"/>
        <w:jc w:val="center"/>
        <w:outlineLvl w:val="0"/>
        <w:rPr>
          <w:rFonts w:ascii="Times New Roman" w:hAnsi="Times New Roman" w:cs="Times New Roman"/>
          <w:b/>
          <w:sz w:val="40"/>
          <w:szCs w:val="24"/>
        </w:rPr>
      </w:pPr>
      <w:r>
        <w:rPr>
          <w:rFonts w:ascii="Times New Roman" w:hAnsi="Times New Roman" w:cs="Times New Roman"/>
          <w:b/>
          <w:sz w:val="40"/>
          <w:szCs w:val="24"/>
          <w:lang w:val="en-US"/>
        </w:rPr>
        <w:t>ONLINE BLOOD BANK</w:t>
      </w:r>
    </w:p>
    <w:p w14:paraId="1B8C63D7" w14:textId="77777777" w:rsidR="009E21B4" w:rsidRPr="0092480B" w:rsidRDefault="009E21B4" w:rsidP="00A376CC">
      <w:pPr>
        <w:spacing w:line="276" w:lineRule="auto"/>
        <w:jc w:val="center"/>
        <w:rPr>
          <w:rFonts w:ascii="Times New Roman" w:hAnsi="Times New Roman" w:cs="Times New Roman"/>
          <w:b/>
          <w:sz w:val="28"/>
          <w:szCs w:val="24"/>
        </w:rPr>
      </w:pPr>
      <w:r w:rsidRPr="0092480B">
        <w:rPr>
          <w:rFonts w:ascii="Times New Roman" w:hAnsi="Times New Roman" w:cs="Times New Roman"/>
          <w:b/>
          <w:sz w:val="28"/>
          <w:szCs w:val="24"/>
        </w:rPr>
        <w:t>A Project Report Submitted</w:t>
      </w:r>
    </w:p>
    <w:p w14:paraId="73DF0186" w14:textId="77777777" w:rsidR="009E21B4" w:rsidRPr="0092480B" w:rsidRDefault="009E21B4" w:rsidP="00A376CC">
      <w:pPr>
        <w:spacing w:line="276" w:lineRule="auto"/>
        <w:jc w:val="center"/>
        <w:rPr>
          <w:rFonts w:ascii="Times New Roman" w:hAnsi="Times New Roman" w:cs="Times New Roman"/>
          <w:b/>
          <w:bCs/>
          <w:sz w:val="28"/>
          <w:szCs w:val="24"/>
        </w:rPr>
      </w:pPr>
      <w:r w:rsidRPr="0092480B">
        <w:rPr>
          <w:rFonts w:ascii="Times New Roman" w:hAnsi="Times New Roman" w:cs="Times New Roman"/>
          <w:b/>
          <w:bCs/>
          <w:sz w:val="28"/>
          <w:szCs w:val="24"/>
        </w:rPr>
        <w:t xml:space="preserve">In Partial </w:t>
      </w:r>
      <w:r w:rsidR="0009526E" w:rsidRPr="0092480B">
        <w:rPr>
          <w:rFonts w:ascii="Times New Roman" w:hAnsi="Times New Roman" w:cs="Times New Roman"/>
          <w:b/>
          <w:bCs/>
          <w:sz w:val="28"/>
          <w:szCs w:val="24"/>
        </w:rPr>
        <w:t>Fulfilment</w:t>
      </w:r>
      <w:r w:rsidRPr="0092480B">
        <w:rPr>
          <w:rFonts w:ascii="Times New Roman" w:hAnsi="Times New Roman" w:cs="Times New Roman"/>
          <w:b/>
          <w:bCs/>
          <w:sz w:val="28"/>
          <w:szCs w:val="24"/>
        </w:rPr>
        <w:t xml:space="preserve"> of the</w:t>
      </w:r>
      <w:r>
        <w:rPr>
          <w:rFonts w:ascii="Times New Roman" w:hAnsi="Times New Roman" w:cs="Times New Roman"/>
          <w:b/>
          <w:bCs/>
          <w:sz w:val="28"/>
          <w:szCs w:val="24"/>
        </w:rPr>
        <w:t xml:space="preserve"> </w:t>
      </w:r>
      <w:r w:rsidRPr="0092480B">
        <w:rPr>
          <w:rFonts w:ascii="Times New Roman" w:hAnsi="Times New Roman" w:cs="Times New Roman"/>
          <w:b/>
          <w:bCs/>
          <w:sz w:val="28"/>
          <w:szCs w:val="24"/>
        </w:rPr>
        <w:t>Requirements</w:t>
      </w:r>
    </w:p>
    <w:p w14:paraId="4D4A6A64" w14:textId="77777777" w:rsidR="009E21B4" w:rsidRPr="0092480B" w:rsidRDefault="009E21B4" w:rsidP="00A376CC">
      <w:pPr>
        <w:spacing w:line="276" w:lineRule="auto"/>
        <w:jc w:val="center"/>
        <w:rPr>
          <w:rFonts w:ascii="Times New Roman" w:hAnsi="Times New Roman" w:cs="Times New Roman"/>
          <w:b/>
          <w:bCs/>
          <w:sz w:val="28"/>
          <w:szCs w:val="24"/>
        </w:rPr>
      </w:pPr>
      <w:r w:rsidRPr="0092480B">
        <w:rPr>
          <w:rFonts w:ascii="Times New Roman" w:hAnsi="Times New Roman" w:cs="Times New Roman"/>
          <w:b/>
          <w:bCs/>
          <w:sz w:val="28"/>
          <w:szCs w:val="24"/>
        </w:rPr>
        <w:t>For the Degree of</w:t>
      </w:r>
    </w:p>
    <w:p w14:paraId="3AE049C8" w14:textId="383EAE29" w:rsidR="009E21B4" w:rsidRPr="0092480B" w:rsidRDefault="009E21B4" w:rsidP="00A376CC">
      <w:pPr>
        <w:spacing w:line="276" w:lineRule="auto"/>
        <w:jc w:val="center"/>
        <w:rPr>
          <w:rFonts w:ascii="Times New Roman" w:hAnsi="Times New Roman" w:cs="Times New Roman"/>
          <w:b/>
          <w:sz w:val="40"/>
          <w:szCs w:val="24"/>
        </w:rPr>
      </w:pPr>
      <w:r w:rsidRPr="0092480B">
        <w:rPr>
          <w:rFonts w:ascii="Times New Roman" w:hAnsi="Times New Roman" w:cs="Times New Roman"/>
          <w:b/>
          <w:sz w:val="40"/>
          <w:szCs w:val="24"/>
        </w:rPr>
        <w:t>MASTER OF COMPUTER APPLICATION</w:t>
      </w:r>
    </w:p>
    <w:p w14:paraId="497B5420" w14:textId="77777777" w:rsidR="009E21B4" w:rsidRPr="0092480B" w:rsidRDefault="009E21B4" w:rsidP="00A376CC">
      <w:pPr>
        <w:spacing w:line="276" w:lineRule="auto"/>
        <w:jc w:val="center"/>
        <w:rPr>
          <w:rFonts w:ascii="Times New Roman" w:hAnsi="Times New Roman" w:cs="Times New Roman"/>
          <w:b/>
          <w:bCs/>
          <w:sz w:val="28"/>
          <w:szCs w:val="24"/>
        </w:rPr>
      </w:pPr>
      <w:r w:rsidRPr="0092480B">
        <w:rPr>
          <w:rFonts w:ascii="Times New Roman" w:hAnsi="Times New Roman" w:cs="Times New Roman"/>
          <w:b/>
          <w:bCs/>
          <w:sz w:val="28"/>
          <w:szCs w:val="24"/>
        </w:rPr>
        <w:t>By</w:t>
      </w:r>
    </w:p>
    <w:p w14:paraId="1B571AA1" w14:textId="38D260C2" w:rsidR="009E21B4" w:rsidRPr="0092480B" w:rsidRDefault="0015454C" w:rsidP="00A376CC">
      <w:pPr>
        <w:spacing w:line="276" w:lineRule="auto"/>
        <w:jc w:val="center"/>
        <w:outlineLvl w:val="0"/>
        <w:rPr>
          <w:rFonts w:ascii="Times New Roman" w:hAnsi="Times New Roman" w:cs="Times New Roman"/>
          <w:b/>
          <w:sz w:val="32"/>
          <w:szCs w:val="24"/>
        </w:rPr>
      </w:pPr>
      <w:r>
        <w:rPr>
          <w:rFonts w:ascii="Times New Roman" w:hAnsi="Times New Roman" w:cs="Times New Roman"/>
          <w:b/>
          <w:sz w:val="32"/>
          <w:szCs w:val="24"/>
        </w:rPr>
        <w:t>HIMANSHU</w:t>
      </w:r>
    </w:p>
    <w:p w14:paraId="77A56581" w14:textId="77B2B16B" w:rsidR="009E21B4" w:rsidRPr="0092480B" w:rsidRDefault="009E21B4" w:rsidP="00A376C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University Roll No</w:t>
      </w:r>
      <w:r w:rsidR="00BD1705">
        <w:rPr>
          <w:rFonts w:ascii="Times New Roman" w:hAnsi="Times New Roman" w:cs="Times New Roman"/>
          <w:b/>
          <w:sz w:val="24"/>
          <w:szCs w:val="24"/>
        </w:rPr>
        <w:t>.</w:t>
      </w:r>
      <w:r>
        <w:rPr>
          <w:rFonts w:ascii="Times New Roman" w:hAnsi="Times New Roman" w:cs="Times New Roman"/>
          <w:b/>
          <w:sz w:val="24"/>
          <w:szCs w:val="24"/>
        </w:rPr>
        <w:t xml:space="preserve"> 19002901490</w:t>
      </w:r>
      <w:r w:rsidR="0015454C">
        <w:rPr>
          <w:rFonts w:ascii="Times New Roman" w:hAnsi="Times New Roman" w:cs="Times New Roman"/>
          <w:b/>
          <w:sz w:val="24"/>
          <w:szCs w:val="24"/>
        </w:rPr>
        <w:t>49</w:t>
      </w:r>
    </w:p>
    <w:p w14:paraId="1F340FF5" w14:textId="77777777" w:rsidR="009E21B4" w:rsidRPr="0092480B" w:rsidRDefault="009E21B4" w:rsidP="00A376CC">
      <w:pPr>
        <w:spacing w:line="276" w:lineRule="auto"/>
        <w:jc w:val="center"/>
        <w:rPr>
          <w:rFonts w:ascii="Times New Roman" w:hAnsi="Times New Roman" w:cs="Times New Roman"/>
          <w:b/>
          <w:sz w:val="24"/>
          <w:szCs w:val="24"/>
        </w:rPr>
      </w:pPr>
      <w:r w:rsidRPr="0092480B">
        <w:rPr>
          <w:rFonts w:ascii="Times New Roman" w:hAnsi="Times New Roman" w:cs="Times New Roman"/>
          <w:b/>
          <w:sz w:val="24"/>
          <w:szCs w:val="24"/>
        </w:rPr>
        <w:t>Under the Supervision of</w:t>
      </w:r>
    </w:p>
    <w:p w14:paraId="2B54FADA" w14:textId="75DDE538" w:rsidR="009E21B4" w:rsidRPr="0092480B" w:rsidRDefault="009E21B4" w:rsidP="00A376CC">
      <w:pPr>
        <w:spacing w:line="276" w:lineRule="auto"/>
        <w:jc w:val="center"/>
        <w:rPr>
          <w:rFonts w:ascii="Times New Roman" w:hAnsi="Times New Roman" w:cs="Times New Roman"/>
          <w:b/>
          <w:sz w:val="28"/>
          <w:szCs w:val="24"/>
        </w:rPr>
      </w:pPr>
      <w:r w:rsidRPr="0092480B">
        <w:rPr>
          <w:rFonts w:ascii="Times New Roman" w:hAnsi="Times New Roman" w:cs="Times New Roman"/>
          <w:b/>
          <w:sz w:val="28"/>
          <w:szCs w:val="24"/>
        </w:rPr>
        <w:t>Mr.</w:t>
      </w:r>
      <w:r w:rsidR="00BD1705">
        <w:rPr>
          <w:rFonts w:ascii="Times New Roman" w:hAnsi="Times New Roman" w:cs="Times New Roman"/>
          <w:b/>
          <w:sz w:val="28"/>
          <w:szCs w:val="24"/>
        </w:rPr>
        <w:t xml:space="preserve"> Ankit Verma</w:t>
      </w:r>
    </w:p>
    <w:p w14:paraId="762856A8" w14:textId="77777777" w:rsidR="009E21B4" w:rsidRPr="0092480B" w:rsidRDefault="009E21B4" w:rsidP="00A376CC">
      <w:pPr>
        <w:spacing w:line="276" w:lineRule="auto"/>
        <w:jc w:val="center"/>
        <w:rPr>
          <w:rFonts w:ascii="Times New Roman" w:hAnsi="Times New Roman" w:cs="Times New Roman"/>
          <w:b/>
          <w:sz w:val="28"/>
          <w:szCs w:val="24"/>
        </w:rPr>
      </w:pPr>
      <w:r w:rsidRPr="0092480B">
        <w:rPr>
          <w:rFonts w:ascii="Times New Roman" w:hAnsi="Times New Roman" w:cs="Times New Roman"/>
          <w:b/>
          <w:sz w:val="28"/>
          <w:szCs w:val="24"/>
        </w:rPr>
        <w:t>Assistant Professor</w:t>
      </w:r>
    </w:p>
    <w:p w14:paraId="04916698" w14:textId="77777777" w:rsidR="009E21B4" w:rsidRPr="0092480B" w:rsidRDefault="009E21B4" w:rsidP="00A376CC">
      <w:pPr>
        <w:spacing w:line="276" w:lineRule="auto"/>
        <w:jc w:val="center"/>
        <w:rPr>
          <w:rFonts w:ascii="Times New Roman" w:hAnsi="Times New Roman" w:cs="Times New Roman"/>
          <w:b/>
          <w:sz w:val="28"/>
          <w:szCs w:val="24"/>
        </w:rPr>
      </w:pPr>
      <w:r w:rsidRPr="0092480B">
        <w:rPr>
          <w:rFonts w:ascii="Times New Roman" w:hAnsi="Times New Roman" w:cs="Times New Roman"/>
          <w:b/>
          <w:sz w:val="28"/>
          <w:szCs w:val="24"/>
        </w:rPr>
        <w:t>KIET Group of Institutions</w:t>
      </w:r>
    </w:p>
    <w:p w14:paraId="59197690" w14:textId="77777777" w:rsidR="009E21B4" w:rsidRPr="0092480B" w:rsidRDefault="009E21B4" w:rsidP="00A376CC">
      <w:pPr>
        <w:spacing w:line="276" w:lineRule="auto"/>
        <w:jc w:val="center"/>
        <w:rPr>
          <w:rFonts w:ascii="Times New Roman" w:hAnsi="Times New Roman" w:cs="Times New Roman"/>
          <w:sz w:val="24"/>
          <w:szCs w:val="24"/>
        </w:rPr>
      </w:pPr>
      <w:r w:rsidRPr="0092480B">
        <w:rPr>
          <w:rFonts w:ascii="Times New Roman" w:hAnsi="Times New Roman" w:cs="Times New Roman"/>
          <w:noProof/>
          <w:sz w:val="24"/>
          <w:szCs w:val="24"/>
          <w:lang w:val="en-GB" w:eastAsia="en-GB"/>
        </w:rPr>
        <w:drawing>
          <wp:inline distT="0" distB="0" distL="0" distR="0" wp14:anchorId="1500E67D" wp14:editId="5E970CFF">
            <wp:extent cx="1098882" cy="1080000"/>
            <wp:effectExtent l="19050" t="0" r="6018" b="0"/>
            <wp:docPr id="3" name="Picture 37"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ktu logo à¤à¥ à¤²à¤¿à¤ à¤à¤®à¥à¤ à¤ªà¤°à¤¿à¤£à¤¾à¤®"/>
                    <pic:cNvPicPr>
                      <a:picLocks noChangeAspect="1" noChangeArrowheads="1"/>
                    </pic:cNvPicPr>
                  </pic:nvPicPr>
                  <pic:blipFill>
                    <a:blip r:embed="rId8"/>
                    <a:srcRect/>
                    <a:stretch>
                      <a:fillRect/>
                    </a:stretch>
                  </pic:blipFill>
                  <pic:spPr bwMode="auto">
                    <a:xfrm>
                      <a:off x="0" y="0"/>
                      <a:ext cx="1098882" cy="1080000"/>
                    </a:xfrm>
                    <a:prstGeom prst="rect">
                      <a:avLst/>
                    </a:prstGeom>
                    <a:noFill/>
                    <a:ln w="9525">
                      <a:noFill/>
                      <a:miter lim="800000"/>
                      <a:headEnd/>
                      <a:tailEnd/>
                    </a:ln>
                  </pic:spPr>
                </pic:pic>
              </a:graphicData>
            </a:graphic>
          </wp:inline>
        </w:drawing>
      </w:r>
    </w:p>
    <w:p w14:paraId="40E645A2" w14:textId="77777777" w:rsidR="009E21B4" w:rsidRPr="0092480B" w:rsidRDefault="009E21B4" w:rsidP="00A376CC">
      <w:pPr>
        <w:spacing w:line="276" w:lineRule="auto"/>
        <w:jc w:val="center"/>
        <w:rPr>
          <w:rFonts w:ascii="Times New Roman" w:hAnsi="Times New Roman" w:cs="Times New Roman"/>
          <w:b/>
          <w:bCs/>
          <w:smallCaps/>
          <w:sz w:val="28"/>
          <w:szCs w:val="24"/>
        </w:rPr>
      </w:pPr>
    </w:p>
    <w:p w14:paraId="5D0A3117" w14:textId="77777777" w:rsidR="009E21B4" w:rsidRPr="0092480B" w:rsidRDefault="009E21B4" w:rsidP="00A376CC">
      <w:pPr>
        <w:spacing w:line="276" w:lineRule="auto"/>
        <w:jc w:val="center"/>
        <w:outlineLvl w:val="0"/>
        <w:rPr>
          <w:rFonts w:ascii="Times New Roman" w:hAnsi="Times New Roman" w:cs="Times New Roman"/>
          <w:b/>
          <w:sz w:val="28"/>
          <w:szCs w:val="24"/>
        </w:rPr>
      </w:pPr>
      <w:r w:rsidRPr="0092480B">
        <w:rPr>
          <w:rFonts w:ascii="Times New Roman" w:hAnsi="Times New Roman" w:cs="Times New Roman"/>
          <w:b/>
          <w:sz w:val="28"/>
          <w:szCs w:val="24"/>
        </w:rPr>
        <w:t>Submitted to</w:t>
      </w:r>
    </w:p>
    <w:p w14:paraId="6B0A2601" w14:textId="0D82E912" w:rsidR="009E21B4" w:rsidRPr="0092480B" w:rsidRDefault="009E21B4" w:rsidP="00A376CC">
      <w:pPr>
        <w:spacing w:line="276" w:lineRule="auto"/>
        <w:jc w:val="center"/>
        <w:rPr>
          <w:rFonts w:ascii="Times New Roman" w:hAnsi="Times New Roman" w:cs="Times New Roman"/>
          <w:b/>
          <w:bCs/>
          <w:smallCaps/>
          <w:sz w:val="32"/>
          <w:szCs w:val="24"/>
        </w:rPr>
      </w:pPr>
      <w:r w:rsidRPr="0092480B">
        <w:rPr>
          <w:rFonts w:ascii="Times New Roman" w:hAnsi="Times New Roman" w:cs="Times New Roman"/>
          <w:b/>
          <w:bCs/>
          <w:smallCaps/>
          <w:sz w:val="32"/>
          <w:szCs w:val="24"/>
        </w:rPr>
        <w:t>Department Of</w:t>
      </w:r>
      <w:r w:rsidR="00A376CC">
        <w:rPr>
          <w:rFonts w:ascii="Times New Roman" w:hAnsi="Times New Roman" w:cs="Times New Roman"/>
          <w:b/>
          <w:bCs/>
          <w:smallCaps/>
          <w:sz w:val="32"/>
          <w:szCs w:val="24"/>
        </w:rPr>
        <w:t xml:space="preserve"> MCA</w:t>
      </w:r>
    </w:p>
    <w:p w14:paraId="7F60EEB8" w14:textId="5A8D97EA" w:rsidR="009E21B4" w:rsidRPr="0092480B" w:rsidRDefault="00B24D4E" w:rsidP="00A376CC">
      <w:pPr>
        <w:spacing w:before="3" w:line="276" w:lineRule="auto"/>
        <w:ind w:left="1531" w:right="1765"/>
        <w:jc w:val="center"/>
        <w:rPr>
          <w:rFonts w:ascii="Times New Roman" w:hAnsi="Times New Roman" w:cs="Times New Roman"/>
          <w:b/>
          <w:sz w:val="24"/>
          <w:szCs w:val="24"/>
        </w:rPr>
      </w:pPr>
      <w:r>
        <w:rPr>
          <w:rFonts w:ascii="Times New Roman" w:hAnsi="Times New Roman" w:cs="Times New Roman"/>
          <w:b/>
          <w:sz w:val="24"/>
          <w:szCs w:val="24"/>
        </w:rPr>
        <w:t>Affiliated</w:t>
      </w:r>
      <w:r w:rsidR="009E21B4" w:rsidRPr="0092480B">
        <w:rPr>
          <w:rFonts w:ascii="Times New Roman" w:hAnsi="Times New Roman" w:cs="Times New Roman"/>
          <w:b/>
          <w:spacing w:val="60"/>
          <w:sz w:val="24"/>
          <w:szCs w:val="24"/>
        </w:rPr>
        <w:t xml:space="preserve"> </w:t>
      </w:r>
      <w:r w:rsidR="009E21B4" w:rsidRPr="0092480B">
        <w:rPr>
          <w:rFonts w:ascii="Times New Roman" w:hAnsi="Times New Roman" w:cs="Times New Roman"/>
          <w:b/>
          <w:spacing w:val="14"/>
          <w:sz w:val="24"/>
          <w:szCs w:val="24"/>
        </w:rPr>
        <w:t>to</w:t>
      </w:r>
    </w:p>
    <w:p w14:paraId="44B2FA83" w14:textId="77777777" w:rsidR="009E21B4" w:rsidRPr="0092480B" w:rsidRDefault="009E21B4" w:rsidP="00A376CC">
      <w:pPr>
        <w:spacing w:line="276" w:lineRule="auto"/>
        <w:jc w:val="center"/>
        <w:outlineLvl w:val="0"/>
        <w:rPr>
          <w:rFonts w:ascii="Times New Roman" w:hAnsi="Times New Roman" w:cs="Times New Roman"/>
          <w:b/>
          <w:bCs/>
          <w:smallCaps/>
          <w:sz w:val="32"/>
          <w:szCs w:val="24"/>
        </w:rPr>
      </w:pPr>
      <w:r w:rsidRPr="0092480B">
        <w:rPr>
          <w:rFonts w:ascii="Times New Roman" w:hAnsi="Times New Roman" w:cs="Times New Roman"/>
          <w:b/>
          <w:bCs/>
          <w:smallCaps/>
          <w:sz w:val="32"/>
          <w:szCs w:val="24"/>
        </w:rPr>
        <w:t>DR. A. P. J ABDUL KALAM TECHNICAL UNIVERSITY</w:t>
      </w:r>
    </w:p>
    <w:p w14:paraId="21413C33" w14:textId="77777777" w:rsidR="009E21B4" w:rsidRPr="0092480B" w:rsidRDefault="009E21B4" w:rsidP="00A376CC">
      <w:pPr>
        <w:spacing w:line="276" w:lineRule="auto"/>
        <w:jc w:val="center"/>
        <w:outlineLvl w:val="0"/>
        <w:rPr>
          <w:rFonts w:ascii="Times New Roman" w:hAnsi="Times New Roman" w:cs="Times New Roman"/>
          <w:b/>
          <w:bCs/>
          <w:smallCaps/>
          <w:sz w:val="32"/>
          <w:szCs w:val="24"/>
        </w:rPr>
      </w:pPr>
      <w:r w:rsidRPr="0092480B">
        <w:rPr>
          <w:rFonts w:ascii="Times New Roman" w:hAnsi="Times New Roman" w:cs="Times New Roman"/>
          <w:b/>
          <w:bCs/>
          <w:smallCaps/>
          <w:sz w:val="32"/>
          <w:szCs w:val="24"/>
        </w:rPr>
        <w:t>Lucknow</w:t>
      </w:r>
    </w:p>
    <w:p w14:paraId="5EAF2460" w14:textId="4AE621EB" w:rsidR="009E21B4" w:rsidRPr="009579F6" w:rsidRDefault="009E21B4" w:rsidP="00A376CC">
      <w:pPr>
        <w:spacing w:line="276" w:lineRule="auto"/>
        <w:jc w:val="center"/>
        <w:outlineLvl w:val="0"/>
        <w:rPr>
          <w:rFonts w:ascii="Times New Roman" w:hAnsi="Times New Roman" w:cs="Times New Roman"/>
          <w:b/>
          <w:sz w:val="32"/>
          <w:szCs w:val="24"/>
        </w:rPr>
      </w:pPr>
      <w:r w:rsidRPr="0092480B">
        <w:rPr>
          <w:rFonts w:ascii="Times New Roman" w:hAnsi="Times New Roman" w:cs="Times New Roman"/>
          <w:b/>
          <w:bCs/>
          <w:smallCaps/>
          <w:sz w:val="28"/>
          <w:szCs w:val="24"/>
        </w:rPr>
        <w:t>J</w:t>
      </w:r>
      <w:r w:rsidR="003E15D2">
        <w:rPr>
          <w:rFonts w:ascii="Times New Roman" w:hAnsi="Times New Roman" w:cs="Times New Roman"/>
          <w:b/>
          <w:bCs/>
          <w:smallCaps/>
          <w:sz w:val="28"/>
          <w:szCs w:val="24"/>
        </w:rPr>
        <w:t>ULY,</w:t>
      </w:r>
      <w:r w:rsidRPr="0092480B">
        <w:rPr>
          <w:rFonts w:ascii="Times New Roman" w:hAnsi="Times New Roman" w:cs="Times New Roman"/>
          <w:b/>
          <w:bCs/>
          <w:smallCaps/>
          <w:sz w:val="28"/>
          <w:szCs w:val="24"/>
        </w:rPr>
        <w:t>2021</w:t>
      </w:r>
    </w:p>
    <w:p w14:paraId="485D76DB" w14:textId="77777777" w:rsidR="00A376CC" w:rsidRDefault="00A376CC" w:rsidP="003E15D2">
      <w:pPr>
        <w:spacing w:after="0" w:line="240" w:lineRule="auto"/>
        <w:jc w:val="both"/>
        <w:rPr>
          <w:rFonts w:ascii="Times New Roman" w:hAnsi="Times New Roman" w:cs="Times New Roman"/>
          <w:b/>
          <w:sz w:val="32"/>
          <w:szCs w:val="24"/>
        </w:rPr>
        <w:sectPr w:rsidR="00A376CC" w:rsidSect="00A376CC">
          <w:type w:val="nextColumn"/>
          <w:pgSz w:w="11906" w:h="16838"/>
          <w:pgMar w:top="1418" w:right="1418" w:bottom="1418" w:left="1985" w:header="709" w:footer="709" w:gutter="0"/>
          <w:pgNumType w:fmt="lowerRoman" w:start="1"/>
          <w:cols w:space="708"/>
          <w:docGrid w:linePitch="360"/>
        </w:sectPr>
      </w:pPr>
    </w:p>
    <w:p w14:paraId="2F9F5994" w14:textId="77777777" w:rsidR="00A376CC" w:rsidRDefault="00F517CB" w:rsidP="00A376CC">
      <w:pPr>
        <w:autoSpaceDE w:val="0"/>
        <w:autoSpaceDN w:val="0"/>
        <w:adjustRightInd w:val="0"/>
        <w:spacing w:after="0" w:line="480" w:lineRule="auto"/>
        <w:jc w:val="center"/>
        <w:outlineLvl w:val="0"/>
        <w:rPr>
          <w:rFonts w:ascii="Times New Roman" w:hAnsi="Times New Roman" w:cs="Times New Roman"/>
          <w:b/>
          <w:bCs/>
          <w:sz w:val="28"/>
          <w:szCs w:val="28"/>
        </w:rPr>
      </w:pPr>
      <w:r w:rsidRPr="00A376CC">
        <w:rPr>
          <w:rFonts w:ascii="Times New Roman" w:hAnsi="Times New Roman" w:cs="Times New Roman"/>
          <w:b/>
          <w:bCs/>
          <w:sz w:val="28"/>
          <w:szCs w:val="28"/>
        </w:rPr>
        <w:lastRenderedPageBreak/>
        <w:t>DECLARA</w:t>
      </w:r>
      <w:r w:rsidR="0047402F" w:rsidRPr="00A376CC">
        <w:rPr>
          <w:rFonts w:ascii="Times New Roman" w:hAnsi="Times New Roman" w:cs="Times New Roman"/>
          <w:b/>
          <w:bCs/>
          <w:sz w:val="28"/>
          <w:szCs w:val="28"/>
        </w:rPr>
        <w:t>T</w:t>
      </w:r>
      <w:r w:rsidRPr="00A376CC">
        <w:rPr>
          <w:rFonts w:ascii="Times New Roman" w:hAnsi="Times New Roman" w:cs="Times New Roman"/>
          <w:b/>
          <w:bCs/>
          <w:sz w:val="28"/>
          <w:szCs w:val="28"/>
        </w:rPr>
        <w:t>ION</w:t>
      </w:r>
    </w:p>
    <w:p w14:paraId="17079705" w14:textId="77777777" w:rsidR="00A376CC" w:rsidRDefault="00A376CC" w:rsidP="00A376CC">
      <w:pPr>
        <w:autoSpaceDE w:val="0"/>
        <w:autoSpaceDN w:val="0"/>
        <w:adjustRightInd w:val="0"/>
        <w:spacing w:after="0" w:line="480" w:lineRule="auto"/>
        <w:jc w:val="both"/>
        <w:outlineLvl w:val="0"/>
        <w:rPr>
          <w:rFonts w:ascii="Times New Roman" w:hAnsi="Times New Roman" w:cs="Times New Roman"/>
          <w:b/>
          <w:bCs/>
          <w:sz w:val="28"/>
          <w:szCs w:val="28"/>
        </w:rPr>
      </w:pPr>
    </w:p>
    <w:p w14:paraId="34E8FCFE" w14:textId="0F3C4AA0" w:rsidR="00F517CB" w:rsidRPr="00A376CC" w:rsidRDefault="00F27DC9" w:rsidP="00A376CC">
      <w:pPr>
        <w:autoSpaceDE w:val="0"/>
        <w:autoSpaceDN w:val="0"/>
        <w:adjustRightInd w:val="0"/>
        <w:spacing w:after="0" w:line="480" w:lineRule="auto"/>
        <w:jc w:val="both"/>
        <w:outlineLvl w:val="0"/>
        <w:rPr>
          <w:rFonts w:ascii="Times New Roman" w:hAnsi="Times New Roman" w:cs="Times New Roman"/>
          <w:b/>
          <w:bCs/>
          <w:sz w:val="28"/>
          <w:szCs w:val="28"/>
        </w:rPr>
      </w:pPr>
      <w:r w:rsidRPr="00A376CC">
        <w:rPr>
          <w:rFonts w:ascii="Times New Roman" w:hAnsi="Times New Roman" w:cs="Times New Roman"/>
          <w:sz w:val="24"/>
          <w:szCs w:val="24"/>
        </w:rPr>
        <w:t>I</w:t>
      </w:r>
      <w:r w:rsidR="00F517CB" w:rsidRPr="00A376CC">
        <w:rPr>
          <w:rFonts w:ascii="Times New Roman" w:hAnsi="Times New Roman" w:cs="Times New Roman"/>
          <w:sz w:val="24"/>
          <w:szCs w:val="24"/>
        </w:rPr>
        <w:t xml:space="preserve"> hereby declare that the work presented in this report entitled </w:t>
      </w:r>
      <w:r w:rsidR="00F517CB" w:rsidRPr="00A376CC">
        <w:rPr>
          <w:rFonts w:ascii="Times New Roman" w:hAnsi="Times New Roman" w:cs="Times New Roman"/>
          <w:b/>
          <w:sz w:val="24"/>
          <w:szCs w:val="24"/>
        </w:rPr>
        <w:t>“</w:t>
      </w:r>
      <w:bookmarkStart w:id="0" w:name="_Hlk76560014"/>
      <w:r w:rsidR="0015454C" w:rsidRPr="00A376CC">
        <w:rPr>
          <w:rFonts w:ascii="Times New Roman" w:hAnsi="Times New Roman" w:cs="Times New Roman"/>
          <w:b/>
          <w:sz w:val="24"/>
          <w:szCs w:val="24"/>
        </w:rPr>
        <w:t>Online Blood</w:t>
      </w:r>
      <w:r w:rsidR="009E7041" w:rsidRPr="00A376CC">
        <w:rPr>
          <w:rFonts w:ascii="Times New Roman" w:hAnsi="Times New Roman" w:cs="Times New Roman"/>
          <w:b/>
          <w:sz w:val="24"/>
          <w:szCs w:val="24"/>
        </w:rPr>
        <w:t xml:space="preserve"> </w:t>
      </w:r>
      <w:bookmarkEnd w:id="0"/>
      <w:r w:rsidR="0015454C" w:rsidRPr="00A376CC">
        <w:rPr>
          <w:rFonts w:ascii="Times New Roman" w:hAnsi="Times New Roman" w:cs="Times New Roman"/>
          <w:b/>
          <w:sz w:val="24"/>
          <w:szCs w:val="24"/>
        </w:rPr>
        <w:t>Bank</w:t>
      </w:r>
      <w:r w:rsidR="00F517CB" w:rsidRPr="00A376CC">
        <w:rPr>
          <w:rFonts w:ascii="Times New Roman" w:hAnsi="Times New Roman" w:cs="Times New Roman"/>
          <w:b/>
          <w:sz w:val="24"/>
          <w:szCs w:val="24"/>
        </w:rPr>
        <w:t>"</w:t>
      </w:r>
      <w:r w:rsidR="00F517CB" w:rsidRPr="00A376CC">
        <w:rPr>
          <w:rFonts w:ascii="Times New Roman" w:hAnsi="Times New Roman" w:cs="Times New Roman"/>
          <w:sz w:val="24"/>
          <w:szCs w:val="24"/>
        </w:rPr>
        <w:t xml:space="preserve">, was carried out by US. </w:t>
      </w:r>
      <w:r w:rsidR="003E15D2" w:rsidRPr="00A376CC">
        <w:rPr>
          <w:rFonts w:ascii="Times New Roman" w:hAnsi="Times New Roman" w:cs="Times New Roman"/>
          <w:sz w:val="24"/>
          <w:szCs w:val="24"/>
        </w:rPr>
        <w:t xml:space="preserve">I </w:t>
      </w:r>
      <w:r w:rsidR="00F517CB" w:rsidRPr="00A376CC">
        <w:rPr>
          <w:rFonts w:ascii="Times New Roman" w:hAnsi="Times New Roman" w:cs="Times New Roman"/>
          <w:sz w:val="24"/>
          <w:szCs w:val="24"/>
        </w:rPr>
        <w:t xml:space="preserve">have not submitted the matter embodied in this report for the award of any other degree or diploma of any other University or Institute. </w:t>
      </w:r>
    </w:p>
    <w:p w14:paraId="37DCE364" w14:textId="77777777" w:rsidR="00042E0C" w:rsidRPr="00A376CC" w:rsidRDefault="00F53266" w:rsidP="00A376CC">
      <w:pPr>
        <w:autoSpaceDE w:val="0"/>
        <w:autoSpaceDN w:val="0"/>
        <w:adjustRightInd w:val="0"/>
        <w:spacing w:after="0" w:line="360" w:lineRule="auto"/>
        <w:jc w:val="both"/>
        <w:rPr>
          <w:rFonts w:ascii="Times New Roman" w:hAnsi="Times New Roman" w:cs="Times New Roman"/>
          <w:sz w:val="24"/>
          <w:szCs w:val="24"/>
        </w:rPr>
      </w:pPr>
      <w:r w:rsidRPr="00A376CC">
        <w:rPr>
          <w:rFonts w:ascii="Times New Roman" w:hAnsi="Times New Roman" w:cs="Times New Roman"/>
          <w:sz w:val="24"/>
          <w:szCs w:val="24"/>
        </w:rPr>
        <w:t>I</w:t>
      </w:r>
      <w:r w:rsidR="00F517CB" w:rsidRPr="00A376CC">
        <w:rPr>
          <w:rFonts w:ascii="Times New Roman" w:hAnsi="Times New Roman" w:cs="Times New Roman"/>
          <w:sz w:val="24"/>
          <w:szCs w:val="24"/>
        </w:rPr>
        <w:t xml:space="preserve"> have given due credit to the original authors/sources for all the words, ideas, diagrams, graphics, computer programs, experiments, results, that are not my original contribution. </w:t>
      </w:r>
    </w:p>
    <w:p w14:paraId="693E6B65" w14:textId="36BE45D0" w:rsidR="00F517CB" w:rsidRPr="00A376CC" w:rsidRDefault="00042E0C" w:rsidP="00A376CC">
      <w:pPr>
        <w:autoSpaceDE w:val="0"/>
        <w:autoSpaceDN w:val="0"/>
        <w:adjustRightInd w:val="0"/>
        <w:spacing w:after="0" w:line="360" w:lineRule="auto"/>
        <w:jc w:val="both"/>
        <w:rPr>
          <w:rFonts w:ascii="Times New Roman" w:hAnsi="Times New Roman" w:cs="Times New Roman"/>
          <w:sz w:val="24"/>
          <w:szCs w:val="24"/>
        </w:rPr>
      </w:pPr>
      <w:r w:rsidRPr="00A376CC">
        <w:rPr>
          <w:rFonts w:ascii="Times New Roman" w:hAnsi="Times New Roman" w:cs="Times New Roman"/>
          <w:sz w:val="24"/>
          <w:szCs w:val="24"/>
        </w:rPr>
        <w:t>I</w:t>
      </w:r>
      <w:r w:rsidR="00F517CB" w:rsidRPr="00A376CC">
        <w:rPr>
          <w:rFonts w:ascii="Times New Roman" w:hAnsi="Times New Roman" w:cs="Times New Roman"/>
          <w:sz w:val="24"/>
          <w:szCs w:val="24"/>
        </w:rPr>
        <w:t xml:space="preserve"> have used quotation marks to identify verbatim sentences and given credit to the original authors/sources.</w:t>
      </w:r>
    </w:p>
    <w:p w14:paraId="1AAAFAB4" w14:textId="19396BD1" w:rsidR="007E21BD" w:rsidRDefault="00F517CB" w:rsidP="00A376CC">
      <w:pPr>
        <w:autoSpaceDE w:val="0"/>
        <w:autoSpaceDN w:val="0"/>
        <w:adjustRightInd w:val="0"/>
        <w:spacing w:after="0" w:line="360" w:lineRule="auto"/>
        <w:jc w:val="both"/>
        <w:rPr>
          <w:rFonts w:ascii="Times New Roman" w:hAnsi="Times New Roman" w:cs="Times New Roman"/>
          <w:sz w:val="24"/>
          <w:szCs w:val="24"/>
        </w:rPr>
      </w:pPr>
      <w:r w:rsidRPr="00A376CC">
        <w:rPr>
          <w:rFonts w:ascii="Times New Roman" w:hAnsi="Times New Roman" w:cs="Times New Roman"/>
          <w:sz w:val="24"/>
          <w:szCs w:val="24"/>
        </w:rPr>
        <w:t xml:space="preserve"> </w:t>
      </w:r>
      <w:r w:rsidR="00F53266" w:rsidRPr="00A376CC">
        <w:rPr>
          <w:rFonts w:ascii="Times New Roman" w:hAnsi="Times New Roman" w:cs="Times New Roman"/>
          <w:sz w:val="24"/>
          <w:szCs w:val="24"/>
        </w:rPr>
        <w:t>I</w:t>
      </w:r>
      <w:r w:rsidRPr="00A376CC">
        <w:rPr>
          <w:rFonts w:ascii="Times New Roman" w:hAnsi="Times New Roman" w:cs="Times New Roman"/>
          <w:sz w:val="24"/>
          <w:szCs w:val="24"/>
        </w:rPr>
        <w:t xml:space="preserve"> affirm that no portion of my work is plagiarized, and the experiments and results reported in the report are not manipulated. In the event of a complaint of plagiarism and the manipulation of the experiments and results, </w:t>
      </w:r>
      <w:proofErr w:type="gramStart"/>
      <w:r w:rsidRPr="00A376CC">
        <w:rPr>
          <w:rFonts w:ascii="Times New Roman" w:hAnsi="Times New Roman" w:cs="Times New Roman"/>
          <w:sz w:val="24"/>
          <w:szCs w:val="24"/>
        </w:rPr>
        <w:t>We  shall</w:t>
      </w:r>
      <w:proofErr w:type="gramEnd"/>
      <w:r w:rsidRPr="00A376CC">
        <w:rPr>
          <w:rFonts w:ascii="Times New Roman" w:hAnsi="Times New Roman" w:cs="Times New Roman"/>
          <w:sz w:val="24"/>
          <w:szCs w:val="24"/>
        </w:rPr>
        <w:t xml:space="preserve"> be fully responsible and answerable.</w:t>
      </w:r>
    </w:p>
    <w:p w14:paraId="4AE9F1F7" w14:textId="77777777" w:rsidR="00A376CC" w:rsidRPr="00A376CC" w:rsidRDefault="00A376CC" w:rsidP="00A376CC">
      <w:pPr>
        <w:autoSpaceDE w:val="0"/>
        <w:autoSpaceDN w:val="0"/>
        <w:adjustRightInd w:val="0"/>
        <w:spacing w:after="0" w:line="360" w:lineRule="auto"/>
        <w:jc w:val="both"/>
        <w:rPr>
          <w:rFonts w:ascii="Times New Roman" w:hAnsi="Times New Roman" w:cs="Times New Roman"/>
          <w:sz w:val="24"/>
          <w:szCs w:val="24"/>
        </w:rPr>
      </w:pPr>
    </w:p>
    <w:p w14:paraId="6736AFD1" w14:textId="77777777" w:rsidR="00042E0C" w:rsidRPr="00A376CC" w:rsidRDefault="00042E0C" w:rsidP="00A376CC">
      <w:pPr>
        <w:autoSpaceDE w:val="0"/>
        <w:autoSpaceDN w:val="0"/>
        <w:adjustRightInd w:val="0"/>
        <w:spacing w:after="0" w:line="360" w:lineRule="auto"/>
        <w:jc w:val="both"/>
        <w:rPr>
          <w:rFonts w:ascii="Times New Roman" w:hAnsi="Times New Roman" w:cs="Times New Roman"/>
          <w:b/>
          <w:sz w:val="24"/>
          <w:szCs w:val="24"/>
        </w:rPr>
      </w:pPr>
    </w:p>
    <w:p w14:paraId="1D2951D3" w14:textId="1454BCAB" w:rsidR="00B24D4E" w:rsidRPr="00A376CC" w:rsidRDefault="0015454C" w:rsidP="00A376CC">
      <w:pPr>
        <w:autoSpaceDE w:val="0"/>
        <w:autoSpaceDN w:val="0"/>
        <w:adjustRightInd w:val="0"/>
        <w:spacing w:after="0" w:line="360" w:lineRule="auto"/>
        <w:jc w:val="both"/>
        <w:outlineLvl w:val="0"/>
        <w:rPr>
          <w:rFonts w:ascii="Times New Roman" w:hAnsi="Times New Roman" w:cs="Times New Roman"/>
          <w:b/>
          <w:sz w:val="24"/>
          <w:szCs w:val="24"/>
        </w:rPr>
      </w:pPr>
      <w:r w:rsidRPr="00A376CC">
        <w:rPr>
          <w:rFonts w:ascii="Times New Roman" w:hAnsi="Times New Roman" w:cs="Times New Roman"/>
          <w:b/>
          <w:sz w:val="24"/>
          <w:szCs w:val="24"/>
        </w:rPr>
        <w:t>HIMANSHU</w:t>
      </w:r>
    </w:p>
    <w:p w14:paraId="2C608C48" w14:textId="75A954BA" w:rsidR="007E21BD" w:rsidRPr="00A376CC" w:rsidRDefault="007E21BD" w:rsidP="00A376CC">
      <w:pPr>
        <w:autoSpaceDE w:val="0"/>
        <w:autoSpaceDN w:val="0"/>
        <w:adjustRightInd w:val="0"/>
        <w:spacing w:after="0" w:line="360" w:lineRule="auto"/>
        <w:jc w:val="both"/>
        <w:outlineLvl w:val="0"/>
        <w:rPr>
          <w:rFonts w:ascii="Times New Roman" w:hAnsi="Times New Roman" w:cs="Times New Roman"/>
          <w:b/>
          <w:sz w:val="24"/>
          <w:szCs w:val="24"/>
        </w:rPr>
      </w:pPr>
      <w:r w:rsidRPr="00A376CC">
        <w:rPr>
          <w:rFonts w:ascii="Times New Roman" w:hAnsi="Times New Roman" w:cs="Times New Roman"/>
          <w:b/>
          <w:sz w:val="24"/>
          <w:szCs w:val="24"/>
        </w:rPr>
        <w:t>Univ</w:t>
      </w:r>
      <w:r w:rsidR="005A292A" w:rsidRPr="00A376CC">
        <w:rPr>
          <w:rFonts w:ascii="Times New Roman" w:hAnsi="Times New Roman" w:cs="Times New Roman"/>
          <w:b/>
          <w:sz w:val="24"/>
          <w:szCs w:val="24"/>
        </w:rPr>
        <w:t>ersity</w:t>
      </w:r>
      <w:r w:rsidRPr="00A376CC">
        <w:rPr>
          <w:rFonts w:ascii="Times New Roman" w:hAnsi="Times New Roman" w:cs="Times New Roman"/>
          <w:b/>
          <w:sz w:val="24"/>
          <w:szCs w:val="24"/>
        </w:rPr>
        <w:t xml:space="preserve"> </w:t>
      </w:r>
      <w:r w:rsidR="005A292A" w:rsidRPr="00A376CC">
        <w:rPr>
          <w:rFonts w:ascii="Times New Roman" w:hAnsi="Times New Roman" w:cs="Times New Roman"/>
          <w:b/>
          <w:sz w:val="24"/>
          <w:szCs w:val="24"/>
        </w:rPr>
        <w:t>R</w:t>
      </w:r>
      <w:r w:rsidRPr="00A376CC">
        <w:rPr>
          <w:rFonts w:ascii="Times New Roman" w:hAnsi="Times New Roman" w:cs="Times New Roman"/>
          <w:b/>
          <w:sz w:val="24"/>
          <w:szCs w:val="24"/>
        </w:rPr>
        <w:t>oll</w:t>
      </w:r>
      <w:r w:rsidR="005A292A" w:rsidRPr="00A376CC">
        <w:rPr>
          <w:rFonts w:ascii="Times New Roman" w:hAnsi="Times New Roman" w:cs="Times New Roman"/>
          <w:b/>
          <w:sz w:val="24"/>
          <w:szCs w:val="24"/>
        </w:rPr>
        <w:t xml:space="preserve"> No.</w:t>
      </w:r>
      <w:r w:rsidRPr="00A376CC">
        <w:rPr>
          <w:rFonts w:ascii="Times New Roman" w:hAnsi="Times New Roman" w:cs="Times New Roman"/>
          <w:b/>
          <w:sz w:val="24"/>
          <w:szCs w:val="24"/>
        </w:rPr>
        <w:t>-19002901490</w:t>
      </w:r>
      <w:r w:rsidR="0015454C" w:rsidRPr="00A376CC">
        <w:rPr>
          <w:rFonts w:ascii="Times New Roman" w:hAnsi="Times New Roman" w:cs="Times New Roman"/>
          <w:b/>
          <w:sz w:val="24"/>
          <w:szCs w:val="24"/>
        </w:rPr>
        <w:t>49</w:t>
      </w:r>
    </w:p>
    <w:p w14:paraId="64B313A4" w14:textId="77777777" w:rsidR="00F0295E" w:rsidRDefault="00F0295E" w:rsidP="003E15D2">
      <w:pPr>
        <w:autoSpaceDE w:val="0"/>
        <w:autoSpaceDN w:val="0"/>
        <w:adjustRightInd w:val="0"/>
        <w:spacing w:after="0" w:line="480" w:lineRule="auto"/>
        <w:jc w:val="both"/>
        <w:rPr>
          <w:rFonts w:ascii="Times New Roman" w:hAnsi="Times New Roman" w:cs="Times New Roman"/>
          <w:sz w:val="24"/>
          <w:szCs w:val="24"/>
        </w:rPr>
        <w:sectPr w:rsidR="00F0295E" w:rsidSect="00A376CC">
          <w:type w:val="nextColumn"/>
          <w:pgSz w:w="11906" w:h="16838"/>
          <w:pgMar w:top="2835" w:right="1418" w:bottom="1418" w:left="1985" w:header="709" w:footer="709" w:gutter="0"/>
          <w:pgNumType w:fmt="lowerRoman" w:start="1"/>
          <w:cols w:space="708"/>
          <w:docGrid w:linePitch="360"/>
        </w:sectPr>
      </w:pPr>
    </w:p>
    <w:p w14:paraId="33B3004F" w14:textId="1791C047" w:rsidR="00EE08D7" w:rsidRPr="00A376CC" w:rsidRDefault="005615F2" w:rsidP="00A376CC">
      <w:pPr>
        <w:autoSpaceDE w:val="0"/>
        <w:autoSpaceDN w:val="0"/>
        <w:adjustRightInd w:val="0"/>
        <w:spacing w:after="0" w:line="360" w:lineRule="auto"/>
        <w:jc w:val="center"/>
        <w:outlineLvl w:val="0"/>
        <w:rPr>
          <w:rFonts w:ascii="Times New Roman" w:hAnsi="Times New Roman" w:cs="Times New Roman"/>
          <w:b/>
          <w:bCs/>
          <w:sz w:val="28"/>
          <w:szCs w:val="28"/>
        </w:rPr>
      </w:pPr>
      <w:r w:rsidRPr="00A376CC">
        <w:rPr>
          <w:rFonts w:ascii="Times New Roman" w:hAnsi="Times New Roman" w:cs="Times New Roman"/>
          <w:b/>
          <w:bCs/>
          <w:sz w:val="28"/>
          <w:szCs w:val="28"/>
        </w:rPr>
        <w:lastRenderedPageBreak/>
        <w:t>CERTIFICATE</w:t>
      </w:r>
    </w:p>
    <w:p w14:paraId="4D8A1D1D" w14:textId="77777777" w:rsidR="00F962CE" w:rsidRPr="00A376CC" w:rsidRDefault="00F962CE" w:rsidP="00A376CC">
      <w:pPr>
        <w:autoSpaceDE w:val="0"/>
        <w:autoSpaceDN w:val="0"/>
        <w:adjustRightInd w:val="0"/>
        <w:spacing w:after="0" w:line="360" w:lineRule="auto"/>
        <w:jc w:val="both"/>
        <w:rPr>
          <w:rFonts w:ascii="Times New Roman" w:hAnsi="Times New Roman" w:cs="Times New Roman"/>
          <w:b/>
          <w:bCs/>
          <w:sz w:val="24"/>
          <w:szCs w:val="24"/>
        </w:rPr>
      </w:pPr>
    </w:p>
    <w:p w14:paraId="751FB302" w14:textId="77777777" w:rsidR="005615F2" w:rsidRPr="00A376CC" w:rsidRDefault="005615F2" w:rsidP="00A376CC">
      <w:pPr>
        <w:spacing w:line="360" w:lineRule="auto"/>
        <w:jc w:val="both"/>
        <w:rPr>
          <w:rFonts w:ascii="Times New Roman" w:hAnsi="Times New Roman" w:cs="Times New Roman"/>
          <w:sz w:val="24"/>
          <w:szCs w:val="24"/>
        </w:rPr>
      </w:pPr>
    </w:p>
    <w:p w14:paraId="5C234B89" w14:textId="2087CF50" w:rsidR="005615F2" w:rsidRPr="002F3E3A" w:rsidRDefault="005615F2" w:rsidP="002F3E3A">
      <w:pPr>
        <w:autoSpaceDE w:val="0"/>
        <w:autoSpaceDN w:val="0"/>
        <w:adjustRightInd w:val="0"/>
        <w:spacing w:after="0" w:line="276" w:lineRule="auto"/>
        <w:jc w:val="both"/>
        <w:rPr>
          <w:rFonts w:ascii="Times New Roman" w:hAnsi="Times New Roman" w:cs="Times New Roman"/>
          <w:sz w:val="24"/>
          <w:szCs w:val="24"/>
        </w:rPr>
      </w:pPr>
      <w:r w:rsidRPr="002F3E3A">
        <w:rPr>
          <w:rFonts w:ascii="Times New Roman" w:hAnsi="Times New Roman" w:cs="Times New Roman"/>
          <w:sz w:val="24"/>
          <w:szCs w:val="24"/>
        </w:rPr>
        <w:t xml:space="preserve">Certified that </w:t>
      </w:r>
      <w:r w:rsidR="0015454C" w:rsidRPr="002F3E3A">
        <w:rPr>
          <w:rFonts w:ascii="Times New Roman" w:hAnsi="Times New Roman" w:cs="Times New Roman"/>
          <w:b/>
          <w:sz w:val="24"/>
          <w:szCs w:val="24"/>
        </w:rPr>
        <w:t>HIMANSHU</w:t>
      </w:r>
      <w:r w:rsidR="005120A6" w:rsidRPr="002F3E3A">
        <w:rPr>
          <w:rFonts w:ascii="Times New Roman" w:hAnsi="Times New Roman" w:cs="Times New Roman"/>
          <w:b/>
          <w:sz w:val="24"/>
          <w:szCs w:val="24"/>
        </w:rPr>
        <w:t xml:space="preserve"> (</w:t>
      </w:r>
      <w:r w:rsidRPr="002F3E3A">
        <w:rPr>
          <w:rFonts w:ascii="Times New Roman" w:hAnsi="Times New Roman" w:cs="Times New Roman"/>
          <w:b/>
          <w:sz w:val="24"/>
          <w:szCs w:val="24"/>
        </w:rPr>
        <w:t xml:space="preserve">Univ. </w:t>
      </w:r>
      <w:r w:rsidR="002C4C0F" w:rsidRPr="002F3E3A">
        <w:rPr>
          <w:rFonts w:ascii="Times New Roman" w:hAnsi="Times New Roman" w:cs="Times New Roman"/>
          <w:b/>
          <w:sz w:val="24"/>
          <w:szCs w:val="24"/>
        </w:rPr>
        <w:t>R</w:t>
      </w:r>
      <w:r w:rsidRPr="002F3E3A">
        <w:rPr>
          <w:rFonts w:ascii="Times New Roman" w:hAnsi="Times New Roman" w:cs="Times New Roman"/>
          <w:b/>
          <w:sz w:val="24"/>
          <w:szCs w:val="24"/>
        </w:rPr>
        <w:t>oll</w:t>
      </w:r>
      <w:r w:rsidR="002C4C0F" w:rsidRPr="002F3E3A">
        <w:rPr>
          <w:rFonts w:ascii="Times New Roman" w:hAnsi="Times New Roman" w:cs="Times New Roman"/>
          <w:b/>
          <w:sz w:val="24"/>
          <w:szCs w:val="24"/>
        </w:rPr>
        <w:t xml:space="preserve"> No.</w:t>
      </w:r>
      <w:r w:rsidRPr="002F3E3A">
        <w:rPr>
          <w:rFonts w:ascii="Times New Roman" w:hAnsi="Times New Roman" w:cs="Times New Roman"/>
          <w:b/>
          <w:sz w:val="24"/>
          <w:szCs w:val="24"/>
        </w:rPr>
        <w:t>-19002901490</w:t>
      </w:r>
      <w:r w:rsidR="0015454C" w:rsidRPr="002F3E3A">
        <w:rPr>
          <w:rFonts w:ascii="Times New Roman" w:hAnsi="Times New Roman" w:cs="Times New Roman"/>
          <w:b/>
          <w:sz w:val="24"/>
          <w:szCs w:val="24"/>
        </w:rPr>
        <w:t>649</w:t>
      </w:r>
      <w:r w:rsidRPr="002F3E3A">
        <w:rPr>
          <w:rFonts w:ascii="Times New Roman" w:hAnsi="Times New Roman" w:cs="Times New Roman"/>
          <w:b/>
          <w:sz w:val="24"/>
          <w:szCs w:val="24"/>
        </w:rPr>
        <w:t>)</w:t>
      </w:r>
      <w:r w:rsidRPr="002F3E3A">
        <w:rPr>
          <w:rFonts w:ascii="Times New Roman" w:hAnsi="Times New Roman" w:cs="Times New Roman"/>
          <w:sz w:val="24"/>
          <w:szCs w:val="24"/>
        </w:rPr>
        <w:t xml:space="preserve"> have carried out the project work having </w:t>
      </w:r>
      <w:r w:rsidRPr="002F3E3A">
        <w:rPr>
          <w:rFonts w:ascii="Times New Roman" w:hAnsi="Times New Roman" w:cs="Times New Roman"/>
          <w:b/>
          <w:sz w:val="24"/>
          <w:szCs w:val="24"/>
        </w:rPr>
        <w:t>“</w:t>
      </w:r>
      <w:r w:rsidR="0015454C" w:rsidRPr="002F3E3A">
        <w:rPr>
          <w:rFonts w:ascii="Times New Roman" w:hAnsi="Times New Roman" w:cs="Times New Roman"/>
          <w:b/>
          <w:sz w:val="24"/>
          <w:szCs w:val="24"/>
        </w:rPr>
        <w:t>Online Blood Bank</w:t>
      </w:r>
      <w:r w:rsidRPr="002F3E3A">
        <w:rPr>
          <w:rFonts w:ascii="Times New Roman" w:hAnsi="Times New Roman" w:cs="Times New Roman"/>
          <w:b/>
          <w:sz w:val="24"/>
          <w:szCs w:val="24"/>
        </w:rPr>
        <w:t>”</w:t>
      </w:r>
      <w:r w:rsidRPr="002F3E3A">
        <w:rPr>
          <w:rFonts w:ascii="Times New Roman" w:hAnsi="Times New Roman" w:cs="Times New Roman"/>
          <w:sz w:val="24"/>
          <w:szCs w:val="24"/>
        </w:rPr>
        <w:t xml:space="preserve"> for Master of Computer Application from </w:t>
      </w:r>
      <w:proofErr w:type="spellStart"/>
      <w:r w:rsidRPr="002F3E3A">
        <w:rPr>
          <w:rFonts w:ascii="Times New Roman" w:hAnsi="Times New Roman" w:cs="Times New Roman"/>
          <w:sz w:val="24"/>
          <w:szCs w:val="24"/>
        </w:rPr>
        <w:t>Dr.</w:t>
      </w:r>
      <w:r w:rsidRPr="002F3E3A">
        <w:rPr>
          <w:rFonts w:ascii="Times New Roman" w:hAnsi="Times New Roman" w:cs="Times New Roman"/>
          <w:bCs/>
          <w:sz w:val="24"/>
          <w:szCs w:val="24"/>
        </w:rPr>
        <w:t>A.P.</w:t>
      </w:r>
      <w:proofErr w:type="gramStart"/>
      <w:r w:rsidRPr="002F3E3A">
        <w:rPr>
          <w:rFonts w:ascii="Times New Roman" w:hAnsi="Times New Roman" w:cs="Times New Roman"/>
          <w:bCs/>
          <w:sz w:val="24"/>
          <w:szCs w:val="24"/>
        </w:rPr>
        <w:t>J.Abdul</w:t>
      </w:r>
      <w:proofErr w:type="spellEnd"/>
      <w:proofErr w:type="gramEnd"/>
      <w:r w:rsidRPr="002F3E3A">
        <w:rPr>
          <w:rFonts w:ascii="Times New Roman" w:hAnsi="Times New Roman" w:cs="Times New Roman"/>
          <w:bCs/>
          <w:sz w:val="24"/>
          <w:szCs w:val="24"/>
        </w:rPr>
        <w:t xml:space="preserve"> Kalam Technical University (AKTU</w:t>
      </w:r>
      <w:r w:rsidRPr="002F3E3A">
        <w:rPr>
          <w:rStyle w:val="Strong"/>
          <w:rFonts w:ascii="Times New Roman" w:hAnsi="Times New Roman" w:cs="Times New Roman"/>
          <w:b w:val="0"/>
          <w:color w:val="414345"/>
          <w:sz w:val="24"/>
          <w:szCs w:val="24"/>
          <w:bdr w:val="none" w:sz="0" w:space="0" w:color="auto" w:frame="1"/>
          <w:shd w:val="clear" w:color="auto" w:fill="FFFFFF"/>
        </w:rPr>
        <w:t>)</w:t>
      </w:r>
      <w:r w:rsidRPr="002F3E3A">
        <w:rPr>
          <w:rFonts w:ascii="Times New Roman" w:hAnsi="Times New Roman" w:cs="Times New Roman"/>
          <w:color w:val="000000" w:themeColor="text1"/>
          <w:sz w:val="24"/>
          <w:szCs w:val="24"/>
          <w:shd w:val="clear" w:color="auto" w:fill="FFFFFF"/>
        </w:rPr>
        <w:t>,</w:t>
      </w:r>
      <w:r w:rsidRPr="002F3E3A">
        <w:rPr>
          <w:rFonts w:ascii="Times New Roman" w:hAnsi="Times New Roman" w:cs="Times New Roman"/>
          <w:sz w:val="24"/>
          <w:szCs w:val="24"/>
        </w:rPr>
        <w:t>Technical University,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1528E8DC" w14:textId="77777777" w:rsidR="002F3E3A" w:rsidRPr="002F3E3A" w:rsidRDefault="002F3E3A" w:rsidP="002F3E3A">
      <w:pPr>
        <w:autoSpaceDE w:val="0"/>
        <w:autoSpaceDN w:val="0"/>
        <w:adjustRightInd w:val="0"/>
        <w:spacing w:after="0" w:line="276" w:lineRule="auto"/>
        <w:jc w:val="both"/>
        <w:rPr>
          <w:rFonts w:ascii="Times New Roman" w:hAnsi="Times New Roman" w:cs="Times New Roman"/>
          <w:b/>
          <w:sz w:val="24"/>
          <w:szCs w:val="24"/>
          <w:lang w:val="en-US"/>
        </w:rPr>
      </w:pPr>
    </w:p>
    <w:p w14:paraId="7E8F92FA" w14:textId="77777777" w:rsidR="00F962CE" w:rsidRPr="002F3E3A" w:rsidRDefault="00F962CE" w:rsidP="002F3E3A">
      <w:pPr>
        <w:autoSpaceDE w:val="0"/>
        <w:autoSpaceDN w:val="0"/>
        <w:adjustRightInd w:val="0"/>
        <w:spacing w:line="276" w:lineRule="auto"/>
        <w:jc w:val="both"/>
        <w:rPr>
          <w:rFonts w:ascii="Times New Roman" w:hAnsi="Times New Roman" w:cs="Times New Roman"/>
          <w:b/>
          <w:sz w:val="24"/>
          <w:szCs w:val="24"/>
        </w:rPr>
      </w:pPr>
    </w:p>
    <w:p w14:paraId="650680A5" w14:textId="77777777" w:rsidR="002F3E3A" w:rsidRPr="002F3E3A" w:rsidRDefault="002F3E3A" w:rsidP="002F3E3A">
      <w:pPr>
        <w:spacing w:before="220" w:after="0" w:line="276" w:lineRule="auto"/>
        <w:rPr>
          <w:sz w:val="24"/>
          <w:szCs w:val="24"/>
        </w:rPr>
      </w:pPr>
      <w:proofErr w:type="spellStart"/>
      <w:r w:rsidRPr="002F3E3A">
        <w:rPr>
          <w:b/>
          <w:sz w:val="24"/>
          <w:szCs w:val="24"/>
        </w:rPr>
        <w:t>Dr.</w:t>
      </w:r>
      <w:proofErr w:type="spellEnd"/>
      <w:r w:rsidRPr="002F3E3A">
        <w:rPr>
          <w:b/>
          <w:sz w:val="24"/>
          <w:szCs w:val="24"/>
        </w:rPr>
        <w:t xml:space="preserve"> Ajay Kumar Shrivastava                           </w:t>
      </w:r>
      <w:r w:rsidRPr="002F3E3A">
        <w:rPr>
          <w:b/>
          <w:sz w:val="24"/>
          <w:szCs w:val="24"/>
        </w:rPr>
        <w:tab/>
        <w:t xml:space="preserve">                    External Examiner </w:t>
      </w:r>
      <w:r w:rsidRPr="002F3E3A">
        <w:rPr>
          <w:sz w:val="24"/>
          <w:szCs w:val="24"/>
        </w:rPr>
        <w:t xml:space="preserve"> </w:t>
      </w:r>
    </w:p>
    <w:p w14:paraId="458235A6" w14:textId="77777777" w:rsidR="002F3E3A" w:rsidRPr="002F3E3A" w:rsidRDefault="002F3E3A" w:rsidP="002F3E3A">
      <w:pPr>
        <w:spacing w:before="220" w:after="0" w:line="276" w:lineRule="auto"/>
        <w:rPr>
          <w:sz w:val="24"/>
          <w:szCs w:val="24"/>
        </w:rPr>
      </w:pPr>
      <w:r w:rsidRPr="002F3E3A">
        <w:rPr>
          <w:sz w:val="24"/>
          <w:szCs w:val="24"/>
        </w:rPr>
        <w:t xml:space="preserve">Professor &amp; Head                                                   </w:t>
      </w:r>
    </w:p>
    <w:p w14:paraId="2F50F6E0" w14:textId="77777777" w:rsidR="002F3E3A" w:rsidRPr="002F3E3A" w:rsidRDefault="002F3E3A" w:rsidP="002F3E3A">
      <w:pPr>
        <w:spacing w:before="220" w:after="0" w:line="276" w:lineRule="auto"/>
        <w:rPr>
          <w:sz w:val="24"/>
          <w:szCs w:val="24"/>
        </w:rPr>
      </w:pPr>
      <w:r w:rsidRPr="002F3E3A">
        <w:rPr>
          <w:sz w:val="24"/>
          <w:szCs w:val="24"/>
        </w:rPr>
        <w:t xml:space="preserve">Dept. of Computer Applications                                 </w:t>
      </w:r>
    </w:p>
    <w:p w14:paraId="501BB37C" w14:textId="77777777" w:rsidR="002F3E3A" w:rsidRPr="002F3E3A" w:rsidRDefault="002F3E3A" w:rsidP="002F3E3A">
      <w:pPr>
        <w:spacing w:before="220" w:after="0" w:line="276" w:lineRule="auto"/>
        <w:rPr>
          <w:sz w:val="24"/>
          <w:szCs w:val="24"/>
        </w:rPr>
      </w:pPr>
      <w:r w:rsidRPr="002F3E3A">
        <w:rPr>
          <w:sz w:val="24"/>
          <w:szCs w:val="24"/>
        </w:rPr>
        <w:t xml:space="preserve">KIET Group of Institutions, Ghaziabad      </w:t>
      </w:r>
    </w:p>
    <w:p w14:paraId="51C17A28" w14:textId="77777777" w:rsidR="002F3E3A" w:rsidRDefault="002F3E3A" w:rsidP="002F3E3A">
      <w:pPr>
        <w:spacing w:before="220" w:after="0"/>
      </w:pPr>
      <w:r>
        <w:t xml:space="preserve"> </w:t>
      </w:r>
    </w:p>
    <w:p w14:paraId="06782FC5" w14:textId="77777777" w:rsidR="002F3E3A" w:rsidRDefault="002F3E3A" w:rsidP="002F3E3A">
      <w:pPr>
        <w:spacing w:before="220" w:after="0"/>
      </w:pPr>
      <w:r>
        <w:t xml:space="preserve"> </w:t>
      </w:r>
    </w:p>
    <w:p w14:paraId="4BCD46DF" w14:textId="77777777" w:rsidR="002F3E3A" w:rsidRDefault="002F3E3A" w:rsidP="002F3E3A">
      <w:pPr>
        <w:spacing w:before="220" w:after="0"/>
      </w:pPr>
      <w:r>
        <w:t xml:space="preserve"> </w:t>
      </w:r>
    </w:p>
    <w:p w14:paraId="1D24BC98" w14:textId="77777777" w:rsidR="002F3E3A" w:rsidRDefault="002F3E3A" w:rsidP="002F3E3A">
      <w:pPr>
        <w:spacing w:before="220" w:after="0"/>
      </w:pPr>
      <w:r>
        <w:t xml:space="preserve"> </w:t>
      </w:r>
    </w:p>
    <w:p w14:paraId="2563D60F" w14:textId="77777777" w:rsidR="002F3E3A" w:rsidRDefault="002F3E3A" w:rsidP="002F3E3A">
      <w:pPr>
        <w:spacing w:before="220" w:after="0"/>
      </w:pPr>
      <w:r>
        <w:t xml:space="preserve">Date: </w:t>
      </w:r>
    </w:p>
    <w:p w14:paraId="058FAFF7" w14:textId="439D248A" w:rsidR="002F3E3A" w:rsidRDefault="002F3E3A" w:rsidP="003E15D2">
      <w:pPr>
        <w:autoSpaceDE w:val="0"/>
        <w:autoSpaceDN w:val="0"/>
        <w:adjustRightInd w:val="0"/>
        <w:spacing w:line="240" w:lineRule="auto"/>
        <w:jc w:val="both"/>
        <w:rPr>
          <w:rFonts w:ascii="Times New Roman" w:hAnsi="Times New Roman" w:cs="Times New Roman"/>
          <w:b/>
          <w:sz w:val="28"/>
          <w:szCs w:val="24"/>
        </w:rPr>
        <w:sectPr w:rsidR="002F3E3A" w:rsidSect="00A376CC">
          <w:pgSz w:w="11906" w:h="16838"/>
          <w:pgMar w:top="2835" w:right="1418" w:bottom="1418" w:left="1985" w:header="709" w:footer="709" w:gutter="0"/>
          <w:pgNumType w:fmt="lowerRoman" w:start="1"/>
          <w:cols w:space="708"/>
          <w:docGrid w:linePitch="360"/>
        </w:sectPr>
      </w:pPr>
    </w:p>
    <w:p w14:paraId="63290984" w14:textId="77777777" w:rsidR="005615F2" w:rsidRPr="000E4AF8" w:rsidRDefault="005615F2" w:rsidP="0015454C">
      <w:pPr>
        <w:autoSpaceDE w:val="0"/>
        <w:autoSpaceDN w:val="0"/>
        <w:adjustRightInd w:val="0"/>
        <w:spacing w:after="0" w:line="240" w:lineRule="auto"/>
        <w:jc w:val="center"/>
        <w:outlineLvl w:val="0"/>
        <w:rPr>
          <w:rFonts w:ascii="Times New Roman" w:hAnsi="Times New Roman" w:cs="Times New Roman"/>
          <w:b/>
          <w:sz w:val="28"/>
          <w:szCs w:val="24"/>
        </w:rPr>
      </w:pPr>
      <w:r w:rsidRPr="000E4AF8">
        <w:rPr>
          <w:rFonts w:ascii="Times New Roman" w:hAnsi="Times New Roman" w:cs="Times New Roman"/>
          <w:b/>
          <w:sz w:val="28"/>
          <w:szCs w:val="24"/>
        </w:rPr>
        <w:lastRenderedPageBreak/>
        <w:t>ABSTRACT</w:t>
      </w:r>
    </w:p>
    <w:p w14:paraId="0F9AD7AD" w14:textId="4D704421" w:rsidR="00B24D4E" w:rsidRDefault="00B24D4E" w:rsidP="00F962CE">
      <w:pPr>
        <w:spacing w:after="0" w:line="240" w:lineRule="auto"/>
        <w:jc w:val="both"/>
        <w:rPr>
          <w:rFonts w:ascii="Times New Roman" w:hAnsi="Times New Roman" w:cs="Times New Roman"/>
          <w:sz w:val="24"/>
          <w:szCs w:val="24"/>
        </w:rPr>
      </w:pPr>
    </w:p>
    <w:p w14:paraId="66F27749" w14:textId="77777777" w:rsidR="00F962CE" w:rsidRDefault="00F962CE" w:rsidP="00F962CE">
      <w:pPr>
        <w:spacing w:after="0" w:line="240" w:lineRule="auto"/>
        <w:jc w:val="both"/>
        <w:rPr>
          <w:rFonts w:ascii="Times New Roman" w:hAnsi="Times New Roman" w:cs="Times New Roman"/>
          <w:sz w:val="24"/>
          <w:szCs w:val="24"/>
        </w:rPr>
      </w:pPr>
    </w:p>
    <w:p w14:paraId="20290E49" w14:textId="53CA3688" w:rsidR="00B24D4E" w:rsidRDefault="00C04C62" w:rsidP="00F962CE">
      <w:pPr>
        <w:spacing w:after="0" w:line="240" w:lineRule="auto"/>
        <w:jc w:val="both"/>
        <w:rPr>
          <w:rFonts w:ascii="Times New Roman" w:hAnsi="Times New Roman" w:cs="Times New Roman"/>
          <w:color w:val="333333"/>
          <w:sz w:val="24"/>
          <w:szCs w:val="24"/>
          <w:shd w:val="clear" w:color="auto" w:fill="FFFFFF"/>
        </w:rPr>
      </w:pPr>
      <w:bookmarkStart w:id="1" w:name="_Hlk78094663"/>
      <w:r w:rsidRPr="007055A5">
        <w:rPr>
          <w:rFonts w:ascii="Times New Roman" w:hAnsi="Times New Roman" w:cs="Times New Roman"/>
          <w:color w:val="333333"/>
          <w:sz w:val="24"/>
          <w:szCs w:val="24"/>
          <w:shd w:val="clear" w:color="auto" w:fill="FFFFFF"/>
        </w:rPr>
        <w:t>This system mainly reduces the work task and it is easy to maintain the records for a long time than normal hand written records</w:t>
      </w:r>
      <w:r w:rsidR="00E63597">
        <w:rPr>
          <w:rFonts w:ascii="Times New Roman" w:hAnsi="Times New Roman" w:cs="Times New Roman"/>
          <w:color w:val="333333"/>
          <w:sz w:val="24"/>
          <w:szCs w:val="24"/>
          <w:shd w:val="clear" w:color="auto" w:fill="FFFFFF"/>
        </w:rPr>
        <w:t xml:space="preserve"> as well give ease</w:t>
      </w:r>
      <w:r w:rsidRPr="007055A5">
        <w:rPr>
          <w:rFonts w:ascii="Times New Roman" w:hAnsi="Times New Roman" w:cs="Times New Roman"/>
          <w:color w:val="333333"/>
          <w:sz w:val="24"/>
          <w:szCs w:val="24"/>
          <w:shd w:val="clear" w:color="auto" w:fill="FFFFFF"/>
        </w:rPr>
        <w:t>. The user can check his record d</w:t>
      </w:r>
      <w:r w:rsidR="00E63597">
        <w:rPr>
          <w:rFonts w:ascii="Times New Roman" w:hAnsi="Times New Roman" w:cs="Times New Roman"/>
          <w:color w:val="333333"/>
          <w:sz w:val="24"/>
          <w:szCs w:val="24"/>
          <w:shd w:val="clear" w:color="auto" w:fill="FFFFFF"/>
        </w:rPr>
        <w:t xml:space="preserve">etails by just entering his </w:t>
      </w:r>
      <w:proofErr w:type="gramStart"/>
      <w:r w:rsidR="00E63597">
        <w:rPr>
          <w:rFonts w:ascii="Times New Roman" w:hAnsi="Times New Roman" w:cs="Times New Roman"/>
          <w:color w:val="333333"/>
          <w:sz w:val="24"/>
          <w:szCs w:val="24"/>
          <w:shd w:val="clear" w:color="auto" w:fill="FFFFFF"/>
        </w:rPr>
        <w:t xml:space="preserve">demand </w:t>
      </w:r>
      <w:r w:rsidRPr="007055A5">
        <w:rPr>
          <w:rFonts w:ascii="Times New Roman" w:hAnsi="Times New Roman" w:cs="Times New Roman"/>
          <w:color w:val="333333"/>
          <w:sz w:val="24"/>
          <w:szCs w:val="24"/>
          <w:shd w:val="clear" w:color="auto" w:fill="FFFFFF"/>
        </w:rPr>
        <w:t xml:space="preserve"> no</w:t>
      </w:r>
      <w:proofErr w:type="gramEnd"/>
      <w:r w:rsidRPr="007055A5">
        <w:rPr>
          <w:rFonts w:ascii="Times New Roman" w:hAnsi="Times New Roman" w:cs="Times New Roman"/>
          <w:color w:val="333333"/>
          <w:sz w:val="24"/>
          <w:szCs w:val="24"/>
          <w:shd w:val="clear" w:color="auto" w:fill="FFFFFF"/>
        </w:rPr>
        <w:t xml:space="preserve"> need to search all the record.</w:t>
      </w:r>
    </w:p>
    <w:p w14:paraId="6DF6386E" w14:textId="4C84888B" w:rsidR="005615F2" w:rsidRPr="00E63597" w:rsidRDefault="00C04C62" w:rsidP="003E15D2">
      <w:pPr>
        <w:spacing w:line="240" w:lineRule="auto"/>
        <w:jc w:val="both"/>
        <w:rPr>
          <w:rFonts w:ascii="Times New Roman" w:hAnsi="Times New Roman" w:cs="Times New Roman"/>
          <w:b/>
          <w:color w:val="333333"/>
          <w:sz w:val="24"/>
          <w:szCs w:val="24"/>
          <w:shd w:val="clear" w:color="auto" w:fill="FFFFFF"/>
          <w:lang w:val="en-US"/>
        </w:rPr>
      </w:pPr>
      <w:bookmarkStart w:id="2" w:name="_Hlk78098989"/>
      <w:bookmarkEnd w:id="1"/>
      <w:r w:rsidRPr="007055A5">
        <w:rPr>
          <w:rFonts w:ascii="Times New Roman" w:hAnsi="Times New Roman" w:cs="Times New Roman"/>
          <w:color w:val="333333"/>
          <w:sz w:val="24"/>
          <w:szCs w:val="24"/>
          <w:shd w:val="clear" w:color="auto" w:fill="FFFFFF"/>
        </w:rPr>
        <w:t>So the ma</w:t>
      </w:r>
      <w:r w:rsidR="00E63597">
        <w:rPr>
          <w:rFonts w:ascii="Times New Roman" w:hAnsi="Times New Roman" w:cs="Times New Roman"/>
          <w:color w:val="333333"/>
          <w:sz w:val="24"/>
          <w:szCs w:val="24"/>
          <w:shd w:val="clear" w:color="auto" w:fill="FFFFFF"/>
        </w:rPr>
        <w:t xml:space="preserve">intenance </w:t>
      </w:r>
      <w:proofErr w:type="gramStart"/>
      <w:r w:rsidR="00E63597">
        <w:rPr>
          <w:rFonts w:ascii="Times New Roman" w:hAnsi="Times New Roman" w:cs="Times New Roman"/>
          <w:color w:val="333333"/>
          <w:sz w:val="24"/>
          <w:szCs w:val="24"/>
          <w:shd w:val="clear" w:color="auto" w:fill="FFFFFF"/>
        </w:rPr>
        <w:t xml:space="preserve">and </w:t>
      </w:r>
      <w:r w:rsidR="00754F84">
        <w:rPr>
          <w:rFonts w:ascii="Times New Roman" w:hAnsi="Times New Roman" w:cs="Times New Roman"/>
          <w:color w:val="333333"/>
          <w:sz w:val="24"/>
          <w:szCs w:val="24"/>
          <w:shd w:val="clear" w:color="auto" w:fill="FFFFFF"/>
        </w:rPr>
        <w:t xml:space="preserve"> Presidency</w:t>
      </w:r>
      <w:proofErr w:type="gramEnd"/>
      <w:r w:rsidR="00754F84">
        <w:rPr>
          <w:rFonts w:ascii="Times New Roman" w:hAnsi="Times New Roman" w:cs="Times New Roman"/>
          <w:color w:val="333333"/>
          <w:sz w:val="24"/>
          <w:szCs w:val="24"/>
          <w:shd w:val="clear" w:color="auto" w:fill="FFFFFF"/>
        </w:rPr>
        <w:t xml:space="preserve"> </w:t>
      </w:r>
      <w:r w:rsidR="00E63597">
        <w:rPr>
          <w:rFonts w:ascii="Times New Roman" w:hAnsi="Times New Roman" w:cs="Times New Roman"/>
          <w:color w:val="333333"/>
          <w:sz w:val="24"/>
          <w:szCs w:val="24"/>
          <w:shd w:val="clear" w:color="auto" w:fill="FFFFFF"/>
        </w:rPr>
        <w:t xml:space="preserve"> of </w:t>
      </w:r>
      <w:r w:rsidR="00FC19CA">
        <w:rPr>
          <w:rFonts w:ascii="Times New Roman" w:hAnsi="Times New Roman" w:cs="Times New Roman"/>
          <w:color w:val="333333"/>
          <w:sz w:val="24"/>
          <w:szCs w:val="24"/>
          <w:shd w:val="clear" w:color="auto" w:fill="FFFFFF"/>
        </w:rPr>
        <w:t>institute</w:t>
      </w:r>
      <w:r w:rsidR="00E63597">
        <w:rPr>
          <w:rFonts w:ascii="Times New Roman" w:hAnsi="Times New Roman" w:cs="Times New Roman"/>
          <w:color w:val="333333"/>
          <w:sz w:val="24"/>
          <w:szCs w:val="24"/>
          <w:shd w:val="clear" w:color="auto" w:fill="FFFFFF"/>
        </w:rPr>
        <w:t xml:space="preserve"> </w:t>
      </w:r>
      <w:r w:rsidRPr="007055A5">
        <w:rPr>
          <w:rFonts w:ascii="Times New Roman" w:hAnsi="Times New Roman" w:cs="Times New Roman"/>
          <w:color w:val="333333"/>
          <w:sz w:val="24"/>
          <w:szCs w:val="24"/>
          <w:shd w:val="clear" w:color="auto" w:fill="FFFFFF"/>
        </w:rPr>
        <w:t>became very easy.</w:t>
      </w:r>
    </w:p>
    <w:p w14:paraId="4904C669" w14:textId="75862B5C" w:rsidR="00B24D4E" w:rsidRDefault="00B24D4E" w:rsidP="00641F2E">
      <w:pPr>
        <w:numPr>
          <w:ilvl w:val="0"/>
          <w:numId w:val="2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Easy accessibility.</w:t>
      </w:r>
    </w:p>
    <w:p w14:paraId="392354DE" w14:textId="500ACA6E" w:rsidR="006D7D6D" w:rsidRPr="007055A5" w:rsidRDefault="006D7D6D" w:rsidP="00641F2E">
      <w:pPr>
        <w:numPr>
          <w:ilvl w:val="0"/>
          <w:numId w:val="26"/>
        </w:numPr>
        <w:spacing w:line="240" w:lineRule="auto"/>
        <w:jc w:val="both"/>
        <w:rPr>
          <w:rFonts w:ascii="Times New Roman" w:hAnsi="Times New Roman" w:cs="Times New Roman"/>
          <w:sz w:val="24"/>
          <w:szCs w:val="24"/>
          <w:lang w:val="en-US"/>
        </w:rPr>
      </w:pPr>
      <w:proofErr w:type="gramStart"/>
      <w:r w:rsidRPr="007055A5">
        <w:rPr>
          <w:rFonts w:ascii="Times New Roman" w:hAnsi="Times New Roman" w:cs="Times New Roman"/>
          <w:sz w:val="24"/>
          <w:szCs w:val="24"/>
          <w:lang w:val="en-US"/>
        </w:rPr>
        <w:t>It  makes</w:t>
      </w:r>
      <w:proofErr w:type="gramEnd"/>
      <w:r w:rsidRPr="007055A5">
        <w:rPr>
          <w:rFonts w:ascii="Times New Roman" w:hAnsi="Times New Roman" w:cs="Times New Roman"/>
          <w:sz w:val="24"/>
          <w:szCs w:val="24"/>
          <w:lang w:val="en-US"/>
        </w:rPr>
        <w:t xml:space="preserve"> searching records easier and faster.</w:t>
      </w:r>
    </w:p>
    <w:p w14:paraId="1B7B9A53" w14:textId="77777777" w:rsidR="006D7D6D" w:rsidRPr="007055A5" w:rsidRDefault="006D7D6D" w:rsidP="00641F2E">
      <w:pPr>
        <w:numPr>
          <w:ilvl w:val="0"/>
          <w:numId w:val="26"/>
        </w:numPr>
        <w:spacing w:line="240" w:lineRule="auto"/>
        <w:jc w:val="both"/>
        <w:rPr>
          <w:rFonts w:ascii="Times New Roman" w:hAnsi="Times New Roman" w:cs="Times New Roman"/>
          <w:sz w:val="24"/>
          <w:szCs w:val="24"/>
          <w:lang w:val="en-US"/>
        </w:rPr>
      </w:pPr>
      <w:r w:rsidRPr="007055A5">
        <w:rPr>
          <w:rFonts w:ascii="Times New Roman" w:hAnsi="Times New Roman" w:cs="Times New Roman"/>
          <w:sz w:val="24"/>
          <w:szCs w:val="24"/>
          <w:lang w:val="en-US"/>
        </w:rPr>
        <w:t xml:space="preserve">User is no longer required to check his register in search of records, as now it can be searched over the software by choosing some options. </w:t>
      </w:r>
    </w:p>
    <w:p w14:paraId="6FDC152D" w14:textId="77777777" w:rsidR="006D7D6D" w:rsidRPr="007055A5" w:rsidRDefault="006D7D6D" w:rsidP="00641F2E">
      <w:pPr>
        <w:numPr>
          <w:ilvl w:val="0"/>
          <w:numId w:val="26"/>
        </w:numPr>
        <w:spacing w:line="240" w:lineRule="auto"/>
        <w:jc w:val="both"/>
        <w:rPr>
          <w:rFonts w:ascii="Times New Roman" w:hAnsi="Times New Roman" w:cs="Times New Roman"/>
          <w:sz w:val="24"/>
          <w:szCs w:val="24"/>
          <w:lang w:val="en-US"/>
        </w:rPr>
      </w:pPr>
      <w:r w:rsidRPr="007055A5">
        <w:rPr>
          <w:rFonts w:ascii="Times New Roman" w:hAnsi="Times New Roman" w:cs="Times New Roman"/>
          <w:sz w:val="24"/>
          <w:szCs w:val="24"/>
          <w:lang w:val="en-US"/>
        </w:rPr>
        <w:t xml:space="preserve">The user need not to type in most of the information. </w:t>
      </w:r>
    </w:p>
    <w:p w14:paraId="692553EF" w14:textId="77777777" w:rsidR="006D7D6D" w:rsidRPr="007055A5" w:rsidRDefault="006D7D6D" w:rsidP="00641F2E">
      <w:pPr>
        <w:numPr>
          <w:ilvl w:val="0"/>
          <w:numId w:val="26"/>
        </w:numPr>
        <w:spacing w:line="240" w:lineRule="auto"/>
        <w:jc w:val="both"/>
        <w:rPr>
          <w:rFonts w:ascii="Times New Roman" w:hAnsi="Times New Roman" w:cs="Times New Roman"/>
          <w:sz w:val="24"/>
          <w:szCs w:val="24"/>
          <w:lang w:val="en-US"/>
        </w:rPr>
      </w:pPr>
      <w:r w:rsidRPr="007055A5">
        <w:rPr>
          <w:rFonts w:ascii="Times New Roman" w:hAnsi="Times New Roman" w:cs="Times New Roman"/>
          <w:sz w:val="24"/>
          <w:szCs w:val="24"/>
          <w:lang w:val="en-US"/>
        </w:rPr>
        <w:t xml:space="preserve">On the whole it liberates the user from keeping lengthy manual records. </w:t>
      </w:r>
    </w:p>
    <w:p w14:paraId="5811E9F0" w14:textId="77777777" w:rsidR="006D7D6D" w:rsidRPr="007055A5" w:rsidRDefault="006D7D6D" w:rsidP="00641F2E">
      <w:pPr>
        <w:numPr>
          <w:ilvl w:val="0"/>
          <w:numId w:val="26"/>
        </w:numPr>
        <w:spacing w:line="240" w:lineRule="auto"/>
        <w:jc w:val="both"/>
        <w:rPr>
          <w:rFonts w:ascii="Times New Roman" w:hAnsi="Times New Roman" w:cs="Times New Roman"/>
          <w:sz w:val="24"/>
          <w:szCs w:val="24"/>
          <w:lang w:val="en-US"/>
        </w:rPr>
      </w:pPr>
      <w:proofErr w:type="spellStart"/>
      <w:r w:rsidRPr="007055A5">
        <w:rPr>
          <w:rFonts w:ascii="Times New Roman" w:hAnsi="Times New Roman" w:cs="Times New Roman"/>
          <w:sz w:val="24"/>
          <w:szCs w:val="24"/>
          <w:lang w:val="en-US"/>
        </w:rPr>
        <w:t>Every one</w:t>
      </w:r>
      <w:proofErr w:type="spellEnd"/>
      <w:r w:rsidRPr="007055A5">
        <w:rPr>
          <w:rFonts w:ascii="Times New Roman" w:hAnsi="Times New Roman" w:cs="Times New Roman"/>
          <w:sz w:val="24"/>
          <w:szCs w:val="24"/>
          <w:lang w:val="en-US"/>
        </w:rPr>
        <w:t xml:space="preserve"> wants his/her work to be done by computer automatically and displaying the result for further manipulations. </w:t>
      </w:r>
    </w:p>
    <w:p w14:paraId="42E545A5" w14:textId="1D1444B0" w:rsidR="002F3E3A" w:rsidRPr="002F3E3A" w:rsidRDefault="006D7D6D" w:rsidP="003E15D2">
      <w:pPr>
        <w:numPr>
          <w:ilvl w:val="0"/>
          <w:numId w:val="26"/>
        </w:numPr>
        <w:spacing w:line="240" w:lineRule="auto"/>
        <w:jc w:val="both"/>
        <w:rPr>
          <w:rFonts w:ascii="Times New Roman" w:hAnsi="Times New Roman" w:cs="Times New Roman"/>
          <w:sz w:val="24"/>
          <w:szCs w:val="24"/>
          <w:lang w:val="en-US"/>
        </w:rPr>
        <w:sectPr w:rsidR="002F3E3A" w:rsidRPr="002F3E3A" w:rsidSect="002F3E3A">
          <w:pgSz w:w="11906" w:h="16838"/>
          <w:pgMar w:top="2835" w:right="1418" w:bottom="1418" w:left="1985" w:header="709" w:footer="709" w:gutter="0"/>
          <w:pgNumType w:fmt="lowerRoman" w:start="1"/>
          <w:cols w:space="708"/>
          <w:docGrid w:linePitch="360"/>
        </w:sectPr>
      </w:pPr>
      <w:proofErr w:type="gramStart"/>
      <w:r w:rsidRPr="007055A5">
        <w:rPr>
          <w:rFonts w:ascii="Times New Roman" w:hAnsi="Times New Roman" w:cs="Times New Roman"/>
          <w:sz w:val="24"/>
          <w:szCs w:val="24"/>
          <w:lang w:val="en-US"/>
        </w:rPr>
        <w:t>So</w:t>
      </w:r>
      <w:proofErr w:type="gramEnd"/>
      <w:r w:rsidRPr="007055A5">
        <w:rPr>
          <w:rFonts w:ascii="Times New Roman" w:hAnsi="Times New Roman" w:cs="Times New Roman"/>
          <w:sz w:val="24"/>
          <w:szCs w:val="24"/>
          <w:lang w:val="en-US"/>
        </w:rPr>
        <w:t xml:space="preserve"> this project is about providing convenience</w:t>
      </w:r>
      <w:bookmarkEnd w:id="2"/>
      <w:r w:rsidRPr="007055A5">
        <w:rPr>
          <w:rFonts w:ascii="Times New Roman" w:hAnsi="Times New Roman" w:cs="Times New Roman"/>
          <w:sz w:val="24"/>
          <w:szCs w:val="24"/>
          <w:lang w:val="en-US"/>
        </w:rPr>
        <w:t>.</w:t>
      </w:r>
    </w:p>
    <w:p w14:paraId="16646C23" w14:textId="47E0BB45" w:rsidR="005615F2" w:rsidRPr="000E4AF8" w:rsidRDefault="005615F2" w:rsidP="002F3E3A">
      <w:pPr>
        <w:tabs>
          <w:tab w:val="left" w:pos="1260"/>
          <w:tab w:val="center" w:pos="4334"/>
        </w:tabs>
        <w:spacing w:after="0"/>
        <w:jc w:val="center"/>
        <w:outlineLvl w:val="0"/>
        <w:rPr>
          <w:rFonts w:ascii="Times New Roman" w:hAnsi="Times New Roman" w:cs="Times New Roman"/>
          <w:b/>
          <w:sz w:val="28"/>
          <w:szCs w:val="24"/>
        </w:rPr>
      </w:pPr>
      <w:r w:rsidRPr="000E4AF8">
        <w:rPr>
          <w:rFonts w:ascii="Times New Roman" w:hAnsi="Times New Roman" w:cs="Times New Roman"/>
          <w:b/>
          <w:bCs/>
          <w:sz w:val="28"/>
          <w:szCs w:val="24"/>
        </w:rPr>
        <w:lastRenderedPageBreak/>
        <w:t>ACKNOWLEDGEMENTS</w:t>
      </w:r>
    </w:p>
    <w:p w14:paraId="35330783" w14:textId="77777777" w:rsidR="00F0295E" w:rsidRDefault="00F0295E" w:rsidP="002F3E3A">
      <w:pPr>
        <w:pStyle w:val="Default"/>
        <w:tabs>
          <w:tab w:val="left" w:pos="7410"/>
        </w:tabs>
        <w:spacing w:line="360" w:lineRule="auto"/>
        <w:jc w:val="both"/>
      </w:pPr>
    </w:p>
    <w:p w14:paraId="67535CE2" w14:textId="520F6F70" w:rsidR="005615F2" w:rsidRPr="005714A7" w:rsidRDefault="005615F2" w:rsidP="00F0295E">
      <w:pPr>
        <w:pStyle w:val="Default"/>
        <w:tabs>
          <w:tab w:val="left" w:pos="7410"/>
        </w:tabs>
        <w:spacing w:line="360" w:lineRule="auto"/>
        <w:ind w:firstLine="720"/>
        <w:jc w:val="both"/>
      </w:pPr>
      <w:r w:rsidRPr="005714A7">
        <w:tab/>
      </w:r>
    </w:p>
    <w:p w14:paraId="041F442A" w14:textId="69565A89" w:rsidR="005615F2" w:rsidRDefault="005615F2" w:rsidP="003E15D2">
      <w:pPr>
        <w:pStyle w:val="Default"/>
        <w:jc w:val="both"/>
      </w:pPr>
      <w:r w:rsidRPr="005714A7">
        <w:t xml:space="preserve">Success in life is never attained single handedly. My deepest gratitude goes to my thesis supervisor </w:t>
      </w:r>
      <w:r w:rsidR="00341FAC">
        <w:rPr>
          <w:b/>
          <w:bCs/>
        </w:rPr>
        <w:t>M</w:t>
      </w:r>
      <w:r w:rsidR="003E15D2">
        <w:rPr>
          <w:b/>
          <w:bCs/>
        </w:rPr>
        <w:t xml:space="preserve">r. </w:t>
      </w:r>
      <w:r w:rsidR="009C7D39">
        <w:rPr>
          <w:b/>
          <w:bCs/>
        </w:rPr>
        <w:t>Ankit Verma</w:t>
      </w:r>
      <w:r w:rsidR="000916EE">
        <w:t>,</w:t>
      </w:r>
      <w:r w:rsidR="00A84E95" w:rsidRPr="005714A7">
        <w:t xml:space="preserve"> for</w:t>
      </w:r>
      <w:r w:rsidRPr="005714A7">
        <w:t xml:space="preserve"> his guidance, help and encouragement throug</w:t>
      </w:r>
      <w:r w:rsidR="00843C57">
        <w:t>hout our project</w:t>
      </w:r>
      <w:r w:rsidRPr="005714A7">
        <w:t xml:space="preserve"> work. Their enlightening ideas, comments, and suggestions.</w:t>
      </w:r>
    </w:p>
    <w:p w14:paraId="3E86AE9D" w14:textId="77777777" w:rsidR="000E4AF8" w:rsidRPr="005714A7" w:rsidRDefault="000E4AF8" w:rsidP="003E15D2">
      <w:pPr>
        <w:pStyle w:val="Default"/>
        <w:jc w:val="both"/>
      </w:pPr>
    </w:p>
    <w:p w14:paraId="4FE58F15" w14:textId="3E644EE6" w:rsidR="005615F2" w:rsidRPr="005714A7" w:rsidRDefault="005615F2" w:rsidP="003E15D2">
      <w:pPr>
        <w:pStyle w:val="Default"/>
        <w:jc w:val="both"/>
      </w:pPr>
      <w:r w:rsidRPr="005714A7">
        <w:t xml:space="preserve">Words are not enough to express my gratitude to </w:t>
      </w:r>
      <w:r w:rsidRPr="007E21BD">
        <w:rPr>
          <w:b/>
        </w:rPr>
        <w:t>Dr. Ajay Kumar Shrivastava</w:t>
      </w:r>
      <w:r w:rsidRPr="005714A7">
        <w:t xml:space="preserve">, Professor and Head, Department of Computer Application, for his insightful comments and administrative help at various occasions. </w:t>
      </w:r>
    </w:p>
    <w:p w14:paraId="34AEEE7F" w14:textId="77777777" w:rsidR="000E4AF8" w:rsidRDefault="005615F2" w:rsidP="003E15D2">
      <w:pPr>
        <w:pStyle w:val="Default"/>
        <w:jc w:val="both"/>
      </w:pPr>
      <w:r w:rsidRPr="005714A7">
        <w:t>Fortunately, I have many understanding friends, who have helped me a lot on many critical conditions.</w:t>
      </w:r>
    </w:p>
    <w:p w14:paraId="36005E1F" w14:textId="77777777" w:rsidR="000E4AF8" w:rsidRDefault="000E4AF8" w:rsidP="003E15D2">
      <w:pPr>
        <w:pStyle w:val="Default"/>
        <w:jc w:val="both"/>
      </w:pPr>
    </w:p>
    <w:p w14:paraId="472798E3" w14:textId="77777777" w:rsidR="005615F2" w:rsidRPr="005714A7" w:rsidRDefault="005615F2" w:rsidP="003E15D2">
      <w:pPr>
        <w:pStyle w:val="Default"/>
        <w:jc w:val="both"/>
      </w:pPr>
      <w:r w:rsidRPr="005714A7">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14:paraId="55211D32" w14:textId="77777777" w:rsidR="005615F2" w:rsidRPr="005714A7" w:rsidRDefault="005615F2" w:rsidP="003E15D2">
      <w:pPr>
        <w:spacing w:line="240" w:lineRule="auto"/>
        <w:ind w:left="5760"/>
        <w:jc w:val="both"/>
        <w:rPr>
          <w:rFonts w:ascii="Times New Roman" w:hAnsi="Times New Roman" w:cs="Times New Roman"/>
          <w:sz w:val="24"/>
          <w:szCs w:val="24"/>
        </w:rPr>
      </w:pPr>
    </w:p>
    <w:p w14:paraId="7269F41B" w14:textId="77777777" w:rsidR="005615F2" w:rsidRPr="007E21BD" w:rsidRDefault="005615F2" w:rsidP="003E15D2">
      <w:pPr>
        <w:spacing w:line="240" w:lineRule="auto"/>
        <w:ind w:left="5760"/>
        <w:jc w:val="both"/>
        <w:rPr>
          <w:rFonts w:ascii="Times New Roman" w:hAnsi="Times New Roman" w:cs="Times New Roman"/>
          <w:b/>
          <w:sz w:val="24"/>
          <w:szCs w:val="24"/>
        </w:rPr>
      </w:pPr>
    </w:p>
    <w:p w14:paraId="64390F78" w14:textId="7660720D" w:rsidR="009E7041" w:rsidRDefault="0015454C" w:rsidP="0015454C">
      <w:pPr>
        <w:spacing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Himanshu</w:t>
      </w:r>
    </w:p>
    <w:p w14:paraId="0CDFA331" w14:textId="478282AB" w:rsidR="002F3E3A" w:rsidRPr="002F3E3A" w:rsidRDefault="009C7D39" w:rsidP="002F3E3A">
      <w:pPr>
        <w:spacing w:line="240" w:lineRule="auto"/>
        <w:jc w:val="both"/>
        <w:outlineLvl w:val="0"/>
        <w:rPr>
          <w:rFonts w:ascii="Times New Roman" w:hAnsi="Times New Roman" w:cs="Times New Roman"/>
          <w:b/>
          <w:sz w:val="24"/>
          <w:szCs w:val="24"/>
        </w:rPr>
        <w:sectPr w:rsidR="002F3E3A" w:rsidRPr="002F3E3A" w:rsidSect="002F3E3A">
          <w:pgSz w:w="11906" w:h="16838"/>
          <w:pgMar w:top="2835" w:right="1418" w:bottom="1418" w:left="1985" w:header="709" w:footer="709" w:gutter="0"/>
          <w:pgNumType w:fmt="lowerRoman" w:start="1"/>
          <w:cols w:space="708"/>
          <w:docGrid w:linePitch="360"/>
        </w:sectPr>
      </w:pPr>
      <w:r>
        <w:rPr>
          <w:rFonts w:ascii="Times New Roman" w:hAnsi="Times New Roman" w:cs="Times New Roman"/>
          <w:b/>
          <w:sz w:val="24"/>
          <w:szCs w:val="24"/>
        </w:rPr>
        <w:t xml:space="preserve">Univ. </w:t>
      </w:r>
      <w:r w:rsidR="00104EF7" w:rsidRPr="007E21BD">
        <w:rPr>
          <w:rFonts w:ascii="Times New Roman" w:hAnsi="Times New Roman" w:cs="Times New Roman"/>
          <w:b/>
          <w:sz w:val="24"/>
          <w:szCs w:val="24"/>
        </w:rPr>
        <w:t>Roll No. 19002901490</w:t>
      </w:r>
    </w:p>
    <w:p w14:paraId="6760E8C2" w14:textId="5DD327B4" w:rsidR="005615F2" w:rsidRPr="002F3E3A" w:rsidRDefault="000E4AF8" w:rsidP="002F3E3A">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
          <w:bCs/>
          <w:sz w:val="28"/>
          <w:szCs w:val="24"/>
        </w:rPr>
        <w:lastRenderedPageBreak/>
        <w:t>TABLE OF CONTENTS</w:t>
      </w:r>
    </w:p>
    <w:p w14:paraId="0BCE3C69" w14:textId="77777777" w:rsidR="005615F2" w:rsidRPr="005714A7" w:rsidRDefault="005615F2" w:rsidP="003E15D2">
      <w:pPr>
        <w:autoSpaceDE w:val="0"/>
        <w:autoSpaceDN w:val="0"/>
        <w:adjustRightInd w:val="0"/>
        <w:spacing w:after="0" w:line="240" w:lineRule="auto"/>
        <w:jc w:val="both"/>
        <w:rPr>
          <w:rFonts w:ascii="Times New Roman" w:hAnsi="Times New Roman" w:cs="Times New Roman"/>
          <w:sz w:val="24"/>
          <w:szCs w:val="24"/>
        </w:rPr>
      </w:pPr>
    </w:p>
    <w:p w14:paraId="7A7F19A9" w14:textId="77777777" w:rsidR="00C72145" w:rsidRDefault="00C72145" w:rsidP="00042E0C">
      <w:pPr>
        <w:autoSpaceDE w:val="0"/>
        <w:autoSpaceDN w:val="0"/>
        <w:adjustRightInd w:val="0"/>
        <w:spacing w:after="0" w:line="360" w:lineRule="auto"/>
        <w:jc w:val="both"/>
        <w:rPr>
          <w:rFonts w:ascii="Times New Roman" w:hAnsi="Times New Roman" w:cs="Times New Roman"/>
          <w:sz w:val="24"/>
          <w:szCs w:val="24"/>
        </w:rPr>
      </w:pPr>
    </w:p>
    <w:p w14:paraId="79085F15" w14:textId="77777777" w:rsidR="00C72145" w:rsidRDefault="00C72145" w:rsidP="003E15D2">
      <w:pPr>
        <w:autoSpaceDE w:val="0"/>
        <w:autoSpaceDN w:val="0"/>
        <w:adjustRightInd w:val="0"/>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Declaration                                                                                            ii</w:t>
      </w:r>
    </w:p>
    <w:p w14:paraId="51348EC1" w14:textId="77777777" w:rsidR="005615F2" w:rsidRPr="005714A7" w:rsidRDefault="005615F2" w:rsidP="003E15D2">
      <w:pPr>
        <w:autoSpaceDE w:val="0"/>
        <w:autoSpaceDN w:val="0"/>
        <w:adjustRightInd w:val="0"/>
        <w:spacing w:after="0" w:line="360" w:lineRule="auto"/>
        <w:ind w:left="450" w:hanging="450"/>
        <w:jc w:val="both"/>
        <w:rPr>
          <w:rFonts w:ascii="Times New Roman" w:hAnsi="Times New Roman" w:cs="Times New Roman"/>
          <w:sz w:val="24"/>
          <w:szCs w:val="24"/>
        </w:rPr>
      </w:pPr>
      <w:r w:rsidRPr="005714A7">
        <w:rPr>
          <w:rFonts w:ascii="Times New Roman" w:hAnsi="Times New Roman" w:cs="Times New Roman"/>
          <w:sz w:val="24"/>
          <w:szCs w:val="24"/>
        </w:rPr>
        <w:t>Certificate                                                                                             i</w:t>
      </w:r>
      <w:r w:rsidR="00C72145">
        <w:rPr>
          <w:rFonts w:ascii="Times New Roman" w:hAnsi="Times New Roman" w:cs="Times New Roman"/>
          <w:sz w:val="24"/>
          <w:szCs w:val="24"/>
        </w:rPr>
        <w:t>ii</w:t>
      </w:r>
    </w:p>
    <w:p w14:paraId="68557221" w14:textId="77777777" w:rsidR="005615F2" w:rsidRPr="005714A7" w:rsidRDefault="005615F2" w:rsidP="003E15D2">
      <w:pPr>
        <w:autoSpaceDE w:val="0"/>
        <w:autoSpaceDN w:val="0"/>
        <w:adjustRightInd w:val="0"/>
        <w:spacing w:after="0" w:line="360" w:lineRule="auto"/>
        <w:ind w:left="450" w:hanging="450"/>
        <w:jc w:val="both"/>
        <w:rPr>
          <w:rFonts w:ascii="Times New Roman" w:hAnsi="Times New Roman" w:cs="Times New Roman"/>
          <w:sz w:val="24"/>
          <w:szCs w:val="24"/>
        </w:rPr>
      </w:pPr>
      <w:r w:rsidRPr="005714A7">
        <w:rPr>
          <w:rFonts w:ascii="Times New Roman" w:hAnsi="Times New Roman" w:cs="Times New Roman"/>
          <w:sz w:val="24"/>
          <w:szCs w:val="24"/>
        </w:rPr>
        <w:t xml:space="preserve"> Abstract                                                                                                </w:t>
      </w:r>
      <w:r w:rsidR="00C72145">
        <w:rPr>
          <w:rFonts w:ascii="Times New Roman" w:hAnsi="Times New Roman" w:cs="Times New Roman"/>
          <w:sz w:val="24"/>
          <w:szCs w:val="24"/>
        </w:rPr>
        <w:t>iv</w:t>
      </w:r>
    </w:p>
    <w:p w14:paraId="31084B09" w14:textId="77777777" w:rsidR="005615F2" w:rsidRDefault="005615F2" w:rsidP="003E15D2">
      <w:pPr>
        <w:autoSpaceDE w:val="0"/>
        <w:autoSpaceDN w:val="0"/>
        <w:adjustRightInd w:val="0"/>
        <w:spacing w:after="0" w:line="360" w:lineRule="auto"/>
        <w:ind w:left="450" w:hanging="450"/>
        <w:jc w:val="both"/>
        <w:rPr>
          <w:rFonts w:ascii="Times New Roman" w:hAnsi="Times New Roman" w:cs="Times New Roman"/>
          <w:sz w:val="24"/>
          <w:szCs w:val="24"/>
        </w:rPr>
      </w:pPr>
      <w:r w:rsidRPr="005714A7">
        <w:rPr>
          <w:rFonts w:ascii="Times New Roman" w:hAnsi="Times New Roman" w:cs="Times New Roman"/>
          <w:sz w:val="24"/>
          <w:szCs w:val="24"/>
        </w:rPr>
        <w:t xml:space="preserve">Acknowledge                                                                                       </w:t>
      </w:r>
      <w:r w:rsidR="00C72145">
        <w:rPr>
          <w:rFonts w:ascii="Times New Roman" w:hAnsi="Times New Roman" w:cs="Times New Roman"/>
          <w:sz w:val="24"/>
          <w:szCs w:val="24"/>
        </w:rPr>
        <w:t xml:space="preserve">  v</w:t>
      </w:r>
    </w:p>
    <w:p w14:paraId="26335317" w14:textId="77777777" w:rsidR="00C72145" w:rsidRDefault="005615F2" w:rsidP="003E15D2">
      <w:pPr>
        <w:autoSpaceDE w:val="0"/>
        <w:autoSpaceDN w:val="0"/>
        <w:adjustRightInd w:val="0"/>
        <w:spacing w:after="0" w:line="360" w:lineRule="auto"/>
        <w:ind w:left="450" w:hanging="450"/>
        <w:jc w:val="both"/>
        <w:rPr>
          <w:rFonts w:ascii="Times New Roman" w:hAnsi="Times New Roman" w:cs="Times New Roman"/>
          <w:sz w:val="24"/>
          <w:szCs w:val="24"/>
        </w:rPr>
      </w:pPr>
      <w:r w:rsidRPr="005714A7">
        <w:rPr>
          <w:rFonts w:ascii="Times New Roman" w:hAnsi="Times New Roman" w:cs="Times New Roman"/>
          <w:sz w:val="24"/>
          <w:szCs w:val="24"/>
        </w:rPr>
        <w:t xml:space="preserve">Table of content                                                                                  </w:t>
      </w:r>
      <w:r w:rsidR="00F745C9">
        <w:rPr>
          <w:rFonts w:ascii="Times New Roman" w:hAnsi="Times New Roman" w:cs="Times New Roman"/>
          <w:sz w:val="24"/>
          <w:szCs w:val="24"/>
        </w:rPr>
        <w:t xml:space="preserve">  </w:t>
      </w:r>
      <w:r w:rsidRPr="005714A7">
        <w:rPr>
          <w:rFonts w:ascii="Times New Roman" w:hAnsi="Times New Roman" w:cs="Times New Roman"/>
          <w:sz w:val="24"/>
          <w:szCs w:val="24"/>
        </w:rPr>
        <w:t xml:space="preserve"> v</w:t>
      </w:r>
      <w:r w:rsidR="00997D39">
        <w:rPr>
          <w:rFonts w:ascii="Times New Roman" w:hAnsi="Times New Roman" w:cs="Times New Roman"/>
          <w:sz w:val="24"/>
          <w:szCs w:val="24"/>
        </w:rPr>
        <w:t>i</w:t>
      </w:r>
    </w:p>
    <w:p w14:paraId="1A076363" w14:textId="77777777" w:rsidR="00C72145" w:rsidRDefault="008F7D62" w:rsidP="003E15D2">
      <w:pPr>
        <w:autoSpaceDE w:val="0"/>
        <w:autoSpaceDN w:val="0"/>
        <w:adjustRightInd w:val="0"/>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F745C9">
        <w:rPr>
          <w:rFonts w:ascii="Times New Roman" w:hAnsi="Times New Roman" w:cs="Times New Roman"/>
          <w:sz w:val="24"/>
          <w:szCs w:val="24"/>
        </w:rPr>
        <w:t>List of tables</w:t>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t xml:space="preserve">   viii</w:t>
      </w:r>
    </w:p>
    <w:p w14:paraId="287C9220" w14:textId="77777777" w:rsidR="005615F2" w:rsidRPr="005714A7" w:rsidRDefault="00F745C9" w:rsidP="003E15D2">
      <w:pPr>
        <w:autoSpaceDE w:val="0"/>
        <w:autoSpaceDN w:val="0"/>
        <w:adjustRightInd w:val="0"/>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viii</w:t>
      </w:r>
    </w:p>
    <w:p w14:paraId="4DFEA234" w14:textId="77777777" w:rsidR="005615F2" w:rsidRPr="005714A7" w:rsidRDefault="005615F2" w:rsidP="003E15D2">
      <w:pPr>
        <w:autoSpaceDE w:val="0"/>
        <w:autoSpaceDN w:val="0"/>
        <w:adjustRightInd w:val="0"/>
        <w:spacing w:after="0" w:line="240" w:lineRule="auto"/>
        <w:ind w:left="450" w:hanging="450"/>
        <w:jc w:val="both"/>
        <w:rPr>
          <w:rFonts w:ascii="Times New Roman" w:hAnsi="Times New Roman" w:cs="Times New Roman"/>
          <w:sz w:val="24"/>
          <w:szCs w:val="24"/>
        </w:rPr>
      </w:pPr>
    </w:p>
    <w:p w14:paraId="3CA170CB" w14:textId="3AD595DF" w:rsidR="005615F2" w:rsidRPr="005714A7" w:rsidRDefault="006D4400" w:rsidP="003E15D2">
      <w:pPr>
        <w:autoSpaceDE w:val="0"/>
        <w:autoSpaceDN w:val="0"/>
        <w:adjustRightInd w:val="0"/>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Chapter </w:t>
      </w:r>
      <w:r w:rsidR="005615F2" w:rsidRPr="005714A7">
        <w:rPr>
          <w:rFonts w:ascii="Times New Roman" w:hAnsi="Times New Roman" w:cs="Times New Roman"/>
          <w:sz w:val="24"/>
          <w:szCs w:val="24"/>
        </w:rPr>
        <w:t>1</w:t>
      </w:r>
      <w:r>
        <w:rPr>
          <w:rFonts w:ascii="Times New Roman" w:hAnsi="Times New Roman" w:cs="Times New Roman"/>
          <w:sz w:val="24"/>
          <w:szCs w:val="24"/>
        </w:rPr>
        <w:t>:</w:t>
      </w:r>
      <w:r w:rsidR="005615F2" w:rsidRPr="005714A7">
        <w:rPr>
          <w:rFonts w:ascii="Times New Roman" w:hAnsi="Times New Roman" w:cs="Times New Roman"/>
          <w:sz w:val="24"/>
          <w:szCs w:val="24"/>
        </w:rPr>
        <w:t xml:space="preserve"> Introduction                                                                            </w:t>
      </w:r>
      <w:r w:rsidR="00D76F42">
        <w:rPr>
          <w:rFonts w:ascii="Times New Roman" w:hAnsi="Times New Roman" w:cs="Times New Roman"/>
          <w:sz w:val="24"/>
          <w:szCs w:val="24"/>
        </w:rPr>
        <w:t>9-</w:t>
      </w:r>
      <w:r w:rsidR="00873545">
        <w:rPr>
          <w:rFonts w:ascii="Times New Roman" w:hAnsi="Times New Roman" w:cs="Times New Roman"/>
          <w:sz w:val="24"/>
          <w:szCs w:val="24"/>
        </w:rPr>
        <w:t>20</w:t>
      </w:r>
      <w:r w:rsidR="005615F2" w:rsidRPr="005714A7">
        <w:rPr>
          <w:rFonts w:ascii="Times New Roman" w:hAnsi="Times New Roman" w:cs="Times New Roman"/>
          <w:sz w:val="24"/>
          <w:szCs w:val="24"/>
        </w:rPr>
        <w:t xml:space="preserve">                    </w:t>
      </w:r>
    </w:p>
    <w:p w14:paraId="1870F5AA" w14:textId="07D154FA" w:rsidR="005615F2" w:rsidRPr="005714A7" w:rsidRDefault="008F7D62" w:rsidP="003E15D2">
      <w:pPr>
        <w:tabs>
          <w:tab w:val="left" w:pos="630"/>
        </w:tabs>
        <w:autoSpaceDE w:val="0"/>
        <w:autoSpaceDN w:val="0"/>
        <w:adjustRightInd w:val="0"/>
        <w:spacing w:after="0" w:line="360" w:lineRule="auto"/>
        <w:ind w:left="63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5615F2" w:rsidRPr="005714A7">
        <w:rPr>
          <w:rFonts w:ascii="Times New Roman" w:hAnsi="Times New Roman" w:cs="Times New Roman"/>
          <w:sz w:val="24"/>
          <w:szCs w:val="24"/>
        </w:rPr>
        <w:t xml:space="preserve">1.1 Project description                                                                            </w:t>
      </w:r>
      <w:r w:rsidR="00E54C95">
        <w:rPr>
          <w:rFonts w:ascii="Times New Roman" w:hAnsi="Times New Roman" w:cs="Times New Roman"/>
          <w:sz w:val="24"/>
          <w:szCs w:val="24"/>
        </w:rPr>
        <w:t xml:space="preserve"> </w:t>
      </w:r>
      <w:r w:rsidR="00F745C9">
        <w:rPr>
          <w:rFonts w:ascii="Times New Roman" w:hAnsi="Times New Roman" w:cs="Times New Roman"/>
          <w:sz w:val="24"/>
          <w:szCs w:val="24"/>
        </w:rPr>
        <w:t>9</w:t>
      </w:r>
    </w:p>
    <w:p w14:paraId="408D2D09" w14:textId="2B6F7043" w:rsidR="006D4400" w:rsidRDefault="005615F2" w:rsidP="003E15D2">
      <w:pPr>
        <w:autoSpaceDE w:val="0"/>
        <w:autoSpaceDN w:val="0"/>
        <w:adjustRightInd w:val="0"/>
        <w:spacing w:after="0" w:line="360"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1.2 Project </w:t>
      </w:r>
      <w:r w:rsidR="0082566A" w:rsidRPr="005714A7">
        <w:rPr>
          <w:rFonts w:ascii="Times New Roman" w:hAnsi="Times New Roman" w:cs="Times New Roman"/>
          <w:sz w:val="24"/>
          <w:szCs w:val="24"/>
        </w:rPr>
        <w:t>Scope</w:t>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r>
      <w:r w:rsidR="00F745C9">
        <w:rPr>
          <w:rFonts w:ascii="Times New Roman" w:hAnsi="Times New Roman" w:cs="Times New Roman"/>
          <w:sz w:val="24"/>
          <w:szCs w:val="24"/>
        </w:rPr>
        <w:tab/>
        <w:t xml:space="preserve">    </w:t>
      </w:r>
      <w:r w:rsidR="00E54C95">
        <w:rPr>
          <w:rFonts w:ascii="Times New Roman" w:hAnsi="Times New Roman" w:cs="Times New Roman"/>
          <w:sz w:val="24"/>
          <w:szCs w:val="24"/>
        </w:rPr>
        <w:t xml:space="preserve"> 1</w:t>
      </w:r>
      <w:r w:rsidR="00F3618E">
        <w:rPr>
          <w:rFonts w:ascii="Times New Roman" w:hAnsi="Times New Roman" w:cs="Times New Roman"/>
          <w:sz w:val="24"/>
          <w:szCs w:val="24"/>
        </w:rPr>
        <w:t>1</w:t>
      </w:r>
    </w:p>
    <w:p w14:paraId="0305878B" w14:textId="4CE2BDCB" w:rsidR="006D4400" w:rsidRDefault="006D4400"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1.3 Identification of need </w:t>
      </w:r>
      <w:r w:rsidR="001E264E">
        <w:rPr>
          <w:rFonts w:ascii="Times New Roman" w:hAnsi="Times New Roman" w:cs="Times New Roman"/>
          <w:sz w:val="24"/>
          <w:szCs w:val="24"/>
        </w:rPr>
        <w:tab/>
      </w:r>
      <w:r w:rsidR="001E264E">
        <w:rPr>
          <w:rFonts w:ascii="Times New Roman" w:hAnsi="Times New Roman" w:cs="Times New Roman"/>
          <w:sz w:val="24"/>
          <w:szCs w:val="24"/>
        </w:rPr>
        <w:tab/>
      </w:r>
      <w:r w:rsidR="001E264E">
        <w:rPr>
          <w:rFonts w:ascii="Times New Roman" w:hAnsi="Times New Roman" w:cs="Times New Roman"/>
          <w:sz w:val="24"/>
          <w:szCs w:val="24"/>
        </w:rPr>
        <w:tab/>
      </w:r>
      <w:r w:rsidR="001E264E">
        <w:rPr>
          <w:rFonts w:ascii="Times New Roman" w:hAnsi="Times New Roman" w:cs="Times New Roman"/>
          <w:sz w:val="24"/>
          <w:szCs w:val="24"/>
        </w:rPr>
        <w:tab/>
      </w:r>
      <w:r w:rsidR="001E264E">
        <w:rPr>
          <w:rFonts w:ascii="Times New Roman" w:hAnsi="Times New Roman" w:cs="Times New Roman"/>
          <w:sz w:val="24"/>
          <w:szCs w:val="24"/>
        </w:rPr>
        <w:tab/>
      </w:r>
      <w:r w:rsidR="001E264E">
        <w:rPr>
          <w:rFonts w:ascii="Times New Roman" w:hAnsi="Times New Roman" w:cs="Times New Roman"/>
          <w:sz w:val="24"/>
          <w:szCs w:val="24"/>
        </w:rPr>
        <w:tab/>
      </w:r>
      <w:r w:rsidR="00E54C95">
        <w:rPr>
          <w:rFonts w:ascii="Times New Roman" w:hAnsi="Times New Roman" w:cs="Times New Roman"/>
          <w:sz w:val="24"/>
          <w:szCs w:val="24"/>
        </w:rPr>
        <w:t xml:space="preserve">     1</w:t>
      </w:r>
      <w:r w:rsidR="00F3618E">
        <w:rPr>
          <w:rFonts w:ascii="Times New Roman" w:hAnsi="Times New Roman" w:cs="Times New Roman"/>
          <w:sz w:val="24"/>
          <w:szCs w:val="24"/>
        </w:rPr>
        <w:t>2</w:t>
      </w:r>
    </w:p>
    <w:p w14:paraId="062D87BD" w14:textId="17E82D05" w:rsidR="0082566A" w:rsidRPr="005714A7" w:rsidRDefault="00146D3F"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1.4</w:t>
      </w:r>
      <w:r w:rsidR="00E54C95">
        <w:rPr>
          <w:rFonts w:ascii="Times New Roman" w:hAnsi="Times New Roman" w:cs="Times New Roman"/>
          <w:sz w:val="24"/>
          <w:szCs w:val="24"/>
        </w:rPr>
        <w:t xml:space="preserve"> </w:t>
      </w:r>
      <w:r>
        <w:rPr>
          <w:rFonts w:ascii="Times New Roman" w:hAnsi="Times New Roman" w:cs="Times New Roman"/>
          <w:sz w:val="24"/>
          <w:szCs w:val="24"/>
        </w:rPr>
        <w:t>Problem</w:t>
      </w:r>
      <w:r w:rsidR="006D4400">
        <w:rPr>
          <w:rFonts w:ascii="Times New Roman" w:hAnsi="Times New Roman" w:cs="Times New Roman"/>
          <w:sz w:val="24"/>
          <w:szCs w:val="24"/>
        </w:rPr>
        <w:t xml:space="preserve"> Statement</w:t>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E54C95">
        <w:rPr>
          <w:rFonts w:ascii="Times New Roman" w:hAnsi="Times New Roman" w:cs="Times New Roman"/>
          <w:sz w:val="24"/>
          <w:szCs w:val="24"/>
        </w:rPr>
        <w:t xml:space="preserve">     </w:t>
      </w:r>
      <w:r w:rsidR="001E264E">
        <w:rPr>
          <w:rFonts w:ascii="Times New Roman" w:hAnsi="Times New Roman" w:cs="Times New Roman"/>
          <w:sz w:val="24"/>
          <w:szCs w:val="24"/>
        </w:rPr>
        <w:t>1</w:t>
      </w:r>
      <w:r w:rsidR="00B62A0F">
        <w:rPr>
          <w:rFonts w:ascii="Times New Roman" w:hAnsi="Times New Roman" w:cs="Times New Roman"/>
          <w:sz w:val="24"/>
          <w:szCs w:val="24"/>
        </w:rPr>
        <w:t>3</w:t>
      </w:r>
    </w:p>
    <w:p w14:paraId="1BBCFF88" w14:textId="23001093" w:rsidR="0082566A" w:rsidRPr="005714A7" w:rsidRDefault="006D4400"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00A15536" w:rsidRPr="005714A7">
        <w:rPr>
          <w:rFonts w:ascii="Times New Roman" w:hAnsi="Times New Roman" w:cs="Times New Roman"/>
          <w:sz w:val="24"/>
          <w:szCs w:val="24"/>
        </w:rPr>
        <w:t>Hardware/software used in project</w:t>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DF52E7" w:rsidRPr="005714A7">
        <w:rPr>
          <w:rFonts w:ascii="Times New Roman" w:hAnsi="Times New Roman" w:cs="Times New Roman"/>
          <w:sz w:val="24"/>
          <w:szCs w:val="24"/>
        </w:rPr>
        <w:tab/>
      </w:r>
      <w:r w:rsidR="00E54C95">
        <w:rPr>
          <w:rFonts w:ascii="Times New Roman" w:hAnsi="Times New Roman" w:cs="Times New Roman"/>
          <w:sz w:val="24"/>
          <w:szCs w:val="24"/>
        </w:rPr>
        <w:t xml:space="preserve">                 1</w:t>
      </w:r>
      <w:r w:rsidR="00B62A0F">
        <w:rPr>
          <w:rFonts w:ascii="Times New Roman" w:hAnsi="Times New Roman" w:cs="Times New Roman"/>
          <w:sz w:val="24"/>
          <w:szCs w:val="24"/>
        </w:rPr>
        <w:t>4</w:t>
      </w:r>
    </w:p>
    <w:p w14:paraId="3CA3D2C6" w14:textId="65AD2385" w:rsidR="006D4400" w:rsidRDefault="00146D3F"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6D4400">
        <w:rPr>
          <w:rFonts w:ascii="Times New Roman" w:hAnsi="Times New Roman" w:cs="Times New Roman"/>
          <w:sz w:val="24"/>
          <w:szCs w:val="24"/>
        </w:rPr>
        <w:t xml:space="preserve">.6 </w:t>
      </w:r>
      <w:r w:rsidR="00A15536" w:rsidRPr="005714A7">
        <w:rPr>
          <w:rFonts w:ascii="Times New Roman" w:hAnsi="Times New Roman" w:cs="Times New Roman"/>
          <w:sz w:val="24"/>
          <w:szCs w:val="24"/>
        </w:rPr>
        <w:t>Project schedule</w:t>
      </w:r>
      <w:r w:rsidR="001E264E">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F6362B">
        <w:rPr>
          <w:rFonts w:ascii="Times New Roman" w:hAnsi="Times New Roman" w:cs="Times New Roman"/>
          <w:sz w:val="24"/>
          <w:szCs w:val="24"/>
        </w:rPr>
        <w:t xml:space="preserve">          </w:t>
      </w:r>
      <w:r w:rsidR="00E54C95">
        <w:rPr>
          <w:rFonts w:ascii="Times New Roman" w:hAnsi="Times New Roman" w:cs="Times New Roman"/>
          <w:sz w:val="24"/>
          <w:szCs w:val="24"/>
        </w:rPr>
        <w:tab/>
        <w:t xml:space="preserve">     1</w:t>
      </w:r>
      <w:r w:rsidR="00873545">
        <w:rPr>
          <w:rFonts w:ascii="Times New Roman" w:hAnsi="Times New Roman" w:cs="Times New Roman"/>
          <w:sz w:val="24"/>
          <w:szCs w:val="24"/>
        </w:rPr>
        <w:t>8</w:t>
      </w:r>
    </w:p>
    <w:p w14:paraId="73D9C05E" w14:textId="6323773E" w:rsidR="006D4400" w:rsidRDefault="006D4400" w:rsidP="00161664">
      <w:pPr>
        <w:autoSpaceDE w:val="0"/>
        <w:autoSpaceDN w:val="0"/>
        <w:adjustRightInd w:val="0"/>
        <w:spacing w:after="0"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ab/>
      </w:r>
      <w:r w:rsidR="006E147A">
        <w:rPr>
          <w:rFonts w:ascii="Times New Roman" w:hAnsi="Times New Roman" w:cs="Times New Roman"/>
          <w:sz w:val="24"/>
          <w:szCs w:val="24"/>
        </w:rPr>
        <w:tab/>
      </w:r>
      <w:r>
        <w:rPr>
          <w:rFonts w:ascii="Times New Roman" w:hAnsi="Times New Roman" w:cs="Times New Roman"/>
          <w:sz w:val="24"/>
          <w:szCs w:val="24"/>
        </w:rPr>
        <w:t>1.6.1 Pert Chart</w:t>
      </w:r>
      <w:r w:rsidR="00712D5D">
        <w:rPr>
          <w:rFonts w:ascii="Times New Roman" w:hAnsi="Times New Roman" w:cs="Times New Roman"/>
          <w:sz w:val="24"/>
          <w:szCs w:val="24"/>
        </w:rPr>
        <w:tab/>
      </w:r>
      <w:r w:rsidR="00712D5D">
        <w:rPr>
          <w:rFonts w:ascii="Times New Roman" w:hAnsi="Times New Roman" w:cs="Times New Roman"/>
          <w:sz w:val="24"/>
          <w:szCs w:val="24"/>
        </w:rPr>
        <w:tab/>
      </w:r>
      <w:r w:rsidR="00712D5D">
        <w:rPr>
          <w:rFonts w:ascii="Times New Roman" w:hAnsi="Times New Roman" w:cs="Times New Roman"/>
          <w:sz w:val="24"/>
          <w:szCs w:val="24"/>
        </w:rPr>
        <w:tab/>
      </w:r>
      <w:r w:rsidR="00712D5D">
        <w:rPr>
          <w:rFonts w:ascii="Times New Roman" w:hAnsi="Times New Roman" w:cs="Times New Roman"/>
          <w:sz w:val="24"/>
          <w:szCs w:val="24"/>
        </w:rPr>
        <w:tab/>
      </w:r>
      <w:r w:rsidR="00712D5D">
        <w:rPr>
          <w:rFonts w:ascii="Times New Roman" w:hAnsi="Times New Roman" w:cs="Times New Roman"/>
          <w:sz w:val="24"/>
          <w:szCs w:val="24"/>
        </w:rPr>
        <w:tab/>
      </w:r>
      <w:r w:rsidR="00712D5D">
        <w:rPr>
          <w:rFonts w:ascii="Times New Roman" w:hAnsi="Times New Roman" w:cs="Times New Roman"/>
          <w:sz w:val="24"/>
          <w:szCs w:val="24"/>
        </w:rPr>
        <w:tab/>
      </w:r>
    </w:p>
    <w:p w14:paraId="03B5D4C8" w14:textId="77777777" w:rsidR="001E264E" w:rsidRDefault="006D4400" w:rsidP="0016166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1.6.2 Gantt Chart  </w:t>
      </w:r>
    </w:p>
    <w:p w14:paraId="023E1188" w14:textId="77777777" w:rsidR="002603A7" w:rsidRDefault="00A15B0C" w:rsidP="00A15B0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 Literature Review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21-2</w:t>
      </w:r>
      <w:r w:rsidR="002603A7">
        <w:rPr>
          <w:rFonts w:ascii="Times New Roman" w:hAnsi="Times New Roman" w:cs="Times New Roman"/>
          <w:sz w:val="24"/>
          <w:szCs w:val="24"/>
        </w:rPr>
        <w:t>6</w:t>
      </w:r>
    </w:p>
    <w:p w14:paraId="71B0AF3B" w14:textId="534E69CF" w:rsidR="0082566A" w:rsidRPr="005714A7" w:rsidRDefault="00DF52E7" w:rsidP="00A15B0C">
      <w:pPr>
        <w:autoSpaceDE w:val="0"/>
        <w:autoSpaceDN w:val="0"/>
        <w:adjustRightInd w:val="0"/>
        <w:spacing w:after="0" w:line="360" w:lineRule="auto"/>
        <w:jc w:val="both"/>
        <w:rPr>
          <w:rFonts w:ascii="Times New Roman" w:hAnsi="Times New Roman" w:cs="Times New Roman"/>
          <w:sz w:val="24"/>
          <w:szCs w:val="24"/>
        </w:rPr>
      </w:pPr>
      <w:r w:rsidRPr="005714A7">
        <w:rPr>
          <w:rFonts w:ascii="Times New Roman" w:hAnsi="Times New Roman" w:cs="Times New Roman"/>
          <w:sz w:val="24"/>
          <w:szCs w:val="24"/>
        </w:rPr>
        <w:tab/>
      </w:r>
      <w:r w:rsidRPr="005714A7">
        <w:rPr>
          <w:rFonts w:ascii="Times New Roman" w:hAnsi="Times New Roman" w:cs="Times New Roman"/>
          <w:sz w:val="24"/>
          <w:szCs w:val="24"/>
        </w:rPr>
        <w:tab/>
      </w:r>
    </w:p>
    <w:p w14:paraId="223F5B94" w14:textId="0B5F8795" w:rsidR="00840F0D" w:rsidRDefault="006D4400" w:rsidP="003E15D2">
      <w:pPr>
        <w:tabs>
          <w:tab w:val="left" w:pos="360"/>
          <w:tab w:val="left" w:pos="45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r w:rsidR="00A15B0C">
        <w:rPr>
          <w:rFonts w:ascii="Times New Roman" w:hAnsi="Times New Roman" w:cs="Times New Roman"/>
          <w:sz w:val="24"/>
          <w:szCs w:val="24"/>
        </w:rPr>
        <w:t>3</w:t>
      </w:r>
      <w:r>
        <w:rPr>
          <w:rFonts w:ascii="Times New Roman" w:hAnsi="Times New Roman" w:cs="Times New Roman"/>
          <w:sz w:val="24"/>
          <w:szCs w:val="24"/>
        </w:rPr>
        <w:t>:</w:t>
      </w:r>
      <w:r w:rsidR="005615F2" w:rsidRPr="005714A7">
        <w:rPr>
          <w:rFonts w:ascii="Times New Roman" w:hAnsi="Times New Roman" w:cs="Times New Roman"/>
          <w:sz w:val="24"/>
          <w:szCs w:val="24"/>
        </w:rPr>
        <w:t xml:space="preserve">  Feasibility Study    </w:t>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proofErr w:type="gramStart"/>
      <w:r w:rsidR="00D76F42">
        <w:rPr>
          <w:rFonts w:ascii="Times New Roman" w:hAnsi="Times New Roman" w:cs="Times New Roman"/>
          <w:sz w:val="24"/>
          <w:szCs w:val="24"/>
        </w:rPr>
        <w:tab/>
        <w:t xml:space="preserve">  </w:t>
      </w:r>
      <w:r w:rsidR="00F3618E">
        <w:rPr>
          <w:rFonts w:ascii="Times New Roman" w:hAnsi="Times New Roman" w:cs="Times New Roman"/>
          <w:sz w:val="24"/>
          <w:szCs w:val="24"/>
        </w:rPr>
        <w:t>2</w:t>
      </w:r>
      <w:r w:rsidR="002603A7">
        <w:rPr>
          <w:rFonts w:ascii="Times New Roman" w:hAnsi="Times New Roman" w:cs="Times New Roman"/>
          <w:sz w:val="24"/>
          <w:szCs w:val="24"/>
        </w:rPr>
        <w:t>7</w:t>
      </w:r>
      <w:proofErr w:type="gramEnd"/>
      <w:r w:rsidR="00D76F42">
        <w:rPr>
          <w:rFonts w:ascii="Times New Roman" w:hAnsi="Times New Roman" w:cs="Times New Roman"/>
          <w:sz w:val="24"/>
          <w:szCs w:val="24"/>
        </w:rPr>
        <w:t>-</w:t>
      </w:r>
      <w:r w:rsidR="006155A6">
        <w:rPr>
          <w:rFonts w:ascii="Times New Roman" w:hAnsi="Times New Roman" w:cs="Times New Roman"/>
          <w:sz w:val="24"/>
          <w:szCs w:val="24"/>
        </w:rPr>
        <w:t>3</w:t>
      </w:r>
      <w:r w:rsidR="002603A7">
        <w:rPr>
          <w:rFonts w:ascii="Times New Roman" w:hAnsi="Times New Roman" w:cs="Times New Roman"/>
          <w:sz w:val="24"/>
          <w:szCs w:val="24"/>
        </w:rPr>
        <w:t>2</w:t>
      </w:r>
    </w:p>
    <w:p w14:paraId="73A8FB07" w14:textId="427FEEBF" w:rsidR="006E147A" w:rsidRDefault="00A15B0C" w:rsidP="003E15D2">
      <w:pPr>
        <w:tabs>
          <w:tab w:val="left" w:pos="360"/>
          <w:tab w:val="left" w:pos="45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6E147A">
        <w:rPr>
          <w:rFonts w:ascii="Times New Roman" w:hAnsi="Times New Roman" w:cs="Times New Roman"/>
          <w:sz w:val="24"/>
          <w:szCs w:val="24"/>
        </w:rPr>
        <w:t>.1 Introduction</w:t>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2603A7">
        <w:rPr>
          <w:rFonts w:ascii="Times New Roman" w:hAnsi="Times New Roman" w:cs="Times New Roman"/>
          <w:sz w:val="24"/>
          <w:szCs w:val="24"/>
        </w:rPr>
        <w:t>27</w:t>
      </w:r>
    </w:p>
    <w:p w14:paraId="2658C3EE" w14:textId="5D248BA7" w:rsidR="007614BA" w:rsidRDefault="00A15B0C" w:rsidP="00F3618E">
      <w:pPr>
        <w:tabs>
          <w:tab w:val="left" w:pos="360"/>
          <w:tab w:val="left" w:pos="450"/>
        </w:tabs>
        <w:autoSpaceDE w:val="0"/>
        <w:autoSpaceDN w:val="0"/>
        <w:adjustRightInd w:val="0"/>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3</w:t>
      </w:r>
      <w:r w:rsidR="006E147A">
        <w:rPr>
          <w:rFonts w:ascii="Times New Roman" w:hAnsi="Times New Roman" w:cs="Times New Roman"/>
          <w:sz w:val="24"/>
          <w:szCs w:val="24"/>
        </w:rPr>
        <w:t>.2 Main Aspects</w:t>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2</w:t>
      </w:r>
      <w:r w:rsidR="002603A7">
        <w:rPr>
          <w:rFonts w:ascii="Times New Roman" w:hAnsi="Times New Roman" w:cs="Times New Roman"/>
          <w:sz w:val="24"/>
          <w:szCs w:val="24"/>
        </w:rPr>
        <w:t>9</w:t>
      </w:r>
      <w:r w:rsidR="006E147A">
        <w:rPr>
          <w:rFonts w:ascii="Times New Roman" w:hAnsi="Times New Roman" w:cs="Times New Roman"/>
          <w:sz w:val="24"/>
          <w:szCs w:val="24"/>
        </w:rPr>
        <w:tab/>
      </w:r>
      <w:r w:rsidR="008F7D62">
        <w:rPr>
          <w:rFonts w:ascii="Times New Roman" w:hAnsi="Times New Roman" w:cs="Times New Roman"/>
          <w:sz w:val="24"/>
          <w:szCs w:val="24"/>
        </w:rPr>
        <w:tab/>
      </w:r>
      <w:r w:rsidR="008F7D62">
        <w:rPr>
          <w:rFonts w:ascii="Times New Roman" w:hAnsi="Times New Roman" w:cs="Times New Roman"/>
          <w:sz w:val="24"/>
          <w:szCs w:val="24"/>
        </w:rPr>
        <w:tab/>
      </w:r>
      <w:r w:rsidR="006E147A">
        <w:rPr>
          <w:rFonts w:ascii="Times New Roman" w:hAnsi="Times New Roman" w:cs="Times New Roman"/>
          <w:sz w:val="24"/>
          <w:szCs w:val="24"/>
        </w:rPr>
        <w:t xml:space="preserve"> </w:t>
      </w:r>
      <w:r w:rsidR="00F3618E">
        <w:rPr>
          <w:rFonts w:ascii="Times New Roman" w:hAnsi="Times New Roman" w:cs="Times New Roman"/>
          <w:sz w:val="24"/>
          <w:szCs w:val="24"/>
        </w:rPr>
        <w:t xml:space="preserve">                    </w:t>
      </w:r>
    </w:p>
    <w:p w14:paraId="5AB483F5" w14:textId="69E6141D" w:rsidR="005615F2" w:rsidRPr="005714A7" w:rsidRDefault="00161664" w:rsidP="00161664">
      <w:pPr>
        <w:tabs>
          <w:tab w:val="left" w:pos="360"/>
          <w:tab w:val="left" w:pos="45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5B0C">
        <w:rPr>
          <w:rFonts w:ascii="Times New Roman" w:hAnsi="Times New Roman" w:cs="Times New Roman"/>
          <w:sz w:val="24"/>
          <w:szCs w:val="24"/>
        </w:rPr>
        <w:t>3</w:t>
      </w:r>
      <w:r w:rsidR="006E147A">
        <w:rPr>
          <w:rFonts w:ascii="Times New Roman" w:hAnsi="Times New Roman" w:cs="Times New Roman"/>
          <w:sz w:val="24"/>
          <w:szCs w:val="24"/>
        </w:rPr>
        <w:t>.</w:t>
      </w:r>
      <w:r w:rsidR="005615F2" w:rsidRPr="005714A7">
        <w:rPr>
          <w:rFonts w:ascii="Times New Roman" w:hAnsi="Times New Roman" w:cs="Times New Roman"/>
          <w:sz w:val="24"/>
          <w:szCs w:val="24"/>
        </w:rPr>
        <w:t xml:space="preserve">2.1 Technical feasibility                                        </w:t>
      </w:r>
    </w:p>
    <w:p w14:paraId="5A3739C0" w14:textId="45D0E25E" w:rsidR="005615F2" w:rsidRPr="005714A7" w:rsidRDefault="008F7D62" w:rsidP="003E15D2">
      <w:pPr>
        <w:tabs>
          <w:tab w:val="left" w:pos="360"/>
          <w:tab w:val="left" w:pos="540"/>
        </w:tabs>
        <w:autoSpaceDE w:val="0"/>
        <w:autoSpaceDN w:val="0"/>
        <w:adjustRightInd w:val="0"/>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00161664">
        <w:rPr>
          <w:rFonts w:ascii="Times New Roman" w:hAnsi="Times New Roman" w:cs="Times New Roman"/>
          <w:sz w:val="24"/>
          <w:szCs w:val="24"/>
        </w:rPr>
        <w:t xml:space="preserve">   </w:t>
      </w:r>
      <w:r w:rsidR="00A15B0C">
        <w:rPr>
          <w:rFonts w:ascii="Times New Roman" w:hAnsi="Times New Roman" w:cs="Times New Roman"/>
          <w:sz w:val="24"/>
          <w:szCs w:val="24"/>
        </w:rPr>
        <w:t>3</w:t>
      </w:r>
      <w:r w:rsidR="005615F2" w:rsidRPr="005714A7">
        <w:rPr>
          <w:rFonts w:ascii="Times New Roman" w:hAnsi="Times New Roman" w:cs="Times New Roman"/>
          <w:sz w:val="24"/>
          <w:szCs w:val="24"/>
        </w:rPr>
        <w:t>.2</w:t>
      </w:r>
      <w:r w:rsidR="006E147A">
        <w:rPr>
          <w:rFonts w:ascii="Times New Roman" w:hAnsi="Times New Roman" w:cs="Times New Roman"/>
          <w:sz w:val="24"/>
          <w:szCs w:val="24"/>
        </w:rPr>
        <w:t>.2</w:t>
      </w:r>
      <w:r w:rsidR="005615F2" w:rsidRPr="005714A7">
        <w:rPr>
          <w:rFonts w:ascii="Times New Roman" w:hAnsi="Times New Roman" w:cs="Times New Roman"/>
          <w:sz w:val="24"/>
          <w:szCs w:val="24"/>
        </w:rPr>
        <w:t xml:space="preserve"> Economical Feasibility                                                                     </w:t>
      </w:r>
    </w:p>
    <w:p w14:paraId="13AF5C3C" w14:textId="011DA8EC" w:rsidR="008F7D62" w:rsidRDefault="006E147A" w:rsidP="003E15D2">
      <w:pPr>
        <w:tabs>
          <w:tab w:val="left" w:pos="360"/>
          <w:tab w:val="left" w:pos="540"/>
        </w:tabs>
        <w:autoSpaceDE w:val="0"/>
        <w:autoSpaceDN w:val="0"/>
        <w:adjustRightInd w:val="0"/>
        <w:spacing w:after="0" w:line="360" w:lineRule="auto"/>
        <w:ind w:left="630"/>
        <w:jc w:val="both"/>
        <w:rPr>
          <w:rFonts w:ascii="Times New Roman" w:hAnsi="Times New Roman" w:cs="Times New Roman"/>
          <w:sz w:val="24"/>
          <w:szCs w:val="24"/>
        </w:rPr>
      </w:pPr>
      <w:r>
        <w:rPr>
          <w:rFonts w:ascii="Times New Roman" w:hAnsi="Times New Roman" w:cs="Times New Roman"/>
          <w:sz w:val="24"/>
          <w:szCs w:val="24"/>
        </w:rPr>
        <w:tab/>
      </w:r>
      <w:r w:rsidR="00161664">
        <w:rPr>
          <w:rFonts w:ascii="Times New Roman" w:hAnsi="Times New Roman" w:cs="Times New Roman"/>
          <w:sz w:val="24"/>
          <w:szCs w:val="24"/>
        </w:rPr>
        <w:t xml:space="preserve">   </w:t>
      </w:r>
      <w:r w:rsidR="00A15B0C">
        <w:rPr>
          <w:rFonts w:ascii="Times New Roman" w:hAnsi="Times New Roman" w:cs="Times New Roman"/>
          <w:sz w:val="24"/>
          <w:szCs w:val="24"/>
        </w:rPr>
        <w:t>3</w:t>
      </w:r>
      <w:r w:rsidR="005615F2" w:rsidRPr="005714A7">
        <w:rPr>
          <w:rFonts w:ascii="Times New Roman" w:hAnsi="Times New Roman" w:cs="Times New Roman"/>
          <w:sz w:val="24"/>
          <w:szCs w:val="24"/>
        </w:rPr>
        <w:t>.</w:t>
      </w:r>
      <w:r>
        <w:rPr>
          <w:rFonts w:ascii="Times New Roman" w:hAnsi="Times New Roman" w:cs="Times New Roman"/>
          <w:sz w:val="24"/>
          <w:szCs w:val="24"/>
        </w:rPr>
        <w:t>2.</w:t>
      </w:r>
      <w:r w:rsidR="005615F2" w:rsidRPr="005714A7">
        <w:rPr>
          <w:rFonts w:ascii="Times New Roman" w:hAnsi="Times New Roman" w:cs="Times New Roman"/>
          <w:sz w:val="24"/>
          <w:szCs w:val="24"/>
        </w:rPr>
        <w:t>3 Operational Feasibility</w:t>
      </w:r>
    </w:p>
    <w:p w14:paraId="49722956" w14:textId="3C3A687A" w:rsidR="00840F0D" w:rsidRDefault="00A15B0C" w:rsidP="003E15D2">
      <w:pPr>
        <w:tabs>
          <w:tab w:val="left" w:pos="360"/>
          <w:tab w:val="left" w:pos="5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6E147A">
        <w:rPr>
          <w:rFonts w:ascii="Times New Roman" w:hAnsi="Times New Roman" w:cs="Times New Roman"/>
          <w:sz w:val="24"/>
          <w:szCs w:val="24"/>
        </w:rPr>
        <w:t>.3 Benefits</w:t>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58607C">
        <w:rPr>
          <w:rFonts w:ascii="Times New Roman" w:hAnsi="Times New Roman" w:cs="Times New Roman"/>
          <w:sz w:val="24"/>
          <w:szCs w:val="24"/>
        </w:rPr>
        <w:tab/>
      </w:r>
      <w:r w:rsidR="00E54C95">
        <w:rPr>
          <w:rFonts w:ascii="Times New Roman" w:hAnsi="Times New Roman" w:cs="Times New Roman"/>
          <w:sz w:val="24"/>
          <w:szCs w:val="24"/>
        </w:rPr>
        <w:t xml:space="preserve">                   </w:t>
      </w:r>
      <w:r w:rsidR="002603A7">
        <w:rPr>
          <w:rFonts w:ascii="Times New Roman" w:hAnsi="Times New Roman" w:cs="Times New Roman"/>
          <w:sz w:val="24"/>
          <w:szCs w:val="24"/>
        </w:rPr>
        <w:t>31</w:t>
      </w:r>
    </w:p>
    <w:p w14:paraId="3BA8A348" w14:textId="068B8BFC" w:rsidR="001E264E" w:rsidRDefault="00A15B0C" w:rsidP="003E15D2">
      <w:pPr>
        <w:tabs>
          <w:tab w:val="left" w:pos="360"/>
          <w:tab w:val="left" w:pos="5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6E147A">
        <w:rPr>
          <w:rFonts w:ascii="Times New Roman" w:hAnsi="Times New Roman" w:cs="Times New Roman"/>
          <w:sz w:val="24"/>
          <w:szCs w:val="24"/>
        </w:rPr>
        <w:t>.4 SRS</w:t>
      </w:r>
      <w:r w:rsidR="0058607C">
        <w:rPr>
          <w:rFonts w:ascii="Times New Roman" w:hAnsi="Times New Roman" w:cs="Times New Roman"/>
          <w:sz w:val="24"/>
          <w:szCs w:val="24"/>
        </w:rPr>
        <w:t xml:space="preserve">                            </w:t>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6155A6">
        <w:rPr>
          <w:rFonts w:ascii="Times New Roman" w:hAnsi="Times New Roman" w:cs="Times New Roman"/>
          <w:sz w:val="24"/>
          <w:szCs w:val="24"/>
        </w:rPr>
        <w:t>3</w:t>
      </w:r>
      <w:r w:rsidR="002603A7">
        <w:rPr>
          <w:rFonts w:ascii="Times New Roman" w:hAnsi="Times New Roman" w:cs="Times New Roman"/>
          <w:sz w:val="24"/>
          <w:szCs w:val="24"/>
        </w:rPr>
        <w:t>2</w:t>
      </w:r>
    </w:p>
    <w:p w14:paraId="67F6EE9C" w14:textId="1B3ABB4E" w:rsidR="005615F2" w:rsidRPr="005714A7" w:rsidRDefault="006E147A" w:rsidP="003E15D2">
      <w:pPr>
        <w:tabs>
          <w:tab w:val="left" w:pos="360"/>
          <w:tab w:val="left" w:pos="54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Chapter </w:t>
      </w:r>
      <w:proofErr w:type="gramStart"/>
      <w:r w:rsidR="00B614CA">
        <w:rPr>
          <w:rFonts w:ascii="Times New Roman" w:hAnsi="Times New Roman" w:cs="Times New Roman"/>
          <w:sz w:val="24"/>
          <w:szCs w:val="24"/>
        </w:rPr>
        <w:t>4</w:t>
      </w:r>
      <w:r>
        <w:rPr>
          <w:rFonts w:ascii="Times New Roman" w:hAnsi="Times New Roman" w:cs="Times New Roman"/>
          <w:sz w:val="24"/>
          <w:szCs w:val="24"/>
        </w:rPr>
        <w:t>:</w:t>
      </w:r>
      <w:r w:rsidR="005615F2" w:rsidRPr="005714A7">
        <w:rPr>
          <w:rFonts w:ascii="Times New Roman" w:hAnsi="Times New Roman" w:cs="Times New Roman"/>
          <w:sz w:val="24"/>
          <w:szCs w:val="24"/>
        </w:rPr>
        <w:t>Design</w:t>
      </w:r>
      <w:proofErr w:type="gramEnd"/>
      <w:r w:rsidR="00D76F42">
        <w:rPr>
          <w:rFonts w:ascii="Times New Roman" w:hAnsi="Times New Roman" w:cs="Times New Roman"/>
          <w:sz w:val="24"/>
          <w:szCs w:val="24"/>
        </w:rPr>
        <w:t xml:space="preserve">   </w:t>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t xml:space="preserve">       </w:t>
      </w:r>
      <w:r w:rsidR="006155A6">
        <w:rPr>
          <w:rFonts w:ascii="Times New Roman" w:hAnsi="Times New Roman" w:cs="Times New Roman"/>
          <w:sz w:val="24"/>
          <w:szCs w:val="24"/>
        </w:rPr>
        <w:t>3</w:t>
      </w:r>
      <w:r w:rsidR="002603A7">
        <w:rPr>
          <w:rFonts w:ascii="Times New Roman" w:hAnsi="Times New Roman" w:cs="Times New Roman"/>
          <w:sz w:val="24"/>
          <w:szCs w:val="24"/>
        </w:rPr>
        <w:t>4</w:t>
      </w:r>
      <w:r w:rsidR="00D76F42">
        <w:rPr>
          <w:rFonts w:ascii="Times New Roman" w:hAnsi="Times New Roman" w:cs="Times New Roman"/>
          <w:sz w:val="24"/>
          <w:szCs w:val="24"/>
        </w:rPr>
        <w:t>-</w:t>
      </w:r>
      <w:r w:rsidR="006155A6">
        <w:rPr>
          <w:rFonts w:ascii="Times New Roman" w:hAnsi="Times New Roman" w:cs="Times New Roman"/>
          <w:sz w:val="24"/>
          <w:szCs w:val="24"/>
        </w:rPr>
        <w:t>4</w:t>
      </w:r>
      <w:r w:rsidR="002603A7">
        <w:rPr>
          <w:rFonts w:ascii="Times New Roman" w:hAnsi="Times New Roman" w:cs="Times New Roman"/>
          <w:sz w:val="24"/>
          <w:szCs w:val="24"/>
        </w:rPr>
        <w:t>4</w:t>
      </w:r>
    </w:p>
    <w:p w14:paraId="072CD142" w14:textId="563BAC55" w:rsidR="005615F2" w:rsidRPr="005714A7"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5615F2" w:rsidRPr="005714A7">
        <w:rPr>
          <w:rFonts w:ascii="Times New Roman" w:hAnsi="Times New Roman" w:cs="Times New Roman"/>
          <w:sz w:val="24"/>
          <w:szCs w:val="24"/>
        </w:rPr>
        <w:t xml:space="preserve">.1 Introduction                                                                                    </w:t>
      </w:r>
      <w:r w:rsidR="00E54C95">
        <w:rPr>
          <w:rFonts w:ascii="Times New Roman" w:hAnsi="Times New Roman" w:cs="Times New Roman"/>
          <w:sz w:val="24"/>
          <w:szCs w:val="24"/>
        </w:rPr>
        <w:t xml:space="preserve">     </w:t>
      </w:r>
      <w:r w:rsidR="006155A6">
        <w:rPr>
          <w:rFonts w:ascii="Times New Roman" w:hAnsi="Times New Roman" w:cs="Times New Roman"/>
          <w:sz w:val="24"/>
          <w:szCs w:val="24"/>
        </w:rPr>
        <w:t>3</w:t>
      </w:r>
      <w:r w:rsidR="002603A7">
        <w:rPr>
          <w:rFonts w:ascii="Times New Roman" w:hAnsi="Times New Roman" w:cs="Times New Roman"/>
          <w:sz w:val="24"/>
          <w:szCs w:val="24"/>
        </w:rPr>
        <w:t>4</w:t>
      </w:r>
    </w:p>
    <w:p w14:paraId="5D648ABF" w14:textId="5A4283D6" w:rsidR="006E147A"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5615F2" w:rsidRPr="005714A7">
        <w:rPr>
          <w:rFonts w:ascii="Times New Roman" w:hAnsi="Times New Roman" w:cs="Times New Roman"/>
          <w:sz w:val="24"/>
          <w:szCs w:val="24"/>
        </w:rPr>
        <w:t>.2 A</w:t>
      </w:r>
      <w:r w:rsidR="00A15536" w:rsidRPr="005714A7">
        <w:rPr>
          <w:rFonts w:ascii="Times New Roman" w:hAnsi="Times New Roman" w:cs="Times New Roman"/>
          <w:sz w:val="24"/>
          <w:szCs w:val="24"/>
        </w:rPr>
        <w:t>nalysis</w:t>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E54C95">
        <w:rPr>
          <w:rFonts w:ascii="Times New Roman" w:hAnsi="Times New Roman" w:cs="Times New Roman"/>
          <w:sz w:val="24"/>
          <w:szCs w:val="24"/>
        </w:rPr>
        <w:t xml:space="preserve">       </w:t>
      </w:r>
      <w:r w:rsidR="006155A6">
        <w:rPr>
          <w:rFonts w:ascii="Times New Roman" w:hAnsi="Times New Roman" w:cs="Times New Roman"/>
          <w:sz w:val="24"/>
          <w:szCs w:val="24"/>
        </w:rPr>
        <w:t>3</w:t>
      </w:r>
      <w:r w:rsidR="002603A7">
        <w:rPr>
          <w:rFonts w:ascii="Times New Roman" w:hAnsi="Times New Roman" w:cs="Times New Roman"/>
          <w:sz w:val="24"/>
          <w:szCs w:val="24"/>
        </w:rPr>
        <w:t>5</w:t>
      </w:r>
    </w:p>
    <w:p w14:paraId="752B9CF2" w14:textId="5E5FBC1B" w:rsidR="001E264E"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6E147A">
        <w:rPr>
          <w:rFonts w:ascii="Times New Roman" w:hAnsi="Times New Roman" w:cs="Times New Roman"/>
          <w:sz w:val="24"/>
          <w:szCs w:val="24"/>
        </w:rPr>
        <w:t>.3 SDLC</w:t>
      </w:r>
      <w:r w:rsidR="00F6362B">
        <w:rPr>
          <w:rFonts w:ascii="Times New Roman" w:hAnsi="Times New Roman" w:cs="Times New Roman"/>
          <w:sz w:val="24"/>
          <w:szCs w:val="24"/>
        </w:rPr>
        <w:tab/>
      </w:r>
      <w:r w:rsidR="00F6362B">
        <w:rPr>
          <w:rFonts w:ascii="Times New Roman" w:hAnsi="Times New Roman" w:cs="Times New Roman"/>
          <w:sz w:val="24"/>
          <w:szCs w:val="24"/>
        </w:rPr>
        <w:tab/>
      </w:r>
      <w:r w:rsidR="00F6362B">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D76F42">
        <w:rPr>
          <w:rFonts w:ascii="Times New Roman" w:hAnsi="Times New Roman" w:cs="Times New Roman"/>
          <w:sz w:val="24"/>
          <w:szCs w:val="24"/>
        </w:rPr>
        <w:t xml:space="preserve"> </w:t>
      </w:r>
      <w:r w:rsidR="00F3618E">
        <w:rPr>
          <w:rFonts w:ascii="Times New Roman" w:hAnsi="Times New Roman" w:cs="Times New Roman"/>
          <w:sz w:val="24"/>
          <w:szCs w:val="24"/>
        </w:rPr>
        <w:t>3</w:t>
      </w:r>
      <w:r w:rsidR="002603A7">
        <w:rPr>
          <w:rFonts w:ascii="Times New Roman" w:hAnsi="Times New Roman" w:cs="Times New Roman"/>
          <w:sz w:val="24"/>
          <w:szCs w:val="24"/>
        </w:rPr>
        <w:t>7</w:t>
      </w:r>
    </w:p>
    <w:p w14:paraId="2530EEC5" w14:textId="7F31A878" w:rsidR="006E147A"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6E147A">
        <w:rPr>
          <w:rFonts w:ascii="Times New Roman" w:hAnsi="Times New Roman" w:cs="Times New Roman"/>
          <w:sz w:val="24"/>
          <w:szCs w:val="24"/>
        </w:rPr>
        <w:t xml:space="preserve">.4 Soft. </w:t>
      </w:r>
      <w:proofErr w:type="spellStart"/>
      <w:r w:rsidR="006E147A">
        <w:rPr>
          <w:rFonts w:ascii="Times New Roman" w:hAnsi="Times New Roman" w:cs="Times New Roman"/>
          <w:sz w:val="24"/>
          <w:szCs w:val="24"/>
        </w:rPr>
        <w:t>Engg</w:t>
      </w:r>
      <w:proofErr w:type="spellEnd"/>
      <w:r w:rsidR="006E147A">
        <w:rPr>
          <w:rFonts w:ascii="Times New Roman" w:hAnsi="Times New Roman" w:cs="Times New Roman"/>
          <w:sz w:val="24"/>
          <w:szCs w:val="24"/>
        </w:rPr>
        <w:t>. Paradigm</w:t>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712D5D">
        <w:rPr>
          <w:rFonts w:ascii="Times New Roman" w:hAnsi="Times New Roman" w:cs="Times New Roman"/>
          <w:sz w:val="24"/>
          <w:szCs w:val="24"/>
        </w:rPr>
        <w:t>3</w:t>
      </w:r>
      <w:r w:rsidR="002603A7">
        <w:rPr>
          <w:rFonts w:ascii="Times New Roman" w:hAnsi="Times New Roman" w:cs="Times New Roman"/>
          <w:sz w:val="24"/>
          <w:szCs w:val="24"/>
        </w:rPr>
        <w:t>9</w:t>
      </w:r>
    </w:p>
    <w:p w14:paraId="6144C2F9" w14:textId="31B91C10" w:rsidR="006E147A" w:rsidRDefault="00161664" w:rsidP="002F3E3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4</w:t>
      </w:r>
      <w:r w:rsidR="006E147A">
        <w:rPr>
          <w:rFonts w:ascii="Times New Roman" w:hAnsi="Times New Roman" w:cs="Times New Roman"/>
          <w:sz w:val="24"/>
          <w:szCs w:val="24"/>
        </w:rPr>
        <w:t>.4.1 Prototype model</w:t>
      </w:r>
    </w:p>
    <w:p w14:paraId="25F8A845" w14:textId="6F686732" w:rsidR="005615F2" w:rsidRPr="005714A7"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E54C95">
        <w:rPr>
          <w:rFonts w:ascii="Times New Roman" w:hAnsi="Times New Roman" w:cs="Times New Roman"/>
          <w:sz w:val="24"/>
          <w:szCs w:val="24"/>
        </w:rPr>
        <w:t>.5</w:t>
      </w:r>
      <w:r w:rsidR="00D76F42">
        <w:rPr>
          <w:rFonts w:ascii="Times New Roman" w:hAnsi="Times New Roman" w:cs="Times New Roman"/>
          <w:sz w:val="24"/>
          <w:szCs w:val="24"/>
        </w:rPr>
        <w:t xml:space="preserve"> DFD</w:t>
      </w:r>
      <w:r w:rsidR="00E54C95">
        <w:rPr>
          <w:rFonts w:ascii="Times New Roman" w:hAnsi="Times New Roman" w:cs="Times New Roman"/>
          <w:sz w:val="24"/>
          <w:szCs w:val="24"/>
        </w:rPr>
        <w:tab/>
      </w:r>
      <w:r w:rsidR="00D76F42">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6155A6">
        <w:rPr>
          <w:rFonts w:ascii="Times New Roman" w:hAnsi="Times New Roman" w:cs="Times New Roman"/>
          <w:sz w:val="24"/>
          <w:szCs w:val="24"/>
        </w:rPr>
        <w:t>4</w:t>
      </w:r>
      <w:r w:rsidR="002603A7">
        <w:rPr>
          <w:rFonts w:ascii="Times New Roman" w:hAnsi="Times New Roman" w:cs="Times New Roman"/>
          <w:sz w:val="24"/>
          <w:szCs w:val="24"/>
        </w:rPr>
        <w:t>2</w:t>
      </w:r>
    </w:p>
    <w:p w14:paraId="4F5C226D" w14:textId="1ACE8C59" w:rsidR="00DF52E7" w:rsidRPr="005714A7"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E54C95">
        <w:rPr>
          <w:rFonts w:ascii="Times New Roman" w:hAnsi="Times New Roman" w:cs="Times New Roman"/>
          <w:sz w:val="24"/>
          <w:szCs w:val="24"/>
        </w:rPr>
        <w:t>.</w:t>
      </w:r>
      <w:r w:rsidR="002603A7">
        <w:rPr>
          <w:rFonts w:ascii="Times New Roman" w:hAnsi="Times New Roman" w:cs="Times New Roman"/>
          <w:sz w:val="24"/>
          <w:szCs w:val="24"/>
        </w:rPr>
        <w:t>7</w:t>
      </w:r>
      <w:r w:rsidR="00E54C95">
        <w:rPr>
          <w:rFonts w:ascii="Times New Roman" w:hAnsi="Times New Roman" w:cs="Times New Roman"/>
          <w:sz w:val="24"/>
          <w:szCs w:val="24"/>
        </w:rPr>
        <w:t xml:space="preserve"> </w:t>
      </w:r>
      <w:r w:rsidR="00DF52E7" w:rsidRPr="005714A7">
        <w:rPr>
          <w:rFonts w:ascii="Times New Roman" w:hAnsi="Times New Roman" w:cs="Times New Roman"/>
          <w:sz w:val="24"/>
          <w:szCs w:val="24"/>
        </w:rPr>
        <w:t>ER</w:t>
      </w:r>
      <w:r w:rsidR="005615F2" w:rsidRPr="005714A7">
        <w:rPr>
          <w:rFonts w:ascii="Times New Roman" w:hAnsi="Times New Roman" w:cs="Times New Roman"/>
          <w:sz w:val="24"/>
          <w:szCs w:val="24"/>
        </w:rPr>
        <w:t xml:space="preserve"> </w:t>
      </w:r>
      <w:proofErr w:type="gramStart"/>
      <w:r w:rsidR="005615F2" w:rsidRPr="005714A7">
        <w:rPr>
          <w:rFonts w:ascii="Times New Roman" w:hAnsi="Times New Roman" w:cs="Times New Roman"/>
          <w:sz w:val="24"/>
          <w:szCs w:val="24"/>
        </w:rPr>
        <w:t xml:space="preserve">Diagram </w:t>
      </w:r>
      <w:r w:rsidR="00F6362B">
        <w:rPr>
          <w:rFonts w:ascii="Times New Roman" w:hAnsi="Times New Roman" w:cs="Times New Roman"/>
          <w:sz w:val="24"/>
          <w:szCs w:val="24"/>
        </w:rPr>
        <w:t xml:space="preserve"> </w:t>
      </w:r>
      <w:r w:rsidR="00042E0C">
        <w:rPr>
          <w:rFonts w:ascii="Times New Roman" w:hAnsi="Times New Roman" w:cs="Times New Roman"/>
          <w:sz w:val="24"/>
          <w:szCs w:val="24"/>
        </w:rPr>
        <w:tab/>
      </w:r>
      <w:proofErr w:type="gramEnd"/>
      <w:r w:rsidR="00042E0C">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6155A6">
        <w:rPr>
          <w:rFonts w:ascii="Times New Roman" w:hAnsi="Times New Roman" w:cs="Times New Roman"/>
          <w:sz w:val="24"/>
          <w:szCs w:val="24"/>
        </w:rPr>
        <w:t>4</w:t>
      </w:r>
      <w:r w:rsidR="002603A7">
        <w:rPr>
          <w:rFonts w:ascii="Times New Roman" w:hAnsi="Times New Roman" w:cs="Times New Roman"/>
          <w:sz w:val="24"/>
          <w:szCs w:val="24"/>
        </w:rPr>
        <w:t>4</w:t>
      </w:r>
    </w:p>
    <w:p w14:paraId="1CA194C1" w14:textId="77777777" w:rsidR="001E264E" w:rsidRDefault="001E264E" w:rsidP="003E15D2">
      <w:pPr>
        <w:autoSpaceDE w:val="0"/>
        <w:autoSpaceDN w:val="0"/>
        <w:adjustRightInd w:val="0"/>
        <w:spacing w:after="0" w:line="360" w:lineRule="auto"/>
        <w:ind w:left="450" w:firstLine="180"/>
        <w:jc w:val="both"/>
        <w:rPr>
          <w:rFonts w:ascii="Times New Roman" w:hAnsi="Times New Roman" w:cs="Times New Roman"/>
          <w:sz w:val="24"/>
          <w:szCs w:val="24"/>
        </w:rPr>
      </w:pPr>
    </w:p>
    <w:p w14:paraId="7DD46BD4" w14:textId="77777777" w:rsidR="00E54C95" w:rsidRPr="005714A7" w:rsidRDefault="00E54C95" w:rsidP="003E15D2">
      <w:pPr>
        <w:autoSpaceDE w:val="0"/>
        <w:autoSpaceDN w:val="0"/>
        <w:adjustRightInd w:val="0"/>
        <w:spacing w:after="0" w:line="360" w:lineRule="auto"/>
        <w:ind w:left="450" w:firstLine="180"/>
        <w:jc w:val="both"/>
        <w:rPr>
          <w:rFonts w:ascii="Times New Roman" w:hAnsi="Times New Roman" w:cs="Times New Roman"/>
          <w:sz w:val="24"/>
          <w:szCs w:val="24"/>
        </w:rPr>
      </w:pPr>
    </w:p>
    <w:p w14:paraId="59399B4D" w14:textId="38ECBF85" w:rsidR="005615F2" w:rsidRPr="005714A7" w:rsidRDefault="007E21BD"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r w:rsidR="00B614CA">
        <w:rPr>
          <w:rFonts w:ascii="Times New Roman" w:hAnsi="Times New Roman" w:cs="Times New Roman"/>
          <w:sz w:val="24"/>
          <w:szCs w:val="24"/>
        </w:rPr>
        <w:t>5</w:t>
      </w:r>
      <w:r w:rsidR="001E264E">
        <w:rPr>
          <w:rFonts w:ascii="Times New Roman" w:hAnsi="Times New Roman" w:cs="Times New Roman"/>
          <w:sz w:val="24"/>
          <w:szCs w:val="24"/>
        </w:rPr>
        <w:t xml:space="preserve">: </w:t>
      </w:r>
      <w:r w:rsidR="00576773" w:rsidRPr="005714A7">
        <w:rPr>
          <w:rFonts w:ascii="Times New Roman" w:hAnsi="Times New Roman" w:cs="Times New Roman"/>
          <w:sz w:val="24"/>
          <w:szCs w:val="24"/>
        </w:rPr>
        <w:t>Report</w:t>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t xml:space="preserve">       </w:t>
      </w:r>
      <w:r w:rsidR="006155A6">
        <w:rPr>
          <w:rFonts w:ascii="Times New Roman" w:hAnsi="Times New Roman" w:cs="Times New Roman"/>
          <w:sz w:val="24"/>
          <w:szCs w:val="24"/>
        </w:rPr>
        <w:t>4</w:t>
      </w:r>
      <w:r w:rsidR="002603A7">
        <w:rPr>
          <w:rFonts w:ascii="Times New Roman" w:hAnsi="Times New Roman" w:cs="Times New Roman"/>
          <w:sz w:val="24"/>
          <w:szCs w:val="24"/>
        </w:rPr>
        <w:t>5</w:t>
      </w:r>
      <w:r w:rsidR="00D76F42">
        <w:rPr>
          <w:rFonts w:ascii="Times New Roman" w:hAnsi="Times New Roman" w:cs="Times New Roman"/>
          <w:sz w:val="24"/>
          <w:szCs w:val="24"/>
        </w:rPr>
        <w:t>-</w:t>
      </w:r>
      <w:r w:rsidR="002603A7">
        <w:rPr>
          <w:rFonts w:ascii="Times New Roman" w:hAnsi="Times New Roman" w:cs="Times New Roman"/>
          <w:sz w:val="24"/>
          <w:szCs w:val="24"/>
        </w:rPr>
        <w:t>51</w:t>
      </w:r>
    </w:p>
    <w:p w14:paraId="1207B969" w14:textId="0C0ADF2D" w:rsidR="001E264E"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EE3DFB">
        <w:rPr>
          <w:rFonts w:ascii="Times New Roman" w:hAnsi="Times New Roman" w:cs="Times New Roman"/>
          <w:sz w:val="24"/>
          <w:szCs w:val="24"/>
        </w:rPr>
        <w:t xml:space="preserve">.1 Gist         </w:t>
      </w:r>
      <w:r w:rsidR="00EE3DFB">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52000C">
        <w:rPr>
          <w:rFonts w:ascii="Times New Roman" w:hAnsi="Times New Roman" w:cs="Times New Roman"/>
          <w:sz w:val="24"/>
          <w:szCs w:val="24"/>
        </w:rPr>
        <w:tab/>
      </w:r>
      <w:r w:rsidR="00E54C95">
        <w:rPr>
          <w:rFonts w:ascii="Times New Roman" w:hAnsi="Times New Roman" w:cs="Times New Roman"/>
          <w:sz w:val="24"/>
          <w:szCs w:val="24"/>
        </w:rPr>
        <w:tab/>
        <w:t xml:space="preserve">       </w:t>
      </w:r>
      <w:r w:rsidR="006155A6">
        <w:rPr>
          <w:rFonts w:ascii="Times New Roman" w:hAnsi="Times New Roman" w:cs="Times New Roman"/>
          <w:sz w:val="24"/>
          <w:szCs w:val="24"/>
        </w:rPr>
        <w:t>4</w:t>
      </w:r>
      <w:r w:rsidR="002603A7">
        <w:rPr>
          <w:rFonts w:ascii="Times New Roman" w:hAnsi="Times New Roman" w:cs="Times New Roman"/>
          <w:sz w:val="24"/>
          <w:szCs w:val="24"/>
        </w:rPr>
        <w:t>5</w:t>
      </w:r>
    </w:p>
    <w:p w14:paraId="0E47E891" w14:textId="2E45EA50" w:rsidR="0052000C" w:rsidRDefault="00B614CA"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1E264E">
        <w:rPr>
          <w:rFonts w:ascii="Times New Roman" w:hAnsi="Times New Roman" w:cs="Times New Roman"/>
          <w:sz w:val="24"/>
          <w:szCs w:val="24"/>
        </w:rPr>
        <w:t>.2</w:t>
      </w:r>
      <w:r>
        <w:rPr>
          <w:rFonts w:ascii="Times New Roman" w:hAnsi="Times New Roman" w:cs="Times New Roman"/>
          <w:sz w:val="24"/>
          <w:szCs w:val="24"/>
        </w:rPr>
        <w:t xml:space="preserve"> </w:t>
      </w:r>
      <w:r w:rsidR="00576773" w:rsidRPr="005714A7">
        <w:rPr>
          <w:rFonts w:ascii="Times New Roman" w:hAnsi="Times New Roman" w:cs="Times New Roman"/>
          <w:sz w:val="24"/>
          <w:szCs w:val="24"/>
        </w:rPr>
        <w:t xml:space="preserve">Some </w:t>
      </w:r>
      <w:r w:rsidR="005615F2" w:rsidRPr="005714A7">
        <w:rPr>
          <w:rFonts w:ascii="Times New Roman" w:hAnsi="Times New Roman" w:cs="Times New Roman"/>
          <w:sz w:val="24"/>
          <w:szCs w:val="24"/>
        </w:rPr>
        <w:t>Screenshot</w:t>
      </w:r>
      <w:r w:rsidR="00E54C95">
        <w:rPr>
          <w:rFonts w:ascii="Times New Roman" w:hAnsi="Times New Roman" w:cs="Times New Roman"/>
          <w:sz w:val="24"/>
          <w:szCs w:val="24"/>
        </w:rPr>
        <w:t>s</w:t>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52000C">
        <w:rPr>
          <w:rFonts w:ascii="Times New Roman" w:hAnsi="Times New Roman" w:cs="Times New Roman"/>
          <w:sz w:val="24"/>
          <w:szCs w:val="24"/>
        </w:rPr>
        <w:tab/>
      </w:r>
      <w:r w:rsidR="00E54C95">
        <w:rPr>
          <w:rFonts w:ascii="Times New Roman" w:hAnsi="Times New Roman" w:cs="Times New Roman"/>
          <w:sz w:val="24"/>
          <w:szCs w:val="24"/>
        </w:rPr>
        <w:t xml:space="preserve">       </w:t>
      </w:r>
      <w:r w:rsidR="006155A6">
        <w:rPr>
          <w:rFonts w:ascii="Times New Roman" w:hAnsi="Times New Roman" w:cs="Times New Roman"/>
          <w:sz w:val="24"/>
          <w:szCs w:val="24"/>
        </w:rPr>
        <w:t>4</w:t>
      </w:r>
      <w:r w:rsidR="002603A7">
        <w:rPr>
          <w:rFonts w:ascii="Times New Roman" w:hAnsi="Times New Roman" w:cs="Times New Roman"/>
          <w:sz w:val="24"/>
          <w:szCs w:val="24"/>
        </w:rPr>
        <w:t>6</w:t>
      </w:r>
    </w:p>
    <w:p w14:paraId="77B1CB81" w14:textId="77777777" w:rsidR="007E21BD" w:rsidRDefault="007E21BD" w:rsidP="003E15D2">
      <w:pPr>
        <w:autoSpaceDE w:val="0"/>
        <w:autoSpaceDN w:val="0"/>
        <w:adjustRightInd w:val="0"/>
        <w:spacing w:after="0" w:line="360" w:lineRule="auto"/>
        <w:ind w:firstLine="450"/>
        <w:jc w:val="both"/>
        <w:rPr>
          <w:rFonts w:ascii="Times New Roman" w:hAnsi="Times New Roman" w:cs="Times New Roman"/>
          <w:sz w:val="24"/>
          <w:szCs w:val="24"/>
        </w:rPr>
      </w:pPr>
    </w:p>
    <w:p w14:paraId="7AD902FB" w14:textId="6FB4A23F" w:rsidR="007E21BD" w:rsidRDefault="007E21BD"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r w:rsidR="00B614CA">
        <w:rPr>
          <w:rFonts w:ascii="Times New Roman" w:hAnsi="Times New Roman" w:cs="Times New Roman"/>
          <w:sz w:val="24"/>
          <w:szCs w:val="24"/>
        </w:rPr>
        <w:t>6</w:t>
      </w:r>
      <w:r>
        <w:rPr>
          <w:rFonts w:ascii="Times New Roman" w:hAnsi="Times New Roman" w:cs="Times New Roman"/>
          <w:sz w:val="24"/>
          <w:szCs w:val="24"/>
        </w:rPr>
        <w:t>: Coding</w:t>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t xml:space="preserve">        </w:t>
      </w:r>
      <w:r w:rsidR="006155A6">
        <w:rPr>
          <w:rFonts w:ascii="Times New Roman" w:hAnsi="Times New Roman" w:cs="Times New Roman"/>
          <w:sz w:val="24"/>
          <w:szCs w:val="24"/>
        </w:rPr>
        <w:t>5</w:t>
      </w:r>
      <w:r w:rsidR="002603A7">
        <w:rPr>
          <w:rFonts w:ascii="Times New Roman" w:hAnsi="Times New Roman" w:cs="Times New Roman"/>
          <w:sz w:val="24"/>
          <w:szCs w:val="24"/>
        </w:rPr>
        <w:t>2</w:t>
      </w:r>
      <w:r w:rsidR="00D76F42">
        <w:rPr>
          <w:rFonts w:ascii="Times New Roman" w:hAnsi="Times New Roman" w:cs="Times New Roman"/>
          <w:sz w:val="24"/>
          <w:szCs w:val="24"/>
        </w:rPr>
        <w:t>-</w:t>
      </w:r>
      <w:r w:rsidR="006155A6">
        <w:rPr>
          <w:rFonts w:ascii="Times New Roman" w:hAnsi="Times New Roman" w:cs="Times New Roman"/>
          <w:sz w:val="24"/>
          <w:szCs w:val="24"/>
        </w:rPr>
        <w:t>5</w:t>
      </w:r>
      <w:r w:rsidR="002603A7">
        <w:rPr>
          <w:rFonts w:ascii="Times New Roman" w:hAnsi="Times New Roman" w:cs="Times New Roman"/>
          <w:sz w:val="24"/>
          <w:szCs w:val="24"/>
        </w:rPr>
        <w:t>9</w:t>
      </w:r>
    </w:p>
    <w:p w14:paraId="72543F68" w14:textId="77777777" w:rsidR="005615F2" w:rsidRPr="005714A7" w:rsidRDefault="005615F2" w:rsidP="003E15D2">
      <w:pPr>
        <w:autoSpaceDE w:val="0"/>
        <w:autoSpaceDN w:val="0"/>
        <w:adjustRightInd w:val="0"/>
        <w:spacing w:after="0" w:line="360" w:lineRule="auto"/>
        <w:ind w:firstLine="450"/>
        <w:jc w:val="both"/>
        <w:rPr>
          <w:rFonts w:ascii="Times New Roman" w:hAnsi="Times New Roman" w:cs="Times New Roman"/>
          <w:sz w:val="24"/>
          <w:szCs w:val="24"/>
        </w:rPr>
      </w:pPr>
    </w:p>
    <w:p w14:paraId="25116C19" w14:textId="65338A5E" w:rsidR="00576773" w:rsidRPr="005714A7" w:rsidRDefault="001E264E" w:rsidP="003E15D2">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Chapter </w:t>
      </w:r>
      <w:r w:rsidR="00B614CA">
        <w:rPr>
          <w:rFonts w:ascii="Times New Roman" w:hAnsi="Times New Roman" w:cs="Times New Roman"/>
          <w:sz w:val="24"/>
          <w:szCs w:val="24"/>
        </w:rPr>
        <w:t>7</w:t>
      </w:r>
      <w:r>
        <w:rPr>
          <w:rFonts w:ascii="Times New Roman" w:hAnsi="Times New Roman" w:cs="Times New Roman"/>
          <w:sz w:val="24"/>
          <w:szCs w:val="24"/>
        </w:rPr>
        <w:t>:</w:t>
      </w:r>
      <w:r w:rsidR="005615F2" w:rsidRPr="005714A7">
        <w:rPr>
          <w:rFonts w:ascii="Times New Roman" w:hAnsi="Times New Roman" w:cs="Times New Roman"/>
          <w:sz w:val="24"/>
          <w:szCs w:val="24"/>
        </w:rPr>
        <w:t xml:space="preserve"> Testing     </w:t>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t xml:space="preserve">        </w:t>
      </w:r>
      <w:r w:rsidR="00453C88">
        <w:rPr>
          <w:rFonts w:ascii="Times New Roman" w:hAnsi="Times New Roman" w:cs="Times New Roman"/>
          <w:sz w:val="24"/>
          <w:szCs w:val="24"/>
        </w:rPr>
        <w:t>60</w:t>
      </w:r>
      <w:r w:rsidR="00D76F42">
        <w:rPr>
          <w:rFonts w:ascii="Times New Roman" w:hAnsi="Times New Roman" w:cs="Times New Roman"/>
          <w:sz w:val="24"/>
          <w:szCs w:val="24"/>
        </w:rPr>
        <w:t>-</w:t>
      </w:r>
      <w:r w:rsidR="006155A6">
        <w:rPr>
          <w:rFonts w:ascii="Times New Roman" w:hAnsi="Times New Roman" w:cs="Times New Roman"/>
          <w:sz w:val="24"/>
          <w:szCs w:val="24"/>
        </w:rPr>
        <w:t>6</w:t>
      </w:r>
      <w:r w:rsidR="00453C88">
        <w:rPr>
          <w:rFonts w:ascii="Times New Roman" w:hAnsi="Times New Roman" w:cs="Times New Roman"/>
          <w:sz w:val="24"/>
          <w:szCs w:val="24"/>
        </w:rPr>
        <w:t>2</w:t>
      </w:r>
    </w:p>
    <w:p w14:paraId="286CC38A" w14:textId="348453EB" w:rsidR="00840F0D" w:rsidRDefault="00840F0D" w:rsidP="003E15D2">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7</w:t>
      </w:r>
      <w:r w:rsidR="00576773" w:rsidRPr="005714A7">
        <w:rPr>
          <w:rFonts w:ascii="Times New Roman" w:hAnsi="Times New Roman" w:cs="Times New Roman"/>
          <w:sz w:val="24"/>
          <w:szCs w:val="24"/>
        </w:rPr>
        <w:t>.1 Introduction</w:t>
      </w:r>
      <w:r w:rsidR="00576773" w:rsidRPr="005714A7">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r>
      <w:r w:rsidR="00E54C95">
        <w:rPr>
          <w:rFonts w:ascii="Times New Roman" w:hAnsi="Times New Roman" w:cs="Times New Roman"/>
          <w:sz w:val="24"/>
          <w:szCs w:val="24"/>
        </w:rPr>
        <w:tab/>
        <w:t xml:space="preserve">        </w:t>
      </w:r>
      <w:r w:rsidR="00453C88">
        <w:rPr>
          <w:rFonts w:ascii="Times New Roman" w:hAnsi="Times New Roman" w:cs="Times New Roman"/>
          <w:sz w:val="24"/>
          <w:szCs w:val="24"/>
        </w:rPr>
        <w:t>60</w:t>
      </w:r>
    </w:p>
    <w:p w14:paraId="6F965168" w14:textId="12D8449A" w:rsidR="00576773" w:rsidRPr="005714A7" w:rsidRDefault="007E21BD" w:rsidP="003E15D2">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7</w:t>
      </w:r>
      <w:r w:rsidR="001E264E">
        <w:rPr>
          <w:rFonts w:ascii="Times New Roman" w:hAnsi="Times New Roman" w:cs="Times New Roman"/>
          <w:sz w:val="24"/>
          <w:szCs w:val="24"/>
        </w:rPr>
        <w:t>.2 Level of testing</w:t>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F6362B">
        <w:rPr>
          <w:rFonts w:ascii="Times New Roman" w:hAnsi="Times New Roman" w:cs="Times New Roman"/>
          <w:sz w:val="24"/>
          <w:szCs w:val="24"/>
        </w:rPr>
        <w:tab/>
      </w:r>
      <w:r w:rsidR="0052000C">
        <w:rPr>
          <w:rFonts w:ascii="Times New Roman" w:hAnsi="Times New Roman" w:cs="Times New Roman"/>
          <w:sz w:val="24"/>
          <w:szCs w:val="24"/>
        </w:rPr>
        <w:tab/>
        <w:t xml:space="preserve">        </w:t>
      </w:r>
      <w:r w:rsidR="00453C88">
        <w:rPr>
          <w:rFonts w:ascii="Times New Roman" w:hAnsi="Times New Roman" w:cs="Times New Roman"/>
          <w:sz w:val="24"/>
          <w:szCs w:val="24"/>
        </w:rPr>
        <w:t>61</w:t>
      </w:r>
    </w:p>
    <w:p w14:paraId="74BDFF89" w14:textId="7AE3B62B" w:rsidR="007E21BD" w:rsidRDefault="00840F0D" w:rsidP="003E15D2">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7</w:t>
      </w:r>
      <w:r w:rsidR="001E264E">
        <w:rPr>
          <w:rFonts w:ascii="Times New Roman" w:hAnsi="Times New Roman" w:cs="Times New Roman"/>
          <w:sz w:val="24"/>
          <w:szCs w:val="24"/>
        </w:rPr>
        <w:t>.3</w:t>
      </w:r>
      <w:r w:rsidR="00576773" w:rsidRPr="005714A7">
        <w:rPr>
          <w:rFonts w:ascii="Times New Roman" w:hAnsi="Times New Roman" w:cs="Times New Roman"/>
          <w:sz w:val="24"/>
          <w:szCs w:val="24"/>
        </w:rPr>
        <w:t xml:space="preserve"> Some</w:t>
      </w:r>
      <w:r w:rsidR="007E21BD">
        <w:rPr>
          <w:rFonts w:ascii="Times New Roman" w:hAnsi="Times New Roman" w:cs="Times New Roman"/>
          <w:sz w:val="24"/>
          <w:szCs w:val="24"/>
        </w:rPr>
        <w:t xml:space="preserve"> Important</w:t>
      </w:r>
      <w:r w:rsidR="00576773" w:rsidRPr="005714A7">
        <w:rPr>
          <w:rFonts w:ascii="Times New Roman" w:hAnsi="Times New Roman" w:cs="Times New Roman"/>
          <w:sz w:val="24"/>
          <w:szCs w:val="24"/>
        </w:rPr>
        <w:t xml:space="preserve"> observations</w:t>
      </w:r>
      <w:r w:rsidR="00576773" w:rsidRPr="005714A7">
        <w:rPr>
          <w:rFonts w:ascii="Times New Roman" w:hAnsi="Times New Roman" w:cs="Times New Roman"/>
          <w:sz w:val="24"/>
          <w:szCs w:val="24"/>
        </w:rPr>
        <w:tab/>
      </w:r>
      <w:r w:rsidR="007E21BD">
        <w:rPr>
          <w:rFonts w:ascii="Times New Roman" w:hAnsi="Times New Roman" w:cs="Times New Roman"/>
          <w:sz w:val="24"/>
          <w:szCs w:val="24"/>
        </w:rPr>
        <w:tab/>
      </w:r>
      <w:r w:rsidR="007E21BD">
        <w:rPr>
          <w:rFonts w:ascii="Times New Roman" w:hAnsi="Times New Roman" w:cs="Times New Roman"/>
          <w:sz w:val="24"/>
          <w:szCs w:val="24"/>
        </w:rPr>
        <w:tab/>
      </w:r>
      <w:r w:rsidR="00F6362B">
        <w:rPr>
          <w:rFonts w:ascii="Times New Roman" w:hAnsi="Times New Roman" w:cs="Times New Roman"/>
          <w:sz w:val="24"/>
          <w:szCs w:val="24"/>
        </w:rPr>
        <w:t xml:space="preserve">    </w:t>
      </w:r>
      <w:r w:rsidR="00E54C95">
        <w:rPr>
          <w:rFonts w:ascii="Times New Roman" w:hAnsi="Times New Roman" w:cs="Times New Roman"/>
          <w:sz w:val="24"/>
          <w:szCs w:val="24"/>
        </w:rPr>
        <w:t xml:space="preserve">                            </w:t>
      </w:r>
      <w:r w:rsidR="006155A6">
        <w:rPr>
          <w:rFonts w:ascii="Times New Roman" w:hAnsi="Times New Roman" w:cs="Times New Roman"/>
          <w:sz w:val="24"/>
          <w:szCs w:val="24"/>
        </w:rPr>
        <w:t>6</w:t>
      </w:r>
      <w:r w:rsidR="00453C88">
        <w:rPr>
          <w:rFonts w:ascii="Times New Roman" w:hAnsi="Times New Roman" w:cs="Times New Roman"/>
          <w:sz w:val="24"/>
          <w:szCs w:val="24"/>
        </w:rPr>
        <w:t>2</w:t>
      </w:r>
    </w:p>
    <w:p w14:paraId="6482B601" w14:textId="35EE5D10" w:rsidR="00F3618E" w:rsidRDefault="00F3618E" w:rsidP="003E15D2">
      <w:pPr>
        <w:autoSpaceDE w:val="0"/>
        <w:autoSpaceDN w:val="0"/>
        <w:adjustRightInd w:val="0"/>
        <w:spacing w:after="0"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7</w:t>
      </w:r>
      <w:r>
        <w:rPr>
          <w:rFonts w:ascii="Times New Roman" w:hAnsi="Times New Roman" w:cs="Times New Roman"/>
          <w:sz w:val="24"/>
          <w:szCs w:val="24"/>
        </w:rPr>
        <w:t>.4 test case result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155A6">
        <w:rPr>
          <w:rFonts w:ascii="Times New Roman" w:hAnsi="Times New Roman" w:cs="Times New Roman"/>
          <w:sz w:val="24"/>
          <w:szCs w:val="24"/>
        </w:rPr>
        <w:t>6</w:t>
      </w:r>
      <w:r w:rsidR="00453C88">
        <w:rPr>
          <w:rFonts w:ascii="Times New Roman" w:hAnsi="Times New Roman" w:cs="Times New Roman"/>
          <w:sz w:val="24"/>
          <w:szCs w:val="24"/>
        </w:rPr>
        <w:t>2</w:t>
      </w:r>
    </w:p>
    <w:p w14:paraId="3801153E" w14:textId="77777777" w:rsidR="005615F2" w:rsidRPr="005714A7" w:rsidRDefault="005615F2" w:rsidP="003E15D2">
      <w:pPr>
        <w:autoSpaceDE w:val="0"/>
        <w:autoSpaceDN w:val="0"/>
        <w:adjustRightInd w:val="0"/>
        <w:spacing w:after="0" w:line="360" w:lineRule="auto"/>
        <w:ind w:left="540" w:hanging="540"/>
        <w:jc w:val="both"/>
        <w:rPr>
          <w:rFonts w:ascii="Times New Roman" w:hAnsi="Times New Roman" w:cs="Times New Roman"/>
          <w:sz w:val="24"/>
          <w:szCs w:val="24"/>
        </w:rPr>
      </w:pPr>
    </w:p>
    <w:p w14:paraId="1C98C9B6" w14:textId="70FC0CF6" w:rsidR="00576773" w:rsidRPr="005714A7" w:rsidRDefault="007E21BD"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w:t>
      </w:r>
      <w:r w:rsidR="00B614CA">
        <w:rPr>
          <w:rFonts w:ascii="Times New Roman" w:hAnsi="Times New Roman" w:cs="Times New Roman"/>
          <w:sz w:val="24"/>
          <w:szCs w:val="24"/>
        </w:rPr>
        <w:t>8</w:t>
      </w:r>
      <w:r>
        <w:rPr>
          <w:rFonts w:ascii="Times New Roman" w:hAnsi="Times New Roman" w:cs="Times New Roman"/>
          <w:sz w:val="24"/>
          <w:szCs w:val="24"/>
        </w:rPr>
        <w:t xml:space="preserve">: </w:t>
      </w:r>
      <w:proofErr w:type="gramStart"/>
      <w:r w:rsidR="005615F2" w:rsidRPr="005714A7">
        <w:rPr>
          <w:rFonts w:ascii="Times New Roman" w:hAnsi="Times New Roman" w:cs="Times New Roman"/>
          <w:sz w:val="24"/>
          <w:szCs w:val="24"/>
        </w:rPr>
        <w:t xml:space="preserve">Conclusion  </w:t>
      </w:r>
      <w:r w:rsidR="00576773" w:rsidRPr="005714A7">
        <w:rPr>
          <w:rFonts w:ascii="Times New Roman" w:hAnsi="Times New Roman" w:cs="Times New Roman"/>
          <w:sz w:val="24"/>
          <w:szCs w:val="24"/>
        </w:rPr>
        <w:t>&amp;</w:t>
      </w:r>
      <w:proofErr w:type="gramEnd"/>
      <w:r w:rsidR="00576773" w:rsidRPr="005714A7">
        <w:rPr>
          <w:rFonts w:ascii="Times New Roman" w:hAnsi="Times New Roman" w:cs="Times New Roman"/>
          <w:sz w:val="24"/>
          <w:szCs w:val="24"/>
        </w:rPr>
        <w:t xml:space="preserve"> Future scope</w:t>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r>
      <w:r w:rsidR="00D76F42">
        <w:rPr>
          <w:rFonts w:ascii="Times New Roman" w:hAnsi="Times New Roman" w:cs="Times New Roman"/>
          <w:sz w:val="24"/>
          <w:szCs w:val="24"/>
        </w:rPr>
        <w:tab/>
        <w:t xml:space="preserve">        </w:t>
      </w:r>
      <w:r w:rsidR="006155A6">
        <w:rPr>
          <w:rFonts w:ascii="Times New Roman" w:hAnsi="Times New Roman" w:cs="Times New Roman"/>
          <w:sz w:val="24"/>
          <w:szCs w:val="24"/>
        </w:rPr>
        <w:t>6</w:t>
      </w:r>
      <w:r w:rsidR="00453C88">
        <w:rPr>
          <w:rFonts w:ascii="Times New Roman" w:hAnsi="Times New Roman" w:cs="Times New Roman"/>
          <w:sz w:val="24"/>
          <w:szCs w:val="24"/>
        </w:rPr>
        <w:t>4</w:t>
      </w:r>
    </w:p>
    <w:p w14:paraId="2C7F0AF5" w14:textId="495BB7E1" w:rsidR="00576773" w:rsidRPr="005714A7" w:rsidRDefault="00840F0D"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8</w:t>
      </w:r>
      <w:r w:rsidR="00576773" w:rsidRPr="005714A7">
        <w:rPr>
          <w:rFonts w:ascii="Times New Roman" w:hAnsi="Times New Roman" w:cs="Times New Roman"/>
          <w:sz w:val="24"/>
          <w:szCs w:val="24"/>
        </w:rPr>
        <w:t>.1</w:t>
      </w:r>
      <w:r w:rsidR="00D76F42">
        <w:rPr>
          <w:rFonts w:ascii="Times New Roman" w:hAnsi="Times New Roman" w:cs="Times New Roman"/>
          <w:sz w:val="24"/>
          <w:szCs w:val="24"/>
        </w:rPr>
        <w:t xml:space="preserve"> </w:t>
      </w:r>
      <w:r w:rsidR="00576773" w:rsidRPr="005714A7">
        <w:rPr>
          <w:rFonts w:ascii="Times New Roman" w:hAnsi="Times New Roman" w:cs="Times New Roman"/>
          <w:sz w:val="24"/>
          <w:szCs w:val="24"/>
        </w:rPr>
        <w:t>Conclusion</w:t>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76773" w:rsidRPr="005714A7">
        <w:rPr>
          <w:rFonts w:ascii="Times New Roman" w:hAnsi="Times New Roman" w:cs="Times New Roman"/>
          <w:sz w:val="24"/>
          <w:szCs w:val="24"/>
        </w:rPr>
        <w:tab/>
      </w:r>
      <w:r w:rsidR="0052000C">
        <w:rPr>
          <w:rFonts w:ascii="Times New Roman" w:hAnsi="Times New Roman" w:cs="Times New Roman"/>
          <w:sz w:val="24"/>
          <w:szCs w:val="24"/>
        </w:rPr>
        <w:t xml:space="preserve">        </w:t>
      </w:r>
      <w:r w:rsidR="00453C88">
        <w:rPr>
          <w:rFonts w:ascii="Times New Roman" w:hAnsi="Times New Roman" w:cs="Times New Roman"/>
          <w:sz w:val="24"/>
          <w:szCs w:val="24"/>
        </w:rPr>
        <w:t>64</w:t>
      </w:r>
    </w:p>
    <w:p w14:paraId="20D4298E" w14:textId="3B0ACE73" w:rsidR="005615F2" w:rsidRDefault="00840F0D" w:rsidP="003E15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14CA">
        <w:rPr>
          <w:rFonts w:ascii="Times New Roman" w:hAnsi="Times New Roman" w:cs="Times New Roman"/>
          <w:sz w:val="24"/>
          <w:szCs w:val="24"/>
        </w:rPr>
        <w:t>8</w:t>
      </w:r>
      <w:r w:rsidR="00576773" w:rsidRPr="005714A7">
        <w:rPr>
          <w:rFonts w:ascii="Times New Roman" w:hAnsi="Times New Roman" w:cs="Times New Roman"/>
          <w:sz w:val="24"/>
          <w:szCs w:val="24"/>
        </w:rPr>
        <w:t>.2 Future Scope</w:t>
      </w:r>
      <w:r w:rsidR="00F6362B">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r>
      <w:r w:rsidR="0052000C">
        <w:rPr>
          <w:rFonts w:ascii="Times New Roman" w:hAnsi="Times New Roman" w:cs="Times New Roman"/>
          <w:sz w:val="24"/>
          <w:szCs w:val="24"/>
        </w:rPr>
        <w:tab/>
        <w:t xml:space="preserve">        </w:t>
      </w:r>
      <w:r w:rsidR="006155A6">
        <w:rPr>
          <w:rFonts w:ascii="Times New Roman" w:hAnsi="Times New Roman" w:cs="Times New Roman"/>
          <w:sz w:val="24"/>
          <w:szCs w:val="24"/>
        </w:rPr>
        <w:t>6</w:t>
      </w:r>
      <w:r w:rsidR="00453C88">
        <w:rPr>
          <w:rFonts w:ascii="Times New Roman" w:hAnsi="Times New Roman" w:cs="Times New Roman"/>
          <w:sz w:val="24"/>
          <w:szCs w:val="24"/>
        </w:rPr>
        <w:t>4</w:t>
      </w:r>
    </w:p>
    <w:p w14:paraId="064AEA2E" w14:textId="77777777" w:rsidR="00712D5D" w:rsidRPr="005714A7" w:rsidRDefault="00712D5D" w:rsidP="003E15D2">
      <w:pPr>
        <w:autoSpaceDE w:val="0"/>
        <w:autoSpaceDN w:val="0"/>
        <w:adjustRightInd w:val="0"/>
        <w:spacing w:after="0" w:line="360" w:lineRule="auto"/>
        <w:jc w:val="both"/>
        <w:rPr>
          <w:rFonts w:ascii="Times New Roman" w:hAnsi="Times New Roman" w:cs="Times New Roman"/>
          <w:sz w:val="24"/>
          <w:szCs w:val="24"/>
        </w:rPr>
      </w:pPr>
    </w:p>
    <w:p w14:paraId="311C20AD" w14:textId="308A215D" w:rsidR="00576773" w:rsidRPr="005714A7" w:rsidRDefault="005615F2" w:rsidP="003E15D2">
      <w:pPr>
        <w:autoSpaceDE w:val="0"/>
        <w:autoSpaceDN w:val="0"/>
        <w:adjustRightInd w:val="0"/>
        <w:spacing w:after="0" w:line="360"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Bibliography                                                                       </w:t>
      </w:r>
      <w:r w:rsidR="0052000C">
        <w:rPr>
          <w:rFonts w:ascii="Times New Roman" w:hAnsi="Times New Roman" w:cs="Times New Roman"/>
          <w:sz w:val="24"/>
          <w:szCs w:val="24"/>
        </w:rPr>
        <w:tab/>
        <w:t xml:space="preserve">                   </w:t>
      </w:r>
      <w:r w:rsidR="006155A6">
        <w:rPr>
          <w:rFonts w:ascii="Times New Roman" w:hAnsi="Times New Roman" w:cs="Times New Roman"/>
          <w:sz w:val="24"/>
          <w:szCs w:val="24"/>
        </w:rPr>
        <w:t>6</w:t>
      </w:r>
      <w:r w:rsidR="00453C88">
        <w:rPr>
          <w:rFonts w:ascii="Times New Roman" w:hAnsi="Times New Roman" w:cs="Times New Roman"/>
          <w:sz w:val="24"/>
          <w:szCs w:val="24"/>
        </w:rPr>
        <w:t>5</w:t>
      </w:r>
      <w:r w:rsidR="008F60F2">
        <w:rPr>
          <w:rFonts w:ascii="Times New Roman" w:hAnsi="Times New Roman" w:cs="Times New Roman"/>
          <w:sz w:val="24"/>
          <w:szCs w:val="24"/>
        </w:rPr>
        <w:tab/>
      </w:r>
    </w:p>
    <w:p w14:paraId="1F1E674A" w14:textId="77777777" w:rsidR="001E264E" w:rsidRDefault="007E21BD" w:rsidP="003E15D2">
      <w:pPr>
        <w:tabs>
          <w:tab w:val="center" w:pos="4513"/>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057B4AE7" w14:textId="77777777" w:rsidR="002F3E3A" w:rsidRDefault="002F3E3A" w:rsidP="002F3E3A">
      <w:pPr>
        <w:outlineLvl w:val="0"/>
        <w:rPr>
          <w:rFonts w:ascii="Times New Roman" w:hAnsi="Times New Roman" w:cs="Times New Roman"/>
          <w:sz w:val="24"/>
          <w:szCs w:val="24"/>
        </w:rPr>
      </w:pPr>
    </w:p>
    <w:p w14:paraId="0820D9A1" w14:textId="77777777" w:rsidR="002F3E3A" w:rsidRDefault="002F3E3A" w:rsidP="002F3E3A">
      <w:pPr>
        <w:outlineLvl w:val="0"/>
        <w:rPr>
          <w:rFonts w:ascii="Times New Roman" w:hAnsi="Times New Roman" w:cs="Times New Roman"/>
          <w:sz w:val="24"/>
          <w:szCs w:val="24"/>
        </w:rPr>
      </w:pPr>
    </w:p>
    <w:p w14:paraId="3A12F352" w14:textId="65F521DC" w:rsidR="00F3584A" w:rsidRDefault="00F3584A" w:rsidP="002F3E3A">
      <w:pPr>
        <w:jc w:val="center"/>
        <w:outlineLvl w:val="0"/>
        <w:rPr>
          <w:rFonts w:ascii="Times New Roman" w:hAnsi="Times New Roman" w:cs="Times New Roman"/>
          <w:b/>
          <w:bCs/>
          <w:sz w:val="28"/>
          <w:szCs w:val="24"/>
        </w:rPr>
      </w:pPr>
      <w:r w:rsidRPr="000E4AF8">
        <w:rPr>
          <w:rFonts w:ascii="Times New Roman" w:hAnsi="Times New Roman" w:cs="Times New Roman"/>
          <w:b/>
          <w:bCs/>
          <w:sz w:val="28"/>
          <w:szCs w:val="24"/>
        </w:rPr>
        <w:lastRenderedPageBreak/>
        <w:t>LIST OF FIGURES</w:t>
      </w:r>
    </w:p>
    <w:p w14:paraId="040D732D" w14:textId="77777777" w:rsidR="00EC16B0" w:rsidRPr="00F6362B" w:rsidRDefault="00EC16B0" w:rsidP="003E15D2">
      <w:pPr>
        <w:jc w:val="both"/>
        <w:rPr>
          <w:rFonts w:ascii="Times New Roman" w:hAnsi="Times New Roman" w:cs="Times New Roman"/>
          <w:bCs/>
          <w:sz w:val="28"/>
          <w:szCs w:val="24"/>
        </w:rPr>
      </w:pPr>
    </w:p>
    <w:p w14:paraId="4171D542" w14:textId="55D8C257" w:rsidR="005F1357" w:rsidRPr="00453C88" w:rsidRDefault="00B31E3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r w:rsidRPr="00453C88">
        <w:rPr>
          <w:rFonts w:ascii="Times New Roman" w:hAnsi="Times New Roman" w:cs="Times New Roman"/>
          <w:b w:val="0"/>
          <w:color w:val="000000" w:themeColor="text1"/>
          <w:sz w:val="24"/>
          <w:szCs w:val="24"/>
        </w:rPr>
        <w:fldChar w:fldCharType="begin"/>
      </w:r>
      <w:r w:rsidRPr="00453C88">
        <w:rPr>
          <w:rFonts w:ascii="Times New Roman" w:hAnsi="Times New Roman" w:cs="Times New Roman"/>
          <w:b w:val="0"/>
          <w:color w:val="000000" w:themeColor="text1"/>
          <w:sz w:val="24"/>
          <w:szCs w:val="24"/>
        </w:rPr>
        <w:instrText xml:space="preserve"> TOC \h \z \t "Caption,1" \c "Figure" </w:instrText>
      </w:r>
      <w:r w:rsidRPr="00453C88">
        <w:rPr>
          <w:rFonts w:ascii="Times New Roman" w:hAnsi="Times New Roman" w:cs="Times New Roman"/>
          <w:b w:val="0"/>
          <w:color w:val="000000" w:themeColor="text1"/>
          <w:sz w:val="24"/>
          <w:szCs w:val="24"/>
        </w:rPr>
        <w:fldChar w:fldCharType="separate"/>
      </w:r>
      <w:hyperlink r:id="rId9" w:anchor="_Toc75950087" w:history="1">
        <w:r w:rsidR="005F1357" w:rsidRPr="00453C88">
          <w:rPr>
            <w:rStyle w:val="Hyperlink"/>
            <w:rFonts w:ascii="Times New Roman" w:hAnsi="Times New Roman" w:cs="Times New Roman"/>
            <w:b w:val="0"/>
            <w:noProof/>
            <w:color w:val="000000" w:themeColor="text1"/>
          </w:rPr>
          <w:t>Figure 1.1 Pert chart</w:t>
        </w:r>
        <w:r w:rsidR="005F1357" w:rsidRPr="00453C88">
          <w:rPr>
            <w:rFonts w:ascii="Times New Roman" w:hAnsi="Times New Roman" w:cs="Times New Roman"/>
            <w:b w:val="0"/>
            <w:noProof/>
            <w:webHidden/>
            <w:color w:val="000000" w:themeColor="text1"/>
          </w:rPr>
          <w:tab/>
        </w:r>
        <w:r w:rsidR="005F1357" w:rsidRPr="00453C88">
          <w:rPr>
            <w:rFonts w:ascii="Times New Roman" w:hAnsi="Times New Roman" w:cs="Times New Roman"/>
            <w:b w:val="0"/>
            <w:noProof/>
            <w:webHidden/>
            <w:color w:val="000000" w:themeColor="text1"/>
          </w:rPr>
          <w:fldChar w:fldCharType="begin"/>
        </w:r>
        <w:r w:rsidR="005F1357" w:rsidRPr="00453C88">
          <w:rPr>
            <w:rFonts w:ascii="Times New Roman" w:hAnsi="Times New Roman" w:cs="Times New Roman"/>
            <w:b w:val="0"/>
            <w:noProof/>
            <w:webHidden/>
            <w:color w:val="000000" w:themeColor="text1"/>
          </w:rPr>
          <w:instrText xml:space="preserve"> PAGEREF _Toc75950087 \h </w:instrText>
        </w:r>
        <w:r w:rsidR="005F1357" w:rsidRPr="00453C88">
          <w:rPr>
            <w:rFonts w:ascii="Times New Roman" w:hAnsi="Times New Roman" w:cs="Times New Roman"/>
            <w:b w:val="0"/>
            <w:noProof/>
            <w:webHidden/>
            <w:color w:val="000000" w:themeColor="text1"/>
          </w:rPr>
        </w:r>
        <w:r w:rsidR="005F1357" w:rsidRPr="00453C88">
          <w:rPr>
            <w:rFonts w:ascii="Times New Roman" w:hAnsi="Times New Roman" w:cs="Times New Roman"/>
            <w:b w:val="0"/>
            <w:noProof/>
            <w:webHidden/>
            <w:color w:val="000000" w:themeColor="text1"/>
          </w:rPr>
          <w:fldChar w:fldCharType="separate"/>
        </w:r>
        <w:r w:rsidR="005462FE" w:rsidRPr="00453C88">
          <w:rPr>
            <w:rFonts w:ascii="Times New Roman" w:hAnsi="Times New Roman" w:cs="Times New Roman"/>
            <w:b w:val="0"/>
            <w:noProof/>
            <w:webHidden/>
            <w:color w:val="000000" w:themeColor="text1"/>
          </w:rPr>
          <w:t>18</w:t>
        </w:r>
        <w:r w:rsidR="005F1357" w:rsidRPr="00453C88">
          <w:rPr>
            <w:rFonts w:ascii="Times New Roman" w:hAnsi="Times New Roman" w:cs="Times New Roman"/>
            <w:b w:val="0"/>
            <w:noProof/>
            <w:webHidden/>
            <w:color w:val="000000" w:themeColor="text1"/>
          </w:rPr>
          <w:fldChar w:fldCharType="end"/>
        </w:r>
      </w:hyperlink>
    </w:p>
    <w:p w14:paraId="470F15F9" w14:textId="6FEDA883" w:rsidR="005F1357" w:rsidRPr="00453C88" w:rsidRDefault="0061245E">
      <w:pPr>
        <w:pStyle w:val="TableofFigures"/>
        <w:tabs>
          <w:tab w:val="right" w:leader="dot" w:pos="9016"/>
        </w:tabs>
        <w:rPr>
          <w:rFonts w:ascii="Times New Roman" w:hAnsi="Times New Roman" w:cs="Times New Roman"/>
          <w:b w:val="0"/>
          <w:noProof/>
          <w:color w:val="000000" w:themeColor="text1"/>
        </w:rPr>
      </w:pPr>
      <w:hyperlink w:anchor="_Toc75950088" w:history="1">
        <w:r w:rsidR="005F1357" w:rsidRPr="00453C88">
          <w:rPr>
            <w:rStyle w:val="Hyperlink"/>
            <w:rFonts w:ascii="Times New Roman" w:hAnsi="Times New Roman" w:cs="Times New Roman"/>
            <w:b w:val="0"/>
            <w:noProof/>
            <w:color w:val="000000" w:themeColor="text1"/>
          </w:rPr>
          <w:t>Figure 1.2:Gannt chart for project</w:t>
        </w:r>
        <w:r w:rsidR="005F1357" w:rsidRPr="00453C88">
          <w:rPr>
            <w:rFonts w:ascii="Times New Roman" w:hAnsi="Times New Roman" w:cs="Times New Roman"/>
            <w:b w:val="0"/>
            <w:noProof/>
            <w:webHidden/>
            <w:color w:val="000000" w:themeColor="text1"/>
          </w:rPr>
          <w:tab/>
        </w:r>
        <w:r w:rsidR="005F1357" w:rsidRPr="00453C88">
          <w:rPr>
            <w:rFonts w:ascii="Times New Roman" w:hAnsi="Times New Roman" w:cs="Times New Roman"/>
            <w:b w:val="0"/>
            <w:noProof/>
            <w:webHidden/>
            <w:color w:val="000000" w:themeColor="text1"/>
          </w:rPr>
          <w:fldChar w:fldCharType="begin"/>
        </w:r>
        <w:r w:rsidR="005F1357" w:rsidRPr="00453C88">
          <w:rPr>
            <w:rFonts w:ascii="Times New Roman" w:hAnsi="Times New Roman" w:cs="Times New Roman"/>
            <w:b w:val="0"/>
            <w:noProof/>
            <w:webHidden/>
            <w:color w:val="000000" w:themeColor="text1"/>
          </w:rPr>
          <w:instrText xml:space="preserve"> PAGEREF _Toc75950088 \h </w:instrText>
        </w:r>
        <w:r w:rsidR="005F1357" w:rsidRPr="00453C88">
          <w:rPr>
            <w:rFonts w:ascii="Times New Roman" w:hAnsi="Times New Roman" w:cs="Times New Roman"/>
            <w:b w:val="0"/>
            <w:noProof/>
            <w:webHidden/>
            <w:color w:val="000000" w:themeColor="text1"/>
          </w:rPr>
        </w:r>
        <w:r w:rsidR="005F1357" w:rsidRPr="00453C88">
          <w:rPr>
            <w:rFonts w:ascii="Times New Roman" w:hAnsi="Times New Roman" w:cs="Times New Roman"/>
            <w:b w:val="0"/>
            <w:noProof/>
            <w:webHidden/>
            <w:color w:val="000000" w:themeColor="text1"/>
          </w:rPr>
          <w:fldChar w:fldCharType="separate"/>
        </w:r>
        <w:r w:rsidR="005462FE" w:rsidRPr="00453C88">
          <w:rPr>
            <w:rFonts w:ascii="Times New Roman" w:hAnsi="Times New Roman" w:cs="Times New Roman"/>
            <w:b w:val="0"/>
            <w:noProof/>
            <w:webHidden/>
            <w:color w:val="000000" w:themeColor="text1"/>
          </w:rPr>
          <w:t>19</w:t>
        </w:r>
        <w:r w:rsidR="005F1357" w:rsidRPr="00453C88">
          <w:rPr>
            <w:rFonts w:ascii="Times New Roman" w:hAnsi="Times New Roman" w:cs="Times New Roman"/>
            <w:b w:val="0"/>
            <w:noProof/>
            <w:webHidden/>
            <w:color w:val="000000" w:themeColor="text1"/>
          </w:rPr>
          <w:fldChar w:fldCharType="end"/>
        </w:r>
      </w:hyperlink>
    </w:p>
    <w:p w14:paraId="2F3975A9" w14:textId="4157C855" w:rsidR="00A73B05" w:rsidRPr="00453C88" w:rsidRDefault="0061245E" w:rsidP="00A73B05">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88" w:history="1">
        <w:r w:rsidR="00A73B05" w:rsidRPr="00453C88">
          <w:rPr>
            <w:rStyle w:val="Hyperlink"/>
            <w:rFonts w:ascii="Times New Roman" w:hAnsi="Times New Roman" w:cs="Times New Roman"/>
            <w:b w:val="0"/>
            <w:noProof/>
            <w:color w:val="000000" w:themeColor="text1"/>
          </w:rPr>
          <w:t xml:space="preserve">Figure </w:t>
        </w:r>
        <w:r w:rsidR="00677E92" w:rsidRPr="00453C88">
          <w:rPr>
            <w:rStyle w:val="Hyperlink"/>
            <w:rFonts w:ascii="Times New Roman" w:hAnsi="Times New Roman" w:cs="Times New Roman"/>
            <w:b w:val="0"/>
            <w:noProof/>
            <w:color w:val="000000" w:themeColor="text1"/>
          </w:rPr>
          <w:t>2</w:t>
        </w:r>
        <w:r w:rsidR="00A73B05" w:rsidRPr="00453C88">
          <w:rPr>
            <w:rStyle w:val="Hyperlink"/>
            <w:rFonts w:ascii="Times New Roman" w:hAnsi="Times New Roman" w:cs="Times New Roman"/>
            <w:b w:val="0"/>
            <w:noProof/>
            <w:color w:val="000000" w:themeColor="text1"/>
          </w:rPr>
          <w:t>.</w:t>
        </w:r>
        <w:r w:rsidR="00677E92" w:rsidRPr="00453C88">
          <w:rPr>
            <w:rStyle w:val="Hyperlink"/>
            <w:rFonts w:ascii="Times New Roman" w:hAnsi="Times New Roman" w:cs="Times New Roman"/>
            <w:b w:val="0"/>
            <w:noProof/>
            <w:color w:val="000000" w:themeColor="text1"/>
          </w:rPr>
          <w:t>1</w:t>
        </w:r>
        <w:r w:rsidR="00A73B05" w:rsidRPr="00453C88">
          <w:rPr>
            <w:rStyle w:val="Hyperlink"/>
            <w:rFonts w:ascii="Times New Roman" w:hAnsi="Times New Roman" w:cs="Times New Roman"/>
            <w:b w:val="0"/>
            <w:noProof/>
            <w:color w:val="000000" w:themeColor="text1"/>
          </w:rPr>
          <w:t>:</w:t>
        </w:r>
        <w:r w:rsidR="00677E92" w:rsidRPr="00453C88">
          <w:rPr>
            <w:rStyle w:val="Hyperlink"/>
            <w:rFonts w:ascii="Times New Roman" w:hAnsi="Times New Roman" w:cs="Times New Roman"/>
            <w:b w:val="0"/>
            <w:noProof/>
            <w:color w:val="000000" w:themeColor="text1"/>
          </w:rPr>
          <w:t>Design</w:t>
        </w:r>
        <w:r w:rsidR="00A73B05" w:rsidRPr="00453C88">
          <w:rPr>
            <w:rFonts w:ascii="Times New Roman" w:hAnsi="Times New Roman" w:cs="Times New Roman"/>
            <w:b w:val="0"/>
            <w:noProof/>
            <w:webHidden/>
            <w:color w:val="000000" w:themeColor="text1"/>
          </w:rPr>
          <w:tab/>
        </w:r>
      </w:hyperlink>
      <w:r w:rsidR="00677E92" w:rsidRPr="00453C88">
        <w:rPr>
          <w:rFonts w:ascii="Times New Roman" w:hAnsi="Times New Roman" w:cs="Times New Roman"/>
          <w:b w:val="0"/>
          <w:noProof/>
          <w:color w:val="000000" w:themeColor="text1"/>
        </w:rPr>
        <w:t>23</w:t>
      </w:r>
    </w:p>
    <w:p w14:paraId="4FF97788" w14:textId="6C44A6FD" w:rsidR="00A73B05" w:rsidRPr="00453C88" w:rsidRDefault="0061245E" w:rsidP="00A73B05">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88" w:history="1">
        <w:r w:rsidR="00A73B05" w:rsidRPr="00453C88">
          <w:rPr>
            <w:rStyle w:val="Hyperlink"/>
            <w:rFonts w:ascii="Times New Roman" w:hAnsi="Times New Roman" w:cs="Times New Roman"/>
            <w:b w:val="0"/>
            <w:noProof/>
            <w:color w:val="000000" w:themeColor="text1"/>
          </w:rPr>
          <w:t xml:space="preserve">Figure </w:t>
        </w:r>
        <w:r w:rsidR="00677E92" w:rsidRPr="00453C88">
          <w:rPr>
            <w:rStyle w:val="Hyperlink"/>
            <w:rFonts w:ascii="Times New Roman" w:hAnsi="Times New Roman" w:cs="Times New Roman"/>
            <w:b w:val="0"/>
            <w:noProof/>
            <w:color w:val="000000" w:themeColor="text1"/>
          </w:rPr>
          <w:t>2</w:t>
        </w:r>
        <w:r w:rsidR="00A73B05" w:rsidRPr="00453C88">
          <w:rPr>
            <w:rStyle w:val="Hyperlink"/>
            <w:rFonts w:ascii="Times New Roman" w:hAnsi="Times New Roman" w:cs="Times New Roman"/>
            <w:b w:val="0"/>
            <w:noProof/>
            <w:color w:val="000000" w:themeColor="text1"/>
          </w:rPr>
          <w:t>.2:</w:t>
        </w:r>
        <w:r w:rsidR="00161664" w:rsidRPr="00453C88">
          <w:rPr>
            <w:rStyle w:val="Hyperlink"/>
            <w:rFonts w:ascii="Times New Roman" w:hAnsi="Times New Roman" w:cs="Times New Roman"/>
            <w:b w:val="0"/>
            <w:noProof/>
            <w:color w:val="000000" w:themeColor="text1"/>
          </w:rPr>
          <w:t>Fl</w:t>
        </w:r>
        <w:r w:rsidR="00677E92" w:rsidRPr="00453C88">
          <w:rPr>
            <w:rStyle w:val="Hyperlink"/>
            <w:rFonts w:ascii="Times New Roman" w:hAnsi="Times New Roman" w:cs="Times New Roman"/>
            <w:b w:val="0"/>
            <w:noProof/>
            <w:color w:val="000000" w:themeColor="text1"/>
          </w:rPr>
          <w:t>ow of website</w:t>
        </w:r>
        <w:r w:rsidR="00A73B05" w:rsidRPr="00453C88">
          <w:rPr>
            <w:rFonts w:ascii="Times New Roman" w:hAnsi="Times New Roman" w:cs="Times New Roman"/>
            <w:b w:val="0"/>
            <w:noProof/>
            <w:webHidden/>
            <w:color w:val="000000" w:themeColor="text1"/>
          </w:rPr>
          <w:tab/>
        </w:r>
      </w:hyperlink>
      <w:r w:rsidR="00677E92" w:rsidRPr="00453C88">
        <w:rPr>
          <w:rFonts w:ascii="Times New Roman" w:hAnsi="Times New Roman" w:cs="Times New Roman"/>
          <w:b w:val="0"/>
          <w:noProof/>
          <w:color w:val="000000" w:themeColor="text1"/>
        </w:rPr>
        <w:t>23</w:t>
      </w:r>
    </w:p>
    <w:p w14:paraId="68DBB69C" w14:textId="17397CF4" w:rsidR="00A73B05" w:rsidRPr="00453C88" w:rsidRDefault="0061245E" w:rsidP="00A73B05">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88" w:history="1">
        <w:r w:rsidR="00A73B05" w:rsidRPr="00453C88">
          <w:rPr>
            <w:rStyle w:val="Hyperlink"/>
            <w:rFonts w:ascii="Times New Roman" w:hAnsi="Times New Roman" w:cs="Times New Roman"/>
            <w:b w:val="0"/>
            <w:noProof/>
            <w:color w:val="000000" w:themeColor="text1"/>
          </w:rPr>
          <w:t xml:space="preserve">Figure </w:t>
        </w:r>
        <w:r w:rsidR="00677E92" w:rsidRPr="00453C88">
          <w:rPr>
            <w:rStyle w:val="Hyperlink"/>
            <w:rFonts w:ascii="Times New Roman" w:hAnsi="Times New Roman" w:cs="Times New Roman"/>
            <w:b w:val="0"/>
            <w:noProof/>
            <w:color w:val="000000" w:themeColor="text1"/>
          </w:rPr>
          <w:t>2</w:t>
        </w:r>
        <w:r w:rsidR="00A73B05" w:rsidRPr="00453C88">
          <w:rPr>
            <w:rStyle w:val="Hyperlink"/>
            <w:rFonts w:ascii="Times New Roman" w:hAnsi="Times New Roman" w:cs="Times New Roman"/>
            <w:b w:val="0"/>
            <w:noProof/>
            <w:color w:val="000000" w:themeColor="text1"/>
          </w:rPr>
          <w:t>.</w:t>
        </w:r>
        <w:r w:rsidR="00677E92" w:rsidRPr="00453C88">
          <w:rPr>
            <w:rStyle w:val="Hyperlink"/>
            <w:rFonts w:ascii="Times New Roman" w:hAnsi="Times New Roman" w:cs="Times New Roman"/>
            <w:b w:val="0"/>
            <w:noProof/>
            <w:color w:val="000000" w:themeColor="text1"/>
          </w:rPr>
          <w:t>3</w:t>
        </w:r>
        <w:r w:rsidR="00A73B05" w:rsidRPr="00453C88">
          <w:rPr>
            <w:rStyle w:val="Hyperlink"/>
            <w:rFonts w:ascii="Times New Roman" w:hAnsi="Times New Roman" w:cs="Times New Roman"/>
            <w:b w:val="0"/>
            <w:noProof/>
            <w:color w:val="000000" w:themeColor="text1"/>
          </w:rPr>
          <w:t>:</w:t>
        </w:r>
        <w:r w:rsidR="00161664" w:rsidRPr="00453C88">
          <w:rPr>
            <w:rStyle w:val="Hyperlink"/>
            <w:rFonts w:ascii="Times New Roman" w:hAnsi="Times New Roman" w:cs="Times New Roman"/>
            <w:b w:val="0"/>
            <w:noProof/>
            <w:color w:val="000000" w:themeColor="text1"/>
          </w:rPr>
          <w:t>S</w:t>
        </w:r>
        <w:r w:rsidR="00677E92" w:rsidRPr="00453C88">
          <w:rPr>
            <w:rStyle w:val="Hyperlink"/>
            <w:rFonts w:ascii="Times New Roman" w:hAnsi="Times New Roman" w:cs="Times New Roman"/>
            <w:b w:val="0"/>
            <w:noProof/>
            <w:color w:val="000000" w:themeColor="text1"/>
          </w:rPr>
          <w:t>ome screens</w:t>
        </w:r>
        <w:r w:rsidR="00A73B05" w:rsidRPr="00453C88">
          <w:rPr>
            <w:rFonts w:ascii="Times New Roman" w:hAnsi="Times New Roman" w:cs="Times New Roman"/>
            <w:b w:val="0"/>
            <w:noProof/>
            <w:webHidden/>
            <w:color w:val="000000" w:themeColor="text1"/>
          </w:rPr>
          <w:tab/>
        </w:r>
      </w:hyperlink>
      <w:r w:rsidR="006C59E4">
        <w:rPr>
          <w:rFonts w:ascii="Times New Roman" w:hAnsi="Times New Roman" w:cs="Times New Roman"/>
          <w:b w:val="0"/>
          <w:noProof/>
          <w:color w:val="000000" w:themeColor="text1"/>
        </w:rPr>
        <w:t>24</w:t>
      </w:r>
    </w:p>
    <w:p w14:paraId="28CAD8DC" w14:textId="02CFE6B2" w:rsidR="005F1357" w:rsidRPr="00453C88" w:rsidRDefault="0061245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89" w:history="1">
        <w:r w:rsidR="005F1357"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.1:Above image depicting the planning step</w:t>
        </w:r>
        <w:r w:rsidR="005F1357" w:rsidRPr="00453C88">
          <w:rPr>
            <w:rFonts w:ascii="Times New Roman" w:hAnsi="Times New Roman" w:cs="Times New Roman"/>
            <w:b w:val="0"/>
            <w:noProof/>
            <w:webHidden/>
            <w:color w:val="000000" w:themeColor="text1"/>
          </w:rPr>
          <w:tab/>
        </w:r>
        <w:r w:rsidR="005F1357" w:rsidRPr="00453C88">
          <w:rPr>
            <w:rFonts w:ascii="Times New Roman" w:hAnsi="Times New Roman" w:cs="Times New Roman"/>
            <w:b w:val="0"/>
            <w:noProof/>
            <w:webHidden/>
            <w:color w:val="000000" w:themeColor="text1"/>
          </w:rPr>
          <w:fldChar w:fldCharType="begin"/>
        </w:r>
        <w:r w:rsidR="005F1357" w:rsidRPr="00453C88">
          <w:rPr>
            <w:rFonts w:ascii="Times New Roman" w:hAnsi="Times New Roman" w:cs="Times New Roman"/>
            <w:b w:val="0"/>
            <w:noProof/>
            <w:webHidden/>
            <w:color w:val="000000" w:themeColor="text1"/>
          </w:rPr>
          <w:instrText xml:space="preserve"> PAGEREF _Toc75950089 \h </w:instrText>
        </w:r>
        <w:r w:rsidR="005F1357" w:rsidRPr="00453C88">
          <w:rPr>
            <w:rFonts w:ascii="Times New Roman" w:hAnsi="Times New Roman" w:cs="Times New Roman"/>
            <w:b w:val="0"/>
            <w:noProof/>
            <w:webHidden/>
            <w:color w:val="000000" w:themeColor="text1"/>
          </w:rPr>
        </w:r>
        <w:r w:rsidR="005F1357" w:rsidRPr="00453C88">
          <w:rPr>
            <w:rFonts w:ascii="Times New Roman" w:hAnsi="Times New Roman" w:cs="Times New Roman"/>
            <w:b w:val="0"/>
            <w:noProof/>
            <w:webHidden/>
            <w:color w:val="000000" w:themeColor="text1"/>
          </w:rPr>
          <w:fldChar w:fldCharType="separate"/>
        </w:r>
        <w:r w:rsidR="005462FE" w:rsidRPr="00453C88">
          <w:rPr>
            <w:rFonts w:ascii="Times New Roman" w:hAnsi="Times New Roman" w:cs="Times New Roman"/>
            <w:b w:val="0"/>
            <w:noProof/>
            <w:webHidden/>
            <w:color w:val="000000" w:themeColor="text1"/>
          </w:rPr>
          <w:t>3</w:t>
        </w:r>
        <w:r w:rsidR="005F1357" w:rsidRPr="00453C88">
          <w:rPr>
            <w:rFonts w:ascii="Times New Roman" w:hAnsi="Times New Roman" w:cs="Times New Roman"/>
            <w:b w:val="0"/>
            <w:noProof/>
            <w:webHidden/>
            <w:color w:val="000000" w:themeColor="text1"/>
          </w:rPr>
          <w:fldChar w:fldCharType="end"/>
        </w:r>
      </w:hyperlink>
      <w:r w:rsidR="00EC107E">
        <w:rPr>
          <w:rFonts w:ascii="Times New Roman" w:hAnsi="Times New Roman" w:cs="Times New Roman"/>
          <w:b w:val="0"/>
          <w:noProof/>
          <w:color w:val="000000" w:themeColor="text1"/>
        </w:rPr>
        <w:t>7</w:t>
      </w:r>
    </w:p>
    <w:p w14:paraId="08EE3CE0" w14:textId="18558388" w:rsidR="005F1357" w:rsidRPr="00453C88" w:rsidRDefault="0061245E">
      <w:pPr>
        <w:pStyle w:val="TableofFigures"/>
        <w:tabs>
          <w:tab w:val="right" w:leader="dot" w:pos="9016"/>
        </w:tabs>
        <w:rPr>
          <w:rFonts w:ascii="Times New Roman" w:hAnsi="Times New Roman" w:cs="Times New Roman"/>
          <w:b w:val="0"/>
          <w:noProof/>
          <w:color w:val="000000" w:themeColor="text1"/>
        </w:rPr>
      </w:pPr>
      <w:hyperlink w:anchor="_Toc75950090" w:history="1">
        <w:r w:rsidR="005F1357"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.2:Prototype model</w:t>
        </w:r>
        <w:r w:rsidR="005F1357" w:rsidRPr="00453C88">
          <w:rPr>
            <w:rFonts w:ascii="Times New Roman" w:hAnsi="Times New Roman" w:cs="Times New Roman"/>
            <w:b w:val="0"/>
            <w:noProof/>
            <w:webHidden/>
            <w:color w:val="000000" w:themeColor="text1"/>
          </w:rPr>
          <w:tab/>
        </w:r>
      </w:hyperlink>
      <w:r w:rsidR="006C59E4">
        <w:rPr>
          <w:rFonts w:ascii="Times New Roman" w:hAnsi="Times New Roman" w:cs="Times New Roman"/>
          <w:b w:val="0"/>
          <w:noProof/>
          <w:color w:val="000000" w:themeColor="text1"/>
        </w:rPr>
        <w:t>40</w:t>
      </w:r>
    </w:p>
    <w:p w14:paraId="028353D8" w14:textId="3652B7FA" w:rsidR="005A2C13" w:rsidRPr="00453C88" w:rsidRDefault="0061245E" w:rsidP="005A2C13">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96" w:history="1">
        <w:r w:rsidR="005A2C13"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A2C13" w:rsidRPr="00453C88">
          <w:rPr>
            <w:rStyle w:val="Hyperlink"/>
            <w:rFonts w:ascii="Times New Roman" w:hAnsi="Times New Roman" w:cs="Times New Roman"/>
            <w:b w:val="0"/>
            <w:noProof/>
            <w:color w:val="000000" w:themeColor="text1"/>
          </w:rPr>
          <w:t>.3:Apex Work</w:t>
        </w:r>
        <w:r w:rsidR="005A2C13" w:rsidRPr="00453C88">
          <w:rPr>
            <w:rFonts w:ascii="Times New Roman" w:hAnsi="Times New Roman" w:cs="Times New Roman"/>
            <w:b w:val="0"/>
            <w:noProof/>
            <w:webHidden/>
            <w:color w:val="000000" w:themeColor="text1"/>
          </w:rPr>
          <w:tab/>
        </w:r>
      </w:hyperlink>
      <w:r w:rsidR="00B614CA" w:rsidRPr="00453C88">
        <w:rPr>
          <w:rFonts w:ascii="Times New Roman" w:hAnsi="Times New Roman" w:cs="Times New Roman"/>
          <w:b w:val="0"/>
          <w:noProof/>
          <w:color w:val="000000" w:themeColor="text1"/>
        </w:rPr>
        <w:t>4</w:t>
      </w:r>
      <w:r w:rsidR="006C59E4">
        <w:rPr>
          <w:rFonts w:ascii="Times New Roman" w:hAnsi="Times New Roman" w:cs="Times New Roman"/>
          <w:b w:val="0"/>
          <w:noProof/>
          <w:color w:val="000000" w:themeColor="text1"/>
        </w:rPr>
        <w:t>2</w:t>
      </w:r>
    </w:p>
    <w:p w14:paraId="36A225C2" w14:textId="7E75ABB7" w:rsidR="005F1357" w:rsidRPr="00453C88" w:rsidRDefault="0061245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91" w:history="1">
        <w:r w:rsidR="005F1357"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w:t>
        </w:r>
        <w:r w:rsidR="005A2C13"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 xml:space="preserve"> Context level</w:t>
        </w:r>
        <w:r w:rsidR="005F1357" w:rsidRPr="00453C88">
          <w:rPr>
            <w:rFonts w:ascii="Times New Roman" w:hAnsi="Times New Roman" w:cs="Times New Roman"/>
            <w:b w:val="0"/>
            <w:noProof/>
            <w:webHidden/>
            <w:color w:val="000000" w:themeColor="text1"/>
          </w:rPr>
          <w:tab/>
        </w:r>
      </w:hyperlink>
      <w:r w:rsidR="00B614CA" w:rsidRPr="00453C88">
        <w:rPr>
          <w:rFonts w:ascii="Times New Roman" w:hAnsi="Times New Roman" w:cs="Times New Roman"/>
          <w:b w:val="0"/>
          <w:noProof/>
          <w:color w:val="000000" w:themeColor="text1"/>
        </w:rPr>
        <w:t>4</w:t>
      </w:r>
      <w:r w:rsidR="006C59E4">
        <w:rPr>
          <w:rFonts w:ascii="Times New Roman" w:hAnsi="Times New Roman" w:cs="Times New Roman"/>
          <w:b w:val="0"/>
          <w:noProof/>
          <w:color w:val="000000" w:themeColor="text1"/>
        </w:rPr>
        <w:t>2</w:t>
      </w:r>
    </w:p>
    <w:p w14:paraId="64E82188" w14:textId="09F85531" w:rsidR="005F1357" w:rsidRPr="00453C88" w:rsidRDefault="0061245E" w:rsidP="009E7041">
      <w:pPr>
        <w:pStyle w:val="TableofFigures"/>
        <w:tabs>
          <w:tab w:val="right" w:leader="dot" w:pos="9016"/>
        </w:tabs>
        <w:rPr>
          <w:rFonts w:ascii="Times New Roman" w:hAnsi="Times New Roman" w:cs="Times New Roman"/>
          <w:b w:val="0"/>
          <w:noProof/>
          <w:color w:val="000000" w:themeColor="text1"/>
        </w:rPr>
      </w:pPr>
      <w:hyperlink w:anchor="_Toc75950092" w:history="1">
        <w:r w:rsidR="005F1357"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w:t>
        </w:r>
        <w:r w:rsidR="005A2C13" w:rsidRPr="00453C88">
          <w:rPr>
            <w:rStyle w:val="Hyperlink"/>
            <w:rFonts w:ascii="Times New Roman" w:hAnsi="Times New Roman" w:cs="Times New Roman"/>
            <w:b w:val="0"/>
            <w:noProof/>
            <w:color w:val="000000" w:themeColor="text1"/>
          </w:rPr>
          <w:t>5</w:t>
        </w:r>
        <w:r w:rsidR="005F1357" w:rsidRPr="00453C88">
          <w:rPr>
            <w:rStyle w:val="Hyperlink"/>
            <w:rFonts w:ascii="Times New Roman" w:hAnsi="Times New Roman" w:cs="Times New Roman"/>
            <w:b w:val="0"/>
            <w:noProof/>
            <w:color w:val="000000" w:themeColor="text1"/>
          </w:rPr>
          <w:t xml:space="preserve"> </w:t>
        </w:r>
        <w:r w:rsidR="00161664" w:rsidRPr="00453C88">
          <w:rPr>
            <w:rStyle w:val="Hyperlink"/>
            <w:rFonts w:ascii="Times New Roman" w:hAnsi="Times New Roman" w:cs="Times New Roman"/>
            <w:b w:val="0"/>
            <w:noProof/>
            <w:color w:val="000000" w:themeColor="text1"/>
          </w:rPr>
          <w:t>D</w:t>
        </w:r>
        <w:r w:rsidR="005F1357" w:rsidRPr="00453C88">
          <w:rPr>
            <w:rStyle w:val="Hyperlink"/>
            <w:rFonts w:ascii="Times New Roman" w:hAnsi="Times New Roman" w:cs="Times New Roman"/>
            <w:b w:val="0"/>
            <w:noProof/>
            <w:color w:val="000000" w:themeColor="text1"/>
          </w:rPr>
          <w:t>fd 1 level</w:t>
        </w:r>
        <w:r w:rsidR="005F1357" w:rsidRPr="00453C88">
          <w:rPr>
            <w:rFonts w:ascii="Times New Roman" w:hAnsi="Times New Roman" w:cs="Times New Roman"/>
            <w:b w:val="0"/>
            <w:noProof/>
            <w:webHidden/>
            <w:color w:val="000000" w:themeColor="text1"/>
          </w:rPr>
          <w:tab/>
        </w:r>
      </w:hyperlink>
      <w:r w:rsidR="00B614CA" w:rsidRPr="00453C88">
        <w:rPr>
          <w:rFonts w:ascii="Times New Roman" w:hAnsi="Times New Roman" w:cs="Times New Roman"/>
          <w:b w:val="0"/>
          <w:noProof/>
          <w:color w:val="000000" w:themeColor="text1"/>
        </w:rPr>
        <w:t>4</w:t>
      </w:r>
      <w:r w:rsidR="006C59E4">
        <w:rPr>
          <w:rFonts w:ascii="Times New Roman" w:hAnsi="Times New Roman" w:cs="Times New Roman"/>
          <w:b w:val="0"/>
          <w:noProof/>
          <w:color w:val="000000" w:themeColor="text1"/>
        </w:rPr>
        <w:t>3</w:t>
      </w:r>
    </w:p>
    <w:p w14:paraId="48883FBE" w14:textId="73DEF6B5" w:rsidR="00677E92" w:rsidRPr="00453C88" w:rsidRDefault="0061245E" w:rsidP="00677E92">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88" w:history="1">
        <w:r w:rsidR="00677E92" w:rsidRPr="00453C88">
          <w:rPr>
            <w:rStyle w:val="Hyperlink"/>
            <w:rFonts w:ascii="Times New Roman" w:hAnsi="Times New Roman" w:cs="Times New Roman"/>
            <w:b w:val="0"/>
            <w:noProof/>
            <w:color w:val="000000" w:themeColor="text1"/>
          </w:rPr>
          <w:t>Figure 4.6:</w:t>
        </w:r>
        <w:r w:rsidR="00161664" w:rsidRPr="00453C88">
          <w:rPr>
            <w:rStyle w:val="Hyperlink"/>
            <w:rFonts w:ascii="Times New Roman" w:hAnsi="Times New Roman" w:cs="Times New Roman"/>
            <w:b w:val="0"/>
            <w:noProof/>
            <w:color w:val="000000" w:themeColor="text1"/>
          </w:rPr>
          <w:t>U</w:t>
        </w:r>
        <w:r w:rsidR="00677E92" w:rsidRPr="00453C88">
          <w:rPr>
            <w:rStyle w:val="Hyperlink"/>
            <w:rFonts w:ascii="Times New Roman" w:hAnsi="Times New Roman" w:cs="Times New Roman"/>
            <w:b w:val="0"/>
            <w:noProof/>
            <w:color w:val="000000" w:themeColor="text1"/>
          </w:rPr>
          <w:t>ml use case diagram</w:t>
        </w:r>
        <w:r w:rsidR="00677E92" w:rsidRPr="00453C88">
          <w:rPr>
            <w:rFonts w:ascii="Times New Roman" w:hAnsi="Times New Roman" w:cs="Times New Roman"/>
            <w:b w:val="0"/>
            <w:noProof/>
            <w:webHidden/>
            <w:color w:val="000000" w:themeColor="text1"/>
          </w:rPr>
          <w:tab/>
        </w:r>
      </w:hyperlink>
      <w:r w:rsidR="00677E92" w:rsidRPr="00453C88">
        <w:rPr>
          <w:rFonts w:ascii="Times New Roman" w:hAnsi="Times New Roman" w:cs="Times New Roman"/>
          <w:b w:val="0"/>
          <w:noProof/>
          <w:color w:val="000000" w:themeColor="text1"/>
        </w:rPr>
        <w:t>4</w:t>
      </w:r>
      <w:r w:rsidR="006C59E4">
        <w:rPr>
          <w:rFonts w:ascii="Times New Roman" w:hAnsi="Times New Roman" w:cs="Times New Roman"/>
          <w:b w:val="0"/>
          <w:noProof/>
          <w:color w:val="000000" w:themeColor="text1"/>
        </w:rPr>
        <w:t>3</w:t>
      </w:r>
    </w:p>
    <w:p w14:paraId="385B486E" w14:textId="0FF28C31" w:rsidR="005F1357" w:rsidRPr="00453C88" w:rsidRDefault="0061245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94" w:history="1">
        <w:r w:rsidR="005F1357" w:rsidRPr="00453C88">
          <w:rPr>
            <w:rStyle w:val="Hyperlink"/>
            <w:rFonts w:ascii="Times New Roman" w:hAnsi="Times New Roman" w:cs="Times New Roman"/>
            <w:b w:val="0"/>
            <w:noProof/>
            <w:color w:val="000000" w:themeColor="text1"/>
          </w:rPr>
          <w:t xml:space="preserve">Figure </w:t>
        </w:r>
        <w:r w:rsidR="00873545" w:rsidRPr="00453C88">
          <w:rPr>
            <w:rStyle w:val="Hyperlink"/>
            <w:rFonts w:ascii="Times New Roman" w:hAnsi="Times New Roman" w:cs="Times New Roman"/>
            <w:b w:val="0"/>
            <w:noProof/>
            <w:color w:val="000000" w:themeColor="text1"/>
          </w:rPr>
          <w:t>4</w:t>
        </w:r>
        <w:r w:rsidR="005F1357" w:rsidRPr="00453C88">
          <w:rPr>
            <w:rStyle w:val="Hyperlink"/>
            <w:rFonts w:ascii="Times New Roman" w:hAnsi="Times New Roman" w:cs="Times New Roman"/>
            <w:b w:val="0"/>
            <w:noProof/>
            <w:color w:val="000000" w:themeColor="text1"/>
          </w:rPr>
          <w:t>.</w:t>
        </w:r>
        <w:r w:rsidR="00677E92" w:rsidRPr="00453C88">
          <w:rPr>
            <w:rStyle w:val="Hyperlink"/>
            <w:rFonts w:ascii="Times New Roman" w:hAnsi="Times New Roman" w:cs="Times New Roman"/>
            <w:b w:val="0"/>
            <w:noProof/>
            <w:color w:val="000000" w:themeColor="text1"/>
          </w:rPr>
          <w:t>7</w:t>
        </w:r>
        <w:r w:rsidR="005F1357" w:rsidRPr="00453C88">
          <w:rPr>
            <w:rStyle w:val="Hyperlink"/>
            <w:rFonts w:ascii="Times New Roman" w:hAnsi="Times New Roman" w:cs="Times New Roman"/>
            <w:b w:val="0"/>
            <w:noProof/>
            <w:color w:val="000000" w:themeColor="text1"/>
          </w:rPr>
          <w:t>:ER diagram of system</w:t>
        </w:r>
        <w:r w:rsidR="005F1357" w:rsidRPr="00453C88">
          <w:rPr>
            <w:rFonts w:ascii="Times New Roman" w:hAnsi="Times New Roman" w:cs="Times New Roman"/>
            <w:b w:val="0"/>
            <w:noProof/>
            <w:webHidden/>
            <w:color w:val="000000" w:themeColor="text1"/>
          </w:rPr>
          <w:tab/>
        </w:r>
        <w:r w:rsidR="005F1357" w:rsidRPr="00453C88">
          <w:rPr>
            <w:rFonts w:ascii="Times New Roman" w:hAnsi="Times New Roman" w:cs="Times New Roman"/>
            <w:b w:val="0"/>
            <w:noProof/>
            <w:webHidden/>
            <w:color w:val="000000" w:themeColor="text1"/>
          </w:rPr>
          <w:fldChar w:fldCharType="begin"/>
        </w:r>
        <w:r w:rsidR="005F1357" w:rsidRPr="00453C88">
          <w:rPr>
            <w:rFonts w:ascii="Times New Roman" w:hAnsi="Times New Roman" w:cs="Times New Roman"/>
            <w:b w:val="0"/>
            <w:noProof/>
            <w:webHidden/>
            <w:color w:val="000000" w:themeColor="text1"/>
          </w:rPr>
          <w:instrText xml:space="preserve"> PAGEREF _Toc75950094 \h </w:instrText>
        </w:r>
        <w:r w:rsidR="005F1357" w:rsidRPr="00453C88">
          <w:rPr>
            <w:rFonts w:ascii="Times New Roman" w:hAnsi="Times New Roman" w:cs="Times New Roman"/>
            <w:b w:val="0"/>
            <w:noProof/>
            <w:webHidden/>
            <w:color w:val="000000" w:themeColor="text1"/>
          </w:rPr>
        </w:r>
        <w:r w:rsidR="005F1357" w:rsidRPr="00453C88">
          <w:rPr>
            <w:rFonts w:ascii="Times New Roman" w:hAnsi="Times New Roman" w:cs="Times New Roman"/>
            <w:b w:val="0"/>
            <w:noProof/>
            <w:webHidden/>
            <w:color w:val="000000" w:themeColor="text1"/>
          </w:rPr>
          <w:fldChar w:fldCharType="separate"/>
        </w:r>
        <w:r w:rsidR="005462FE" w:rsidRPr="00453C88">
          <w:rPr>
            <w:rFonts w:ascii="Times New Roman" w:hAnsi="Times New Roman" w:cs="Times New Roman"/>
            <w:b w:val="0"/>
            <w:noProof/>
            <w:webHidden/>
            <w:color w:val="000000" w:themeColor="text1"/>
          </w:rPr>
          <w:t>4</w:t>
        </w:r>
        <w:r w:rsidR="005F1357" w:rsidRPr="00453C88">
          <w:rPr>
            <w:rFonts w:ascii="Times New Roman" w:hAnsi="Times New Roman" w:cs="Times New Roman"/>
            <w:b w:val="0"/>
            <w:noProof/>
            <w:webHidden/>
            <w:color w:val="000000" w:themeColor="text1"/>
          </w:rPr>
          <w:fldChar w:fldCharType="end"/>
        </w:r>
      </w:hyperlink>
      <w:r w:rsidR="006C59E4">
        <w:rPr>
          <w:rFonts w:ascii="Times New Roman" w:hAnsi="Times New Roman" w:cs="Times New Roman"/>
          <w:b w:val="0"/>
          <w:noProof/>
          <w:color w:val="000000" w:themeColor="text1"/>
        </w:rPr>
        <w:t>4</w:t>
      </w:r>
    </w:p>
    <w:p w14:paraId="20F67EA0" w14:textId="1F0F07F6" w:rsidR="005F1357" w:rsidRPr="00453C88" w:rsidRDefault="0061245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95" w:history="1">
        <w:r w:rsidR="005F1357" w:rsidRPr="00453C88">
          <w:rPr>
            <w:rStyle w:val="Hyperlink"/>
            <w:rFonts w:ascii="Times New Roman" w:hAnsi="Times New Roman" w:cs="Times New Roman"/>
            <w:b w:val="0"/>
            <w:noProof/>
            <w:color w:val="000000" w:themeColor="text1"/>
          </w:rPr>
          <w:t xml:space="preserve">Figure </w:t>
        </w:r>
        <w:r w:rsidR="00B614CA" w:rsidRPr="00453C88">
          <w:rPr>
            <w:rStyle w:val="Hyperlink"/>
            <w:rFonts w:ascii="Times New Roman" w:hAnsi="Times New Roman" w:cs="Times New Roman"/>
            <w:b w:val="0"/>
            <w:noProof/>
            <w:color w:val="000000" w:themeColor="text1"/>
          </w:rPr>
          <w:t>5</w:t>
        </w:r>
        <w:r w:rsidR="005F1357" w:rsidRPr="00453C88">
          <w:rPr>
            <w:rStyle w:val="Hyperlink"/>
            <w:rFonts w:ascii="Times New Roman" w:hAnsi="Times New Roman" w:cs="Times New Roman"/>
            <w:b w:val="0"/>
            <w:noProof/>
            <w:color w:val="000000" w:themeColor="text1"/>
          </w:rPr>
          <w:t>.1 System</w:t>
        </w:r>
        <w:r w:rsidR="005F1357" w:rsidRPr="00453C88">
          <w:rPr>
            <w:rFonts w:ascii="Times New Roman" w:hAnsi="Times New Roman" w:cs="Times New Roman"/>
            <w:b w:val="0"/>
            <w:noProof/>
            <w:webHidden/>
            <w:color w:val="000000" w:themeColor="text1"/>
          </w:rPr>
          <w:tab/>
        </w:r>
        <w:r w:rsidR="005F1357" w:rsidRPr="00453C88">
          <w:rPr>
            <w:rFonts w:ascii="Times New Roman" w:hAnsi="Times New Roman" w:cs="Times New Roman"/>
            <w:b w:val="0"/>
            <w:noProof/>
            <w:webHidden/>
            <w:color w:val="000000" w:themeColor="text1"/>
          </w:rPr>
          <w:fldChar w:fldCharType="begin"/>
        </w:r>
        <w:r w:rsidR="005F1357" w:rsidRPr="00453C88">
          <w:rPr>
            <w:rFonts w:ascii="Times New Roman" w:hAnsi="Times New Roman" w:cs="Times New Roman"/>
            <w:b w:val="0"/>
            <w:noProof/>
            <w:webHidden/>
            <w:color w:val="000000" w:themeColor="text1"/>
          </w:rPr>
          <w:instrText xml:space="preserve"> PAGEREF _Toc75950095 \h </w:instrText>
        </w:r>
        <w:r w:rsidR="005F1357" w:rsidRPr="00453C88">
          <w:rPr>
            <w:rFonts w:ascii="Times New Roman" w:hAnsi="Times New Roman" w:cs="Times New Roman"/>
            <w:b w:val="0"/>
            <w:noProof/>
            <w:webHidden/>
            <w:color w:val="000000" w:themeColor="text1"/>
          </w:rPr>
        </w:r>
        <w:r w:rsidR="005F1357" w:rsidRPr="00453C88">
          <w:rPr>
            <w:rFonts w:ascii="Times New Roman" w:hAnsi="Times New Roman" w:cs="Times New Roman"/>
            <w:b w:val="0"/>
            <w:noProof/>
            <w:webHidden/>
            <w:color w:val="000000" w:themeColor="text1"/>
          </w:rPr>
          <w:fldChar w:fldCharType="separate"/>
        </w:r>
        <w:r w:rsidR="005462FE" w:rsidRPr="00453C88">
          <w:rPr>
            <w:rFonts w:ascii="Times New Roman" w:hAnsi="Times New Roman" w:cs="Times New Roman"/>
            <w:b w:val="0"/>
            <w:noProof/>
            <w:webHidden/>
            <w:color w:val="000000" w:themeColor="text1"/>
          </w:rPr>
          <w:t>4</w:t>
        </w:r>
        <w:r w:rsidR="005F1357" w:rsidRPr="00453C88">
          <w:rPr>
            <w:rFonts w:ascii="Times New Roman" w:hAnsi="Times New Roman" w:cs="Times New Roman"/>
            <w:b w:val="0"/>
            <w:noProof/>
            <w:webHidden/>
            <w:color w:val="000000" w:themeColor="text1"/>
          </w:rPr>
          <w:fldChar w:fldCharType="end"/>
        </w:r>
      </w:hyperlink>
      <w:r w:rsidR="006C59E4">
        <w:rPr>
          <w:rFonts w:ascii="Times New Roman" w:hAnsi="Times New Roman" w:cs="Times New Roman"/>
          <w:b w:val="0"/>
          <w:noProof/>
          <w:color w:val="000000" w:themeColor="text1"/>
        </w:rPr>
        <w:t>5</w:t>
      </w:r>
    </w:p>
    <w:p w14:paraId="2B6491B9" w14:textId="26BBE77D" w:rsidR="005F1357" w:rsidRPr="00453C88" w:rsidRDefault="0061245E">
      <w:pPr>
        <w:pStyle w:val="TableofFigures"/>
        <w:tabs>
          <w:tab w:val="right" w:leader="dot" w:pos="9016"/>
        </w:tabs>
        <w:rPr>
          <w:rFonts w:ascii="Times New Roman" w:eastAsiaTheme="minorEastAsia" w:hAnsi="Times New Roman" w:cs="Times New Roman"/>
          <w:b w:val="0"/>
          <w:noProof/>
          <w:color w:val="000000" w:themeColor="text1"/>
          <w:sz w:val="22"/>
          <w:szCs w:val="22"/>
          <w:lang w:eastAsia="en-IN"/>
        </w:rPr>
      </w:pPr>
      <w:hyperlink w:anchor="_Toc75950096" w:history="1">
        <w:r w:rsidR="005F1357" w:rsidRPr="00453C88">
          <w:rPr>
            <w:rStyle w:val="Hyperlink"/>
            <w:rFonts w:ascii="Times New Roman" w:hAnsi="Times New Roman" w:cs="Times New Roman"/>
            <w:b w:val="0"/>
            <w:noProof/>
            <w:color w:val="000000" w:themeColor="text1"/>
          </w:rPr>
          <w:t xml:space="preserve">Figure </w:t>
        </w:r>
        <w:r w:rsidR="00B614CA" w:rsidRPr="00453C88">
          <w:rPr>
            <w:rStyle w:val="Hyperlink"/>
            <w:rFonts w:ascii="Times New Roman" w:hAnsi="Times New Roman" w:cs="Times New Roman"/>
            <w:b w:val="0"/>
            <w:noProof/>
            <w:color w:val="000000" w:themeColor="text1"/>
          </w:rPr>
          <w:t>7</w:t>
        </w:r>
        <w:r w:rsidR="005F1357" w:rsidRPr="00453C88">
          <w:rPr>
            <w:rStyle w:val="Hyperlink"/>
            <w:rFonts w:ascii="Times New Roman" w:hAnsi="Times New Roman" w:cs="Times New Roman"/>
            <w:b w:val="0"/>
            <w:noProof/>
            <w:color w:val="000000" w:themeColor="text1"/>
          </w:rPr>
          <w:t>.1:Testing pyramid</w:t>
        </w:r>
        <w:r w:rsidR="005F1357" w:rsidRPr="00453C88">
          <w:rPr>
            <w:rFonts w:ascii="Times New Roman" w:hAnsi="Times New Roman" w:cs="Times New Roman"/>
            <w:b w:val="0"/>
            <w:noProof/>
            <w:webHidden/>
            <w:color w:val="000000" w:themeColor="text1"/>
          </w:rPr>
          <w:tab/>
        </w:r>
      </w:hyperlink>
      <w:r w:rsidR="006C59E4">
        <w:rPr>
          <w:rFonts w:ascii="Times New Roman" w:hAnsi="Times New Roman" w:cs="Times New Roman"/>
          <w:b w:val="0"/>
          <w:noProof/>
          <w:color w:val="000000" w:themeColor="text1"/>
        </w:rPr>
        <w:t>61</w:t>
      </w:r>
    </w:p>
    <w:p w14:paraId="7A5D505A" w14:textId="4C3738A1" w:rsidR="00F3584A" w:rsidRPr="005F1357" w:rsidRDefault="00B31E3E" w:rsidP="003E15D2">
      <w:pPr>
        <w:tabs>
          <w:tab w:val="right" w:pos="9026"/>
        </w:tabs>
        <w:spacing w:line="240" w:lineRule="auto"/>
        <w:jc w:val="both"/>
        <w:rPr>
          <w:rFonts w:ascii="Times New Roman" w:hAnsi="Times New Roman" w:cs="Times New Roman"/>
          <w:bCs/>
          <w:sz w:val="24"/>
          <w:szCs w:val="24"/>
        </w:rPr>
      </w:pPr>
      <w:r w:rsidRPr="00453C88">
        <w:rPr>
          <w:rFonts w:ascii="Times New Roman" w:hAnsi="Times New Roman" w:cs="Times New Roman"/>
          <w:bCs/>
          <w:color w:val="000000" w:themeColor="text1"/>
          <w:sz w:val="24"/>
          <w:szCs w:val="24"/>
        </w:rPr>
        <w:fldChar w:fldCharType="end"/>
      </w:r>
      <w:r w:rsidR="00C41059" w:rsidRPr="00453C88">
        <w:rPr>
          <w:rFonts w:ascii="Times New Roman" w:hAnsi="Times New Roman" w:cs="Times New Roman"/>
          <w:bCs/>
          <w:color w:val="000000" w:themeColor="text1"/>
          <w:sz w:val="24"/>
          <w:szCs w:val="24"/>
        </w:rPr>
        <w:tab/>
      </w:r>
    </w:p>
    <w:p w14:paraId="68E07644" w14:textId="77777777" w:rsidR="00F3584A" w:rsidRPr="005714A7" w:rsidRDefault="00F3584A" w:rsidP="003E15D2">
      <w:pPr>
        <w:jc w:val="both"/>
        <w:rPr>
          <w:rFonts w:ascii="Times New Roman" w:hAnsi="Times New Roman" w:cs="Times New Roman"/>
          <w:bCs/>
          <w:sz w:val="24"/>
          <w:szCs w:val="24"/>
        </w:rPr>
      </w:pPr>
    </w:p>
    <w:p w14:paraId="06260C5D" w14:textId="77777777" w:rsidR="00F3584A" w:rsidRPr="005714A7" w:rsidRDefault="00F3584A" w:rsidP="003E15D2">
      <w:pPr>
        <w:jc w:val="both"/>
        <w:rPr>
          <w:rFonts w:ascii="Times New Roman" w:hAnsi="Times New Roman" w:cs="Times New Roman"/>
          <w:bCs/>
          <w:sz w:val="24"/>
          <w:szCs w:val="24"/>
        </w:rPr>
      </w:pPr>
    </w:p>
    <w:p w14:paraId="7CB4F059" w14:textId="77777777" w:rsidR="00F3584A" w:rsidRPr="005714A7" w:rsidRDefault="00F3584A" w:rsidP="003E15D2">
      <w:pPr>
        <w:jc w:val="both"/>
        <w:rPr>
          <w:rFonts w:ascii="Times New Roman" w:hAnsi="Times New Roman" w:cs="Times New Roman"/>
          <w:bCs/>
          <w:sz w:val="24"/>
          <w:szCs w:val="24"/>
        </w:rPr>
      </w:pPr>
    </w:p>
    <w:p w14:paraId="447578BF" w14:textId="77777777" w:rsidR="00F3584A" w:rsidRPr="005714A7" w:rsidRDefault="00F3584A" w:rsidP="003E15D2">
      <w:pPr>
        <w:jc w:val="both"/>
        <w:rPr>
          <w:rFonts w:ascii="Times New Roman" w:hAnsi="Times New Roman" w:cs="Times New Roman"/>
          <w:bCs/>
          <w:sz w:val="24"/>
          <w:szCs w:val="24"/>
        </w:rPr>
      </w:pPr>
    </w:p>
    <w:p w14:paraId="69A61F4F" w14:textId="77777777" w:rsidR="00F3584A" w:rsidRPr="005714A7" w:rsidRDefault="00F3584A" w:rsidP="003E15D2">
      <w:pPr>
        <w:jc w:val="both"/>
        <w:rPr>
          <w:rFonts w:ascii="Times New Roman" w:hAnsi="Times New Roman" w:cs="Times New Roman"/>
          <w:bCs/>
          <w:sz w:val="24"/>
          <w:szCs w:val="24"/>
        </w:rPr>
      </w:pPr>
    </w:p>
    <w:p w14:paraId="250C176E" w14:textId="77777777" w:rsidR="00F3584A" w:rsidRPr="005714A7" w:rsidRDefault="00F3584A" w:rsidP="003E15D2">
      <w:pPr>
        <w:jc w:val="both"/>
        <w:rPr>
          <w:rFonts w:ascii="Times New Roman" w:hAnsi="Times New Roman" w:cs="Times New Roman"/>
          <w:bCs/>
          <w:sz w:val="24"/>
          <w:szCs w:val="24"/>
        </w:rPr>
      </w:pPr>
    </w:p>
    <w:p w14:paraId="5BEBA8DB" w14:textId="77777777" w:rsidR="00F3584A" w:rsidRPr="005714A7" w:rsidRDefault="00F3584A" w:rsidP="003E15D2">
      <w:pPr>
        <w:jc w:val="both"/>
        <w:rPr>
          <w:rFonts w:ascii="Times New Roman" w:hAnsi="Times New Roman" w:cs="Times New Roman"/>
          <w:bCs/>
          <w:sz w:val="24"/>
          <w:szCs w:val="24"/>
        </w:rPr>
      </w:pPr>
    </w:p>
    <w:p w14:paraId="7AB9C7DA" w14:textId="77777777" w:rsidR="00F3584A" w:rsidRPr="005714A7" w:rsidRDefault="00F3584A" w:rsidP="003E15D2">
      <w:pPr>
        <w:jc w:val="both"/>
        <w:rPr>
          <w:rFonts w:ascii="Times New Roman" w:hAnsi="Times New Roman" w:cs="Times New Roman"/>
          <w:bCs/>
          <w:sz w:val="24"/>
          <w:szCs w:val="24"/>
        </w:rPr>
      </w:pPr>
    </w:p>
    <w:p w14:paraId="4434DE6C" w14:textId="77777777" w:rsidR="00EC16B0" w:rsidRDefault="00EC16B0" w:rsidP="003E15D2">
      <w:pPr>
        <w:spacing w:line="276" w:lineRule="auto"/>
        <w:jc w:val="both"/>
        <w:rPr>
          <w:rFonts w:ascii="Times New Roman" w:hAnsi="Times New Roman" w:cs="Times New Roman"/>
          <w:bCs/>
          <w:sz w:val="24"/>
          <w:szCs w:val="24"/>
        </w:rPr>
        <w:sectPr w:rsidR="00EC16B0" w:rsidSect="002F3E3A">
          <w:pgSz w:w="11906" w:h="16838"/>
          <w:pgMar w:top="2835" w:right="1418" w:bottom="1418" w:left="1985" w:header="709" w:footer="709" w:gutter="0"/>
          <w:pgNumType w:fmt="lowerRoman" w:start="1"/>
          <w:cols w:space="708"/>
          <w:docGrid w:linePitch="360"/>
        </w:sectPr>
      </w:pPr>
    </w:p>
    <w:p w14:paraId="3B45A230" w14:textId="77777777" w:rsidR="008D496C" w:rsidRDefault="00287660" w:rsidP="0015454C">
      <w:pPr>
        <w:spacing w:line="240" w:lineRule="auto"/>
        <w:jc w:val="center"/>
        <w:outlineLvl w:val="0"/>
        <w:rPr>
          <w:rFonts w:ascii="Times New Roman" w:hAnsi="Times New Roman" w:cs="Times New Roman"/>
          <w:b/>
          <w:bCs/>
          <w:sz w:val="28"/>
          <w:szCs w:val="24"/>
        </w:rPr>
      </w:pPr>
      <w:r w:rsidRPr="008D496C">
        <w:rPr>
          <w:rFonts w:ascii="Times New Roman" w:hAnsi="Times New Roman" w:cs="Times New Roman"/>
          <w:b/>
          <w:bCs/>
          <w:sz w:val="28"/>
          <w:szCs w:val="24"/>
        </w:rPr>
        <w:lastRenderedPageBreak/>
        <w:t>CHAPTER 1</w:t>
      </w:r>
    </w:p>
    <w:p w14:paraId="796BD3D1" w14:textId="436CFD54" w:rsidR="004B1C43" w:rsidRPr="00F962CE" w:rsidRDefault="004B1C43" w:rsidP="00042E0C">
      <w:pPr>
        <w:spacing w:after="0" w:line="240" w:lineRule="auto"/>
        <w:jc w:val="both"/>
        <w:rPr>
          <w:rFonts w:ascii="Times New Roman" w:hAnsi="Times New Roman" w:cs="Times New Roman"/>
          <w:b/>
          <w:bCs/>
          <w:sz w:val="24"/>
        </w:rPr>
      </w:pPr>
    </w:p>
    <w:p w14:paraId="473F462C" w14:textId="77777777" w:rsidR="00042E0C" w:rsidRPr="00F962CE" w:rsidRDefault="00042E0C" w:rsidP="00042E0C">
      <w:pPr>
        <w:spacing w:after="0" w:line="240" w:lineRule="auto"/>
        <w:jc w:val="both"/>
        <w:rPr>
          <w:rFonts w:ascii="Times New Roman" w:hAnsi="Times New Roman" w:cs="Times New Roman"/>
          <w:b/>
          <w:bCs/>
          <w:sz w:val="24"/>
        </w:rPr>
      </w:pPr>
    </w:p>
    <w:p w14:paraId="38A9E499" w14:textId="77777777" w:rsidR="00287660" w:rsidRDefault="00287660" w:rsidP="0015454C">
      <w:pPr>
        <w:spacing w:after="0" w:line="240" w:lineRule="auto"/>
        <w:jc w:val="center"/>
        <w:outlineLvl w:val="0"/>
        <w:rPr>
          <w:rFonts w:ascii="Times New Roman" w:hAnsi="Times New Roman" w:cs="Times New Roman"/>
          <w:b/>
          <w:bCs/>
          <w:sz w:val="28"/>
          <w:szCs w:val="24"/>
        </w:rPr>
      </w:pPr>
      <w:r w:rsidRPr="008D496C">
        <w:rPr>
          <w:rFonts w:ascii="Times New Roman" w:hAnsi="Times New Roman" w:cs="Times New Roman"/>
          <w:b/>
          <w:bCs/>
          <w:sz w:val="28"/>
          <w:szCs w:val="24"/>
        </w:rPr>
        <w:t>INTRODUCTION</w:t>
      </w:r>
    </w:p>
    <w:p w14:paraId="68B39C2B" w14:textId="77777777" w:rsidR="008D496C" w:rsidRPr="00F962CE" w:rsidRDefault="008D496C" w:rsidP="003E15D2">
      <w:pPr>
        <w:spacing w:after="0" w:line="276" w:lineRule="auto"/>
        <w:jc w:val="both"/>
        <w:rPr>
          <w:rFonts w:ascii="Times New Roman" w:hAnsi="Times New Roman" w:cs="Times New Roman"/>
          <w:b/>
          <w:bCs/>
          <w:sz w:val="24"/>
          <w:szCs w:val="24"/>
        </w:rPr>
      </w:pPr>
    </w:p>
    <w:p w14:paraId="4D7B0E9D" w14:textId="120C53A5" w:rsidR="008D496C" w:rsidRPr="00F962CE" w:rsidRDefault="008D496C" w:rsidP="003E15D2">
      <w:pPr>
        <w:spacing w:after="0" w:line="276" w:lineRule="auto"/>
        <w:jc w:val="both"/>
        <w:rPr>
          <w:rFonts w:ascii="Times New Roman" w:hAnsi="Times New Roman" w:cs="Times New Roman"/>
          <w:b/>
          <w:bCs/>
          <w:sz w:val="24"/>
          <w:szCs w:val="24"/>
        </w:rPr>
      </w:pPr>
    </w:p>
    <w:p w14:paraId="7DF18E92" w14:textId="77777777" w:rsidR="00F962CE" w:rsidRPr="00F962CE" w:rsidRDefault="00F962CE" w:rsidP="003E15D2">
      <w:pPr>
        <w:spacing w:after="0" w:line="276" w:lineRule="auto"/>
        <w:jc w:val="both"/>
        <w:rPr>
          <w:rFonts w:ascii="Times New Roman" w:hAnsi="Times New Roman" w:cs="Times New Roman"/>
          <w:b/>
          <w:bCs/>
          <w:sz w:val="24"/>
          <w:szCs w:val="24"/>
        </w:rPr>
      </w:pPr>
    </w:p>
    <w:p w14:paraId="04EC7395" w14:textId="77777777" w:rsidR="00287660" w:rsidRPr="005714A7" w:rsidRDefault="00287660" w:rsidP="003E15D2">
      <w:pPr>
        <w:spacing w:after="0" w:line="276" w:lineRule="auto"/>
        <w:jc w:val="both"/>
        <w:rPr>
          <w:rFonts w:ascii="Times New Roman" w:hAnsi="Times New Roman" w:cs="Times New Roman"/>
          <w:bCs/>
          <w:sz w:val="24"/>
          <w:szCs w:val="24"/>
        </w:rPr>
      </w:pPr>
    </w:p>
    <w:p w14:paraId="7E1AC6BC" w14:textId="0DD41301" w:rsidR="00287660" w:rsidRDefault="00287660" w:rsidP="003E15D2">
      <w:pPr>
        <w:pStyle w:val="ListParagraph"/>
        <w:numPr>
          <w:ilvl w:val="1"/>
          <w:numId w:val="1"/>
        </w:numPr>
        <w:spacing w:after="0" w:line="276" w:lineRule="auto"/>
        <w:jc w:val="both"/>
        <w:rPr>
          <w:rFonts w:ascii="Times New Roman" w:hAnsi="Times New Roman" w:cs="Times New Roman"/>
          <w:b/>
          <w:bCs/>
          <w:sz w:val="24"/>
          <w:szCs w:val="24"/>
        </w:rPr>
      </w:pPr>
      <w:r w:rsidRPr="008D496C">
        <w:rPr>
          <w:rFonts w:ascii="Times New Roman" w:hAnsi="Times New Roman" w:cs="Times New Roman"/>
          <w:b/>
          <w:bCs/>
          <w:sz w:val="24"/>
          <w:szCs w:val="24"/>
        </w:rPr>
        <w:t>PROJECT DESCRIPION</w:t>
      </w:r>
    </w:p>
    <w:p w14:paraId="1BE9C0FE" w14:textId="77777777" w:rsidR="0055790F" w:rsidRPr="008D496C" w:rsidRDefault="0055790F" w:rsidP="0055790F">
      <w:pPr>
        <w:pStyle w:val="ListParagraph"/>
        <w:spacing w:after="0" w:line="276" w:lineRule="auto"/>
        <w:ind w:left="615"/>
        <w:jc w:val="both"/>
        <w:rPr>
          <w:rFonts w:ascii="Times New Roman" w:hAnsi="Times New Roman" w:cs="Times New Roman"/>
          <w:b/>
          <w:bCs/>
          <w:sz w:val="24"/>
          <w:szCs w:val="24"/>
        </w:rPr>
      </w:pPr>
    </w:p>
    <w:p w14:paraId="64470F8F" w14:textId="4CF5DDA0" w:rsidR="00287660" w:rsidRDefault="005A744C" w:rsidP="002F3E3A">
      <w:pPr>
        <w:pStyle w:val="ListParagraph"/>
        <w:spacing w:after="0" w:line="276" w:lineRule="auto"/>
        <w:ind w:left="615"/>
        <w:jc w:val="both"/>
        <w:rPr>
          <w:rFonts w:ascii="Times New Roman" w:hAnsi="Times New Roman" w:cs="Times New Roman"/>
          <w:bCs/>
          <w:sz w:val="24"/>
          <w:szCs w:val="24"/>
        </w:rPr>
      </w:pPr>
      <w:r>
        <w:rPr>
          <w:rFonts w:ascii="Times New Roman" w:hAnsi="Times New Roman" w:cs="Times New Roman"/>
          <w:bCs/>
          <w:sz w:val="24"/>
          <w:szCs w:val="24"/>
        </w:rPr>
        <w:t>T</w:t>
      </w:r>
      <w:r w:rsidRPr="005A744C">
        <w:rPr>
          <w:rFonts w:ascii="Times New Roman" w:hAnsi="Times New Roman" w:cs="Times New Roman"/>
          <w:bCs/>
          <w:sz w:val="24"/>
          <w:szCs w:val="24"/>
        </w:rPr>
        <w:t>he process of building system has always been Complex with system becoming larger the cost</w:t>
      </w:r>
      <w:r w:rsidR="006C49E4">
        <w:rPr>
          <w:rFonts w:ascii="Times New Roman" w:hAnsi="Times New Roman" w:cs="Times New Roman"/>
          <w:bCs/>
          <w:sz w:val="24"/>
          <w:szCs w:val="24"/>
        </w:rPr>
        <w:t xml:space="preserve"> and complexity get multiplied. </w:t>
      </w:r>
      <w:proofErr w:type="gramStart"/>
      <w:r w:rsidR="006C49E4">
        <w:rPr>
          <w:rFonts w:ascii="Times New Roman" w:hAnsi="Times New Roman" w:cs="Times New Roman"/>
          <w:bCs/>
          <w:sz w:val="24"/>
          <w:szCs w:val="24"/>
        </w:rPr>
        <w:t>S</w:t>
      </w:r>
      <w:r w:rsidRPr="005A744C">
        <w:rPr>
          <w:rFonts w:ascii="Times New Roman" w:hAnsi="Times New Roman" w:cs="Times New Roman"/>
          <w:bCs/>
          <w:sz w:val="24"/>
          <w:szCs w:val="24"/>
        </w:rPr>
        <w:t>o</w:t>
      </w:r>
      <w:proofErr w:type="gramEnd"/>
      <w:r w:rsidRPr="005A744C">
        <w:rPr>
          <w:rFonts w:ascii="Times New Roman" w:hAnsi="Times New Roman" w:cs="Times New Roman"/>
          <w:bCs/>
          <w:sz w:val="24"/>
          <w:szCs w:val="24"/>
        </w:rPr>
        <w:t xml:space="preserve"> the need for better methods for developing systems is widely </w:t>
      </w:r>
      <w:proofErr w:type="spellStart"/>
      <w:r w:rsidRPr="005A744C">
        <w:rPr>
          <w:rFonts w:ascii="Times New Roman" w:hAnsi="Times New Roman" w:cs="Times New Roman"/>
          <w:bCs/>
          <w:sz w:val="24"/>
          <w:szCs w:val="24"/>
        </w:rPr>
        <w:t>recognised</w:t>
      </w:r>
      <w:proofErr w:type="spellEnd"/>
      <w:r w:rsidRPr="005A744C">
        <w:rPr>
          <w:rFonts w:ascii="Times New Roman" w:hAnsi="Times New Roman" w:cs="Times New Roman"/>
          <w:bCs/>
          <w:sz w:val="24"/>
          <w:szCs w:val="24"/>
        </w:rPr>
        <w:t xml:space="preserve"> to be effective and the applied model should meet a few basic requirements</w:t>
      </w:r>
      <w:r w:rsidR="006C49E4">
        <w:rPr>
          <w:rFonts w:ascii="Times New Roman" w:hAnsi="Times New Roman" w:cs="Times New Roman"/>
          <w:bCs/>
          <w:sz w:val="24"/>
          <w:szCs w:val="24"/>
        </w:rPr>
        <w:t>.</w:t>
      </w:r>
    </w:p>
    <w:p w14:paraId="0F15A8B5" w14:textId="7B93C7EB" w:rsidR="006C49E4" w:rsidRDefault="006C49E4" w:rsidP="002F3E3A">
      <w:pPr>
        <w:pStyle w:val="ListParagraph"/>
        <w:numPr>
          <w:ilvl w:val="0"/>
          <w:numId w:val="42"/>
        </w:num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w:t>
      </w:r>
      <w:r w:rsidRPr="006C49E4">
        <w:rPr>
          <w:rFonts w:ascii="Times New Roman" w:hAnsi="Times New Roman" w:cs="Times New Roman"/>
          <w:bCs/>
          <w:sz w:val="24"/>
          <w:szCs w:val="24"/>
        </w:rPr>
        <w:t>he model should be structured and cover the entire system development process from visibility study to programming testing and implementation</w:t>
      </w:r>
      <w:r>
        <w:rPr>
          <w:rFonts w:ascii="Times New Roman" w:hAnsi="Times New Roman" w:cs="Times New Roman"/>
          <w:bCs/>
          <w:sz w:val="24"/>
          <w:szCs w:val="24"/>
        </w:rPr>
        <w:t>.</w:t>
      </w:r>
    </w:p>
    <w:p w14:paraId="0B09371B" w14:textId="3EA4BFF1" w:rsidR="006C49E4" w:rsidRDefault="006C49E4" w:rsidP="002F3E3A">
      <w:pPr>
        <w:pStyle w:val="ListParagraph"/>
        <w:numPr>
          <w:ilvl w:val="0"/>
          <w:numId w:val="42"/>
        </w:num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The model should utiliz</w:t>
      </w:r>
      <w:r w:rsidRPr="006C49E4">
        <w:rPr>
          <w:rFonts w:ascii="Times New Roman" w:hAnsi="Times New Roman" w:cs="Times New Roman"/>
          <w:bCs/>
          <w:sz w:val="24"/>
          <w:szCs w:val="24"/>
        </w:rPr>
        <w:t xml:space="preserve">e established method and techniques like database design </w:t>
      </w:r>
      <w:proofErr w:type="spellStart"/>
      <w:r w:rsidRPr="006C49E4">
        <w:rPr>
          <w:rFonts w:ascii="Times New Roman" w:hAnsi="Times New Roman" w:cs="Times New Roman"/>
          <w:bCs/>
          <w:sz w:val="24"/>
          <w:szCs w:val="24"/>
        </w:rPr>
        <w:t>normalisation</w:t>
      </w:r>
      <w:proofErr w:type="spellEnd"/>
      <w:r w:rsidRPr="006C49E4">
        <w:rPr>
          <w:rFonts w:ascii="Times New Roman" w:hAnsi="Times New Roman" w:cs="Times New Roman"/>
          <w:bCs/>
          <w:sz w:val="24"/>
          <w:szCs w:val="24"/>
        </w:rPr>
        <w:t xml:space="preserve"> and structured programming techniques</w:t>
      </w:r>
      <w:r>
        <w:rPr>
          <w:rFonts w:ascii="Times New Roman" w:hAnsi="Times New Roman" w:cs="Times New Roman"/>
          <w:bCs/>
          <w:sz w:val="24"/>
          <w:szCs w:val="24"/>
        </w:rPr>
        <w:t>.</w:t>
      </w:r>
    </w:p>
    <w:p w14:paraId="74D230BD" w14:textId="5C078C0B" w:rsidR="006C49E4" w:rsidRDefault="006C49E4" w:rsidP="002F3E3A">
      <w:pPr>
        <w:pStyle w:val="ListParagraph"/>
        <w:numPr>
          <w:ilvl w:val="0"/>
          <w:numId w:val="42"/>
        </w:num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w:t>
      </w:r>
      <w:r w:rsidRPr="006C49E4">
        <w:rPr>
          <w:rFonts w:ascii="Times New Roman" w:hAnsi="Times New Roman" w:cs="Times New Roman"/>
          <w:bCs/>
          <w:sz w:val="24"/>
          <w:szCs w:val="24"/>
        </w:rPr>
        <w:t xml:space="preserve">he model should be </w:t>
      </w:r>
      <w:proofErr w:type="gramStart"/>
      <w:r w:rsidRPr="006C49E4">
        <w:rPr>
          <w:rFonts w:ascii="Times New Roman" w:hAnsi="Times New Roman" w:cs="Times New Roman"/>
          <w:bCs/>
          <w:sz w:val="24"/>
          <w:szCs w:val="24"/>
        </w:rPr>
        <w:t>consists</w:t>
      </w:r>
      <w:proofErr w:type="gramEnd"/>
      <w:r w:rsidRPr="006C49E4">
        <w:rPr>
          <w:rFonts w:ascii="Times New Roman" w:hAnsi="Times New Roman" w:cs="Times New Roman"/>
          <w:bCs/>
          <w:sz w:val="24"/>
          <w:szCs w:val="24"/>
        </w:rPr>
        <w:t xml:space="preserve"> of building blocks which refined task results and interface</w:t>
      </w:r>
      <w:r>
        <w:rPr>
          <w:rFonts w:ascii="Times New Roman" w:hAnsi="Times New Roman" w:cs="Times New Roman"/>
          <w:bCs/>
          <w:sz w:val="24"/>
          <w:szCs w:val="24"/>
        </w:rPr>
        <w:t>.</w:t>
      </w:r>
    </w:p>
    <w:p w14:paraId="28946F3E" w14:textId="1B9B0340" w:rsidR="006C49E4" w:rsidRDefault="006C49E4" w:rsidP="002F3E3A">
      <w:pPr>
        <w:pStyle w:val="ListParagraph"/>
        <w:numPr>
          <w:ilvl w:val="0"/>
          <w:numId w:val="42"/>
        </w:num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w:t>
      </w:r>
      <w:r w:rsidRPr="006C49E4">
        <w:rPr>
          <w:rFonts w:ascii="Times New Roman" w:hAnsi="Times New Roman" w:cs="Times New Roman"/>
          <w:bCs/>
          <w:sz w:val="24"/>
          <w:szCs w:val="24"/>
        </w:rPr>
        <w:t>he model should separate the logical system from the physical system</w:t>
      </w:r>
      <w:r>
        <w:rPr>
          <w:rFonts w:ascii="Times New Roman" w:hAnsi="Times New Roman" w:cs="Times New Roman"/>
          <w:bCs/>
          <w:sz w:val="24"/>
          <w:szCs w:val="24"/>
        </w:rPr>
        <w:t>.</w:t>
      </w:r>
    </w:p>
    <w:p w14:paraId="5F60B20A" w14:textId="19676EAD" w:rsidR="006C49E4" w:rsidRDefault="006C49E4" w:rsidP="002F3E3A">
      <w:pPr>
        <w:pStyle w:val="ListParagraph"/>
        <w:numPr>
          <w:ilvl w:val="0"/>
          <w:numId w:val="42"/>
        </w:numPr>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D</w:t>
      </w:r>
      <w:r w:rsidRPr="006C49E4">
        <w:rPr>
          <w:rFonts w:ascii="Times New Roman" w:hAnsi="Times New Roman" w:cs="Times New Roman"/>
          <w:bCs/>
          <w:sz w:val="24"/>
          <w:szCs w:val="24"/>
        </w:rPr>
        <w:t>ocumentation should be a direct result of the development work and should be considered precise and as non-redundant as possible</w:t>
      </w:r>
      <w:r>
        <w:rPr>
          <w:rFonts w:ascii="Times New Roman" w:hAnsi="Times New Roman" w:cs="Times New Roman"/>
          <w:bCs/>
          <w:sz w:val="24"/>
          <w:szCs w:val="24"/>
        </w:rPr>
        <w:t>.</w:t>
      </w:r>
    </w:p>
    <w:p w14:paraId="16B9A3E5" w14:textId="77777777" w:rsidR="006C49E4" w:rsidRDefault="006C49E4" w:rsidP="002F3E3A">
      <w:pPr>
        <w:spacing w:after="0" w:line="276" w:lineRule="auto"/>
        <w:jc w:val="both"/>
        <w:rPr>
          <w:rFonts w:ascii="Times New Roman" w:hAnsi="Times New Roman" w:cs="Times New Roman"/>
          <w:bCs/>
          <w:sz w:val="24"/>
          <w:szCs w:val="24"/>
        </w:rPr>
      </w:pPr>
    </w:p>
    <w:p w14:paraId="7EF58B3B" w14:textId="61FFDBC2" w:rsidR="006C49E4" w:rsidRPr="006C49E4" w:rsidRDefault="006C49E4" w:rsidP="002F3E3A">
      <w:pPr>
        <w:spacing w:after="0" w:line="276" w:lineRule="auto"/>
        <w:ind w:left="720" w:firstLine="255"/>
        <w:jc w:val="both"/>
        <w:rPr>
          <w:rFonts w:ascii="Times New Roman" w:hAnsi="Times New Roman" w:cs="Times New Roman"/>
          <w:bCs/>
          <w:sz w:val="24"/>
          <w:szCs w:val="24"/>
        </w:rPr>
      </w:pPr>
      <w:r>
        <w:rPr>
          <w:rFonts w:ascii="Times New Roman" w:hAnsi="Times New Roman" w:cs="Times New Roman"/>
          <w:bCs/>
          <w:sz w:val="24"/>
          <w:szCs w:val="24"/>
        </w:rPr>
        <w:t>B</w:t>
      </w:r>
      <w:r w:rsidRPr="006C49E4">
        <w:rPr>
          <w:rFonts w:ascii="Times New Roman" w:hAnsi="Times New Roman" w:cs="Times New Roman"/>
          <w:bCs/>
          <w:sz w:val="24"/>
          <w:szCs w:val="24"/>
        </w:rPr>
        <w:t>ased on the above requirements of the system model system study has been made various method of ladies have been applied for system study involving designs document data modelling input screen design and report design</w:t>
      </w:r>
      <w:r>
        <w:rPr>
          <w:rFonts w:ascii="Times New Roman" w:hAnsi="Times New Roman" w:cs="Times New Roman"/>
          <w:bCs/>
          <w:sz w:val="24"/>
          <w:szCs w:val="24"/>
        </w:rPr>
        <w:t>.</w:t>
      </w:r>
    </w:p>
    <w:p w14:paraId="6AD1336C" w14:textId="77777777" w:rsidR="006C49E4" w:rsidRPr="005714A7" w:rsidRDefault="006C49E4" w:rsidP="002F3E3A">
      <w:pPr>
        <w:pStyle w:val="ListParagraph"/>
        <w:spacing w:after="0" w:line="276" w:lineRule="auto"/>
        <w:ind w:left="1335"/>
        <w:jc w:val="both"/>
        <w:rPr>
          <w:rFonts w:ascii="Times New Roman" w:hAnsi="Times New Roman" w:cs="Times New Roman"/>
          <w:bCs/>
          <w:sz w:val="24"/>
          <w:szCs w:val="24"/>
        </w:rPr>
      </w:pPr>
    </w:p>
    <w:p w14:paraId="06FBD689" w14:textId="77777777" w:rsidR="008221AC" w:rsidRPr="005714A7" w:rsidRDefault="008221AC" w:rsidP="002F3E3A">
      <w:pPr>
        <w:shd w:val="clear" w:color="auto" w:fill="FFFFFF"/>
        <w:spacing w:after="0" w:line="276" w:lineRule="auto"/>
        <w:jc w:val="both"/>
        <w:rPr>
          <w:rFonts w:ascii="Times New Roman" w:hAnsi="Times New Roman" w:cs="Times New Roman"/>
          <w:color w:val="333333"/>
          <w:sz w:val="24"/>
          <w:szCs w:val="24"/>
          <w:shd w:val="clear" w:color="auto" w:fill="FFFFFF"/>
        </w:rPr>
      </w:pPr>
    </w:p>
    <w:p w14:paraId="38370BC7" w14:textId="7BC8A3B6" w:rsidR="00287660" w:rsidRPr="008D496C" w:rsidRDefault="00287660" w:rsidP="002F3E3A">
      <w:pPr>
        <w:pStyle w:val="ListParagraph"/>
        <w:numPr>
          <w:ilvl w:val="1"/>
          <w:numId w:val="1"/>
        </w:numPr>
        <w:tabs>
          <w:tab w:val="left" w:pos="0"/>
        </w:tabs>
        <w:spacing w:after="0" w:line="276" w:lineRule="auto"/>
        <w:jc w:val="both"/>
        <w:rPr>
          <w:rFonts w:ascii="Times New Roman" w:hAnsi="Times New Roman" w:cs="Times New Roman"/>
          <w:b/>
          <w:sz w:val="24"/>
          <w:szCs w:val="24"/>
        </w:rPr>
      </w:pPr>
      <w:r w:rsidRPr="008D496C">
        <w:rPr>
          <w:rFonts w:ascii="Times New Roman" w:hAnsi="Times New Roman" w:cs="Times New Roman"/>
          <w:b/>
          <w:sz w:val="24"/>
          <w:szCs w:val="24"/>
        </w:rPr>
        <w:t>PROJECT</w:t>
      </w:r>
      <w:r w:rsidR="00F344A5" w:rsidRPr="008D496C">
        <w:rPr>
          <w:rFonts w:ascii="Times New Roman" w:hAnsi="Times New Roman" w:cs="Times New Roman"/>
          <w:b/>
          <w:sz w:val="24"/>
          <w:szCs w:val="24"/>
        </w:rPr>
        <w:t xml:space="preserve"> SCOPE</w:t>
      </w:r>
    </w:p>
    <w:p w14:paraId="32CBB1F4" w14:textId="77777777" w:rsidR="00287660" w:rsidRDefault="00287660" w:rsidP="002F3E3A">
      <w:pPr>
        <w:spacing w:after="0" w:line="276" w:lineRule="auto"/>
        <w:jc w:val="both"/>
        <w:rPr>
          <w:rFonts w:ascii="Times New Roman" w:hAnsi="Times New Roman" w:cs="Times New Roman"/>
          <w:sz w:val="24"/>
          <w:szCs w:val="24"/>
        </w:rPr>
      </w:pPr>
    </w:p>
    <w:p w14:paraId="5588492C" w14:textId="2986CF84" w:rsidR="00022F07" w:rsidRDefault="00092087" w:rsidP="002F3E3A">
      <w:pPr>
        <w:jc w:val="both"/>
        <w:rPr>
          <w:rFonts w:ascii="Times New Roman" w:eastAsia="Calibri" w:hAnsi="Times New Roman" w:cs="Times New Roman"/>
          <w:sz w:val="24"/>
          <w:szCs w:val="28"/>
        </w:rPr>
      </w:pPr>
      <w:r w:rsidRPr="00482CF0">
        <w:rPr>
          <w:rFonts w:ascii="Times New Roman" w:eastAsia="Calibri" w:hAnsi="Times New Roman" w:cs="Times New Roman"/>
          <w:sz w:val="24"/>
          <w:szCs w:val="28"/>
        </w:rPr>
        <w:t xml:space="preserve">The following documentation is a project the </w:t>
      </w:r>
      <w:r w:rsidR="006C64A2" w:rsidRPr="00482CF0">
        <w:rPr>
          <w:rFonts w:ascii="Times New Roman" w:hAnsi="Times New Roman" w:cs="Times New Roman"/>
          <w:sz w:val="24"/>
          <w:szCs w:val="28"/>
        </w:rPr>
        <w:t>“</w:t>
      </w:r>
      <w:r w:rsidR="00645690">
        <w:rPr>
          <w:rFonts w:ascii="Times New Roman" w:hAnsi="Times New Roman" w:cs="Times New Roman"/>
          <w:sz w:val="24"/>
          <w:szCs w:val="28"/>
        </w:rPr>
        <w:t>Online Blood Bank</w:t>
      </w:r>
      <w:r w:rsidRPr="00482CF0">
        <w:rPr>
          <w:rFonts w:ascii="Times New Roman" w:eastAsia="Calibri" w:hAnsi="Times New Roman" w:cs="Times New Roman"/>
          <w:sz w:val="24"/>
          <w:szCs w:val="28"/>
        </w:rPr>
        <w:t>”.</w:t>
      </w:r>
      <w:r w:rsidR="00022F07">
        <w:rPr>
          <w:rFonts w:ascii="Times New Roman" w:eastAsia="Calibri" w:hAnsi="Times New Roman" w:cs="Times New Roman"/>
          <w:sz w:val="24"/>
          <w:szCs w:val="28"/>
        </w:rPr>
        <w:t xml:space="preserve"> </w:t>
      </w:r>
      <w:proofErr w:type="gramStart"/>
      <w:r w:rsidRPr="00482CF0">
        <w:rPr>
          <w:rFonts w:ascii="Times New Roman" w:eastAsia="Calibri" w:hAnsi="Times New Roman" w:cs="Times New Roman"/>
          <w:sz w:val="24"/>
          <w:szCs w:val="28"/>
        </w:rPr>
        <w:t xml:space="preserve">It </w:t>
      </w:r>
      <w:r w:rsidR="006C64A2" w:rsidRPr="00482CF0">
        <w:rPr>
          <w:rFonts w:ascii="Times New Roman" w:hAnsi="Times New Roman" w:cs="Times New Roman"/>
          <w:sz w:val="24"/>
          <w:szCs w:val="28"/>
        </w:rPr>
        <w:t xml:space="preserve"> describe</w:t>
      </w:r>
      <w:proofErr w:type="gramEnd"/>
      <w:r w:rsidRPr="00482CF0">
        <w:rPr>
          <w:rFonts w:ascii="Times New Roman" w:eastAsia="Calibri" w:hAnsi="Times New Roman" w:cs="Times New Roman"/>
          <w:sz w:val="24"/>
          <w:szCs w:val="28"/>
        </w:rPr>
        <w:t xml:space="preserve"> the drawbacks of the old system and how the new proposed system overcomes these shortcomings. </w:t>
      </w:r>
    </w:p>
    <w:p w14:paraId="4B76B442" w14:textId="2BF79E7F" w:rsidR="00092087" w:rsidRPr="00482CF0" w:rsidRDefault="00092087" w:rsidP="002F3E3A">
      <w:pPr>
        <w:jc w:val="both"/>
        <w:rPr>
          <w:rFonts w:ascii="Times New Roman" w:hAnsi="Times New Roman" w:cs="Times New Roman"/>
          <w:sz w:val="24"/>
          <w:szCs w:val="28"/>
        </w:rPr>
      </w:pPr>
      <w:r w:rsidRPr="00482CF0">
        <w:rPr>
          <w:rFonts w:ascii="Times New Roman" w:eastAsia="Calibri" w:hAnsi="Times New Roman" w:cs="Times New Roman"/>
          <w:sz w:val="24"/>
          <w:szCs w:val="28"/>
        </w:rPr>
        <w:t>The new system takes into account the various factors while designing a new system. It keeps into the account the Economical bandwidth available for the new system. The foremost thing that is taken care of is the need and requirements of the user.</w:t>
      </w:r>
    </w:p>
    <w:p w14:paraId="5795E178" w14:textId="77777777" w:rsidR="00022F07" w:rsidRDefault="00092087" w:rsidP="002F3E3A">
      <w:pPr>
        <w:jc w:val="both"/>
        <w:rPr>
          <w:rFonts w:ascii="Times New Roman" w:hAnsi="Times New Roman" w:cs="Times New Roman"/>
          <w:sz w:val="24"/>
          <w:szCs w:val="28"/>
        </w:rPr>
      </w:pPr>
      <w:r w:rsidRPr="00482CF0">
        <w:rPr>
          <w:rFonts w:ascii="Times New Roman" w:hAnsi="Times New Roman" w:cs="Times New Roman"/>
          <w:sz w:val="24"/>
          <w:szCs w:val="28"/>
        </w:rPr>
        <w:t xml:space="preserve">It is basically for </w:t>
      </w:r>
      <w:r w:rsidR="00022F07">
        <w:rPr>
          <w:rFonts w:ascii="Times New Roman" w:hAnsi="Times New Roman" w:cs="Times New Roman"/>
          <w:sz w:val="24"/>
          <w:szCs w:val="28"/>
        </w:rPr>
        <w:t>Institutes</w:t>
      </w:r>
      <w:r w:rsidRPr="00482CF0">
        <w:rPr>
          <w:rFonts w:ascii="Times New Roman" w:hAnsi="Times New Roman" w:cs="Times New Roman"/>
          <w:sz w:val="24"/>
          <w:szCs w:val="28"/>
        </w:rPr>
        <w:t xml:space="preserve"> with the new trend of managing the stuffs.</w:t>
      </w:r>
    </w:p>
    <w:p w14:paraId="30BDFF63" w14:textId="77777777" w:rsidR="00974368" w:rsidRDefault="00974368" w:rsidP="002F3E3A">
      <w:pPr>
        <w:pStyle w:val="ListParagraph"/>
        <w:numPr>
          <w:ilvl w:val="0"/>
          <w:numId w:val="27"/>
        </w:numPr>
        <w:jc w:val="both"/>
        <w:rPr>
          <w:rFonts w:ascii="Times New Roman" w:eastAsia="Calibri" w:hAnsi="Times New Roman" w:cs="Times New Roman"/>
          <w:sz w:val="24"/>
          <w:szCs w:val="28"/>
        </w:rPr>
        <w:sectPr w:rsidR="00974368" w:rsidSect="00974368">
          <w:pgSz w:w="11906" w:h="16838"/>
          <w:pgMar w:top="2835" w:right="1418" w:bottom="1418" w:left="1985" w:header="709" w:footer="709" w:gutter="0"/>
          <w:pgNumType w:start="21"/>
          <w:cols w:space="708"/>
          <w:docGrid w:linePitch="360"/>
        </w:sectPr>
      </w:pPr>
    </w:p>
    <w:p w14:paraId="0171A227" w14:textId="17123668" w:rsidR="00CB3FC1" w:rsidRPr="00022F07" w:rsidRDefault="00CB3FC1" w:rsidP="002F3E3A">
      <w:pPr>
        <w:pStyle w:val="ListParagraph"/>
        <w:numPr>
          <w:ilvl w:val="0"/>
          <w:numId w:val="27"/>
        </w:numPr>
        <w:jc w:val="both"/>
        <w:rPr>
          <w:rFonts w:ascii="Times New Roman" w:eastAsia="Calibri" w:hAnsi="Times New Roman" w:cs="Times New Roman"/>
          <w:b/>
          <w:bCs/>
          <w:sz w:val="24"/>
          <w:szCs w:val="28"/>
        </w:rPr>
      </w:pPr>
      <w:r w:rsidRPr="00022F07">
        <w:rPr>
          <w:rFonts w:ascii="Times New Roman" w:eastAsia="Calibri" w:hAnsi="Times New Roman" w:cs="Times New Roman"/>
          <w:sz w:val="24"/>
          <w:szCs w:val="28"/>
        </w:rPr>
        <w:lastRenderedPageBreak/>
        <w:t>It is time saving as it doesn’t involve manual process for facing difficulties due to heavy rush and safe from infectious place</w:t>
      </w:r>
    </w:p>
    <w:p w14:paraId="7F667048" w14:textId="77777777" w:rsidR="00CB3FC1" w:rsidRPr="00CB3FC1" w:rsidRDefault="00CB3FC1" w:rsidP="002F3E3A">
      <w:pPr>
        <w:numPr>
          <w:ilvl w:val="0"/>
          <w:numId w:val="27"/>
        </w:numPr>
        <w:jc w:val="both"/>
        <w:rPr>
          <w:rFonts w:ascii="Times New Roman" w:eastAsia="Calibri" w:hAnsi="Times New Roman" w:cs="Times New Roman"/>
          <w:b/>
          <w:bCs/>
          <w:sz w:val="24"/>
          <w:szCs w:val="28"/>
        </w:rPr>
      </w:pPr>
      <w:r w:rsidRPr="00CB3FC1">
        <w:rPr>
          <w:rFonts w:ascii="Times New Roman" w:eastAsia="Calibri" w:hAnsi="Times New Roman" w:cs="Times New Roman"/>
          <w:sz w:val="24"/>
          <w:szCs w:val="28"/>
        </w:rPr>
        <w:t>It is very user friendly.</w:t>
      </w:r>
    </w:p>
    <w:p w14:paraId="17EE6A41" w14:textId="60A31536"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User across India come to the portal and register themselves for blood donation by giving some details regarding them</w:t>
      </w:r>
    </w:p>
    <w:p w14:paraId="306EF470" w14:textId="77777777" w:rsidR="00CB3FC1" w:rsidRPr="00CB3FC1" w:rsidRDefault="00CB3FC1" w:rsidP="00641F2E">
      <w:pPr>
        <w:numPr>
          <w:ilvl w:val="0"/>
          <w:numId w:val="27"/>
        </w:numPr>
        <w:jc w:val="both"/>
        <w:rPr>
          <w:rFonts w:ascii="Times New Roman" w:eastAsia="Calibri" w:hAnsi="Times New Roman" w:cs="Times New Roman"/>
          <w:b/>
          <w:bCs/>
          <w:sz w:val="24"/>
          <w:szCs w:val="28"/>
        </w:rPr>
      </w:pPr>
      <w:r w:rsidRPr="00CB3FC1">
        <w:rPr>
          <w:rFonts w:ascii="Times New Roman" w:eastAsia="Calibri" w:hAnsi="Times New Roman" w:cs="Times New Roman"/>
          <w:sz w:val="24"/>
          <w:szCs w:val="28"/>
        </w:rPr>
        <w:t>It is eco-friendly as well, as it does not involve usage of papers.</w:t>
      </w:r>
    </w:p>
    <w:p w14:paraId="2BA448B3"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Errors are almost impossible as it requires less human interaction.</w:t>
      </w:r>
    </w:p>
    <w:p w14:paraId="5885D6F7"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Accuracy in work.</w:t>
      </w:r>
    </w:p>
    <w:p w14:paraId="219496B4"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Easy &amp; fast retrieval of information.</w:t>
      </w:r>
    </w:p>
    <w:p w14:paraId="5C662A1E"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Decrease the load of the person involve in existing manual system.</w:t>
      </w:r>
    </w:p>
    <w:p w14:paraId="566A999D"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Access to any information individually.</w:t>
      </w:r>
    </w:p>
    <w:p w14:paraId="5293F845" w14:textId="77777777" w:rsidR="00CB3FC1" w:rsidRP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Work becomes very speedy.</w:t>
      </w:r>
    </w:p>
    <w:p w14:paraId="11A85FE9" w14:textId="289B3592" w:rsidR="00CB3FC1" w:rsidRDefault="00CB3FC1" w:rsidP="00641F2E">
      <w:pPr>
        <w:numPr>
          <w:ilvl w:val="0"/>
          <w:numId w:val="27"/>
        </w:numPr>
        <w:jc w:val="both"/>
        <w:rPr>
          <w:rFonts w:ascii="Times New Roman" w:eastAsia="Calibri" w:hAnsi="Times New Roman" w:cs="Times New Roman"/>
          <w:sz w:val="24"/>
          <w:szCs w:val="28"/>
        </w:rPr>
      </w:pPr>
      <w:r w:rsidRPr="00CB3FC1">
        <w:rPr>
          <w:rFonts w:ascii="Times New Roman" w:eastAsia="Calibri" w:hAnsi="Times New Roman" w:cs="Times New Roman"/>
          <w:sz w:val="24"/>
          <w:szCs w:val="28"/>
        </w:rPr>
        <w:t>Easy to update information</w:t>
      </w:r>
    </w:p>
    <w:p w14:paraId="6562F1D6" w14:textId="347FED89" w:rsidR="00022F07" w:rsidRPr="00CB3FC1" w:rsidRDefault="00022F07" w:rsidP="00641F2E">
      <w:pPr>
        <w:numPr>
          <w:ilvl w:val="0"/>
          <w:numId w:val="27"/>
        </w:numPr>
        <w:jc w:val="both"/>
        <w:rPr>
          <w:rFonts w:ascii="Times New Roman" w:eastAsia="Calibri" w:hAnsi="Times New Roman" w:cs="Times New Roman"/>
          <w:sz w:val="24"/>
          <w:szCs w:val="28"/>
        </w:rPr>
      </w:pPr>
      <w:r>
        <w:rPr>
          <w:rFonts w:ascii="Times New Roman" w:eastAsia="Calibri" w:hAnsi="Times New Roman" w:cs="Times New Roman"/>
          <w:sz w:val="24"/>
          <w:szCs w:val="28"/>
        </w:rPr>
        <w:t>Easy availability.</w:t>
      </w:r>
    </w:p>
    <w:p w14:paraId="7547E2D5" w14:textId="3EEED722" w:rsidR="009E7041" w:rsidRDefault="009E7041" w:rsidP="003E15D2">
      <w:pPr>
        <w:shd w:val="clear" w:color="auto" w:fill="FFFFFF"/>
        <w:spacing w:after="0" w:line="276" w:lineRule="auto"/>
        <w:jc w:val="both"/>
        <w:rPr>
          <w:rFonts w:ascii="Times New Roman" w:eastAsia="Calibri" w:hAnsi="Times New Roman" w:cs="Times New Roman"/>
          <w:sz w:val="24"/>
          <w:szCs w:val="28"/>
        </w:rPr>
      </w:pPr>
    </w:p>
    <w:p w14:paraId="6BC0185A" w14:textId="77777777" w:rsidR="00F962CE" w:rsidRDefault="00F962CE" w:rsidP="003E15D2">
      <w:pPr>
        <w:shd w:val="clear" w:color="auto" w:fill="FFFFFF"/>
        <w:spacing w:after="0" w:line="276" w:lineRule="auto"/>
        <w:jc w:val="both"/>
        <w:rPr>
          <w:rFonts w:ascii="Times New Roman" w:hAnsi="Times New Roman" w:cs="Times New Roman"/>
          <w:sz w:val="24"/>
          <w:szCs w:val="24"/>
        </w:rPr>
      </w:pPr>
    </w:p>
    <w:p w14:paraId="40B92BE2" w14:textId="2013C4B3" w:rsidR="00053FDA" w:rsidRPr="008D496C" w:rsidRDefault="008D496C" w:rsidP="003E15D2">
      <w:pPr>
        <w:shd w:val="clear" w:color="auto" w:fill="FFFFFF"/>
        <w:spacing w:after="0" w:line="276" w:lineRule="auto"/>
        <w:jc w:val="both"/>
        <w:rPr>
          <w:rFonts w:ascii="Times New Roman" w:hAnsi="Times New Roman" w:cs="Times New Roman"/>
          <w:b/>
          <w:bCs/>
          <w:sz w:val="24"/>
          <w:szCs w:val="24"/>
          <w:lang w:val="en-US"/>
        </w:rPr>
      </w:pPr>
      <w:r w:rsidRPr="008D496C">
        <w:rPr>
          <w:rFonts w:ascii="Times New Roman" w:hAnsi="Times New Roman" w:cs="Times New Roman"/>
          <w:b/>
          <w:bCs/>
          <w:sz w:val="24"/>
          <w:szCs w:val="24"/>
          <w:lang w:val="en-US"/>
        </w:rPr>
        <w:t>1.</w:t>
      </w:r>
      <w:r w:rsidR="0045004C">
        <w:rPr>
          <w:rFonts w:ascii="Times New Roman" w:hAnsi="Times New Roman" w:cs="Times New Roman"/>
          <w:b/>
          <w:bCs/>
          <w:sz w:val="24"/>
          <w:szCs w:val="24"/>
          <w:lang w:val="en-US"/>
        </w:rPr>
        <w:t xml:space="preserve">3  </w:t>
      </w:r>
      <w:r w:rsidR="007831C7">
        <w:rPr>
          <w:rFonts w:ascii="Times New Roman" w:hAnsi="Times New Roman" w:cs="Times New Roman"/>
          <w:b/>
          <w:bCs/>
          <w:sz w:val="24"/>
          <w:szCs w:val="24"/>
          <w:lang w:val="en-US"/>
        </w:rPr>
        <w:t xml:space="preserve"> </w:t>
      </w:r>
      <w:r w:rsidR="00053FDA" w:rsidRPr="008D496C">
        <w:rPr>
          <w:rFonts w:ascii="Times New Roman" w:hAnsi="Times New Roman" w:cs="Times New Roman"/>
          <w:b/>
          <w:bCs/>
          <w:sz w:val="24"/>
          <w:szCs w:val="24"/>
          <w:lang w:val="en-US"/>
        </w:rPr>
        <w:t>IDENTIFICATION OF NEED</w:t>
      </w:r>
    </w:p>
    <w:p w14:paraId="1AD554B2"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051EF11B"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User need identification and analysis are concerned with what user needs rather than what he/she wants. Not until the problem has been identified, defined, and evaluated should the analyst think about solutions and whether the problem is worth working. This step intended to help the user and analyst understand the real problem rather than its symptoms. The user or the analyst may identify the need for a candidate system or for enhancement in the existing system.</w:t>
      </w:r>
    </w:p>
    <w:p w14:paraId="0F145461" w14:textId="5CE9B988" w:rsidR="00053FDA" w:rsidRPr="005714A7" w:rsidRDefault="00053FDA" w:rsidP="00022F07">
      <w:p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 xml:space="preserve"> An analyst is responsible for performing following tasks:</w:t>
      </w:r>
    </w:p>
    <w:p w14:paraId="19F5D03A" w14:textId="77777777" w:rsidR="00053FDA" w:rsidRPr="005714A7" w:rsidRDefault="00053FDA" w:rsidP="00022F07">
      <w:pPr>
        <w:shd w:val="clear" w:color="auto" w:fill="FFFFFF"/>
        <w:spacing w:after="0" w:line="276" w:lineRule="auto"/>
        <w:jc w:val="both"/>
        <w:rPr>
          <w:rFonts w:ascii="Times New Roman" w:hAnsi="Times New Roman" w:cs="Times New Roman"/>
          <w:bCs/>
          <w:sz w:val="24"/>
          <w:szCs w:val="24"/>
          <w:lang w:val="en-US"/>
        </w:rPr>
      </w:pPr>
    </w:p>
    <w:p w14:paraId="06420363" w14:textId="77777777" w:rsidR="00053FDA" w:rsidRPr="005714A7" w:rsidRDefault="00053FDA" w:rsidP="00641F2E">
      <w:pPr>
        <w:numPr>
          <w:ilvl w:val="0"/>
          <w:numId w:val="7"/>
        </w:numPr>
        <w:shd w:val="clear" w:color="auto" w:fill="FFFFFF"/>
        <w:tabs>
          <w:tab w:val="clear" w:pos="1440"/>
          <w:tab w:val="num" w:pos="720"/>
        </w:tabs>
        <w:spacing w:after="0" w:line="276" w:lineRule="auto"/>
        <w:ind w:left="720"/>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Studied strength and weakness of the current system.</w:t>
      </w:r>
    </w:p>
    <w:p w14:paraId="2D8896ED" w14:textId="77777777" w:rsidR="00053FDA" w:rsidRPr="005714A7" w:rsidRDefault="00053FDA" w:rsidP="00022F07">
      <w:pPr>
        <w:shd w:val="clear" w:color="auto" w:fill="FFFFFF"/>
        <w:spacing w:after="0" w:line="276" w:lineRule="auto"/>
        <w:jc w:val="both"/>
        <w:rPr>
          <w:rFonts w:ascii="Times New Roman" w:hAnsi="Times New Roman" w:cs="Times New Roman"/>
          <w:bCs/>
          <w:sz w:val="24"/>
          <w:szCs w:val="24"/>
          <w:lang w:val="en-US"/>
        </w:rPr>
      </w:pPr>
    </w:p>
    <w:p w14:paraId="6C12D125" w14:textId="77777777" w:rsidR="00053FDA" w:rsidRPr="005714A7" w:rsidRDefault="00053FDA" w:rsidP="00641F2E">
      <w:pPr>
        <w:numPr>
          <w:ilvl w:val="0"/>
          <w:numId w:val="8"/>
        </w:numPr>
        <w:shd w:val="clear" w:color="auto" w:fill="FFFFFF"/>
        <w:tabs>
          <w:tab w:val="clear" w:pos="1440"/>
          <w:tab w:val="num" w:pos="720"/>
        </w:tabs>
        <w:spacing w:after="0" w:line="276" w:lineRule="auto"/>
        <w:ind w:left="720"/>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Determined “what” must be done to solve the problem.</w:t>
      </w:r>
    </w:p>
    <w:p w14:paraId="28EE6A7C" w14:textId="77777777" w:rsidR="00053FDA" w:rsidRPr="005714A7" w:rsidRDefault="00053FDA" w:rsidP="00022F07">
      <w:pPr>
        <w:shd w:val="clear" w:color="auto" w:fill="FFFFFF"/>
        <w:spacing w:after="0" w:line="276" w:lineRule="auto"/>
        <w:jc w:val="both"/>
        <w:rPr>
          <w:rFonts w:ascii="Times New Roman" w:hAnsi="Times New Roman" w:cs="Times New Roman"/>
          <w:bCs/>
          <w:sz w:val="24"/>
          <w:szCs w:val="24"/>
          <w:lang w:val="en-US"/>
        </w:rPr>
      </w:pPr>
    </w:p>
    <w:p w14:paraId="5D77DC34" w14:textId="77777777" w:rsidR="00053FDA" w:rsidRPr="005714A7" w:rsidRDefault="00053FDA" w:rsidP="00641F2E">
      <w:pPr>
        <w:numPr>
          <w:ilvl w:val="0"/>
          <w:numId w:val="9"/>
        </w:numPr>
        <w:shd w:val="clear" w:color="auto" w:fill="FFFFFF"/>
        <w:tabs>
          <w:tab w:val="clear" w:pos="1440"/>
          <w:tab w:val="num" w:pos="720"/>
        </w:tabs>
        <w:spacing w:after="0" w:line="276" w:lineRule="auto"/>
        <w:ind w:left="720"/>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Prepared a functional specifications document.</w:t>
      </w:r>
    </w:p>
    <w:p w14:paraId="5A47A9D4"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0A4B1C49" w14:textId="51B5A7C2"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These modules are developed with the aim of reducing time, reducing manpower so that everything can be easily maintained and. The volume of work and complexity are increasing year by year. This system reduces complexity and time.</w:t>
      </w:r>
      <w:r w:rsidR="00245923">
        <w:rPr>
          <w:rFonts w:ascii="Times New Roman" w:hAnsi="Times New Roman" w:cs="Times New Roman"/>
          <w:bCs/>
          <w:sz w:val="24"/>
          <w:szCs w:val="24"/>
          <w:lang w:val="en-US"/>
        </w:rPr>
        <w:t xml:space="preserve"> Also provide availability 24*7.</w:t>
      </w:r>
    </w:p>
    <w:p w14:paraId="7E88D011"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61A31B2D"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4956890E"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1632F4D8" w14:textId="1BF7DAEE" w:rsidR="00053FDA" w:rsidRPr="008D496C" w:rsidRDefault="008D496C" w:rsidP="003E15D2">
      <w:pPr>
        <w:shd w:val="clear" w:color="auto" w:fill="FFFFFF"/>
        <w:spacing w:after="0" w:line="276" w:lineRule="auto"/>
        <w:jc w:val="both"/>
        <w:rPr>
          <w:rFonts w:ascii="Times New Roman" w:hAnsi="Times New Roman" w:cs="Times New Roman"/>
          <w:b/>
          <w:bCs/>
          <w:sz w:val="24"/>
          <w:szCs w:val="24"/>
          <w:lang w:val="en-US"/>
        </w:rPr>
      </w:pPr>
      <w:r w:rsidRPr="008D496C">
        <w:rPr>
          <w:rFonts w:ascii="Times New Roman" w:hAnsi="Times New Roman" w:cs="Times New Roman"/>
          <w:b/>
          <w:bCs/>
          <w:sz w:val="24"/>
          <w:szCs w:val="24"/>
          <w:lang w:val="en-US"/>
        </w:rPr>
        <w:t>1.4</w:t>
      </w:r>
      <w:r w:rsidR="007831C7">
        <w:rPr>
          <w:rFonts w:ascii="Times New Roman" w:hAnsi="Times New Roman" w:cs="Times New Roman"/>
          <w:b/>
          <w:bCs/>
          <w:sz w:val="24"/>
          <w:szCs w:val="24"/>
          <w:lang w:val="en-US"/>
        </w:rPr>
        <w:t xml:space="preserve"> </w:t>
      </w:r>
      <w:r w:rsidR="0045004C">
        <w:rPr>
          <w:rFonts w:ascii="Times New Roman" w:hAnsi="Times New Roman" w:cs="Times New Roman"/>
          <w:b/>
          <w:bCs/>
          <w:sz w:val="24"/>
          <w:szCs w:val="24"/>
          <w:lang w:val="en-US"/>
        </w:rPr>
        <w:t xml:space="preserve">  </w:t>
      </w:r>
      <w:r w:rsidR="00053FDA" w:rsidRPr="008D496C">
        <w:rPr>
          <w:rFonts w:ascii="Times New Roman" w:hAnsi="Times New Roman" w:cs="Times New Roman"/>
          <w:b/>
          <w:bCs/>
          <w:sz w:val="24"/>
          <w:szCs w:val="24"/>
          <w:lang w:val="en-US"/>
        </w:rPr>
        <w:t>PROBLEM STATEMENT</w:t>
      </w:r>
    </w:p>
    <w:p w14:paraId="3BE7BCD7"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44444AB0" w14:textId="40F193F2" w:rsidR="00053FDA" w:rsidRPr="005714A7" w:rsidRDefault="00053FDA"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 xml:space="preserve">In the existing system all the work is done manually. This is chance of committing errors and it will take more time to perform or checkout any information. There are so many limitations in the existing system. </w:t>
      </w:r>
      <w:proofErr w:type="gramStart"/>
      <w:r w:rsidRPr="005714A7">
        <w:rPr>
          <w:rFonts w:ascii="Times New Roman" w:hAnsi="Times New Roman" w:cs="Times New Roman"/>
          <w:bCs/>
          <w:sz w:val="24"/>
          <w:szCs w:val="24"/>
        </w:rPr>
        <w:t>So</w:t>
      </w:r>
      <w:proofErr w:type="gramEnd"/>
      <w:r w:rsidRPr="005714A7">
        <w:rPr>
          <w:rFonts w:ascii="Times New Roman" w:hAnsi="Times New Roman" w:cs="Times New Roman"/>
          <w:bCs/>
          <w:sz w:val="24"/>
          <w:szCs w:val="24"/>
        </w:rPr>
        <w:t xml:space="preserve"> the existing system should be a</w:t>
      </w:r>
      <w:r w:rsidR="00CB3FC1">
        <w:rPr>
          <w:rFonts w:ascii="Times New Roman" w:hAnsi="Times New Roman" w:cs="Times New Roman"/>
          <w:bCs/>
          <w:sz w:val="24"/>
          <w:szCs w:val="24"/>
        </w:rPr>
        <w:t>u</w:t>
      </w:r>
      <w:r w:rsidRPr="005714A7">
        <w:rPr>
          <w:rFonts w:ascii="Times New Roman" w:hAnsi="Times New Roman" w:cs="Times New Roman"/>
          <w:bCs/>
          <w:sz w:val="24"/>
          <w:szCs w:val="24"/>
        </w:rPr>
        <w:t>tomized. If the system is carried</w:t>
      </w:r>
      <w:r w:rsidR="008927FD">
        <w:rPr>
          <w:rFonts w:ascii="Times New Roman" w:hAnsi="Times New Roman" w:cs="Times New Roman"/>
          <w:bCs/>
          <w:sz w:val="24"/>
          <w:szCs w:val="24"/>
        </w:rPr>
        <w:t xml:space="preserve"> over manually, for </w:t>
      </w:r>
      <w:r w:rsidR="00E12985">
        <w:rPr>
          <w:rFonts w:ascii="Times New Roman" w:hAnsi="Times New Roman" w:cs="Times New Roman"/>
          <w:bCs/>
          <w:sz w:val="24"/>
          <w:szCs w:val="24"/>
        </w:rPr>
        <w:t xml:space="preserve">everything </w:t>
      </w:r>
      <w:r w:rsidRPr="005714A7">
        <w:rPr>
          <w:rFonts w:ascii="Times New Roman" w:hAnsi="Times New Roman" w:cs="Times New Roman"/>
          <w:bCs/>
          <w:sz w:val="24"/>
          <w:szCs w:val="24"/>
        </w:rPr>
        <w:t xml:space="preserve">it </w:t>
      </w:r>
      <w:proofErr w:type="gramStart"/>
      <w:r w:rsidRPr="005714A7">
        <w:rPr>
          <w:rFonts w:ascii="Times New Roman" w:hAnsi="Times New Roman" w:cs="Times New Roman"/>
          <w:bCs/>
          <w:sz w:val="24"/>
          <w:szCs w:val="24"/>
        </w:rPr>
        <w:t>take</w:t>
      </w:r>
      <w:proofErr w:type="gramEnd"/>
      <w:r w:rsidRPr="005714A7">
        <w:rPr>
          <w:rFonts w:ascii="Times New Roman" w:hAnsi="Times New Roman" w:cs="Times New Roman"/>
          <w:bCs/>
          <w:sz w:val="24"/>
          <w:szCs w:val="24"/>
        </w:rPr>
        <w:t xml:space="preserve"> more time. </w:t>
      </w:r>
      <w:proofErr w:type="gramStart"/>
      <w:r w:rsidRPr="005714A7">
        <w:rPr>
          <w:rFonts w:ascii="Times New Roman" w:hAnsi="Times New Roman" w:cs="Times New Roman"/>
          <w:bCs/>
          <w:sz w:val="24"/>
          <w:szCs w:val="24"/>
        </w:rPr>
        <w:t>So</w:t>
      </w:r>
      <w:proofErr w:type="gramEnd"/>
      <w:r w:rsidRPr="005714A7">
        <w:rPr>
          <w:rFonts w:ascii="Times New Roman" w:hAnsi="Times New Roman" w:cs="Times New Roman"/>
          <w:bCs/>
          <w:sz w:val="24"/>
          <w:szCs w:val="24"/>
        </w:rPr>
        <w:t xml:space="preserve"> it is difficult to take immediate decisions.</w:t>
      </w:r>
    </w:p>
    <w:p w14:paraId="0AF21FD4" w14:textId="53D1EFC4" w:rsidR="00CB3FC1" w:rsidRPr="00FE2CCC" w:rsidRDefault="00CB3FC1" w:rsidP="00641F2E">
      <w:pPr>
        <w:pStyle w:val="ListParagraph"/>
        <w:numPr>
          <w:ilvl w:val="0"/>
          <w:numId w:val="28"/>
        </w:numPr>
        <w:spacing w:line="259" w:lineRule="auto"/>
        <w:jc w:val="both"/>
        <w:rPr>
          <w:rFonts w:ascii="Times New Roman" w:hAnsi="Times New Roman" w:cs="Times New Roman"/>
          <w:sz w:val="24"/>
          <w:szCs w:val="24"/>
        </w:rPr>
      </w:pPr>
      <w:r w:rsidRPr="00FE2CCC">
        <w:rPr>
          <w:rFonts w:ascii="Times New Roman" w:hAnsi="Times New Roman" w:cs="Times New Roman"/>
          <w:sz w:val="24"/>
          <w:szCs w:val="24"/>
        </w:rPr>
        <w:t>In the traditional system, if you wish to</w:t>
      </w:r>
      <w:r w:rsidR="00245923">
        <w:rPr>
          <w:rFonts w:ascii="Times New Roman" w:hAnsi="Times New Roman" w:cs="Times New Roman"/>
          <w:sz w:val="24"/>
          <w:szCs w:val="24"/>
        </w:rPr>
        <w:t xml:space="preserve"> analyze any record you have to turn pages many </w:t>
      </w:r>
      <w:proofErr w:type="gramStart"/>
      <w:r w:rsidR="00245923">
        <w:rPr>
          <w:rFonts w:ascii="Times New Roman" w:hAnsi="Times New Roman" w:cs="Times New Roman"/>
          <w:sz w:val="24"/>
          <w:szCs w:val="24"/>
        </w:rPr>
        <w:t>time</w:t>
      </w:r>
      <w:proofErr w:type="gramEnd"/>
      <w:r w:rsidR="00245923">
        <w:rPr>
          <w:rFonts w:ascii="Times New Roman" w:hAnsi="Times New Roman" w:cs="Times New Roman"/>
          <w:sz w:val="24"/>
          <w:szCs w:val="24"/>
        </w:rPr>
        <w:t>.</w:t>
      </w:r>
    </w:p>
    <w:p w14:paraId="05BBABFC" w14:textId="77777777" w:rsidR="00CB3FC1" w:rsidRDefault="00CB3FC1" w:rsidP="00641F2E">
      <w:pPr>
        <w:pStyle w:val="ListParagraph"/>
        <w:numPr>
          <w:ilvl w:val="0"/>
          <w:numId w:val="28"/>
        </w:numPr>
        <w:spacing w:line="259" w:lineRule="auto"/>
        <w:jc w:val="both"/>
        <w:rPr>
          <w:rFonts w:ascii="Times New Roman" w:hAnsi="Times New Roman" w:cs="Times New Roman"/>
          <w:sz w:val="24"/>
          <w:szCs w:val="24"/>
        </w:rPr>
      </w:pPr>
      <w:r w:rsidRPr="00FE2CCC">
        <w:rPr>
          <w:rFonts w:ascii="Times New Roman" w:hAnsi="Times New Roman" w:cs="Times New Roman"/>
          <w:sz w:val="24"/>
          <w:szCs w:val="24"/>
        </w:rPr>
        <w:t xml:space="preserve">Existing systems are time consuming as it requires </w:t>
      </w:r>
      <w:r>
        <w:rPr>
          <w:rFonts w:ascii="Times New Roman" w:hAnsi="Times New Roman" w:cs="Times New Roman"/>
          <w:sz w:val="24"/>
          <w:szCs w:val="24"/>
        </w:rPr>
        <w:t>too much planning and so</w:t>
      </w:r>
      <w:r w:rsidRPr="00FE2CCC">
        <w:rPr>
          <w:rFonts w:ascii="Times New Roman" w:hAnsi="Times New Roman" w:cs="Times New Roman"/>
          <w:sz w:val="24"/>
          <w:szCs w:val="24"/>
        </w:rPr>
        <w:t xml:space="preserve"> much human involvement.</w:t>
      </w:r>
    </w:p>
    <w:p w14:paraId="0BC19D38" w14:textId="77777777" w:rsidR="00CB3FC1" w:rsidRPr="00FE2CCC" w:rsidRDefault="00CB3FC1" w:rsidP="00641F2E">
      <w:pPr>
        <w:pStyle w:val="ListParagraph"/>
        <w:numPr>
          <w:ilvl w:val="0"/>
          <w:numId w:val="28"/>
        </w:numPr>
        <w:spacing w:line="259" w:lineRule="auto"/>
        <w:jc w:val="both"/>
        <w:rPr>
          <w:rFonts w:ascii="Times New Roman" w:hAnsi="Times New Roman" w:cs="Times New Roman"/>
          <w:sz w:val="24"/>
          <w:szCs w:val="24"/>
        </w:rPr>
      </w:pPr>
      <w:r>
        <w:rPr>
          <w:rFonts w:ascii="Times New Roman" w:hAnsi="Times New Roman" w:cs="Times New Roman"/>
          <w:sz w:val="24"/>
          <w:szCs w:val="24"/>
        </w:rPr>
        <w:t>As it involves much human involvement, the cost of the system automatically gets increased.</w:t>
      </w:r>
    </w:p>
    <w:p w14:paraId="1DB92970" w14:textId="77777777" w:rsidR="00CB3FC1" w:rsidRPr="00FE2CCC" w:rsidRDefault="00CB3FC1" w:rsidP="00641F2E">
      <w:pPr>
        <w:pStyle w:val="ListParagraph"/>
        <w:numPr>
          <w:ilvl w:val="0"/>
          <w:numId w:val="28"/>
        </w:numPr>
        <w:spacing w:line="259" w:lineRule="auto"/>
        <w:jc w:val="both"/>
        <w:rPr>
          <w:rFonts w:ascii="Times New Roman" w:hAnsi="Times New Roman" w:cs="Times New Roman"/>
          <w:sz w:val="24"/>
          <w:szCs w:val="24"/>
        </w:rPr>
      </w:pPr>
      <w:r w:rsidRPr="00FE2CCC">
        <w:rPr>
          <w:rFonts w:ascii="Times New Roman" w:hAnsi="Times New Roman" w:cs="Times New Roman"/>
          <w:sz w:val="24"/>
          <w:szCs w:val="24"/>
        </w:rPr>
        <w:t>Existing systems require paper use, which isn’t good for the environment.</w:t>
      </w:r>
    </w:p>
    <w:p w14:paraId="79B9ED2E" w14:textId="77777777" w:rsidR="00CB3FC1" w:rsidRDefault="00CB3FC1" w:rsidP="00641F2E">
      <w:pPr>
        <w:pStyle w:val="ListParagraph"/>
        <w:numPr>
          <w:ilvl w:val="0"/>
          <w:numId w:val="28"/>
        </w:numPr>
        <w:spacing w:line="259" w:lineRule="auto"/>
        <w:jc w:val="both"/>
        <w:rPr>
          <w:rFonts w:ascii="Times New Roman" w:hAnsi="Times New Roman" w:cs="Times New Roman"/>
          <w:sz w:val="24"/>
          <w:szCs w:val="24"/>
        </w:rPr>
      </w:pPr>
      <w:r w:rsidRPr="00FE2CCC">
        <w:rPr>
          <w:rFonts w:ascii="Times New Roman" w:hAnsi="Times New Roman" w:cs="Times New Roman"/>
          <w:sz w:val="24"/>
          <w:szCs w:val="24"/>
        </w:rPr>
        <w:t xml:space="preserve">With too much human involvement, there are high chances of </w:t>
      </w:r>
      <w:r>
        <w:rPr>
          <w:rFonts w:ascii="Times New Roman" w:hAnsi="Times New Roman" w:cs="Times New Roman"/>
          <w:sz w:val="24"/>
          <w:szCs w:val="24"/>
        </w:rPr>
        <w:t xml:space="preserve">risk </w:t>
      </w:r>
      <w:r w:rsidRPr="00FE2CCC">
        <w:rPr>
          <w:rFonts w:ascii="Times New Roman" w:hAnsi="Times New Roman" w:cs="Times New Roman"/>
          <w:sz w:val="24"/>
          <w:szCs w:val="24"/>
        </w:rPr>
        <w:t>as well.</w:t>
      </w:r>
    </w:p>
    <w:p w14:paraId="6CCCF704" w14:textId="77777777" w:rsidR="00CB3FC1" w:rsidRPr="00691269" w:rsidRDefault="00CB3FC1" w:rsidP="00641F2E">
      <w:pPr>
        <w:pStyle w:val="ListParagraph"/>
        <w:numPr>
          <w:ilvl w:val="0"/>
          <w:numId w:val="28"/>
        </w:numPr>
        <w:spacing w:line="259" w:lineRule="auto"/>
        <w:jc w:val="both"/>
        <w:rPr>
          <w:rFonts w:ascii="Times New Roman" w:hAnsi="Times New Roman" w:cs="Times New Roman"/>
          <w:sz w:val="24"/>
          <w:szCs w:val="24"/>
        </w:rPr>
      </w:pPr>
      <w:r>
        <w:rPr>
          <w:rFonts w:ascii="Times New Roman" w:hAnsi="Times New Roman" w:cs="Times New Roman"/>
          <w:sz w:val="24"/>
          <w:szCs w:val="24"/>
        </w:rPr>
        <w:t>There is too much of paper work too, which makes the tasks in the existing system, very tedious.</w:t>
      </w:r>
    </w:p>
    <w:p w14:paraId="0E2D57A8"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7C887D9A"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1B477848"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lang w:val="en-US"/>
        </w:rPr>
      </w:pPr>
    </w:p>
    <w:p w14:paraId="565E05BA" w14:textId="719D8984" w:rsidR="00A73B05" w:rsidRDefault="00A73B05" w:rsidP="003E15D2">
      <w:pPr>
        <w:shd w:val="clear" w:color="auto" w:fill="FFFFFF"/>
        <w:spacing w:after="0" w:line="276" w:lineRule="auto"/>
        <w:jc w:val="both"/>
        <w:rPr>
          <w:rFonts w:ascii="Times New Roman" w:hAnsi="Times New Roman" w:cs="Times New Roman"/>
          <w:bCs/>
          <w:sz w:val="24"/>
          <w:szCs w:val="24"/>
          <w:lang w:val="en-US"/>
        </w:rPr>
      </w:pPr>
    </w:p>
    <w:p w14:paraId="43B18477" w14:textId="0C339849" w:rsidR="0055790F" w:rsidRDefault="0055790F" w:rsidP="003E15D2">
      <w:pPr>
        <w:shd w:val="clear" w:color="auto" w:fill="FFFFFF"/>
        <w:spacing w:after="0" w:line="276" w:lineRule="auto"/>
        <w:jc w:val="both"/>
        <w:rPr>
          <w:rFonts w:ascii="Times New Roman" w:hAnsi="Times New Roman" w:cs="Times New Roman"/>
          <w:bCs/>
          <w:sz w:val="24"/>
          <w:szCs w:val="24"/>
          <w:lang w:val="en-US"/>
        </w:rPr>
      </w:pPr>
    </w:p>
    <w:p w14:paraId="3265CDD6" w14:textId="77777777" w:rsidR="0055790F" w:rsidRPr="005714A7" w:rsidRDefault="0055790F" w:rsidP="003E15D2">
      <w:pPr>
        <w:shd w:val="clear" w:color="auto" w:fill="FFFFFF"/>
        <w:spacing w:after="0" w:line="276" w:lineRule="auto"/>
        <w:jc w:val="both"/>
        <w:rPr>
          <w:rFonts w:ascii="Times New Roman" w:hAnsi="Times New Roman" w:cs="Times New Roman"/>
          <w:sz w:val="24"/>
          <w:szCs w:val="24"/>
        </w:rPr>
      </w:pPr>
    </w:p>
    <w:p w14:paraId="6FF4DA41" w14:textId="6811D0B5" w:rsidR="008D496C" w:rsidRDefault="0045004C" w:rsidP="00641F2E">
      <w:pPr>
        <w:pStyle w:val="ListParagraph"/>
        <w:numPr>
          <w:ilvl w:val="1"/>
          <w:numId w:val="20"/>
        </w:numPr>
        <w:tabs>
          <w:tab w:val="left" w:pos="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D496C" w:rsidRPr="003C5E6B">
        <w:rPr>
          <w:rFonts w:ascii="Times New Roman" w:hAnsi="Times New Roman" w:cs="Times New Roman"/>
          <w:b/>
          <w:sz w:val="24"/>
          <w:szCs w:val="24"/>
        </w:rPr>
        <w:t>HARDWARE / SOFTWARE USED IN PROJECT</w:t>
      </w:r>
    </w:p>
    <w:p w14:paraId="1560CE64" w14:textId="77777777" w:rsidR="00245923" w:rsidRDefault="00245923" w:rsidP="003E15D2">
      <w:pPr>
        <w:pStyle w:val="ListParagraph"/>
        <w:tabs>
          <w:tab w:val="left" w:pos="0"/>
        </w:tabs>
        <w:spacing w:after="0" w:line="276" w:lineRule="auto"/>
        <w:ind w:left="420"/>
        <w:jc w:val="both"/>
        <w:rPr>
          <w:rFonts w:ascii="Times New Roman" w:hAnsi="Times New Roman" w:cs="Times New Roman"/>
          <w:b/>
          <w:sz w:val="24"/>
          <w:szCs w:val="24"/>
        </w:rPr>
      </w:pPr>
    </w:p>
    <w:p w14:paraId="4F143C4F" w14:textId="11FFC575" w:rsidR="00245923" w:rsidRPr="003F5B7C" w:rsidRDefault="00245923" w:rsidP="0015454C">
      <w:pPr>
        <w:pStyle w:val="NoSpacing"/>
        <w:spacing w:line="276" w:lineRule="auto"/>
        <w:ind w:left="420"/>
        <w:outlineLvl w:val="0"/>
        <w:rPr>
          <w:rFonts w:ascii="Times New Roman" w:hAnsi="Times New Roman"/>
          <w:b/>
          <w:bCs/>
          <w:sz w:val="24"/>
          <w:szCs w:val="24"/>
        </w:rPr>
      </w:pPr>
      <w:r>
        <w:rPr>
          <w:rFonts w:ascii="Times New Roman" w:hAnsi="Times New Roman"/>
          <w:b/>
          <w:bCs/>
          <w:sz w:val="24"/>
          <w:szCs w:val="24"/>
        </w:rPr>
        <w:t xml:space="preserve">    </w:t>
      </w:r>
      <w:r w:rsidRPr="003F5B7C">
        <w:rPr>
          <w:rFonts w:ascii="Times New Roman" w:hAnsi="Times New Roman"/>
          <w:b/>
          <w:bCs/>
          <w:sz w:val="24"/>
          <w:szCs w:val="24"/>
        </w:rPr>
        <w:t>1.</w:t>
      </w:r>
      <w:r>
        <w:rPr>
          <w:rFonts w:ascii="Times New Roman" w:hAnsi="Times New Roman"/>
          <w:b/>
          <w:bCs/>
          <w:sz w:val="24"/>
          <w:szCs w:val="24"/>
        </w:rPr>
        <w:t xml:space="preserve">5.1 </w:t>
      </w:r>
      <w:r w:rsidRPr="003F5B7C">
        <w:rPr>
          <w:rFonts w:ascii="Times New Roman" w:hAnsi="Times New Roman"/>
          <w:b/>
          <w:bCs/>
          <w:sz w:val="24"/>
          <w:szCs w:val="24"/>
        </w:rPr>
        <w:t>HARDWARE</w:t>
      </w:r>
      <w:r>
        <w:rPr>
          <w:rFonts w:ascii="Times New Roman" w:hAnsi="Times New Roman"/>
          <w:b/>
          <w:bCs/>
          <w:sz w:val="24"/>
          <w:szCs w:val="24"/>
        </w:rPr>
        <w:t xml:space="preserve"> </w:t>
      </w:r>
      <w:r w:rsidRPr="003F5B7C">
        <w:rPr>
          <w:rFonts w:ascii="Times New Roman" w:hAnsi="Times New Roman"/>
          <w:b/>
          <w:bCs/>
          <w:sz w:val="24"/>
          <w:szCs w:val="24"/>
        </w:rPr>
        <w:t>REQUIREMENT</w:t>
      </w:r>
    </w:p>
    <w:p w14:paraId="565A71AC" w14:textId="77777777" w:rsidR="00245923" w:rsidRPr="003F5B7C" w:rsidRDefault="00245923" w:rsidP="00245923">
      <w:pPr>
        <w:pStyle w:val="NoSpacing"/>
        <w:spacing w:line="276" w:lineRule="auto"/>
        <w:rPr>
          <w:rFonts w:ascii="Times New Roman" w:hAnsi="Times New Roman"/>
          <w:b/>
          <w:bCs/>
          <w:sz w:val="24"/>
          <w:szCs w:val="24"/>
        </w:rPr>
      </w:pPr>
    </w:p>
    <w:tbl>
      <w:tblPr>
        <w:tblW w:w="6899" w:type="dxa"/>
        <w:tblInd w:w="1099" w:type="dxa"/>
        <w:tblCellMar>
          <w:left w:w="0" w:type="dxa"/>
          <w:right w:w="0" w:type="dxa"/>
        </w:tblCellMar>
        <w:tblLook w:val="0660" w:firstRow="1" w:lastRow="1" w:firstColumn="0" w:lastColumn="0" w:noHBand="1" w:noVBand="1"/>
      </w:tblPr>
      <w:tblGrid>
        <w:gridCol w:w="3365"/>
        <w:gridCol w:w="3534"/>
      </w:tblGrid>
      <w:tr w:rsidR="00245923" w:rsidRPr="0055058A" w14:paraId="76C20CE4" w14:textId="77777777" w:rsidTr="00652B29">
        <w:trPr>
          <w:trHeight w:hRule="exact" w:val="409"/>
        </w:trPr>
        <w:tc>
          <w:tcPr>
            <w:tcW w:w="3365" w:type="dxa"/>
            <w:vMerge w:val="restart"/>
            <w:tcBorders>
              <w:top w:val="single" w:sz="4" w:space="0" w:color="000000"/>
              <w:left w:val="single" w:sz="4" w:space="0" w:color="000000"/>
              <w:bottom w:val="single" w:sz="4" w:space="0" w:color="000000"/>
              <w:right w:val="single" w:sz="4" w:space="0" w:color="000000"/>
            </w:tcBorders>
          </w:tcPr>
          <w:p w14:paraId="66C7BE8E" w14:textId="77777777" w:rsidR="00245923" w:rsidRPr="0055058A" w:rsidRDefault="00245923" w:rsidP="00E72274">
            <w:pPr>
              <w:pStyle w:val="NoSpacing"/>
              <w:spacing w:line="276" w:lineRule="auto"/>
              <w:rPr>
                <w:rFonts w:ascii="Times New Roman" w:hAnsi="Times New Roman"/>
                <w:bCs/>
                <w:sz w:val="24"/>
                <w:szCs w:val="24"/>
              </w:rPr>
            </w:pPr>
            <w:bookmarkStart w:id="3" w:name="_Hlk76031109"/>
            <w:r w:rsidRPr="0055058A">
              <w:rPr>
                <w:rFonts w:ascii="Times New Roman" w:hAnsi="Times New Roman"/>
                <w:bCs/>
                <w:sz w:val="24"/>
                <w:szCs w:val="24"/>
              </w:rPr>
              <w:t>Hardware</w:t>
            </w:r>
          </w:p>
        </w:tc>
        <w:tc>
          <w:tcPr>
            <w:tcW w:w="3534" w:type="dxa"/>
            <w:vMerge w:val="restart"/>
            <w:tcBorders>
              <w:top w:val="single" w:sz="4" w:space="0" w:color="000000"/>
              <w:left w:val="single" w:sz="4" w:space="0" w:color="000000"/>
              <w:bottom w:val="single" w:sz="4" w:space="0" w:color="000000"/>
              <w:right w:val="single" w:sz="4" w:space="0" w:color="000000"/>
            </w:tcBorders>
          </w:tcPr>
          <w:p w14:paraId="17E63D15"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Configuration</w:t>
            </w:r>
          </w:p>
        </w:tc>
      </w:tr>
      <w:tr w:rsidR="00245923" w:rsidRPr="0055058A" w14:paraId="1376DCCF" w14:textId="77777777" w:rsidTr="00652B29">
        <w:trPr>
          <w:trHeight w:hRule="exact" w:val="807"/>
        </w:trPr>
        <w:tc>
          <w:tcPr>
            <w:tcW w:w="3365" w:type="dxa"/>
            <w:vMerge w:val="restart"/>
            <w:tcBorders>
              <w:top w:val="single" w:sz="4" w:space="0" w:color="000000"/>
              <w:left w:val="single" w:sz="4" w:space="0" w:color="000000"/>
              <w:bottom w:val="single" w:sz="4" w:space="0" w:color="000000"/>
              <w:right w:val="single" w:sz="4" w:space="0" w:color="000000"/>
            </w:tcBorders>
          </w:tcPr>
          <w:p w14:paraId="0D7584DC"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Processor</w:t>
            </w:r>
          </w:p>
        </w:tc>
        <w:tc>
          <w:tcPr>
            <w:tcW w:w="3534" w:type="dxa"/>
            <w:vMerge w:val="restart"/>
            <w:tcBorders>
              <w:top w:val="single" w:sz="4" w:space="0" w:color="000000"/>
              <w:left w:val="single" w:sz="4" w:space="0" w:color="000000"/>
              <w:bottom w:val="single" w:sz="4" w:space="0" w:color="000000"/>
              <w:right w:val="single" w:sz="4" w:space="0" w:color="000000"/>
            </w:tcBorders>
          </w:tcPr>
          <w:p w14:paraId="7076B37A"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Intel(R)</w:t>
            </w:r>
            <w:proofErr w:type="gramStart"/>
            <w:r w:rsidRPr="0055058A">
              <w:rPr>
                <w:rFonts w:ascii="Times New Roman" w:hAnsi="Times New Roman"/>
                <w:bCs/>
                <w:sz w:val="24"/>
                <w:szCs w:val="24"/>
              </w:rPr>
              <w:t>core(</w:t>
            </w:r>
            <w:proofErr w:type="gramEnd"/>
            <w:r w:rsidRPr="0055058A">
              <w:rPr>
                <w:rFonts w:ascii="Times New Roman" w:hAnsi="Times New Roman"/>
                <w:bCs/>
                <w:sz w:val="24"/>
                <w:szCs w:val="24"/>
              </w:rPr>
              <w:t>TM)i5-7200UCPU</w:t>
            </w:r>
          </w:p>
          <w:p w14:paraId="14D03B12"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@2.50GHz</w:t>
            </w:r>
          </w:p>
        </w:tc>
      </w:tr>
      <w:tr w:rsidR="00245923" w:rsidRPr="0055058A" w14:paraId="273719C5" w14:textId="77777777" w:rsidTr="00652B29">
        <w:trPr>
          <w:trHeight w:hRule="exact" w:val="409"/>
        </w:trPr>
        <w:tc>
          <w:tcPr>
            <w:tcW w:w="3365" w:type="dxa"/>
            <w:vMerge w:val="restart"/>
            <w:tcBorders>
              <w:top w:val="single" w:sz="4" w:space="0" w:color="000000"/>
              <w:left w:val="single" w:sz="4" w:space="0" w:color="000000"/>
              <w:bottom w:val="single" w:sz="4" w:space="0" w:color="000000"/>
              <w:right w:val="single" w:sz="4" w:space="0" w:color="000000"/>
            </w:tcBorders>
          </w:tcPr>
          <w:p w14:paraId="5201BEAD"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Ram</w:t>
            </w:r>
          </w:p>
        </w:tc>
        <w:tc>
          <w:tcPr>
            <w:tcW w:w="3534" w:type="dxa"/>
            <w:vMerge w:val="restart"/>
            <w:tcBorders>
              <w:top w:val="single" w:sz="4" w:space="0" w:color="000000"/>
              <w:left w:val="single" w:sz="4" w:space="0" w:color="000000"/>
              <w:bottom w:val="single" w:sz="4" w:space="0" w:color="000000"/>
              <w:right w:val="single" w:sz="4" w:space="0" w:color="000000"/>
            </w:tcBorders>
          </w:tcPr>
          <w:p w14:paraId="27FCC5A5" w14:textId="437B4B6C" w:rsidR="00245923" w:rsidRPr="0055058A" w:rsidRDefault="00245923" w:rsidP="00E72274">
            <w:pPr>
              <w:pStyle w:val="NoSpacing"/>
              <w:spacing w:line="276" w:lineRule="auto"/>
              <w:rPr>
                <w:rFonts w:ascii="Times New Roman" w:hAnsi="Times New Roman"/>
                <w:bCs/>
                <w:sz w:val="24"/>
                <w:szCs w:val="24"/>
              </w:rPr>
            </w:pPr>
            <w:r>
              <w:rPr>
                <w:rFonts w:ascii="Times New Roman" w:hAnsi="Times New Roman"/>
                <w:bCs/>
                <w:sz w:val="24"/>
                <w:szCs w:val="24"/>
              </w:rPr>
              <w:t>4GB</w:t>
            </w:r>
          </w:p>
        </w:tc>
      </w:tr>
      <w:tr w:rsidR="00245923" w:rsidRPr="0055058A" w14:paraId="7B0325B2" w14:textId="77777777" w:rsidTr="00652B29">
        <w:trPr>
          <w:trHeight w:hRule="exact" w:val="407"/>
        </w:trPr>
        <w:tc>
          <w:tcPr>
            <w:tcW w:w="3365" w:type="dxa"/>
            <w:vMerge w:val="restart"/>
            <w:tcBorders>
              <w:top w:val="single" w:sz="4" w:space="0" w:color="000000"/>
              <w:left w:val="single" w:sz="4" w:space="0" w:color="000000"/>
              <w:bottom w:val="single" w:sz="4" w:space="0" w:color="000000"/>
              <w:right w:val="single" w:sz="4" w:space="0" w:color="000000"/>
            </w:tcBorders>
          </w:tcPr>
          <w:p w14:paraId="07E45158"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Monitor</w:t>
            </w:r>
          </w:p>
        </w:tc>
        <w:tc>
          <w:tcPr>
            <w:tcW w:w="3534" w:type="dxa"/>
            <w:vMerge w:val="restart"/>
            <w:tcBorders>
              <w:top w:val="single" w:sz="4" w:space="0" w:color="000000"/>
              <w:left w:val="single" w:sz="4" w:space="0" w:color="000000"/>
              <w:bottom w:val="single" w:sz="4" w:space="0" w:color="000000"/>
              <w:right w:val="single" w:sz="4" w:space="0" w:color="000000"/>
            </w:tcBorders>
          </w:tcPr>
          <w:p w14:paraId="5D1147FA" w14:textId="3F113213" w:rsidR="00245923" w:rsidRPr="0055058A" w:rsidRDefault="00245923" w:rsidP="00E72274">
            <w:pPr>
              <w:pStyle w:val="NoSpacing"/>
              <w:spacing w:line="276" w:lineRule="auto"/>
              <w:rPr>
                <w:rFonts w:ascii="Times New Roman" w:hAnsi="Times New Roman"/>
                <w:bCs/>
                <w:sz w:val="24"/>
                <w:szCs w:val="24"/>
              </w:rPr>
            </w:pPr>
            <w:r>
              <w:rPr>
                <w:rFonts w:ascii="Times New Roman" w:hAnsi="Times New Roman"/>
                <w:bCs/>
                <w:sz w:val="24"/>
                <w:szCs w:val="24"/>
              </w:rPr>
              <w:t>Normal</w:t>
            </w:r>
          </w:p>
        </w:tc>
      </w:tr>
    </w:tbl>
    <w:p w14:paraId="42CA22BD" w14:textId="77777777" w:rsidR="00245923" w:rsidRPr="0055058A" w:rsidRDefault="00245923" w:rsidP="00245923">
      <w:pPr>
        <w:pStyle w:val="NoSpacing"/>
        <w:spacing w:line="276" w:lineRule="auto"/>
        <w:rPr>
          <w:rFonts w:ascii="Times New Roman" w:hAnsi="Times New Roman"/>
          <w:bCs/>
          <w:sz w:val="24"/>
          <w:szCs w:val="24"/>
        </w:rPr>
      </w:pPr>
    </w:p>
    <w:p w14:paraId="5FA376EA" w14:textId="77777777" w:rsidR="00245923" w:rsidRDefault="00245923" w:rsidP="00245923">
      <w:pPr>
        <w:pStyle w:val="NoSpacing"/>
        <w:spacing w:line="276" w:lineRule="auto"/>
        <w:rPr>
          <w:rFonts w:ascii="Times New Roman" w:hAnsi="Times New Roman"/>
          <w:b/>
          <w:bCs/>
          <w:sz w:val="24"/>
          <w:szCs w:val="24"/>
        </w:rPr>
      </w:pPr>
    </w:p>
    <w:p w14:paraId="1D15C913" w14:textId="77777777" w:rsidR="00245923" w:rsidRDefault="00245923" w:rsidP="00245923">
      <w:pPr>
        <w:pStyle w:val="NoSpacing"/>
        <w:spacing w:line="276" w:lineRule="auto"/>
        <w:rPr>
          <w:rFonts w:ascii="Times New Roman" w:hAnsi="Times New Roman"/>
          <w:b/>
          <w:bCs/>
          <w:sz w:val="24"/>
          <w:szCs w:val="24"/>
        </w:rPr>
      </w:pPr>
    </w:p>
    <w:p w14:paraId="67CF9E1D" w14:textId="2172009D" w:rsidR="00245923" w:rsidRPr="003F5B7C" w:rsidRDefault="00245923" w:rsidP="0015454C">
      <w:pPr>
        <w:pStyle w:val="NoSpacing"/>
        <w:spacing w:line="276" w:lineRule="auto"/>
        <w:ind w:left="720"/>
        <w:outlineLvl w:val="0"/>
        <w:rPr>
          <w:rFonts w:ascii="Times New Roman" w:hAnsi="Times New Roman"/>
          <w:b/>
          <w:bCs/>
          <w:sz w:val="24"/>
          <w:szCs w:val="24"/>
        </w:rPr>
      </w:pPr>
      <w:r w:rsidRPr="003F5B7C">
        <w:rPr>
          <w:rFonts w:ascii="Times New Roman" w:hAnsi="Times New Roman"/>
          <w:b/>
          <w:bCs/>
          <w:sz w:val="24"/>
          <w:szCs w:val="24"/>
        </w:rPr>
        <w:t>1.</w:t>
      </w:r>
      <w:r>
        <w:rPr>
          <w:rFonts w:ascii="Times New Roman" w:hAnsi="Times New Roman"/>
          <w:b/>
          <w:bCs/>
          <w:sz w:val="24"/>
          <w:szCs w:val="24"/>
        </w:rPr>
        <w:t xml:space="preserve">5.2 </w:t>
      </w:r>
      <w:r w:rsidRPr="003F5B7C">
        <w:rPr>
          <w:rFonts w:ascii="Times New Roman" w:hAnsi="Times New Roman"/>
          <w:b/>
          <w:bCs/>
          <w:sz w:val="24"/>
          <w:szCs w:val="24"/>
        </w:rPr>
        <w:t>SOFTWARER</w:t>
      </w:r>
      <w:r>
        <w:rPr>
          <w:rFonts w:ascii="Times New Roman" w:hAnsi="Times New Roman"/>
          <w:b/>
          <w:bCs/>
          <w:sz w:val="24"/>
          <w:szCs w:val="24"/>
        </w:rPr>
        <w:t xml:space="preserve"> </w:t>
      </w:r>
      <w:r w:rsidRPr="003F5B7C">
        <w:rPr>
          <w:rFonts w:ascii="Times New Roman" w:hAnsi="Times New Roman"/>
          <w:b/>
          <w:bCs/>
          <w:sz w:val="24"/>
          <w:szCs w:val="24"/>
        </w:rPr>
        <w:t>EQUIREMENT</w:t>
      </w:r>
    </w:p>
    <w:p w14:paraId="22F1B1ED" w14:textId="77777777" w:rsidR="00245923" w:rsidRPr="003F5B7C" w:rsidRDefault="00245923" w:rsidP="00245923">
      <w:pPr>
        <w:pStyle w:val="NoSpacing"/>
        <w:spacing w:line="276" w:lineRule="auto"/>
        <w:rPr>
          <w:rFonts w:ascii="Times New Roman" w:hAnsi="Times New Roman"/>
          <w:b/>
          <w:bCs/>
          <w:sz w:val="24"/>
          <w:szCs w:val="24"/>
        </w:rPr>
      </w:pPr>
    </w:p>
    <w:tbl>
      <w:tblPr>
        <w:tblW w:w="0" w:type="auto"/>
        <w:tblInd w:w="1182" w:type="dxa"/>
        <w:tblCellMar>
          <w:left w:w="0" w:type="dxa"/>
          <w:right w:w="0" w:type="dxa"/>
        </w:tblCellMar>
        <w:tblLook w:val="0660" w:firstRow="1" w:lastRow="1" w:firstColumn="0" w:lastColumn="0" w:noHBand="1" w:noVBand="1"/>
      </w:tblPr>
      <w:tblGrid>
        <w:gridCol w:w="3440"/>
        <w:gridCol w:w="3505"/>
      </w:tblGrid>
      <w:tr w:rsidR="00245923" w:rsidRPr="003F5B7C" w14:paraId="3FB70A9E" w14:textId="77777777" w:rsidTr="00652B29">
        <w:trPr>
          <w:trHeight w:hRule="exact" w:val="375"/>
        </w:trPr>
        <w:tc>
          <w:tcPr>
            <w:tcW w:w="3440" w:type="dxa"/>
            <w:vMerge w:val="restart"/>
            <w:tcBorders>
              <w:top w:val="single" w:sz="4" w:space="0" w:color="000000"/>
              <w:left w:val="single" w:sz="4" w:space="0" w:color="000000"/>
              <w:bottom w:val="single" w:sz="4" w:space="0" w:color="000000"/>
              <w:right w:val="single" w:sz="4" w:space="0" w:color="000000"/>
            </w:tcBorders>
          </w:tcPr>
          <w:p w14:paraId="2D43A073"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Software</w:t>
            </w:r>
          </w:p>
        </w:tc>
        <w:tc>
          <w:tcPr>
            <w:tcW w:w="3505" w:type="dxa"/>
            <w:vMerge w:val="restart"/>
            <w:tcBorders>
              <w:top w:val="single" w:sz="4" w:space="0" w:color="000000"/>
              <w:left w:val="single" w:sz="4" w:space="0" w:color="000000"/>
              <w:bottom w:val="single" w:sz="4" w:space="0" w:color="000000"/>
              <w:right w:val="single" w:sz="4" w:space="0" w:color="000000"/>
            </w:tcBorders>
          </w:tcPr>
          <w:p w14:paraId="166F1CF8"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Configuration</w:t>
            </w:r>
          </w:p>
        </w:tc>
      </w:tr>
      <w:tr w:rsidR="00245923" w:rsidRPr="003F5B7C" w14:paraId="7DBCDE5D" w14:textId="77777777" w:rsidTr="00652B29">
        <w:trPr>
          <w:trHeight w:hRule="exact" w:val="372"/>
        </w:trPr>
        <w:tc>
          <w:tcPr>
            <w:tcW w:w="3440" w:type="dxa"/>
            <w:vMerge w:val="restart"/>
            <w:tcBorders>
              <w:top w:val="single" w:sz="4" w:space="0" w:color="000000"/>
              <w:left w:val="single" w:sz="4" w:space="0" w:color="000000"/>
              <w:bottom w:val="single" w:sz="4" w:space="0" w:color="000000"/>
              <w:right w:val="single" w:sz="4" w:space="0" w:color="000000"/>
            </w:tcBorders>
          </w:tcPr>
          <w:p w14:paraId="6C1F35E6" w14:textId="2D8E38B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Operating</w:t>
            </w:r>
            <w:r>
              <w:rPr>
                <w:rFonts w:ascii="Times New Roman" w:hAnsi="Times New Roman"/>
                <w:bCs/>
                <w:sz w:val="24"/>
                <w:szCs w:val="24"/>
              </w:rPr>
              <w:t xml:space="preserve"> </w:t>
            </w:r>
            <w:r w:rsidRPr="0055058A">
              <w:rPr>
                <w:rFonts w:ascii="Times New Roman" w:hAnsi="Times New Roman"/>
                <w:bCs/>
                <w:sz w:val="24"/>
                <w:szCs w:val="24"/>
              </w:rPr>
              <w:t>System</w:t>
            </w:r>
          </w:p>
        </w:tc>
        <w:tc>
          <w:tcPr>
            <w:tcW w:w="3505" w:type="dxa"/>
            <w:vMerge w:val="restart"/>
            <w:tcBorders>
              <w:top w:val="single" w:sz="4" w:space="0" w:color="000000"/>
              <w:left w:val="single" w:sz="4" w:space="0" w:color="000000"/>
              <w:bottom w:val="single" w:sz="4" w:space="0" w:color="000000"/>
              <w:right w:val="single" w:sz="4" w:space="0" w:color="000000"/>
            </w:tcBorders>
          </w:tcPr>
          <w:p w14:paraId="0463A4FB"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Windows10</w:t>
            </w:r>
          </w:p>
        </w:tc>
      </w:tr>
      <w:tr w:rsidR="00245923" w:rsidRPr="003F5B7C" w14:paraId="2BC8299D" w14:textId="77777777" w:rsidTr="00652B29">
        <w:trPr>
          <w:trHeight w:hRule="exact" w:val="372"/>
        </w:trPr>
        <w:tc>
          <w:tcPr>
            <w:tcW w:w="3440" w:type="dxa"/>
            <w:tcBorders>
              <w:top w:val="single" w:sz="4" w:space="0" w:color="000000"/>
              <w:left w:val="single" w:sz="4" w:space="0" w:color="000000"/>
              <w:bottom w:val="single" w:sz="4" w:space="0" w:color="000000"/>
              <w:right w:val="single" w:sz="4" w:space="0" w:color="000000"/>
            </w:tcBorders>
          </w:tcPr>
          <w:p w14:paraId="51AB83EE" w14:textId="77777777" w:rsidR="00245923" w:rsidRPr="0055058A" w:rsidRDefault="00245923" w:rsidP="00E72274">
            <w:pPr>
              <w:pStyle w:val="NoSpacing"/>
              <w:spacing w:line="276" w:lineRule="auto"/>
              <w:rPr>
                <w:rFonts w:ascii="Times New Roman" w:hAnsi="Times New Roman"/>
                <w:bCs/>
                <w:sz w:val="24"/>
                <w:szCs w:val="24"/>
              </w:rPr>
            </w:pPr>
            <w:r w:rsidRPr="0055058A">
              <w:rPr>
                <w:rFonts w:ascii="Times New Roman" w:hAnsi="Times New Roman"/>
                <w:bCs/>
                <w:sz w:val="24"/>
                <w:szCs w:val="24"/>
              </w:rPr>
              <w:t>Language</w:t>
            </w:r>
          </w:p>
        </w:tc>
        <w:tc>
          <w:tcPr>
            <w:tcW w:w="3505" w:type="dxa"/>
            <w:tcBorders>
              <w:top w:val="single" w:sz="4" w:space="0" w:color="000000"/>
              <w:left w:val="single" w:sz="4" w:space="0" w:color="000000"/>
              <w:bottom w:val="single" w:sz="4" w:space="0" w:color="000000"/>
              <w:right w:val="single" w:sz="4" w:space="0" w:color="000000"/>
            </w:tcBorders>
          </w:tcPr>
          <w:p w14:paraId="3BF11BE6" w14:textId="3A35AFFB" w:rsidR="00245923" w:rsidRPr="0055058A" w:rsidRDefault="00645690" w:rsidP="00E72274">
            <w:pPr>
              <w:pStyle w:val="NoSpacing"/>
              <w:spacing w:line="276" w:lineRule="auto"/>
              <w:rPr>
                <w:rFonts w:ascii="Times New Roman" w:hAnsi="Times New Roman"/>
                <w:bCs/>
                <w:sz w:val="24"/>
                <w:szCs w:val="24"/>
              </w:rPr>
            </w:pPr>
            <w:r>
              <w:rPr>
                <w:rFonts w:ascii="Times New Roman" w:hAnsi="Times New Roman"/>
                <w:bCs/>
                <w:sz w:val="24"/>
                <w:szCs w:val="24"/>
              </w:rPr>
              <w:t xml:space="preserve">Http, </w:t>
            </w:r>
            <w:proofErr w:type="gramStart"/>
            <w:r>
              <w:rPr>
                <w:rFonts w:ascii="Times New Roman" w:hAnsi="Times New Roman"/>
                <w:bCs/>
                <w:sz w:val="24"/>
                <w:szCs w:val="24"/>
              </w:rPr>
              <w:t>HTML,ASP</w:t>
            </w:r>
            <w:proofErr w:type="gramEnd"/>
            <w:r>
              <w:rPr>
                <w:rFonts w:ascii="Times New Roman" w:hAnsi="Times New Roman"/>
                <w:bCs/>
                <w:sz w:val="24"/>
                <w:szCs w:val="24"/>
              </w:rPr>
              <w:t xml:space="preserve"> 2.0</w:t>
            </w:r>
          </w:p>
        </w:tc>
      </w:tr>
      <w:bookmarkEnd w:id="3"/>
    </w:tbl>
    <w:p w14:paraId="1983C60F" w14:textId="77777777" w:rsidR="002F3E3A" w:rsidRDefault="002F3E3A" w:rsidP="0015454C">
      <w:pPr>
        <w:spacing w:after="0" w:line="276" w:lineRule="auto"/>
        <w:jc w:val="both"/>
        <w:outlineLvl w:val="0"/>
        <w:rPr>
          <w:rFonts w:ascii="Times New Roman" w:hAnsi="Times New Roman" w:cs="Times New Roman"/>
          <w:b/>
          <w:iCs/>
          <w:sz w:val="24"/>
          <w:szCs w:val="24"/>
        </w:rPr>
      </w:pPr>
    </w:p>
    <w:p w14:paraId="36818F7D" w14:textId="77777777" w:rsidR="002F3E3A" w:rsidRDefault="002F3E3A" w:rsidP="0015454C">
      <w:pPr>
        <w:spacing w:after="0" w:line="276" w:lineRule="auto"/>
        <w:jc w:val="both"/>
        <w:outlineLvl w:val="0"/>
        <w:rPr>
          <w:rFonts w:ascii="Times New Roman" w:hAnsi="Times New Roman" w:cs="Times New Roman"/>
          <w:b/>
          <w:iCs/>
          <w:sz w:val="24"/>
          <w:szCs w:val="24"/>
        </w:rPr>
      </w:pPr>
    </w:p>
    <w:p w14:paraId="1EFAF49A" w14:textId="6F51F71A" w:rsidR="008D496C" w:rsidRDefault="003C5E6B" w:rsidP="0015454C">
      <w:pPr>
        <w:spacing w:after="0" w:line="276" w:lineRule="auto"/>
        <w:jc w:val="both"/>
        <w:outlineLvl w:val="0"/>
        <w:rPr>
          <w:rFonts w:ascii="Times New Roman" w:hAnsi="Times New Roman" w:cs="Times New Roman"/>
          <w:b/>
          <w:bCs/>
          <w:sz w:val="24"/>
          <w:szCs w:val="24"/>
        </w:rPr>
      </w:pPr>
      <w:r>
        <w:rPr>
          <w:rFonts w:ascii="Times New Roman" w:hAnsi="Times New Roman" w:cs="Times New Roman"/>
          <w:b/>
          <w:iCs/>
          <w:sz w:val="24"/>
          <w:szCs w:val="24"/>
        </w:rPr>
        <w:t>1.5</w:t>
      </w:r>
      <w:r w:rsidR="008D496C" w:rsidRPr="003C5E6B">
        <w:rPr>
          <w:rFonts w:ascii="Times New Roman" w:hAnsi="Times New Roman" w:cs="Times New Roman"/>
          <w:b/>
          <w:iCs/>
          <w:sz w:val="24"/>
          <w:szCs w:val="24"/>
        </w:rPr>
        <w:t>.</w:t>
      </w:r>
      <w:r w:rsidR="00245923">
        <w:rPr>
          <w:rFonts w:ascii="Times New Roman" w:hAnsi="Times New Roman" w:cs="Times New Roman"/>
          <w:b/>
          <w:iCs/>
          <w:sz w:val="24"/>
          <w:szCs w:val="24"/>
        </w:rPr>
        <w:t>3</w:t>
      </w:r>
      <w:r w:rsidR="008D496C" w:rsidRPr="003C5E6B">
        <w:rPr>
          <w:rFonts w:ascii="Times New Roman" w:hAnsi="Times New Roman" w:cs="Times New Roman"/>
          <w:b/>
          <w:iCs/>
          <w:sz w:val="24"/>
          <w:szCs w:val="24"/>
        </w:rPr>
        <w:t xml:space="preserve">   </w:t>
      </w:r>
      <w:r w:rsidR="00482CF0">
        <w:rPr>
          <w:rFonts w:ascii="Times New Roman" w:hAnsi="Times New Roman" w:cs="Times New Roman"/>
          <w:b/>
          <w:iCs/>
          <w:sz w:val="24"/>
          <w:szCs w:val="24"/>
        </w:rPr>
        <w:t xml:space="preserve">SOME </w:t>
      </w:r>
      <w:r>
        <w:rPr>
          <w:rFonts w:ascii="Times New Roman" w:hAnsi="Times New Roman" w:cs="Times New Roman"/>
          <w:b/>
          <w:bCs/>
          <w:sz w:val="24"/>
          <w:szCs w:val="24"/>
        </w:rPr>
        <w:t>REQUIREMENTS</w:t>
      </w:r>
    </w:p>
    <w:p w14:paraId="09EAAB3D" w14:textId="77777777" w:rsidR="00F962CE" w:rsidRPr="003C5E6B" w:rsidRDefault="00F962CE" w:rsidP="00F962CE">
      <w:pPr>
        <w:spacing w:after="0" w:line="276" w:lineRule="auto"/>
        <w:jc w:val="both"/>
        <w:rPr>
          <w:rFonts w:ascii="Times New Roman" w:hAnsi="Times New Roman" w:cs="Times New Roman"/>
          <w:b/>
          <w:bCs/>
          <w:sz w:val="24"/>
          <w:szCs w:val="24"/>
        </w:rPr>
      </w:pPr>
    </w:p>
    <w:p w14:paraId="1C867743" w14:textId="77777777" w:rsidR="008D496C" w:rsidRPr="005714A7" w:rsidRDefault="008D496C" w:rsidP="00F962CE">
      <w:pPr>
        <w:widowControl w:val="0"/>
        <w:spacing w:after="0" w:line="276" w:lineRule="auto"/>
        <w:jc w:val="both"/>
        <w:rPr>
          <w:rFonts w:ascii="Times New Roman" w:hAnsi="Times New Roman" w:cs="Times New Roman"/>
          <w:iCs/>
          <w:sz w:val="24"/>
          <w:szCs w:val="24"/>
        </w:rPr>
      </w:pPr>
      <w:r w:rsidRPr="005714A7">
        <w:rPr>
          <w:rFonts w:ascii="Times New Roman" w:hAnsi="Times New Roman" w:cs="Times New Roman"/>
          <w:bCs/>
          <w:iCs/>
          <w:sz w:val="24"/>
          <w:szCs w:val="24"/>
        </w:rPr>
        <w:t>Performance Requirements:</w:t>
      </w:r>
    </w:p>
    <w:p w14:paraId="6D9A0B78" w14:textId="77777777" w:rsidR="008D496C" w:rsidRPr="005714A7" w:rsidRDefault="008D496C" w:rsidP="00F962CE">
      <w:pPr>
        <w:tabs>
          <w:tab w:val="left" w:pos="720"/>
          <w:tab w:val="left" w:pos="3675"/>
        </w:tab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To achieve good performance the following requirements must be satisfied</w:t>
      </w:r>
    </w:p>
    <w:p w14:paraId="49B6FB65"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 xml:space="preserve">Scalability: The ease with which a system or component can be modified to fit the problem area. </w:t>
      </w:r>
    </w:p>
    <w:p w14:paraId="0BD734D3"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Portability: The ease with which a system or component can be transferred from one hardware or software environment to another.</w:t>
      </w:r>
    </w:p>
    <w:p w14:paraId="5A12420A"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 xml:space="preserve">Security: It is the ideal state where all information can be communicated across the internet / company secure from unauthorized persons being able to read it and/or manipulate </w:t>
      </w:r>
      <w:proofErr w:type="gramStart"/>
      <w:r w:rsidRPr="005714A7">
        <w:rPr>
          <w:rFonts w:ascii="Times New Roman" w:hAnsi="Times New Roman" w:cs="Times New Roman"/>
          <w:iCs/>
          <w:sz w:val="24"/>
          <w:szCs w:val="24"/>
        </w:rPr>
        <w:t>it..</w:t>
      </w:r>
      <w:proofErr w:type="gramEnd"/>
    </w:p>
    <w:p w14:paraId="097C6D1A"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Maintainability: The ease with which a software system or component                                    can be modified to correct faults, improve performance, or other attributes, or adapt to a changed environment.</w:t>
      </w:r>
    </w:p>
    <w:p w14:paraId="05722E67"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 xml:space="preserve">Reliability: The ability of a system or component to perform its required                    functions under stated conditions for a specified period of time. </w:t>
      </w:r>
    </w:p>
    <w:p w14:paraId="086AE27D" w14:textId="77777777" w:rsidR="008D496C" w:rsidRPr="005714A7" w:rsidRDefault="008D496C" w:rsidP="003E15D2">
      <w:pPr>
        <w:numPr>
          <w:ilvl w:val="0"/>
          <w:numId w:val="4"/>
        </w:numPr>
        <w:tabs>
          <w:tab w:val="left" w:pos="3675"/>
        </w:tabs>
        <w:suppressAutoHyphens/>
        <w:spacing w:after="0" w:line="276" w:lineRule="auto"/>
        <w:jc w:val="both"/>
        <w:rPr>
          <w:rFonts w:ascii="Times New Roman" w:hAnsi="Times New Roman" w:cs="Times New Roman"/>
          <w:iCs/>
          <w:sz w:val="24"/>
          <w:szCs w:val="24"/>
        </w:rPr>
      </w:pPr>
      <w:r w:rsidRPr="005714A7">
        <w:rPr>
          <w:rFonts w:ascii="Times New Roman" w:hAnsi="Times New Roman" w:cs="Times New Roman"/>
          <w:iCs/>
          <w:sz w:val="24"/>
          <w:szCs w:val="24"/>
        </w:rPr>
        <w:t>Reusability: The degree to which a software module or other work product can be used in more than one computing program or software system.</w:t>
      </w:r>
      <w:r w:rsidRPr="005714A7">
        <w:rPr>
          <w:rFonts w:ascii="Times New Roman" w:hAnsi="Times New Roman" w:cs="Times New Roman"/>
          <w:iCs/>
          <w:sz w:val="24"/>
          <w:szCs w:val="24"/>
        </w:rPr>
        <w:tab/>
      </w:r>
    </w:p>
    <w:p w14:paraId="077F8A50" w14:textId="77777777" w:rsidR="008D496C" w:rsidRPr="005714A7" w:rsidRDefault="008D496C" w:rsidP="003E15D2">
      <w:pPr>
        <w:widowControl w:val="0"/>
        <w:spacing w:line="276" w:lineRule="auto"/>
        <w:jc w:val="both"/>
        <w:rPr>
          <w:rFonts w:ascii="Times New Roman" w:hAnsi="Times New Roman" w:cs="Times New Roman"/>
          <w:bCs/>
          <w:iCs/>
          <w:sz w:val="24"/>
          <w:szCs w:val="24"/>
        </w:rPr>
      </w:pPr>
    </w:p>
    <w:p w14:paraId="42E9DBAE" w14:textId="77777777" w:rsidR="008D496C" w:rsidRPr="003C5E6B" w:rsidRDefault="008D496C" w:rsidP="003E15D2">
      <w:pPr>
        <w:widowControl w:val="0"/>
        <w:spacing w:line="276" w:lineRule="auto"/>
        <w:jc w:val="both"/>
        <w:rPr>
          <w:rFonts w:ascii="Times New Roman" w:hAnsi="Times New Roman" w:cs="Times New Roman"/>
          <w:iCs/>
          <w:sz w:val="24"/>
          <w:szCs w:val="24"/>
        </w:rPr>
      </w:pPr>
      <w:r w:rsidRPr="003C5E6B">
        <w:rPr>
          <w:rFonts w:ascii="Times New Roman" w:hAnsi="Times New Roman" w:cs="Times New Roman"/>
          <w:bCs/>
          <w:iCs/>
          <w:sz w:val="24"/>
          <w:szCs w:val="24"/>
        </w:rPr>
        <w:t>Safety Requirements:</w:t>
      </w:r>
    </w:p>
    <w:p w14:paraId="209D7A07" w14:textId="77777777" w:rsidR="008D496C" w:rsidRPr="005714A7" w:rsidRDefault="008D496C" w:rsidP="003E15D2">
      <w:pPr>
        <w:widowControl w:val="0"/>
        <w:spacing w:line="276" w:lineRule="auto"/>
        <w:ind w:right="1000"/>
        <w:jc w:val="both"/>
        <w:rPr>
          <w:rFonts w:ascii="Times New Roman" w:hAnsi="Times New Roman" w:cs="Times New Roman"/>
          <w:iCs/>
          <w:sz w:val="24"/>
          <w:szCs w:val="24"/>
        </w:rPr>
      </w:pPr>
      <w:r w:rsidRPr="005714A7">
        <w:rPr>
          <w:rFonts w:ascii="Times New Roman" w:hAnsi="Times New Roman" w:cs="Times New Roman"/>
          <w:iCs/>
          <w:sz w:val="24"/>
          <w:szCs w:val="24"/>
        </w:rPr>
        <w:t>In case scenarios where data integrity can be compromised, measures should be taken to ensure that all changes are made before system is shutdown. The user must have a registered account to use all facility of the web application.</w:t>
      </w:r>
    </w:p>
    <w:p w14:paraId="545F33E3" w14:textId="77777777" w:rsidR="00053FDA" w:rsidRPr="005714A7" w:rsidRDefault="00053FDA" w:rsidP="003E15D2">
      <w:pPr>
        <w:shd w:val="clear" w:color="auto" w:fill="FFFFFF"/>
        <w:spacing w:after="0" w:line="276" w:lineRule="auto"/>
        <w:jc w:val="both"/>
        <w:rPr>
          <w:rFonts w:ascii="Times New Roman" w:hAnsi="Times New Roman" w:cs="Times New Roman"/>
          <w:bCs/>
          <w:sz w:val="24"/>
          <w:szCs w:val="24"/>
        </w:rPr>
      </w:pPr>
    </w:p>
    <w:p w14:paraId="14A9805D" w14:textId="5CB7DDE6" w:rsidR="006050B0" w:rsidRDefault="003C5E6B" w:rsidP="00F962CE">
      <w:pPr>
        <w:pStyle w:val="BodyText"/>
        <w:spacing w:after="0" w:line="276" w:lineRule="auto"/>
        <w:jc w:val="both"/>
        <w:rPr>
          <w:rFonts w:cs="Times New Roman"/>
          <w:b/>
          <w:color w:val="000000"/>
        </w:rPr>
      </w:pPr>
      <w:r w:rsidRPr="003C5E6B">
        <w:rPr>
          <w:rFonts w:cs="Times New Roman"/>
          <w:b/>
          <w:color w:val="000000"/>
        </w:rPr>
        <w:t xml:space="preserve">1.6.1 </w:t>
      </w:r>
      <w:r w:rsidR="00053FDA" w:rsidRPr="003C5E6B">
        <w:rPr>
          <w:rFonts w:cs="Times New Roman"/>
          <w:b/>
          <w:color w:val="000000"/>
        </w:rPr>
        <w:t>Pert chart</w:t>
      </w:r>
    </w:p>
    <w:p w14:paraId="14C8B047" w14:textId="77777777" w:rsidR="00F962CE" w:rsidRPr="003C5E6B" w:rsidRDefault="00F962CE" w:rsidP="00F962CE">
      <w:pPr>
        <w:pStyle w:val="BodyText"/>
        <w:spacing w:after="0" w:line="276" w:lineRule="auto"/>
        <w:jc w:val="both"/>
        <w:rPr>
          <w:rFonts w:cs="Times New Roman"/>
          <w:b/>
          <w:color w:val="000000"/>
        </w:rPr>
      </w:pPr>
    </w:p>
    <w:p w14:paraId="45AE1CF8" w14:textId="77777777" w:rsidR="00053FDA" w:rsidRPr="005714A7" w:rsidRDefault="00053FDA" w:rsidP="00F962CE">
      <w:pPr>
        <w:pStyle w:val="BodyText"/>
        <w:spacing w:after="0" w:line="276" w:lineRule="auto"/>
        <w:jc w:val="both"/>
        <w:rPr>
          <w:rFonts w:cs="Times New Roman"/>
          <w:color w:val="000000"/>
        </w:rPr>
      </w:pPr>
      <w:r w:rsidRPr="005714A7">
        <w:rPr>
          <w:rFonts w:cs="Times New Roman"/>
        </w:rPr>
        <w:t xml:space="preserve"> Program evaluation and review technique (pert) is a project scheduling method that is applied to software development.</w:t>
      </w:r>
    </w:p>
    <w:p w14:paraId="439A1DE0" w14:textId="4D0EBBD3" w:rsidR="00053FDA" w:rsidRPr="005714A7" w:rsidRDefault="00053FDA" w:rsidP="003E15D2">
      <w:pPr>
        <w:pStyle w:val="BodyText"/>
        <w:spacing w:line="276" w:lineRule="auto"/>
        <w:jc w:val="both"/>
        <w:rPr>
          <w:rFonts w:cs="Times New Roman"/>
        </w:rPr>
      </w:pPr>
      <w:r w:rsidRPr="005714A7">
        <w:rPr>
          <w:rFonts w:cs="Times New Roman"/>
        </w:rPr>
        <w:t xml:space="preserve"> Pert provide quantitative tool that allow the software planner to-Determine the critical path-the chain of tasks that determines the duration of the project;</w:t>
      </w:r>
      <w:r w:rsidR="003E15D2">
        <w:rPr>
          <w:rFonts w:cs="Times New Roman"/>
        </w:rPr>
        <w:t xml:space="preserve"> </w:t>
      </w:r>
      <w:r w:rsidRPr="005714A7">
        <w:rPr>
          <w:rFonts w:cs="Times New Roman"/>
        </w:rPr>
        <w:t>Establish “most likely” time estimates for individual tasks by applying statistical models; and</w:t>
      </w:r>
    </w:p>
    <w:p w14:paraId="0A78F4AB" w14:textId="77777777" w:rsidR="00053FDA" w:rsidRPr="005714A7" w:rsidRDefault="00053FDA" w:rsidP="003E15D2">
      <w:pPr>
        <w:pStyle w:val="BodyText"/>
        <w:spacing w:line="276" w:lineRule="auto"/>
        <w:jc w:val="both"/>
        <w:rPr>
          <w:rFonts w:cs="Times New Roman"/>
        </w:rPr>
      </w:pPr>
      <w:r w:rsidRPr="005714A7">
        <w:rPr>
          <w:rFonts w:cs="Times New Roman"/>
        </w:rPr>
        <w:t>Calculate “boundary times” that defines a time “window” for a particular task.</w:t>
      </w:r>
    </w:p>
    <w:p w14:paraId="5D4EF2E0" w14:textId="77777777" w:rsidR="00053FDA" w:rsidRPr="005714A7" w:rsidRDefault="00053FDA" w:rsidP="003E15D2">
      <w:pPr>
        <w:pStyle w:val="BodyText"/>
        <w:spacing w:line="276" w:lineRule="auto"/>
        <w:jc w:val="both"/>
        <w:rPr>
          <w:rFonts w:cs="Times New Roman"/>
        </w:rPr>
      </w:pPr>
    </w:p>
    <w:p w14:paraId="38C86267" w14:textId="77777777" w:rsidR="00053FDA" w:rsidRPr="005714A7" w:rsidRDefault="00053FDA" w:rsidP="003E15D2">
      <w:pPr>
        <w:pStyle w:val="BodyText"/>
        <w:spacing w:line="276" w:lineRule="auto"/>
        <w:jc w:val="both"/>
        <w:rPr>
          <w:rFonts w:cs="Times New Roman"/>
          <w:color w:val="000000"/>
        </w:rPr>
      </w:pPr>
      <w:r w:rsidRPr="005714A7">
        <w:rPr>
          <w:rFonts w:cs="Times New Roman"/>
          <w:color w:val="000000"/>
        </w:rPr>
        <w:t xml:space="preserve">Pert </w:t>
      </w:r>
      <w:proofErr w:type="gramStart"/>
      <w:r w:rsidRPr="005714A7">
        <w:rPr>
          <w:rFonts w:cs="Times New Roman"/>
          <w:color w:val="000000"/>
        </w:rPr>
        <w:t>chart(</w:t>
      </w:r>
      <w:proofErr w:type="gramEnd"/>
      <w:r w:rsidRPr="005714A7">
        <w:rPr>
          <w:rFonts w:cs="Times New Roman"/>
          <w:color w:val="000000"/>
        </w:rPr>
        <w:t>program evolution review technique) for project-</w:t>
      </w:r>
    </w:p>
    <w:p w14:paraId="7A73D9E3" w14:textId="77777777" w:rsidR="00053FDA" w:rsidRPr="005714A7" w:rsidRDefault="00053FDA" w:rsidP="003E15D2">
      <w:pPr>
        <w:pStyle w:val="BodyText"/>
        <w:spacing w:line="276" w:lineRule="auto"/>
        <w:jc w:val="both"/>
        <w:rPr>
          <w:rFonts w:cs="Times New Roman"/>
          <w:color w:val="000000"/>
        </w:rPr>
      </w:pPr>
    </w:p>
    <w:p w14:paraId="497ADCD0" w14:textId="30A16D5F" w:rsidR="00053FDA" w:rsidRPr="00A37924" w:rsidRDefault="006C49E4" w:rsidP="003E15D2">
      <w:pPr>
        <w:pStyle w:val="BodyText"/>
        <w:keepNext/>
        <w:spacing w:line="276" w:lineRule="auto"/>
        <w:jc w:val="both"/>
        <w:rPr>
          <w:rFonts w:cs="Times New Roman"/>
        </w:rPr>
      </w:pPr>
      <w:r>
        <w:rPr>
          <w:noProof/>
          <w:lang w:val="en-GB" w:eastAsia="en-GB" w:bidi="ar-SA"/>
        </w:rPr>
        <w:lastRenderedPageBreak/>
        <mc:AlternateContent>
          <mc:Choice Requires="wps">
            <w:drawing>
              <wp:anchor distT="0" distB="0" distL="114300" distR="114300" simplePos="0" relativeHeight="251658752" behindDoc="0" locked="0" layoutInCell="1" allowOverlap="1" wp14:anchorId="63DA7D55" wp14:editId="1DA07B28">
                <wp:simplePos x="0" y="0"/>
                <wp:positionH relativeFrom="column">
                  <wp:posOffset>5715</wp:posOffset>
                </wp:positionH>
                <wp:positionV relativeFrom="paragraph">
                  <wp:posOffset>2228850</wp:posOffset>
                </wp:positionV>
                <wp:extent cx="5943600" cy="313055"/>
                <wp:effectExtent l="5715" t="6350" r="0" b="5715"/>
                <wp:wrapNone/>
                <wp:docPr id="16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1E632" w14:textId="6A701F48" w:rsidR="0015454C" w:rsidRPr="00EE08D7" w:rsidRDefault="0015454C" w:rsidP="00EE08D7">
                            <w:pPr>
                              <w:pStyle w:val="Caption"/>
                              <w:rPr>
                                <w:rFonts w:ascii="Times New Roman" w:eastAsia="Lucida Sans Unicode" w:hAnsi="Times New Roman" w:cs="Times New Roman"/>
                                <w:noProof/>
                                <w:kern w:val="2"/>
                                <w:sz w:val="36"/>
                                <w:szCs w:val="24"/>
                              </w:rPr>
                            </w:pPr>
                            <w:bookmarkStart w:id="4" w:name="_Toc75950087"/>
                            <w:r w:rsidRPr="00EE08D7">
                              <w:rPr>
                                <w:sz w:val="24"/>
                              </w:rPr>
                              <w:t xml:space="preserve">Figure </w:t>
                            </w:r>
                            <w:r w:rsidRPr="00EE08D7">
                              <w:rPr>
                                <w:sz w:val="24"/>
                              </w:rPr>
                              <w:fldChar w:fldCharType="begin"/>
                            </w:r>
                            <w:r w:rsidRPr="00EE08D7">
                              <w:rPr>
                                <w:sz w:val="24"/>
                              </w:rPr>
                              <w:instrText xml:space="preserve"> SEQ Figure \* ARABIC </w:instrText>
                            </w:r>
                            <w:r w:rsidRPr="00EE08D7">
                              <w:rPr>
                                <w:sz w:val="24"/>
                              </w:rPr>
                              <w:fldChar w:fldCharType="separate"/>
                            </w:r>
                            <w:r>
                              <w:rPr>
                                <w:noProof/>
                                <w:sz w:val="24"/>
                              </w:rPr>
                              <w:t>1</w:t>
                            </w:r>
                            <w:r w:rsidRPr="00EE08D7">
                              <w:rPr>
                                <w:sz w:val="24"/>
                              </w:rPr>
                              <w:fldChar w:fldCharType="end"/>
                            </w:r>
                            <w:r w:rsidRPr="00EE08D7">
                              <w:rPr>
                                <w:sz w:val="24"/>
                              </w:rPr>
                              <w:t>.1 Pert chart</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DA7D55" id="_x0000_t202" coordsize="21600,21600" o:spt="202" path="m,l,21600r21600,l21600,xe">
                <v:stroke joinstyle="miter"/>
                <v:path gradientshapeok="t" o:connecttype="rect"/>
              </v:shapetype>
              <v:shape id="Text Box 41" o:spid="_x0000_s1026" type="#_x0000_t202" style="position:absolute;left:0;text-align:left;margin-left:.45pt;margin-top:175.5pt;width:468pt;height:2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" stroked="f">
                <v:textbox style="mso-fit-shape-to-text:t" inset="0,0,0,0">
                  <w:txbxContent>
                    <w:p w14:paraId="78A1E632" w14:textId="6A701F48" w:rsidR="0015454C" w:rsidRPr="00EE08D7" w:rsidRDefault="0015454C" w:rsidP="00EE08D7">
                      <w:pPr>
                        <w:pStyle w:val="Caption"/>
                        <w:rPr>
                          <w:rFonts w:ascii="Times New Roman" w:eastAsia="Lucida Sans Unicode" w:hAnsi="Times New Roman" w:cs="Times New Roman"/>
                          <w:noProof/>
                          <w:kern w:val="2"/>
                          <w:sz w:val="36"/>
                          <w:szCs w:val="24"/>
                        </w:rPr>
                      </w:pPr>
                      <w:bookmarkStart w:id="5" w:name="_Toc75950087"/>
                      <w:r w:rsidRPr="00EE08D7">
                        <w:rPr>
                          <w:sz w:val="24"/>
                        </w:rPr>
                        <w:t xml:space="preserve">Figure </w:t>
                      </w:r>
                      <w:r w:rsidRPr="00EE08D7">
                        <w:rPr>
                          <w:sz w:val="24"/>
                        </w:rPr>
                        <w:fldChar w:fldCharType="begin"/>
                      </w:r>
                      <w:r w:rsidRPr="00EE08D7">
                        <w:rPr>
                          <w:sz w:val="24"/>
                        </w:rPr>
                        <w:instrText xml:space="preserve"> SEQ Figure \* ARABIC </w:instrText>
                      </w:r>
                      <w:r w:rsidRPr="00EE08D7">
                        <w:rPr>
                          <w:sz w:val="24"/>
                        </w:rPr>
                        <w:fldChar w:fldCharType="separate"/>
                      </w:r>
                      <w:r>
                        <w:rPr>
                          <w:noProof/>
                          <w:sz w:val="24"/>
                        </w:rPr>
                        <w:t>1</w:t>
                      </w:r>
                      <w:r w:rsidRPr="00EE08D7">
                        <w:rPr>
                          <w:sz w:val="24"/>
                        </w:rPr>
                        <w:fldChar w:fldCharType="end"/>
                      </w:r>
                      <w:r w:rsidRPr="00EE08D7">
                        <w:rPr>
                          <w:sz w:val="24"/>
                        </w:rPr>
                        <w:t>.1 Pert chart</w:t>
                      </w:r>
                      <w:bookmarkEnd w:id="5"/>
                    </w:p>
                  </w:txbxContent>
                </v:textbox>
              </v:shape>
            </w:pict>
          </mc:Fallback>
        </mc:AlternateContent>
      </w:r>
      <w:r>
        <w:rPr>
          <w:rFonts w:cs="Times New Roman"/>
          <w:noProof/>
          <w:lang w:val="en-GB" w:eastAsia="en-GB" w:bidi="ar-SA"/>
        </w:rPr>
        <mc:AlternateContent>
          <mc:Choice Requires="wpg">
            <w:drawing>
              <wp:anchor distT="0" distB="0" distL="114300" distR="114300" simplePos="0" relativeHeight="251656704" behindDoc="0" locked="0" layoutInCell="1" allowOverlap="1" wp14:anchorId="500718E5" wp14:editId="4E3BC99D">
                <wp:simplePos x="0" y="0"/>
                <wp:positionH relativeFrom="character">
                  <wp:posOffset>0</wp:posOffset>
                </wp:positionH>
                <wp:positionV relativeFrom="line">
                  <wp:posOffset>0</wp:posOffset>
                </wp:positionV>
                <wp:extent cx="5943600" cy="2171700"/>
                <wp:effectExtent l="0" t="0" r="0" b="0"/>
                <wp:wrapNone/>
                <wp:docPr id="136" name="Canvas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71700"/>
                          <a:chOff x="0" y="0"/>
                          <a:chExt cx="59436" cy="21717"/>
                        </a:xfrm>
                      </wpg:grpSpPr>
                      <wps:wsp>
                        <wps:cNvPr id="137" name="AutoShape 12"/>
                        <wps:cNvSpPr>
                          <a:spLocks noChangeAspect="1" noChangeArrowheads="1"/>
                        </wps:cNvSpPr>
                        <wps:spPr bwMode="auto">
                          <a:xfrm>
                            <a:off x="0" y="0"/>
                            <a:ext cx="59436" cy="21717"/>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7"/>
                        <wps:cNvSpPr>
                          <a:spLocks noChangeArrowheads="1"/>
                        </wps:cNvSpPr>
                        <wps:spPr bwMode="auto">
                          <a:xfrm>
                            <a:off x="1143" y="0"/>
                            <a:ext cx="11613" cy="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B5674" w14:textId="77777777" w:rsidR="0015454C" w:rsidRPr="00C3181C" w:rsidRDefault="0015454C" w:rsidP="00053FDA">
                              <w:pPr>
                                <w:autoSpaceDE w:val="0"/>
                                <w:autoSpaceDN w:val="0"/>
                                <w:adjustRightInd w:val="0"/>
                                <w:rPr>
                                  <w:rFonts w:ascii="Verdana" w:hAnsi="Verdana" w:cs="Constantia"/>
                                  <w:bCs/>
                                  <w:lang w:val="en-CA"/>
                                </w:rPr>
                              </w:pPr>
                              <w:r w:rsidRPr="00C3181C">
                                <w:rPr>
                                  <w:rFonts w:ascii="Verdana" w:hAnsi="Verdana" w:cs="Constantia"/>
                                  <w:bCs/>
                                  <w:lang w:val="en-CA"/>
                                </w:rPr>
                                <w:t>Pr</w:t>
                              </w:r>
                              <w:r>
                                <w:rPr>
                                  <w:rFonts w:ascii="Verdana" w:hAnsi="Verdana" w:cs="Constantia"/>
                                  <w:bCs/>
                                  <w:lang w:val="en-CA"/>
                                </w:rPr>
                                <w:t>eliminary investigation</w:t>
                              </w:r>
                            </w:p>
                          </w:txbxContent>
                        </wps:txbx>
                        <wps:bodyPr rot="0" vert="horz" wrap="square" lIns="66750" tIns="33375" rIns="66750" bIns="33375" anchor="t" anchorCtr="0" upright="1">
                          <a:noAutofit/>
                        </wps:bodyPr>
                      </wps:wsp>
                      <wps:wsp>
                        <wps:cNvPr id="139" name="Rectangle 5"/>
                        <wps:cNvSpPr>
                          <a:spLocks noChangeArrowheads="1"/>
                        </wps:cNvSpPr>
                        <wps:spPr bwMode="auto">
                          <a:xfrm>
                            <a:off x="13519" y="5499"/>
                            <a:ext cx="8725" cy="5835"/>
                          </a:xfrm>
                          <a:prstGeom prst="rect">
                            <a:avLst/>
                          </a:prstGeom>
                          <a:solidFill>
                            <a:srgbClr val="FFFFFF"/>
                          </a:solidFill>
                          <a:ln w="9525">
                            <a:solidFill>
                              <a:srgbClr val="FFFFFF"/>
                            </a:solidFill>
                            <a:miter lim="800000"/>
                            <a:headEnd/>
                            <a:tailEnd/>
                          </a:ln>
                        </wps:spPr>
                        <wps:txbx>
                          <w:txbxContent>
                            <w:p w14:paraId="54663003" w14:textId="77777777" w:rsidR="0015454C" w:rsidRPr="00AE475B" w:rsidRDefault="0015454C" w:rsidP="00053FDA">
                              <w:pPr>
                                <w:autoSpaceDE w:val="0"/>
                                <w:autoSpaceDN w:val="0"/>
                                <w:adjustRightInd w:val="0"/>
                                <w:rPr>
                                  <w:rFonts w:ascii="Times New Roman" w:hAnsi="Times New Roman" w:cs="Times New Roman"/>
                                  <w:color w:val="003366"/>
                                  <w:sz w:val="24"/>
                                </w:rPr>
                              </w:pPr>
                              <w:r w:rsidRPr="00AE475B">
                                <w:rPr>
                                  <w:rFonts w:ascii="Times New Roman" w:hAnsi="Times New Roman" w:cs="Times New Roman"/>
                                  <w:color w:val="003366"/>
                                  <w:sz w:val="24"/>
                                </w:rPr>
                                <w:t>Dummy</w:t>
                              </w:r>
                            </w:p>
                          </w:txbxContent>
                        </wps:txbx>
                        <wps:bodyPr rot="0" vert="horz" wrap="square" lIns="66750" tIns="33375" rIns="66750" bIns="33375" anchor="t" anchorCtr="0" upright="1">
                          <a:noAutofit/>
                        </wps:bodyPr>
                      </wps:wsp>
                      <wps:wsp>
                        <wps:cNvPr id="140" name="Rectangle 6"/>
                        <wps:cNvSpPr>
                          <a:spLocks noChangeArrowheads="1"/>
                        </wps:cNvSpPr>
                        <wps:spPr bwMode="auto">
                          <a:xfrm>
                            <a:off x="36576" y="6858"/>
                            <a:ext cx="6858" cy="6858"/>
                          </a:xfrm>
                          <a:prstGeom prst="rect">
                            <a:avLst/>
                          </a:prstGeom>
                          <a:solidFill>
                            <a:srgbClr val="FFFFFF"/>
                          </a:solidFill>
                          <a:ln w="9525">
                            <a:solidFill>
                              <a:srgbClr val="FFFFFF"/>
                            </a:solidFill>
                            <a:miter lim="800000"/>
                            <a:headEnd/>
                            <a:tailEnd/>
                          </a:ln>
                        </wps:spPr>
                        <wps:txbx>
                          <w:txbxContent>
                            <w:p w14:paraId="6E774271"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Testing</w:t>
                              </w:r>
                            </w:p>
                            <w:p w14:paraId="703CCD14" w14:textId="77777777" w:rsidR="0015454C" w:rsidRPr="00C3181C" w:rsidRDefault="0015454C" w:rsidP="00053FDA">
                              <w:pPr>
                                <w:autoSpaceDE w:val="0"/>
                                <w:autoSpaceDN w:val="0"/>
                                <w:adjustRightInd w:val="0"/>
                                <w:rPr>
                                  <w:rFonts w:ascii="Verdana" w:hAnsi="Verdana" w:cs="Comic Sans MS"/>
                                </w:rPr>
                              </w:pPr>
                            </w:p>
                            <w:p w14:paraId="679464FC" w14:textId="77777777" w:rsidR="0015454C" w:rsidRPr="00C3181C" w:rsidRDefault="0015454C" w:rsidP="00053FDA">
                              <w:pPr>
                                <w:autoSpaceDE w:val="0"/>
                                <w:autoSpaceDN w:val="0"/>
                                <w:adjustRightInd w:val="0"/>
                                <w:rPr>
                                  <w:rFonts w:ascii="Verdana" w:hAnsi="Verdana" w:cs="Comic Sans MS"/>
                                </w:rPr>
                              </w:pPr>
                            </w:p>
                            <w:p w14:paraId="42F306F7"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(73,91)</w:t>
                              </w:r>
                            </w:p>
                          </w:txbxContent>
                        </wps:txbx>
                        <wps:bodyPr rot="0" vert="horz" wrap="square" lIns="66750" tIns="33375" rIns="66750" bIns="33375" anchor="t" anchorCtr="0" upright="1">
                          <a:noAutofit/>
                        </wps:bodyPr>
                      </wps:wsp>
                      <wps:wsp>
                        <wps:cNvPr id="141" name="Rectangle 7"/>
                        <wps:cNvSpPr>
                          <a:spLocks noChangeArrowheads="1"/>
                        </wps:cNvSpPr>
                        <wps:spPr bwMode="auto">
                          <a:xfrm>
                            <a:off x="29718" y="6858"/>
                            <a:ext cx="6858" cy="11461"/>
                          </a:xfrm>
                          <a:prstGeom prst="rect">
                            <a:avLst/>
                          </a:prstGeom>
                          <a:solidFill>
                            <a:srgbClr val="FFFFFF"/>
                          </a:solidFill>
                          <a:ln w="9525">
                            <a:solidFill>
                              <a:srgbClr val="FFFFFF"/>
                            </a:solidFill>
                            <a:miter lim="800000"/>
                            <a:headEnd/>
                            <a:tailEnd/>
                          </a:ln>
                        </wps:spPr>
                        <wps:txbx>
                          <w:txbxContent>
                            <w:p w14:paraId="59DE4B1D"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Coding</w:t>
                              </w:r>
                            </w:p>
                            <w:p w14:paraId="3FF484EF" w14:textId="77777777" w:rsidR="0015454C" w:rsidRPr="00C3181C" w:rsidRDefault="0015454C" w:rsidP="00053FDA">
                              <w:pPr>
                                <w:autoSpaceDE w:val="0"/>
                                <w:autoSpaceDN w:val="0"/>
                                <w:adjustRightInd w:val="0"/>
                                <w:rPr>
                                  <w:rFonts w:ascii="Verdana" w:hAnsi="Verdana" w:cs="Comic Sans MS"/>
                                </w:rPr>
                              </w:pPr>
                            </w:p>
                          </w:txbxContent>
                        </wps:txbx>
                        <wps:bodyPr rot="0" vert="horz" wrap="square" lIns="66750" tIns="33375" rIns="66750" bIns="33375" anchor="t" anchorCtr="0" upright="1">
                          <a:noAutofit/>
                        </wps:bodyPr>
                      </wps:wsp>
                      <wps:wsp>
                        <wps:cNvPr id="142" name="Rectangle 8"/>
                        <wps:cNvSpPr>
                          <a:spLocks noChangeArrowheads="1"/>
                        </wps:cNvSpPr>
                        <wps:spPr bwMode="auto">
                          <a:xfrm>
                            <a:off x="22244" y="8318"/>
                            <a:ext cx="7207" cy="10966"/>
                          </a:xfrm>
                          <a:prstGeom prst="rect">
                            <a:avLst/>
                          </a:prstGeom>
                          <a:solidFill>
                            <a:srgbClr val="FFFFFF"/>
                          </a:solidFill>
                          <a:ln w="9525">
                            <a:solidFill>
                              <a:srgbClr val="FFFFFF"/>
                            </a:solidFill>
                            <a:miter lim="800000"/>
                            <a:headEnd/>
                            <a:tailEnd/>
                          </a:ln>
                        </wps:spPr>
                        <wps:txbx>
                          <w:txbxContent>
                            <w:p w14:paraId="6B074DE1" w14:textId="77777777" w:rsidR="0015454C" w:rsidRPr="00C3181C" w:rsidRDefault="0015454C" w:rsidP="00053FDA">
                              <w:pPr>
                                <w:autoSpaceDE w:val="0"/>
                                <w:autoSpaceDN w:val="0"/>
                                <w:adjustRightInd w:val="0"/>
                                <w:jc w:val="center"/>
                                <w:rPr>
                                  <w:rFonts w:ascii="Verdana" w:hAnsi="Verdana" w:cs="Comic Sans MS"/>
                                </w:rPr>
                              </w:pPr>
                              <w:r w:rsidRPr="00C3181C">
                                <w:rPr>
                                  <w:rFonts w:ascii="Verdana" w:hAnsi="Verdana" w:cs="Comic Sans MS"/>
                                </w:rPr>
                                <w:t>Design</w:t>
                              </w:r>
                            </w:p>
                            <w:p w14:paraId="1243A268" w14:textId="77777777" w:rsidR="0015454C" w:rsidRPr="00C3181C" w:rsidRDefault="0015454C" w:rsidP="00053FDA">
                              <w:pPr>
                                <w:autoSpaceDE w:val="0"/>
                                <w:autoSpaceDN w:val="0"/>
                                <w:adjustRightInd w:val="0"/>
                                <w:jc w:val="center"/>
                                <w:rPr>
                                  <w:rFonts w:ascii="Verdana" w:hAnsi="Verdana" w:cs="Comic Sans MS"/>
                                </w:rPr>
                              </w:pPr>
                            </w:p>
                            <w:p w14:paraId="47BA3863" w14:textId="77777777" w:rsidR="0015454C" w:rsidRPr="00C3181C" w:rsidRDefault="0015454C" w:rsidP="00053FDA">
                              <w:pPr>
                                <w:autoSpaceDE w:val="0"/>
                                <w:autoSpaceDN w:val="0"/>
                                <w:adjustRightInd w:val="0"/>
                                <w:jc w:val="center"/>
                                <w:rPr>
                                  <w:rFonts w:ascii="Verdana" w:hAnsi="Verdana" w:cs="Comic Sans MS"/>
                                </w:rPr>
                              </w:pPr>
                            </w:p>
                            <w:p w14:paraId="4E12082E" w14:textId="77777777" w:rsidR="0015454C" w:rsidRPr="00C3181C" w:rsidRDefault="0015454C" w:rsidP="00AE475B">
                              <w:pPr>
                                <w:autoSpaceDE w:val="0"/>
                                <w:autoSpaceDN w:val="0"/>
                                <w:adjustRightInd w:val="0"/>
                                <w:rPr>
                                  <w:rFonts w:ascii="Verdana" w:hAnsi="Verdana" w:cs="Comic Sans MS"/>
                                </w:rPr>
                              </w:pPr>
                            </w:p>
                            <w:p w14:paraId="24D09ADD" w14:textId="77777777" w:rsidR="0015454C" w:rsidRPr="00C3181C" w:rsidRDefault="0015454C" w:rsidP="00053FDA">
                              <w:pPr>
                                <w:autoSpaceDE w:val="0"/>
                                <w:autoSpaceDN w:val="0"/>
                                <w:adjustRightInd w:val="0"/>
                                <w:jc w:val="center"/>
                                <w:rPr>
                                  <w:rFonts w:ascii="Verdana" w:hAnsi="Verdana" w:cs="Comic Sans MS"/>
                                </w:rPr>
                              </w:pPr>
                            </w:p>
                            <w:p w14:paraId="71D1D511" w14:textId="77777777" w:rsidR="0015454C" w:rsidRPr="00C3181C" w:rsidRDefault="0015454C" w:rsidP="00053FDA">
                              <w:pPr>
                                <w:autoSpaceDE w:val="0"/>
                                <w:autoSpaceDN w:val="0"/>
                                <w:adjustRightInd w:val="0"/>
                                <w:rPr>
                                  <w:rFonts w:ascii="Verdana" w:hAnsi="Verdana" w:cs="Comic Sans MS"/>
                                </w:rPr>
                              </w:pPr>
                            </w:p>
                          </w:txbxContent>
                        </wps:txbx>
                        <wps:bodyPr rot="0" vert="horz" wrap="square" lIns="66750" tIns="33375" rIns="66750" bIns="33375" anchor="t" anchorCtr="0" upright="1">
                          <a:noAutofit/>
                        </wps:bodyPr>
                      </wps:wsp>
                      <wps:wsp>
                        <wps:cNvPr id="143" name="Rectangle 9"/>
                        <wps:cNvSpPr>
                          <a:spLocks noChangeArrowheads="1"/>
                        </wps:cNvSpPr>
                        <wps:spPr bwMode="auto">
                          <a:xfrm>
                            <a:off x="16713" y="14808"/>
                            <a:ext cx="7290" cy="5651"/>
                          </a:xfrm>
                          <a:prstGeom prst="rect">
                            <a:avLst/>
                          </a:prstGeom>
                          <a:solidFill>
                            <a:srgbClr val="FFFFFF"/>
                          </a:solidFill>
                          <a:ln w="9525">
                            <a:solidFill>
                              <a:srgbClr val="FFFFFF"/>
                            </a:solidFill>
                            <a:miter lim="800000"/>
                            <a:headEnd/>
                            <a:tailEnd/>
                          </a:ln>
                        </wps:spPr>
                        <wps:txbx>
                          <w:txbxContent>
                            <w:p w14:paraId="7014C4CB" w14:textId="77777777" w:rsidR="0015454C" w:rsidRPr="00C3181C" w:rsidRDefault="0015454C" w:rsidP="00053FDA">
                              <w:pPr>
                                <w:autoSpaceDE w:val="0"/>
                                <w:autoSpaceDN w:val="0"/>
                                <w:adjustRightInd w:val="0"/>
                                <w:rPr>
                                  <w:rFonts w:ascii="Verdana" w:hAnsi="Verdana" w:cs="Comic Sans MS"/>
                                </w:rPr>
                              </w:pPr>
                              <w:r>
                                <w:rPr>
                                  <w:rFonts w:ascii="Verdana" w:hAnsi="Verdana" w:cs="Comic Sans MS"/>
                                </w:rPr>
                                <w:t>Analysis</w:t>
                              </w:r>
                            </w:p>
                          </w:txbxContent>
                        </wps:txbx>
                        <wps:bodyPr rot="0" vert="horz" wrap="square" lIns="66750" tIns="33375" rIns="66750" bIns="33375" anchor="t" anchorCtr="0" upright="1">
                          <a:noAutofit/>
                        </wps:bodyPr>
                      </wps:wsp>
                      <wps:wsp>
                        <wps:cNvPr id="144" name="Rectangle 10"/>
                        <wps:cNvSpPr>
                          <a:spLocks noChangeArrowheads="1"/>
                        </wps:cNvSpPr>
                        <wps:spPr bwMode="auto">
                          <a:xfrm>
                            <a:off x="0" y="12490"/>
                            <a:ext cx="10306" cy="6794"/>
                          </a:xfrm>
                          <a:prstGeom prst="rect">
                            <a:avLst/>
                          </a:prstGeom>
                          <a:solidFill>
                            <a:srgbClr val="FFFFFF"/>
                          </a:solidFill>
                          <a:ln w="9525">
                            <a:solidFill>
                              <a:srgbClr val="FFFFFF"/>
                            </a:solidFill>
                            <a:miter lim="800000"/>
                            <a:headEnd/>
                            <a:tailEnd/>
                          </a:ln>
                        </wps:spPr>
                        <wps:txbx>
                          <w:txbxContent>
                            <w:p w14:paraId="7DA15606" w14:textId="77777777" w:rsidR="0015454C" w:rsidRPr="00C3181C" w:rsidRDefault="0015454C" w:rsidP="00053FDA">
                              <w:pPr>
                                <w:autoSpaceDE w:val="0"/>
                                <w:autoSpaceDN w:val="0"/>
                                <w:adjustRightInd w:val="0"/>
                                <w:jc w:val="center"/>
                                <w:rPr>
                                  <w:rFonts w:ascii="Verdana" w:hAnsi="Verdana" w:cs="Comic Sans MS"/>
                                </w:rPr>
                              </w:pPr>
                              <w:r w:rsidRPr="00C3181C">
                                <w:rPr>
                                  <w:rFonts w:ascii="Verdana" w:hAnsi="Verdana" w:cs="Comic Sans MS"/>
                                </w:rPr>
                                <w:t>Data collection</w:t>
                              </w:r>
                            </w:p>
                            <w:p w14:paraId="316E1420" w14:textId="77777777" w:rsidR="0015454C" w:rsidRPr="00C3181C" w:rsidRDefault="0015454C" w:rsidP="00AE475B">
                              <w:pPr>
                                <w:autoSpaceDE w:val="0"/>
                                <w:autoSpaceDN w:val="0"/>
                                <w:adjustRightInd w:val="0"/>
                                <w:rPr>
                                  <w:rFonts w:ascii="Verdana" w:hAnsi="Verdana" w:cs="Comic Sans MS"/>
                                </w:rPr>
                              </w:pPr>
                            </w:p>
                          </w:txbxContent>
                        </wps:txbx>
                        <wps:bodyPr rot="0" vert="horz" wrap="square" lIns="66750" tIns="33375" rIns="66750" bIns="33375" anchor="t" anchorCtr="0" upright="1">
                          <a:noAutofit/>
                        </wps:bodyPr>
                      </wps:wsp>
                      <wps:wsp>
                        <wps:cNvPr id="145" name="Oval 11"/>
                        <wps:cNvSpPr>
                          <a:spLocks noChangeArrowheads="1"/>
                        </wps:cNvSpPr>
                        <wps:spPr bwMode="auto">
                          <a:xfrm>
                            <a:off x="3079" y="7829"/>
                            <a:ext cx="3220" cy="3505"/>
                          </a:xfrm>
                          <a:prstGeom prst="ellipse">
                            <a:avLst/>
                          </a:prstGeom>
                          <a:solidFill>
                            <a:srgbClr val="FFFFFF"/>
                          </a:solidFill>
                          <a:ln w="9525">
                            <a:solidFill>
                              <a:srgbClr val="000000"/>
                            </a:solidFill>
                            <a:round/>
                            <a:headEnd/>
                            <a:tailEnd/>
                          </a:ln>
                        </wps:spPr>
                        <wps:txbx>
                          <w:txbxContent>
                            <w:p w14:paraId="0B9F754A"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1</w:t>
                              </w:r>
                            </w:p>
                          </w:txbxContent>
                        </wps:txbx>
                        <wps:bodyPr rot="0" vert="horz" wrap="square" lIns="66750" tIns="33375" rIns="66750" bIns="33375" anchor="t" anchorCtr="0" upright="1">
                          <a:noAutofit/>
                        </wps:bodyPr>
                      </wps:wsp>
                      <wps:wsp>
                        <wps:cNvPr id="146" name="Oval 12"/>
                        <wps:cNvSpPr>
                          <a:spLocks noChangeArrowheads="1"/>
                        </wps:cNvSpPr>
                        <wps:spPr bwMode="auto">
                          <a:xfrm>
                            <a:off x="11906" y="831"/>
                            <a:ext cx="3207" cy="3493"/>
                          </a:xfrm>
                          <a:prstGeom prst="ellipse">
                            <a:avLst/>
                          </a:prstGeom>
                          <a:solidFill>
                            <a:srgbClr val="FFFFFF"/>
                          </a:solidFill>
                          <a:ln w="9525">
                            <a:solidFill>
                              <a:srgbClr val="000000"/>
                            </a:solidFill>
                            <a:round/>
                            <a:headEnd/>
                            <a:tailEnd/>
                          </a:ln>
                        </wps:spPr>
                        <wps:txbx>
                          <w:txbxContent>
                            <w:p w14:paraId="2165820B"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2</w:t>
                              </w:r>
                            </w:p>
                          </w:txbxContent>
                        </wps:txbx>
                        <wps:bodyPr rot="0" vert="horz" wrap="square" lIns="66750" tIns="33375" rIns="66750" bIns="33375" anchor="t" anchorCtr="0" upright="1">
                          <a:noAutofit/>
                        </wps:bodyPr>
                      </wps:wsp>
                      <wps:wsp>
                        <wps:cNvPr id="147" name="Oval 13"/>
                        <wps:cNvSpPr>
                          <a:spLocks noChangeArrowheads="1"/>
                        </wps:cNvSpPr>
                        <wps:spPr bwMode="auto">
                          <a:xfrm>
                            <a:off x="11906" y="14808"/>
                            <a:ext cx="3207" cy="3511"/>
                          </a:xfrm>
                          <a:prstGeom prst="ellipse">
                            <a:avLst/>
                          </a:prstGeom>
                          <a:solidFill>
                            <a:srgbClr val="FFFFFF"/>
                          </a:solidFill>
                          <a:ln w="9525">
                            <a:solidFill>
                              <a:srgbClr val="000000"/>
                            </a:solidFill>
                            <a:round/>
                            <a:headEnd/>
                            <a:tailEnd/>
                          </a:ln>
                        </wps:spPr>
                        <wps:txbx>
                          <w:txbxContent>
                            <w:p w14:paraId="3843DA1D"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3</w:t>
                              </w:r>
                            </w:p>
                          </w:txbxContent>
                        </wps:txbx>
                        <wps:bodyPr rot="0" vert="horz" wrap="square" lIns="66750" tIns="33375" rIns="66750" bIns="33375" anchor="t" anchorCtr="0" upright="1">
                          <a:noAutofit/>
                        </wps:bodyPr>
                      </wps:wsp>
                      <wps:wsp>
                        <wps:cNvPr id="148" name="Line 14"/>
                        <wps:cNvCnPr>
                          <a:cxnSpLocks noChangeShapeType="1"/>
                        </wps:cNvCnPr>
                        <wps:spPr bwMode="auto">
                          <a:xfrm flipV="1">
                            <a:off x="5492" y="3155"/>
                            <a:ext cx="6414" cy="46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15"/>
                        <wps:cNvCnPr>
                          <a:cxnSpLocks noChangeShapeType="1"/>
                        </wps:cNvCnPr>
                        <wps:spPr bwMode="auto">
                          <a:xfrm flipV="1">
                            <a:off x="15113" y="11334"/>
                            <a:ext cx="5607" cy="5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Oval 16"/>
                        <wps:cNvSpPr>
                          <a:spLocks noChangeArrowheads="1"/>
                        </wps:cNvSpPr>
                        <wps:spPr bwMode="auto">
                          <a:xfrm>
                            <a:off x="20720" y="8978"/>
                            <a:ext cx="3219" cy="3512"/>
                          </a:xfrm>
                          <a:prstGeom prst="ellipse">
                            <a:avLst/>
                          </a:prstGeom>
                          <a:solidFill>
                            <a:srgbClr val="FFFFFF"/>
                          </a:solidFill>
                          <a:ln w="9525">
                            <a:solidFill>
                              <a:srgbClr val="000000"/>
                            </a:solidFill>
                            <a:round/>
                            <a:headEnd/>
                            <a:tailEnd/>
                          </a:ln>
                        </wps:spPr>
                        <wps:txbx>
                          <w:txbxContent>
                            <w:p w14:paraId="6674E5C6"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4</w:t>
                              </w:r>
                            </w:p>
                          </w:txbxContent>
                        </wps:txbx>
                        <wps:bodyPr rot="0" vert="horz" wrap="square" lIns="66750" tIns="33375" rIns="66750" bIns="33375" anchor="t" anchorCtr="0" upright="1">
                          <a:noAutofit/>
                        </wps:bodyPr>
                      </wps:wsp>
                      <wps:wsp>
                        <wps:cNvPr id="151" name="Oval 17"/>
                        <wps:cNvSpPr>
                          <a:spLocks noChangeArrowheads="1"/>
                        </wps:cNvSpPr>
                        <wps:spPr bwMode="auto">
                          <a:xfrm>
                            <a:off x="27946" y="8801"/>
                            <a:ext cx="3207" cy="3492"/>
                          </a:xfrm>
                          <a:prstGeom prst="ellipse">
                            <a:avLst/>
                          </a:prstGeom>
                          <a:solidFill>
                            <a:srgbClr val="FFFFFF"/>
                          </a:solidFill>
                          <a:ln w="9525">
                            <a:solidFill>
                              <a:srgbClr val="000000"/>
                            </a:solidFill>
                            <a:round/>
                            <a:headEnd/>
                            <a:tailEnd/>
                          </a:ln>
                        </wps:spPr>
                        <wps:txbx>
                          <w:txbxContent>
                            <w:p w14:paraId="64BA63A6"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5</w:t>
                              </w:r>
                            </w:p>
                          </w:txbxContent>
                        </wps:txbx>
                        <wps:bodyPr rot="0" vert="horz" wrap="square" lIns="66750" tIns="33375" rIns="66750" bIns="33375" anchor="t" anchorCtr="0" upright="1">
                          <a:noAutofit/>
                        </wps:bodyPr>
                      </wps:wsp>
                      <wps:wsp>
                        <wps:cNvPr id="152" name="Oval 18"/>
                        <wps:cNvSpPr>
                          <a:spLocks noChangeArrowheads="1"/>
                        </wps:cNvSpPr>
                        <wps:spPr bwMode="auto">
                          <a:xfrm>
                            <a:off x="34372" y="8801"/>
                            <a:ext cx="3207" cy="3492"/>
                          </a:xfrm>
                          <a:prstGeom prst="ellipse">
                            <a:avLst/>
                          </a:prstGeom>
                          <a:solidFill>
                            <a:srgbClr val="FFFFFF"/>
                          </a:solidFill>
                          <a:ln w="9525">
                            <a:solidFill>
                              <a:srgbClr val="000000"/>
                            </a:solidFill>
                            <a:round/>
                            <a:headEnd/>
                            <a:tailEnd/>
                          </a:ln>
                        </wps:spPr>
                        <wps:txbx>
                          <w:txbxContent>
                            <w:p w14:paraId="21FF5107"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6</w:t>
                              </w:r>
                            </w:p>
                          </w:txbxContent>
                        </wps:txbx>
                        <wps:bodyPr rot="0" vert="horz" wrap="square" lIns="66750" tIns="33375" rIns="66750" bIns="33375" anchor="t" anchorCtr="0" upright="1">
                          <a:noAutofit/>
                        </wps:bodyPr>
                      </wps:wsp>
                      <wps:wsp>
                        <wps:cNvPr id="153" name="Oval 19"/>
                        <wps:cNvSpPr>
                          <a:spLocks noChangeArrowheads="1"/>
                        </wps:cNvSpPr>
                        <wps:spPr bwMode="auto">
                          <a:xfrm>
                            <a:off x="41148" y="9144"/>
                            <a:ext cx="3219" cy="3492"/>
                          </a:xfrm>
                          <a:prstGeom prst="ellipse">
                            <a:avLst/>
                          </a:prstGeom>
                          <a:solidFill>
                            <a:srgbClr val="FFFFFF"/>
                          </a:solidFill>
                          <a:ln w="9525">
                            <a:solidFill>
                              <a:srgbClr val="000000"/>
                            </a:solidFill>
                            <a:round/>
                            <a:headEnd/>
                            <a:tailEnd/>
                          </a:ln>
                        </wps:spPr>
                        <wps:txbx>
                          <w:txbxContent>
                            <w:p w14:paraId="19AA60AA"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7</w:t>
                              </w:r>
                            </w:p>
                          </w:txbxContent>
                        </wps:txbx>
                        <wps:bodyPr rot="0" vert="horz" wrap="square" lIns="66750" tIns="33375" rIns="66750" bIns="33375" anchor="t" anchorCtr="0" upright="1">
                          <a:noAutofit/>
                        </wps:bodyPr>
                      </wps:wsp>
                      <wps:wsp>
                        <wps:cNvPr id="154" name="Line 20"/>
                        <wps:cNvCnPr>
                          <a:cxnSpLocks noChangeShapeType="1"/>
                        </wps:cNvCnPr>
                        <wps:spPr bwMode="auto">
                          <a:xfrm>
                            <a:off x="5492" y="11334"/>
                            <a:ext cx="6414" cy="46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1"/>
                        <wps:cNvCnPr>
                          <a:cxnSpLocks noChangeShapeType="1"/>
                        </wps:cNvCnPr>
                        <wps:spPr bwMode="auto">
                          <a:xfrm>
                            <a:off x="13519" y="4324"/>
                            <a:ext cx="0" cy="104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22"/>
                        <wps:cNvCnPr>
                          <a:cxnSpLocks noChangeShapeType="1"/>
                        </wps:cNvCnPr>
                        <wps:spPr bwMode="auto">
                          <a:xfrm>
                            <a:off x="23939" y="11125"/>
                            <a:ext cx="40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3"/>
                        <wps:cNvCnPr>
                          <a:cxnSpLocks noChangeShapeType="1"/>
                        </wps:cNvCnPr>
                        <wps:spPr bwMode="auto">
                          <a:xfrm>
                            <a:off x="31153" y="11125"/>
                            <a:ext cx="32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24"/>
                        <wps:cNvCnPr>
                          <a:cxnSpLocks noChangeShapeType="1"/>
                        </wps:cNvCnPr>
                        <wps:spPr bwMode="auto">
                          <a:xfrm>
                            <a:off x="37579" y="11125"/>
                            <a:ext cx="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Oval 25"/>
                        <wps:cNvSpPr>
                          <a:spLocks noChangeArrowheads="1"/>
                        </wps:cNvSpPr>
                        <wps:spPr bwMode="auto">
                          <a:xfrm>
                            <a:off x="49472" y="8845"/>
                            <a:ext cx="2947" cy="3931"/>
                          </a:xfrm>
                          <a:prstGeom prst="ellipse">
                            <a:avLst/>
                          </a:prstGeom>
                          <a:solidFill>
                            <a:srgbClr val="FFFFFF"/>
                          </a:solidFill>
                          <a:ln w="9525">
                            <a:solidFill>
                              <a:srgbClr val="000000"/>
                            </a:solidFill>
                            <a:round/>
                            <a:headEnd/>
                            <a:tailEnd/>
                          </a:ln>
                        </wps:spPr>
                        <wps:txbx>
                          <w:txbxContent>
                            <w:p w14:paraId="3144D41C" w14:textId="77777777" w:rsidR="0015454C" w:rsidRPr="00FE1914" w:rsidRDefault="0015454C" w:rsidP="00053FDA">
                              <w:pPr>
                                <w:rPr>
                                  <w:sz w:val="28"/>
                                  <w:szCs w:val="28"/>
                                  <w:lang w:val="en-CA"/>
                                </w:rPr>
                              </w:pPr>
                              <w:r w:rsidRPr="00FE1914">
                                <w:rPr>
                                  <w:sz w:val="28"/>
                                  <w:szCs w:val="28"/>
                                  <w:lang w:val="en-CA"/>
                                </w:rPr>
                                <w:t>8</w:t>
                              </w:r>
                            </w:p>
                          </w:txbxContent>
                        </wps:txbx>
                        <wps:bodyPr rot="0" vert="horz" wrap="square" lIns="91440" tIns="45720" rIns="91440" bIns="45720" anchor="t" anchorCtr="0" upright="1">
                          <a:noAutofit/>
                        </wps:bodyPr>
                      </wps:wsp>
                      <wps:wsp>
                        <wps:cNvPr id="160" name="Rectangle 26"/>
                        <wps:cNvSpPr>
                          <a:spLocks noChangeArrowheads="1"/>
                        </wps:cNvSpPr>
                        <wps:spPr bwMode="auto">
                          <a:xfrm>
                            <a:off x="43573" y="6858"/>
                            <a:ext cx="6719" cy="8001"/>
                          </a:xfrm>
                          <a:prstGeom prst="rect">
                            <a:avLst/>
                          </a:prstGeom>
                          <a:solidFill>
                            <a:srgbClr val="FFFFFF">
                              <a:alpha val="0"/>
                            </a:srgbClr>
                          </a:solidFill>
                          <a:ln w="9525">
                            <a:solidFill>
                              <a:srgbClr val="FFFFFF"/>
                            </a:solidFill>
                            <a:miter lim="800000"/>
                            <a:headEnd/>
                            <a:tailEnd/>
                          </a:ln>
                        </wps:spPr>
                        <wps:txbx>
                          <w:txbxContent>
                            <w:p w14:paraId="219B2B86" w14:textId="77777777" w:rsidR="0015454C" w:rsidRPr="00C3181C" w:rsidRDefault="0015454C" w:rsidP="00053FDA">
                              <w:pPr>
                                <w:autoSpaceDE w:val="0"/>
                                <w:autoSpaceDN w:val="0"/>
                                <w:adjustRightInd w:val="0"/>
                                <w:rPr>
                                  <w:rFonts w:ascii="Arial" w:hAnsi="Arial" w:cs="Arial"/>
                                  <w:b/>
                                </w:rPr>
                              </w:pPr>
                              <w:r w:rsidRPr="00C3181C">
                                <w:rPr>
                                  <w:rFonts w:ascii="Arial" w:hAnsi="Arial" w:cs="Arial"/>
                                  <w:b/>
                                </w:rPr>
                                <w:t>Project report</w:t>
                              </w:r>
                            </w:p>
                            <w:p w14:paraId="58E18979" w14:textId="77777777" w:rsidR="0015454C" w:rsidRPr="00C3181C" w:rsidRDefault="0015454C" w:rsidP="00053FDA">
                              <w:pPr>
                                <w:autoSpaceDE w:val="0"/>
                                <w:autoSpaceDN w:val="0"/>
                                <w:adjustRightInd w:val="0"/>
                                <w:rPr>
                                  <w:rFonts w:ascii="Arial" w:hAnsi="Arial" w:cs="Arial"/>
                                  <w:b/>
                                </w:rPr>
                              </w:pPr>
                            </w:p>
                          </w:txbxContent>
                        </wps:txbx>
                        <wps:bodyPr rot="0" vert="horz" wrap="square" lIns="66750" tIns="33375" rIns="66750" bIns="33375" anchor="t" anchorCtr="0" upright="1">
                          <a:noAutofit/>
                        </wps:bodyPr>
                      </wps:wsp>
                      <wps:wsp>
                        <wps:cNvPr id="161" name="Line 27"/>
                        <wps:cNvCnPr>
                          <a:cxnSpLocks noChangeShapeType="1"/>
                        </wps:cNvCnPr>
                        <wps:spPr bwMode="auto">
                          <a:xfrm>
                            <a:off x="43573" y="10814"/>
                            <a:ext cx="58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0718E5" id="Canvas 55" o:spid="_x0000_s1027" style="position:absolute;margin-left:0;margin-top:0;width:468pt;height:171pt;z-index:251656704;mso-position-horizontal-relative:char;mso-position-vertical-relative:line" coordsize="5943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">
                <v:rect id="AutoShape 12" o:spid="_x0000_s1028" style="position:absolute;width:59436;height:2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o:lock v:ext="edit" aspectratio="t"/>
                </v:rect>
                <v:rect id="Rectangle 7" o:spid="_x0000_s1029" style="position:absolute;left:1143;width:1161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" filled="f" stroked="f">
                  <v:textbox inset="1.85417mm,.92708mm,1.85417mm,.92708mm">
                    <w:txbxContent>
                      <w:p w14:paraId="512B5674" w14:textId="77777777" w:rsidR="0015454C" w:rsidRPr="00C3181C" w:rsidRDefault="0015454C" w:rsidP="00053FDA">
                        <w:pPr>
                          <w:autoSpaceDE w:val="0"/>
                          <w:autoSpaceDN w:val="0"/>
                          <w:adjustRightInd w:val="0"/>
                          <w:rPr>
                            <w:rFonts w:ascii="Verdana" w:hAnsi="Verdana" w:cs="Constantia"/>
                            <w:bCs/>
                            <w:lang w:val="en-CA"/>
                          </w:rPr>
                        </w:pPr>
                        <w:r w:rsidRPr="00C3181C">
                          <w:rPr>
                            <w:rFonts w:ascii="Verdana" w:hAnsi="Verdana" w:cs="Constantia"/>
                            <w:bCs/>
                            <w:lang w:val="en-CA"/>
                          </w:rPr>
                          <w:t>Pr</w:t>
                        </w:r>
                        <w:r>
                          <w:rPr>
                            <w:rFonts w:ascii="Verdana" w:hAnsi="Verdana" w:cs="Constantia"/>
                            <w:bCs/>
                            <w:lang w:val="en-CA"/>
                          </w:rPr>
                          <w:t>eliminary investigation</w:t>
                        </w:r>
                      </w:p>
                    </w:txbxContent>
                  </v:textbox>
                </v:rect>
                <v:rect id="Rectangle 5" o:spid="_x0000_s1030" style="position:absolute;left:13519;top:5499;width:8725;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" strokecolor="white">
                  <v:textbox inset="1.85417mm,.92708mm,1.85417mm,.92708mm">
                    <w:txbxContent>
                      <w:p w14:paraId="54663003" w14:textId="77777777" w:rsidR="0015454C" w:rsidRPr="00AE475B" w:rsidRDefault="0015454C" w:rsidP="00053FDA">
                        <w:pPr>
                          <w:autoSpaceDE w:val="0"/>
                          <w:autoSpaceDN w:val="0"/>
                          <w:adjustRightInd w:val="0"/>
                          <w:rPr>
                            <w:rFonts w:ascii="Times New Roman" w:hAnsi="Times New Roman" w:cs="Times New Roman"/>
                            <w:color w:val="003366"/>
                            <w:sz w:val="24"/>
                          </w:rPr>
                        </w:pPr>
                        <w:r w:rsidRPr="00AE475B">
                          <w:rPr>
                            <w:rFonts w:ascii="Times New Roman" w:hAnsi="Times New Roman" w:cs="Times New Roman"/>
                            <w:color w:val="003366"/>
                            <w:sz w:val="24"/>
                          </w:rPr>
                          <w:t>Dummy</w:t>
                        </w:r>
                      </w:p>
                    </w:txbxContent>
                  </v:textbox>
                </v:rect>
                <v:rect id="Rectangle 6" o:spid="_x0000_s1031" style="position:absolute;left:36576;top:6858;width:685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" strokecolor="white">
                  <v:textbox inset="1.85417mm,.92708mm,1.85417mm,.92708mm">
                    <w:txbxContent>
                      <w:p w14:paraId="6E774271"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Testing</w:t>
                        </w:r>
                      </w:p>
                      <w:p w14:paraId="703CCD14" w14:textId="77777777" w:rsidR="0015454C" w:rsidRPr="00C3181C" w:rsidRDefault="0015454C" w:rsidP="00053FDA">
                        <w:pPr>
                          <w:autoSpaceDE w:val="0"/>
                          <w:autoSpaceDN w:val="0"/>
                          <w:adjustRightInd w:val="0"/>
                          <w:rPr>
                            <w:rFonts w:ascii="Verdana" w:hAnsi="Verdana" w:cs="Comic Sans MS"/>
                          </w:rPr>
                        </w:pPr>
                      </w:p>
                      <w:p w14:paraId="679464FC" w14:textId="77777777" w:rsidR="0015454C" w:rsidRPr="00C3181C" w:rsidRDefault="0015454C" w:rsidP="00053FDA">
                        <w:pPr>
                          <w:autoSpaceDE w:val="0"/>
                          <w:autoSpaceDN w:val="0"/>
                          <w:adjustRightInd w:val="0"/>
                          <w:rPr>
                            <w:rFonts w:ascii="Verdana" w:hAnsi="Verdana" w:cs="Comic Sans MS"/>
                          </w:rPr>
                        </w:pPr>
                      </w:p>
                      <w:p w14:paraId="42F306F7"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(73,91)</w:t>
                        </w:r>
                      </w:p>
                    </w:txbxContent>
                  </v:textbox>
                </v:rect>
                <v:rect id="Rectangle 7" o:spid="_x0000_s1032" style="position:absolute;left:29718;top:6858;width:6858;height:1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" strokecolor="white">
                  <v:textbox inset="1.85417mm,.92708mm,1.85417mm,.92708mm">
                    <w:txbxContent>
                      <w:p w14:paraId="59DE4B1D" w14:textId="77777777" w:rsidR="0015454C" w:rsidRPr="00C3181C" w:rsidRDefault="0015454C" w:rsidP="00053FDA">
                        <w:pPr>
                          <w:autoSpaceDE w:val="0"/>
                          <w:autoSpaceDN w:val="0"/>
                          <w:adjustRightInd w:val="0"/>
                          <w:rPr>
                            <w:rFonts w:ascii="Verdana" w:hAnsi="Verdana" w:cs="Comic Sans MS"/>
                          </w:rPr>
                        </w:pPr>
                        <w:r w:rsidRPr="00C3181C">
                          <w:rPr>
                            <w:rFonts w:ascii="Verdana" w:hAnsi="Verdana" w:cs="Comic Sans MS"/>
                          </w:rPr>
                          <w:t>Coding</w:t>
                        </w:r>
                      </w:p>
                      <w:p w14:paraId="3FF484EF" w14:textId="77777777" w:rsidR="0015454C" w:rsidRPr="00C3181C" w:rsidRDefault="0015454C" w:rsidP="00053FDA">
                        <w:pPr>
                          <w:autoSpaceDE w:val="0"/>
                          <w:autoSpaceDN w:val="0"/>
                          <w:adjustRightInd w:val="0"/>
                          <w:rPr>
                            <w:rFonts w:ascii="Verdana" w:hAnsi="Verdana" w:cs="Comic Sans MS"/>
                          </w:rPr>
                        </w:pPr>
                      </w:p>
                    </w:txbxContent>
                  </v:textbox>
                </v:rect>
                <v:rect id="Rectangle 8" o:spid="_x0000_s1033" style="position:absolute;left:22244;top:8318;width:7207;height:10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" strokecolor="white">
                  <v:textbox inset="1.85417mm,.92708mm,1.85417mm,.92708mm">
                    <w:txbxContent>
                      <w:p w14:paraId="6B074DE1" w14:textId="77777777" w:rsidR="0015454C" w:rsidRPr="00C3181C" w:rsidRDefault="0015454C" w:rsidP="00053FDA">
                        <w:pPr>
                          <w:autoSpaceDE w:val="0"/>
                          <w:autoSpaceDN w:val="0"/>
                          <w:adjustRightInd w:val="0"/>
                          <w:jc w:val="center"/>
                          <w:rPr>
                            <w:rFonts w:ascii="Verdana" w:hAnsi="Verdana" w:cs="Comic Sans MS"/>
                          </w:rPr>
                        </w:pPr>
                        <w:r w:rsidRPr="00C3181C">
                          <w:rPr>
                            <w:rFonts w:ascii="Verdana" w:hAnsi="Verdana" w:cs="Comic Sans MS"/>
                          </w:rPr>
                          <w:t>Design</w:t>
                        </w:r>
                      </w:p>
                      <w:p w14:paraId="1243A268" w14:textId="77777777" w:rsidR="0015454C" w:rsidRPr="00C3181C" w:rsidRDefault="0015454C" w:rsidP="00053FDA">
                        <w:pPr>
                          <w:autoSpaceDE w:val="0"/>
                          <w:autoSpaceDN w:val="0"/>
                          <w:adjustRightInd w:val="0"/>
                          <w:jc w:val="center"/>
                          <w:rPr>
                            <w:rFonts w:ascii="Verdana" w:hAnsi="Verdana" w:cs="Comic Sans MS"/>
                          </w:rPr>
                        </w:pPr>
                      </w:p>
                      <w:p w14:paraId="47BA3863" w14:textId="77777777" w:rsidR="0015454C" w:rsidRPr="00C3181C" w:rsidRDefault="0015454C" w:rsidP="00053FDA">
                        <w:pPr>
                          <w:autoSpaceDE w:val="0"/>
                          <w:autoSpaceDN w:val="0"/>
                          <w:adjustRightInd w:val="0"/>
                          <w:jc w:val="center"/>
                          <w:rPr>
                            <w:rFonts w:ascii="Verdana" w:hAnsi="Verdana" w:cs="Comic Sans MS"/>
                          </w:rPr>
                        </w:pPr>
                      </w:p>
                      <w:p w14:paraId="4E12082E" w14:textId="77777777" w:rsidR="0015454C" w:rsidRPr="00C3181C" w:rsidRDefault="0015454C" w:rsidP="00AE475B">
                        <w:pPr>
                          <w:autoSpaceDE w:val="0"/>
                          <w:autoSpaceDN w:val="0"/>
                          <w:adjustRightInd w:val="0"/>
                          <w:rPr>
                            <w:rFonts w:ascii="Verdana" w:hAnsi="Verdana" w:cs="Comic Sans MS"/>
                          </w:rPr>
                        </w:pPr>
                      </w:p>
                      <w:p w14:paraId="24D09ADD" w14:textId="77777777" w:rsidR="0015454C" w:rsidRPr="00C3181C" w:rsidRDefault="0015454C" w:rsidP="00053FDA">
                        <w:pPr>
                          <w:autoSpaceDE w:val="0"/>
                          <w:autoSpaceDN w:val="0"/>
                          <w:adjustRightInd w:val="0"/>
                          <w:jc w:val="center"/>
                          <w:rPr>
                            <w:rFonts w:ascii="Verdana" w:hAnsi="Verdana" w:cs="Comic Sans MS"/>
                          </w:rPr>
                        </w:pPr>
                      </w:p>
                      <w:p w14:paraId="71D1D511" w14:textId="77777777" w:rsidR="0015454C" w:rsidRPr="00C3181C" w:rsidRDefault="0015454C" w:rsidP="00053FDA">
                        <w:pPr>
                          <w:autoSpaceDE w:val="0"/>
                          <w:autoSpaceDN w:val="0"/>
                          <w:adjustRightInd w:val="0"/>
                          <w:rPr>
                            <w:rFonts w:ascii="Verdana" w:hAnsi="Verdana" w:cs="Comic Sans MS"/>
                          </w:rPr>
                        </w:pPr>
                      </w:p>
                    </w:txbxContent>
                  </v:textbox>
                </v:rect>
                <v:rect id="Rectangle 9" o:spid="_x0000_s1034" style="position:absolute;left:16713;top:14808;width:7290;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" strokecolor="white">
                  <v:textbox inset="1.85417mm,.92708mm,1.85417mm,.92708mm">
                    <w:txbxContent>
                      <w:p w14:paraId="7014C4CB" w14:textId="77777777" w:rsidR="0015454C" w:rsidRPr="00C3181C" w:rsidRDefault="0015454C" w:rsidP="00053FDA">
                        <w:pPr>
                          <w:autoSpaceDE w:val="0"/>
                          <w:autoSpaceDN w:val="0"/>
                          <w:adjustRightInd w:val="0"/>
                          <w:rPr>
                            <w:rFonts w:ascii="Verdana" w:hAnsi="Verdana" w:cs="Comic Sans MS"/>
                          </w:rPr>
                        </w:pPr>
                        <w:r>
                          <w:rPr>
                            <w:rFonts w:ascii="Verdana" w:hAnsi="Verdana" w:cs="Comic Sans MS"/>
                          </w:rPr>
                          <w:t>Analysis</w:t>
                        </w:r>
                      </w:p>
                    </w:txbxContent>
                  </v:textbox>
                </v:rect>
                <v:rect id="Rectangle 10" o:spid="_x0000_s1035" style="position:absolute;top:12490;width:10306;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" strokecolor="white">
                  <v:textbox inset="1.85417mm,.92708mm,1.85417mm,.92708mm">
                    <w:txbxContent>
                      <w:p w14:paraId="7DA15606" w14:textId="77777777" w:rsidR="0015454C" w:rsidRPr="00C3181C" w:rsidRDefault="0015454C" w:rsidP="00053FDA">
                        <w:pPr>
                          <w:autoSpaceDE w:val="0"/>
                          <w:autoSpaceDN w:val="0"/>
                          <w:adjustRightInd w:val="0"/>
                          <w:jc w:val="center"/>
                          <w:rPr>
                            <w:rFonts w:ascii="Verdana" w:hAnsi="Verdana" w:cs="Comic Sans MS"/>
                          </w:rPr>
                        </w:pPr>
                        <w:r w:rsidRPr="00C3181C">
                          <w:rPr>
                            <w:rFonts w:ascii="Verdana" w:hAnsi="Verdana" w:cs="Comic Sans MS"/>
                          </w:rPr>
                          <w:t>Data collection</w:t>
                        </w:r>
                      </w:p>
                      <w:p w14:paraId="316E1420" w14:textId="77777777" w:rsidR="0015454C" w:rsidRPr="00C3181C" w:rsidRDefault="0015454C" w:rsidP="00AE475B">
                        <w:pPr>
                          <w:autoSpaceDE w:val="0"/>
                          <w:autoSpaceDN w:val="0"/>
                          <w:adjustRightInd w:val="0"/>
                          <w:rPr>
                            <w:rFonts w:ascii="Verdana" w:hAnsi="Verdana" w:cs="Comic Sans MS"/>
                          </w:rPr>
                        </w:pPr>
                      </w:p>
                    </w:txbxContent>
                  </v:textbox>
                </v:rect>
                <v:oval id="Oval 11" o:spid="_x0000_s1036" style="position:absolute;left:3079;top:7829;width:322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">
                  <v:textbox inset="1.85417mm,.92708mm,1.85417mm,.92708mm">
                    <w:txbxContent>
                      <w:p w14:paraId="0B9F754A"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1</w:t>
                        </w:r>
                      </w:p>
                    </w:txbxContent>
                  </v:textbox>
                </v:oval>
                <v:oval id="Oval 12" o:spid="_x0000_s1037" style="position:absolute;left:11906;top:831;width:320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">
                  <v:textbox inset="1.85417mm,.92708mm,1.85417mm,.92708mm">
                    <w:txbxContent>
                      <w:p w14:paraId="2165820B"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2</w:t>
                        </w:r>
                      </w:p>
                    </w:txbxContent>
                  </v:textbox>
                </v:oval>
                <v:oval id="Oval 13" o:spid="_x0000_s1038" style="position:absolute;left:11906;top:14808;width:320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">
                  <v:textbox inset="1.85417mm,.92708mm,1.85417mm,.92708mm">
                    <w:txbxContent>
                      <w:p w14:paraId="3843DA1D"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3</w:t>
                        </w:r>
                      </w:p>
                    </w:txbxContent>
                  </v:textbox>
                </v:oval>
                <v:line id="Line 14" o:spid="_x0000_s1039" style="position:absolute;flip:y;visibility:visible;mso-wrap-style:square" from="5492,3155" to="11906,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">
                  <v:stroke endarrow="block"/>
                </v:line>
                <v:line id="Line 15" o:spid="_x0000_s1040" style="position:absolute;flip:y;visibility:visible;mso-wrap-style:square" from="15113,11334" to="20720,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">
                  <v:stroke endarrow="block"/>
                </v:line>
                <v:oval id="Oval 16" o:spid="_x0000_s1041" style="position:absolute;left:20720;top:8978;width:3219;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">
                  <v:textbox inset="1.85417mm,.92708mm,1.85417mm,.92708mm">
                    <w:txbxContent>
                      <w:p w14:paraId="6674E5C6"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4</w:t>
                        </w:r>
                      </w:p>
                    </w:txbxContent>
                  </v:textbox>
                </v:oval>
                <v:oval id="Oval 17" o:spid="_x0000_s1042" style="position:absolute;left:27946;top:8801;width:32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">
                  <v:textbox inset="1.85417mm,.92708mm,1.85417mm,.92708mm">
                    <w:txbxContent>
                      <w:p w14:paraId="64BA63A6"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5</w:t>
                        </w:r>
                      </w:p>
                    </w:txbxContent>
                  </v:textbox>
                </v:oval>
                <v:oval id="Oval 18" o:spid="_x0000_s1043" style="position:absolute;left:34372;top:8801;width:3207;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">
                  <v:textbox inset="1.85417mm,.92708mm,1.85417mm,.92708mm">
                    <w:txbxContent>
                      <w:p w14:paraId="21FF5107"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6</w:t>
                        </w:r>
                      </w:p>
                    </w:txbxContent>
                  </v:textbox>
                </v:oval>
                <v:oval id="Oval 19" o:spid="_x0000_s1044" style="position:absolute;left:41148;top:9144;width:321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">
                  <v:textbox inset="1.85417mm,.92708mm,1.85417mm,.92708mm">
                    <w:txbxContent>
                      <w:p w14:paraId="19AA60AA" w14:textId="77777777" w:rsidR="0015454C" w:rsidRPr="00C976FD" w:rsidRDefault="0015454C" w:rsidP="00053FDA">
                        <w:pPr>
                          <w:autoSpaceDE w:val="0"/>
                          <w:autoSpaceDN w:val="0"/>
                          <w:adjustRightInd w:val="0"/>
                          <w:jc w:val="center"/>
                          <w:rPr>
                            <w:rFonts w:ascii="Comic Sans MS" w:hAnsi="Comic Sans MS" w:cs="Comic Sans MS"/>
                            <w:color w:val="003366"/>
                            <w:sz w:val="25"/>
                            <w:szCs w:val="25"/>
                          </w:rPr>
                        </w:pPr>
                        <w:r w:rsidRPr="00C976FD">
                          <w:rPr>
                            <w:rFonts w:ascii="Comic Sans MS" w:hAnsi="Comic Sans MS" w:cs="Comic Sans MS"/>
                            <w:color w:val="003366"/>
                            <w:sz w:val="17"/>
                            <w:szCs w:val="17"/>
                          </w:rPr>
                          <w:t>7</w:t>
                        </w:r>
                      </w:p>
                    </w:txbxContent>
                  </v:textbox>
                </v:oval>
                <v:line id="Line 20" o:spid="_x0000_s1045" style="position:absolute;visibility:visible;mso-wrap-style:square" from="5492,11334" to="11906,15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21" o:spid="_x0000_s1046" style="position:absolute;visibility:visible;mso-wrap-style:square" from="13519,4324" to="13519,1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22" o:spid="_x0000_s1047" style="position:absolute;visibility:visible;mso-wrap-style:square" from="23939,11125" to="27946,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">
                  <v:stroke endarrow="block"/>
                </v:line>
                <v:line id="Line 23" o:spid="_x0000_s1048" style="position:absolute;visibility:visible;mso-wrap-style:square" from="31153,11125" to="34372,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24" o:spid="_x0000_s1049" style="position:absolute;visibility:visible;mso-wrap-style:square" from="37579,11125" to="40779,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oval id="Oval 25" o:spid="_x0000_s1050" style="position:absolute;left:49472;top:8845;width:2947;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">
                  <v:textbox>
                    <w:txbxContent>
                      <w:p w14:paraId="3144D41C" w14:textId="77777777" w:rsidR="0015454C" w:rsidRPr="00FE1914" w:rsidRDefault="0015454C" w:rsidP="00053FDA">
                        <w:pPr>
                          <w:rPr>
                            <w:sz w:val="28"/>
                            <w:szCs w:val="28"/>
                            <w:lang w:val="en-CA"/>
                          </w:rPr>
                        </w:pPr>
                        <w:r w:rsidRPr="00FE1914">
                          <w:rPr>
                            <w:sz w:val="28"/>
                            <w:szCs w:val="28"/>
                            <w:lang w:val="en-CA"/>
                          </w:rPr>
                          <w:t>8</w:t>
                        </w:r>
                      </w:p>
                    </w:txbxContent>
                  </v:textbox>
                </v:oval>
                <v:rect id="Rectangle 26" o:spid="_x0000_s1051" style="position:absolute;left:43573;top:6858;width:671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" strokecolor="white">
                  <v:fill opacity="0"/>
                  <v:textbox inset="1.85417mm,.92708mm,1.85417mm,.92708mm">
                    <w:txbxContent>
                      <w:p w14:paraId="219B2B86" w14:textId="77777777" w:rsidR="0015454C" w:rsidRPr="00C3181C" w:rsidRDefault="0015454C" w:rsidP="00053FDA">
                        <w:pPr>
                          <w:autoSpaceDE w:val="0"/>
                          <w:autoSpaceDN w:val="0"/>
                          <w:adjustRightInd w:val="0"/>
                          <w:rPr>
                            <w:rFonts w:ascii="Arial" w:hAnsi="Arial" w:cs="Arial"/>
                            <w:b/>
                          </w:rPr>
                        </w:pPr>
                        <w:r w:rsidRPr="00C3181C">
                          <w:rPr>
                            <w:rFonts w:ascii="Arial" w:hAnsi="Arial" w:cs="Arial"/>
                            <w:b/>
                          </w:rPr>
                          <w:t>Project report</w:t>
                        </w:r>
                      </w:p>
                      <w:p w14:paraId="58E18979" w14:textId="77777777" w:rsidR="0015454C" w:rsidRPr="00C3181C" w:rsidRDefault="0015454C" w:rsidP="00053FDA">
                        <w:pPr>
                          <w:autoSpaceDE w:val="0"/>
                          <w:autoSpaceDN w:val="0"/>
                          <w:adjustRightInd w:val="0"/>
                          <w:rPr>
                            <w:rFonts w:ascii="Arial" w:hAnsi="Arial" w:cs="Arial"/>
                            <w:b/>
                          </w:rPr>
                        </w:pPr>
                      </w:p>
                    </w:txbxContent>
                  </v:textbox>
                </v:rect>
                <v:line id="Line 27" o:spid="_x0000_s1052" style="position:absolute;visibility:visible;mso-wrap-style:square" from="43573,10814" to="49472,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w10:wrap anchory="line"/>
              </v:group>
            </w:pict>
          </mc:Fallback>
        </mc:AlternateContent>
      </w:r>
      <w:r>
        <w:rPr>
          <w:rFonts w:cs="Times New Roman"/>
          <w:noProof/>
          <w:lang w:val="en-GB" w:eastAsia="en-GB" w:bidi="ar-SA"/>
        </w:rPr>
        <mc:AlternateContent>
          <mc:Choice Requires="wps">
            <w:drawing>
              <wp:inline distT="0" distB="0" distL="0" distR="0" wp14:anchorId="3B52DC10" wp14:editId="269B7E1A">
                <wp:extent cx="5943600" cy="2178685"/>
                <wp:effectExtent l="0" t="0" r="0" b="0"/>
                <wp:docPr id="3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178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rect w14:anchorId="576D800A" id="AutoShape 8" o:spid="_x0000_s1026" style="width:468pt;height:171.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" filled="f" stroked="f">
                <o:lock v:ext="edit" aspectratio="t"/>
                <w10:anchorlock/>
              </v:rect>
            </w:pict>
          </mc:Fallback>
        </mc:AlternateContent>
      </w:r>
    </w:p>
    <w:p w14:paraId="09760171" w14:textId="77777777" w:rsidR="00053FDA" w:rsidRPr="005714A7" w:rsidRDefault="00053FDA" w:rsidP="003E15D2">
      <w:pPr>
        <w:pStyle w:val="BodyText"/>
        <w:spacing w:line="276" w:lineRule="auto"/>
        <w:jc w:val="both"/>
        <w:rPr>
          <w:rFonts w:cs="Times New Roman"/>
          <w:color w:val="000000"/>
        </w:rPr>
      </w:pPr>
    </w:p>
    <w:p w14:paraId="0F21F26B" w14:textId="77777777" w:rsidR="00053FDA" w:rsidRPr="005714A7" w:rsidRDefault="00053FDA" w:rsidP="003E15D2">
      <w:pPr>
        <w:pStyle w:val="BodyText"/>
        <w:spacing w:line="276" w:lineRule="auto"/>
        <w:jc w:val="both"/>
        <w:rPr>
          <w:rFonts w:cs="Times New Roman"/>
          <w:color w:val="000000"/>
        </w:rPr>
      </w:pPr>
    </w:p>
    <w:p w14:paraId="245DA659" w14:textId="77777777" w:rsidR="00053FDA" w:rsidRPr="005714A7" w:rsidRDefault="00053FDA" w:rsidP="003E15D2">
      <w:pPr>
        <w:shd w:val="clear" w:color="auto" w:fill="FFFFFF"/>
        <w:spacing w:after="0" w:line="276" w:lineRule="auto"/>
        <w:ind w:left="60"/>
        <w:jc w:val="both"/>
        <w:rPr>
          <w:rFonts w:ascii="Times New Roman" w:hAnsi="Times New Roman" w:cs="Times New Roman"/>
          <w:bCs/>
          <w:sz w:val="24"/>
          <w:szCs w:val="24"/>
        </w:rPr>
      </w:pPr>
    </w:p>
    <w:p w14:paraId="581DF3A7" w14:textId="77777777" w:rsidR="0045004C" w:rsidRDefault="0045004C" w:rsidP="007831C7">
      <w:pPr>
        <w:pStyle w:val="BodyText"/>
        <w:spacing w:after="0" w:line="276" w:lineRule="auto"/>
        <w:jc w:val="both"/>
        <w:rPr>
          <w:rFonts w:cs="Times New Roman"/>
          <w:b/>
          <w:iCs/>
          <w:color w:val="000000"/>
        </w:rPr>
      </w:pPr>
    </w:p>
    <w:p w14:paraId="1A900C89" w14:textId="5855C865" w:rsidR="006050B0" w:rsidRDefault="00053FDA" w:rsidP="00244377">
      <w:pPr>
        <w:pStyle w:val="BodyText"/>
        <w:numPr>
          <w:ilvl w:val="2"/>
          <w:numId w:val="40"/>
        </w:numPr>
        <w:spacing w:after="0" w:line="276" w:lineRule="auto"/>
        <w:jc w:val="both"/>
        <w:rPr>
          <w:rFonts w:cs="Times New Roman"/>
          <w:b/>
          <w:iCs/>
          <w:color w:val="000000"/>
        </w:rPr>
      </w:pPr>
      <w:r w:rsidRPr="003C5E6B">
        <w:rPr>
          <w:rFonts w:cs="Times New Roman"/>
          <w:b/>
          <w:iCs/>
          <w:color w:val="000000"/>
        </w:rPr>
        <w:t>Gantt Chart</w:t>
      </w:r>
    </w:p>
    <w:p w14:paraId="3CF275D1" w14:textId="77777777" w:rsidR="00F962CE" w:rsidRPr="006050B0" w:rsidRDefault="00F962CE" w:rsidP="00F962CE">
      <w:pPr>
        <w:pStyle w:val="BodyText"/>
        <w:spacing w:after="0" w:line="276" w:lineRule="auto"/>
        <w:jc w:val="both"/>
        <w:rPr>
          <w:rFonts w:cs="Times New Roman"/>
          <w:b/>
          <w:iCs/>
          <w:color w:val="000000"/>
        </w:rPr>
      </w:pPr>
    </w:p>
    <w:p w14:paraId="233DB452" w14:textId="77777777" w:rsidR="00053FDA" w:rsidRPr="005714A7" w:rsidRDefault="00053FDA" w:rsidP="00F962CE">
      <w:pPr>
        <w:pStyle w:val="BodyText"/>
        <w:spacing w:after="0" w:line="276" w:lineRule="auto"/>
        <w:jc w:val="both"/>
        <w:rPr>
          <w:rFonts w:cs="Times New Roman"/>
          <w:color w:val="000000"/>
        </w:rPr>
      </w:pPr>
      <w:r w:rsidRPr="005714A7">
        <w:rPr>
          <w:rFonts w:cs="Times New Roman"/>
          <w:color w:val="000000"/>
        </w:rPr>
        <w:t>When creating a project schedule, the planner begins with a set of tasks (the work breakdown structure). If automated tools are used, the work breakdown is input as a task network. Effort, duration and start dates are input are each task network. As a consequence of this input, a timeline chart also called a Gantt chart is generated. A timeline chart is developed for entire project.</w:t>
      </w:r>
    </w:p>
    <w:p w14:paraId="113B79C0" w14:textId="77777777" w:rsidR="00533DAC" w:rsidRPr="005714A7" w:rsidRDefault="00533DAC" w:rsidP="003E15D2">
      <w:pPr>
        <w:pStyle w:val="BodyText"/>
        <w:spacing w:line="276" w:lineRule="auto"/>
        <w:jc w:val="both"/>
        <w:rPr>
          <w:rFonts w:cs="Times New Roman"/>
          <w:color w:val="000000"/>
        </w:rPr>
      </w:pPr>
    </w:p>
    <w:p w14:paraId="31BA7D23" w14:textId="77777777" w:rsidR="00533DAC" w:rsidRDefault="00533DAC" w:rsidP="003E15D2">
      <w:pPr>
        <w:pStyle w:val="BodyText"/>
        <w:spacing w:line="276" w:lineRule="auto"/>
        <w:jc w:val="both"/>
        <w:rPr>
          <w:rFonts w:cs="Times New Roman"/>
          <w:color w:val="000000"/>
        </w:rPr>
      </w:pPr>
      <w:r w:rsidRPr="005714A7">
        <w:rPr>
          <w:rFonts w:cs="Times New Roman"/>
          <w:color w:val="000000"/>
        </w:rPr>
        <w:t>Gantt chart for project:</w:t>
      </w:r>
    </w:p>
    <w:p w14:paraId="5A5F7F01" w14:textId="31DA8F0D" w:rsidR="00231409" w:rsidRPr="005714A7" w:rsidRDefault="006C49E4" w:rsidP="003E15D2">
      <w:pPr>
        <w:pStyle w:val="BodyText"/>
        <w:spacing w:line="276" w:lineRule="auto"/>
        <w:jc w:val="both"/>
        <w:rPr>
          <w:rFonts w:cs="Times New Roman"/>
          <w:color w:val="000000"/>
        </w:rPr>
      </w:pPr>
      <w:r>
        <w:rPr>
          <w:rFonts w:cs="Times New Roman"/>
          <w:noProof/>
          <w:color w:val="000000"/>
          <w:lang w:val="en-GB" w:eastAsia="en-GB" w:bidi="ar-SA"/>
        </w:rPr>
        <mc:AlternateContent>
          <mc:Choice Requires="wps">
            <w:drawing>
              <wp:anchor distT="0" distB="0" distL="114300" distR="114300" simplePos="0" relativeHeight="251657728" behindDoc="0" locked="0" layoutInCell="1" allowOverlap="1" wp14:anchorId="74D1279A" wp14:editId="4AC9915E">
                <wp:simplePos x="0" y="0"/>
                <wp:positionH relativeFrom="column">
                  <wp:posOffset>50800</wp:posOffset>
                </wp:positionH>
                <wp:positionV relativeFrom="paragraph">
                  <wp:posOffset>92075</wp:posOffset>
                </wp:positionV>
                <wp:extent cx="5436235" cy="219075"/>
                <wp:effectExtent l="0" t="3175" r="12065" b="19050"/>
                <wp:wrapNone/>
                <wp:docPr id="1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219075"/>
                        </a:xfrm>
                        <a:prstGeom prst="rect">
                          <a:avLst/>
                        </a:prstGeom>
                        <a:solidFill>
                          <a:srgbClr val="FFFFFF"/>
                        </a:solidFill>
                        <a:ln w="9525">
                          <a:solidFill>
                            <a:srgbClr val="000000"/>
                          </a:solidFill>
                          <a:miter lim="800000"/>
                          <a:headEnd/>
                          <a:tailEnd/>
                        </a:ln>
                      </wps:spPr>
                      <wps:txbx>
                        <w:txbxContent>
                          <w:p w14:paraId="10C88535" w14:textId="15F455C8" w:rsidR="0015454C" w:rsidRPr="00231409" w:rsidRDefault="0015454C">
                            <w:pPr>
                              <w:rPr>
                                <w:sz w:val="18"/>
                              </w:rPr>
                            </w:pPr>
                            <w:r w:rsidRPr="0060189E">
                              <w:rPr>
                                <w:sz w:val="18"/>
                              </w:rPr>
                              <w:t xml:space="preserve">Task  </w:t>
                            </w:r>
                            <w:r w:rsidRPr="00231409">
                              <w:rPr>
                                <w:sz w:val="18"/>
                              </w:rPr>
                              <w:t xml:space="preserve">   </w:t>
                            </w:r>
                            <w:r>
                              <w:rPr>
                                <w:sz w:val="18"/>
                              </w:rPr>
                              <w:tab/>
                            </w:r>
                            <w:r>
                              <w:rPr>
                                <w:sz w:val="18"/>
                              </w:rPr>
                              <w:tab/>
                            </w:r>
                            <w:r>
                              <w:rPr>
                                <w:sz w:val="18"/>
                              </w:rPr>
                              <w:tab/>
                              <w:t xml:space="preserve"> Apr                           </w:t>
                            </w:r>
                            <w:proofErr w:type="gramStart"/>
                            <w:r>
                              <w:rPr>
                                <w:sz w:val="18"/>
                              </w:rPr>
                              <w:tab/>
                              <w:t xml:space="preserve">  May</w:t>
                            </w:r>
                            <w:proofErr w:type="gramEnd"/>
                            <w:r>
                              <w:rPr>
                                <w:sz w:val="18"/>
                              </w:rPr>
                              <w:t xml:space="preserve"> </w:t>
                            </w:r>
                            <w:r>
                              <w:rPr>
                                <w:sz w:val="18"/>
                              </w:rPr>
                              <w:tab/>
                              <w:t xml:space="preserve">                              June</w:t>
                            </w:r>
                            <w:r w:rsidRPr="00231409">
                              <w:rPr>
                                <w:sz w:val="18"/>
                              </w:rPr>
                              <w:t xml:space="preserve"> </w:t>
                            </w:r>
                            <w:r>
                              <w:rPr>
                                <w:sz w:val="18"/>
                              </w:rPr>
                              <w:t xml:space="preserve">               </w:t>
                            </w:r>
                            <w:r w:rsidRPr="00231409">
                              <w:rPr>
                                <w:sz w:val="18"/>
                              </w:rPr>
                              <w:tab/>
                            </w:r>
                            <w:r>
                              <w:rPr>
                                <w:sz w:val="18"/>
                              </w:rPr>
                              <w:t xml:space="preserve">   July       </w:t>
                            </w:r>
                            <w:r>
                              <w:rPr>
                                <w:sz w:val="18"/>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1279A" id="Text Box 40" o:spid="_x0000_s1053" type="#_x0000_t202" style="position:absolute;left:0;text-align:left;margin-left:4pt;margin-top:7.25pt;width:428.0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">
                <v:textbox>
                  <w:txbxContent>
                    <w:p w14:paraId="10C88535" w14:textId="15F455C8" w:rsidR="0015454C" w:rsidRPr="00231409" w:rsidRDefault="0015454C">
                      <w:pPr>
                        <w:rPr>
                          <w:sz w:val="18"/>
                        </w:rPr>
                      </w:pPr>
                      <w:r w:rsidRPr="0060189E">
                        <w:rPr>
                          <w:sz w:val="18"/>
                        </w:rPr>
                        <w:t xml:space="preserve">Task  </w:t>
                      </w:r>
                      <w:r w:rsidRPr="00231409">
                        <w:rPr>
                          <w:sz w:val="18"/>
                        </w:rPr>
                        <w:t xml:space="preserve">   </w:t>
                      </w:r>
                      <w:r>
                        <w:rPr>
                          <w:sz w:val="18"/>
                        </w:rPr>
                        <w:tab/>
                      </w:r>
                      <w:r>
                        <w:rPr>
                          <w:sz w:val="18"/>
                        </w:rPr>
                        <w:tab/>
                      </w:r>
                      <w:r>
                        <w:rPr>
                          <w:sz w:val="18"/>
                        </w:rPr>
                        <w:tab/>
                        <w:t xml:space="preserve"> Apr                           </w:t>
                      </w:r>
                      <w:proofErr w:type="gramStart"/>
                      <w:r>
                        <w:rPr>
                          <w:sz w:val="18"/>
                        </w:rPr>
                        <w:tab/>
                        <w:t xml:space="preserve">  May</w:t>
                      </w:r>
                      <w:proofErr w:type="gramEnd"/>
                      <w:r>
                        <w:rPr>
                          <w:sz w:val="18"/>
                        </w:rPr>
                        <w:t xml:space="preserve"> </w:t>
                      </w:r>
                      <w:r>
                        <w:rPr>
                          <w:sz w:val="18"/>
                        </w:rPr>
                        <w:tab/>
                        <w:t xml:space="preserve">                              June</w:t>
                      </w:r>
                      <w:r w:rsidRPr="00231409">
                        <w:rPr>
                          <w:sz w:val="18"/>
                        </w:rPr>
                        <w:t xml:space="preserve"> </w:t>
                      </w:r>
                      <w:r>
                        <w:rPr>
                          <w:sz w:val="18"/>
                        </w:rPr>
                        <w:t xml:space="preserve">               </w:t>
                      </w:r>
                      <w:r w:rsidRPr="00231409">
                        <w:rPr>
                          <w:sz w:val="18"/>
                        </w:rPr>
                        <w:tab/>
                      </w:r>
                      <w:r>
                        <w:rPr>
                          <w:sz w:val="18"/>
                        </w:rPr>
                        <w:t xml:space="preserve">   July       </w:t>
                      </w:r>
                      <w:r>
                        <w:rPr>
                          <w:sz w:val="18"/>
                        </w:rPr>
                        <w:tab/>
                        <w:t xml:space="preserve">     </w:t>
                      </w:r>
                    </w:p>
                  </w:txbxContent>
                </v:textbox>
              </v:shape>
            </w:pict>
          </mc:Fallback>
        </mc:AlternateContent>
      </w:r>
      <w:r w:rsidR="00013388">
        <w:rPr>
          <w:noProof/>
          <w:lang w:val="en-GB" w:eastAsia="en-GB" w:bidi="ar-SA"/>
        </w:rPr>
        <w:drawing>
          <wp:anchor distT="0" distB="0" distL="114300" distR="114300" simplePos="0" relativeHeight="251654656" behindDoc="0" locked="0" layoutInCell="1" allowOverlap="1" wp14:anchorId="1FBE0823" wp14:editId="15C53CDA">
            <wp:simplePos x="0" y="0"/>
            <wp:positionH relativeFrom="column">
              <wp:posOffset>977900</wp:posOffset>
            </wp:positionH>
            <wp:positionV relativeFrom="paragraph">
              <wp:posOffset>349250</wp:posOffset>
            </wp:positionV>
            <wp:extent cx="4508500" cy="2190750"/>
            <wp:effectExtent l="0" t="0" r="0" b="0"/>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45720" distB="45720" distL="114300" distR="114300" simplePos="0" relativeHeight="251659776" behindDoc="0" locked="0" layoutInCell="1" allowOverlap="1" wp14:anchorId="794F14F6" wp14:editId="789F3F10">
                <wp:simplePos x="0" y="0"/>
                <wp:positionH relativeFrom="column">
                  <wp:posOffset>71755</wp:posOffset>
                </wp:positionH>
                <wp:positionV relativeFrom="paragraph">
                  <wp:posOffset>344170</wp:posOffset>
                </wp:positionV>
                <wp:extent cx="1002030" cy="2169160"/>
                <wp:effectExtent l="0" t="1270" r="18415" b="1397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2169160"/>
                        </a:xfrm>
                        <a:prstGeom prst="rect">
                          <a:avLst/>
                        </a:prstGeom>
                        <a:solidFill>
                          <a:srgbClr val="FFFFFF"/>
                        </a:solidFill>
                        <a:ln w="9525">
                          <a:solidFill>
                            <a:srgbClr val="000000"/>
                          </a:solidFill>
                          <a:miter lim="800000"/>
                          <a:headEnd/>
                          <a:tailEnd/>
                        </a:ln>
                      </wps:spPr>
                      <wps:txbx>
                        <w:txbxContent>
                          <w:p w14:paraId="6AB7A83D" w14:textId="33DD0E0A" w:rsidR="0015454C" w:rsidRDefault="0015454C">
                            <w:r>
                              <w:t>Planning and analysis</w:t>
                            </w:r>
                          </w:p>
                          <w:p w14:paraId="5C13463D" w14:textId="2B861B48" w:rsidR="0015454C" w:rsidRDefault="0015454C">
                            <w:r>
                              <w:t>Design</w:t>
                            </w:r>
                          </w:p>
                          <w:p w14:paraId="52D173E5" w14:textId="77777777" w:rsidR="0015454C" w:rsidRPr="007118F5" w:rsidRDefault="0015454C">
                            <w:pPr>
                              <w:rPr>
                                <w:sz w:val="2"/>
                                <w:szCs w:val="2"/>
                              </w:rPr>
                            </w:pPr>
                          </w:p>
                          <w:p w14:paraId="7A707569" w14:textId="26D3D208" w:rsidR="0015454C" w:rsidRDefault="0015454C">
                            <w:r>
                              <w:t>Coding</w:t>
                            </w:r>
                          </w:p>
                          <w:p w14:paraId="272D54E0" w14:textId="111DD24B" w:rsidR="0015454C" w:rsidRPr="007118F5" w:rsidRDefault="0015454C">
                            <w:pPr>
                              <w:rPr>
                                <w:sz w:val="10"/>
                                <w:szCs w:val="10"/>
                              </w:rPr>
                            </w:pPr>
                          </w:p>
                          <w:p w14:paraId="40195493" w14:textId="2DF77B06" w:rsidR="0015454C" w:rsidRDefault="0015454C">
                            <w:r>
                              <w:t>Testing</w:t>
                            </w:r>
                          </w:p>
                          <w:p w14:paraId="0A376907" w14:textId="0AC4EED6" w:rsidR="0015454C" w:rsidRPr="007118F5" w:rsidRDefault="0015454C">
                            <w:pPr>
                              <w:rPr>
                                <w:sz w:val="8"/>
                                <w:szCs w:val="8"/>
                              </w:rPr>
                            </w:pPr>
                          </w:p>
                          <w:p w14:paraId="400B518C" w14:textId="3748FEBE" w:rsidR="0015454C" w:rsidRPr="007118F5" w:rsidRDefault="0015454C">
                            <w:r>
                              <w:t>Deploy</w:t>
                            </w:r>
                          </w:p>
                          <w:p w14:paraId="70BC10C6" w14:textId="79DC7503" w:rsidR="0015454C" w:rsidRDefault="0015454C">
                            <w:pPr>
                              <w:rPr>
                                <w:sz w:val="12"/>
                                <w:szCs w:val="12"/>
                              </w:rPr>
                            </w:pPr>
                          </w:p>
                          <w:p w14:paraId="1981E250" w14:textId="77777777" w:rsidR="0015454C" w:rsidRPr="007118F5" w:rsidRDefault="0015454C"/>
                          <w:p w14:paraId="36EE5C5D" w14:textId="77777777" w:rsidR="0015454C" w:rsidRPr="007118F5" w:rsidRDefault="0015454C">
                            <w:pPr>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F14F6" id="Text Box 2" o:spid="_x0000_s1054" type="#_x0000_t202" style="position:absolute;left:0;text-align:left;margin-left:5.65pt;margin-top:27.1pt;width:78.9pt;height:170.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OYLgIAAFsEAAAOAAAAZHJzL2Uyb0RvYy54bWysVNuO0zAQfUfiHyy/06TZtrR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">
                <v:textbox>
                  <w:txbxContent>
                    <w:p w14:paraId="6AB7A83D" w14:textId="33DD0E0A" w:rsidR="0015454C" w:rsidRDefault="0015454C">
                      <w:r>
                        <w:t>Planning and analysis</w:t>
                      </w:r>
                    </w:p>
                    <w:p w14:paraId="5C13463D" w14:textId="2B861B48" w:rsidR="0015454C" w:rsidRDefault="0015454C">
                      <w:r>
                        <w:t>Design</w:t>
                      </w:r>
                    </w:p>
                    <w:p w14:paraId="52D173E5" w14:textId="77777777" w:rsidR="0015454C" w:rsidRPr="007118F5" w:rsidRDefault="0015454C">
                      <w:pPr>
                        <w:rPr>
                          <w:sz w:val="2"/>
                          <w:szCs w:val="2"/>
                        </w:rPr>
                      </w:pPr>
                    </w:p>
                    <w:p w14:paraId="7A707569" w14:textId="26D3D208" w:rsidR="0015454C" w:rsidRDefault="0015454C">
                      <w:r>
                        <w:t>Coding</w:t>
                      </w:r>
                    </w:p>
                    <w:p w14:paraId="272D54E0" w14:textId="111DD24B" w:rsidR="0015454C" w:rsidRPr="007118F5" w:rsidRDefault="0015454C">
                      <w:pPr>
                        <w:rPr>
                          <w:sz w:val="10"/>
                          <w:szCs w:val="10"/>
                        </w:rPr>
                      </w:pPr>
                    </w:p>
                    <w:p w14:paraId="40195493" w14:textId="2DF77B06" w:rsidR="0015454C" w:rsidRDefault="0015454C">
                      <w:r>
                        <w:t>Testing</w:t>
                      </w:r>
                    </w:p>
                    <w:p w14:paraId="0A376907" w14:textId="0AC4EED6" w:rsidR="0015454C" w:rsidRPr="007118F5" w:rsidRDefault="0015454C">
                      <w:pPr>
                        <w:rPr>
                          <w:sz w:val="8"/>
                          <w:szCs w:val="8"/>
                        </w:rPr>
                      </w:pPr>
                    </w:p>
                    <w:p w14:paraId="400B518C" w14:textId="3748FEBE" w:rsidR="0015454C" w:rsidRPr="007118F5" w:rsidRDefault="0015454C">
                      <w:r>
                        <w:t>Deploy</w:t>
                      </w:r>
                    </w:p>
                    <w:p w14:paraId="70BC10C6" w14:textId="79DC7503" w:rsidR="0015454C" w:rsidRDefault="0015454C">
                      <w:pPr>
                        <w:rPr>
                          <w:sz w:val="12"/>
                          <w:szCs w:val="12"/>
                        </w:rPr>
                      </w:pPr>
                    </w:p>
                    <w:p w14:paraId="1981E250" w14:textId="77777777" w:rsidR="0015454C" w:rsidRPr="007118F5" w:rsidRDefault="0015454C"/>
                    <w:p w14:paraId="36EE5C5D" w14:textId="77777777" w:rsidR="0015454C" w:rsidRPr="007118F5" w:rsidRDefault="0015454C">
                      <w:pPr>
                        <w:rPr>
                          <w:sz w:val="18"/>
                          <w:szCs w:val="18"/>
                        </w:rPr>
                      </w:pPr>
                    </w:p>
                  </w:txbxContent>
                </v:textbox>
                <w10:wrap type="square"/>
              </v:shape>
            </w:pict>
          </mc:Fallback>
        </mc:AlternateContent>
      </w:r>
      <w:r w:rsidR="00231409">
        <w:rPr>
          <w:rFonts w:cs="Times New Roman"/>
          <w:color w:val="000000"/>
        </w:rPr>
        <w:t xml:space="preserve">          </w:t>
      </w:r>
    </w:p>
    <w:p w14:paraId="1C983AA8" w14:textId="6A639E47" w:rsidR="00824F25" w:rsidRDefault="00824F25" w:rsidP="003E15D2">
      <w:pPr>
        <w:pStyle w:val="BodyText"/>
        <w:keepNext/>
        <w:spacing w:line="276" w:lineRule="auto"/>
        <w:jc w:val="both"/>
        <w:rPr>
          <w:rFonts w:cs="Times New Roman"/>
          <w:noProof/>
          <w:lang w:val="en-US" w:eastAsia="en-US" w:bidi="ar-SA"/>
        </w:rPr>
      </w:pPr>
    </w:p>
    <w:p w14:paraId="0ABBF59E" w14:textId="56FAA6DE" w:rsidR="0060189E" w:rsidRPr="005714A7" w:rsidRDefault="0060189E" w:rsidP="003E15D2">
      <w:pPr>
        <w:pStyle w:val="BodyText"/>
        <w:keepNext/>
        <w:spacing w:line="276" w:lineRule="auto"/>
        <w:jc w:val="both"/>
        <w:rPr>
          <w:rFonts w:cs="Times New Roman"/>
        </w:rPr>
      </w:pPr>
    </w:p>
    <w:p w14:paraId="170F0B16" w14:textId="1891CC57" w:rsidR="00824F25" w:rsidRPr="005714A7" w:rsidRDefault="00FC4642" w:rsidP="0015454C">
      <w:pPr>
        <w:pStyle w:val="Caption"/>
        <w:spacing w:line="276" w:lineRule="auto"/>
        <w:jc w:val="both"/>
        <w:outlineLvl w:val="0"/>
        <w:rPr>
          <w:rFonts w:ascii="Times New Roman" w:hAnsi="Times New Roman" w:cs="Times New Roman"/>
          <w:i w:val="0"/>
          <w:sz w:val="24"/>
          <w:szCs w:val="24"/>
        </w:rPr>
      </w:pPr>
      <w:bookmarkStart w:id="6" w:name="_Toc75950088"/>
      <w:r>
        <w:rPr>
          <w:rFonts w:ascii="Times New Roman" w:hAnsi="Times New Roman" w:cs="Times New Roman"/>
          <w:i w:val="0"/>
          <w:sz w:val="24"/>
          <w:szCs w:val="24"/>
        </w:rPr>
        <w:t xml:space="preserve">Figure </w:t>
      </w:r>
      <w:proofErr w:type="gramStart"/>
      <w:r>
        <w:rPr>
          <w:rFonts w:ascii="Times New Roman" w:hAnsi="Times New Roman" w:cs="Times New Roman"/>
          <w:i w:val="0"/>
          <w:sz w:val="24"/>
          <w:szCs w:val="24"/>
        </w:rPr>
        <w:t>1.</w:t>
      </w:r>
      <w:r w:rsidR="007831C7">
        <w:rPr>
          <w:rFonts w:ascii="Times New Roman" w:hAnsi="Times New Roman" w:cs="Times New Roman"/>
          <w:i w:val="0"/>
          <w:sz w:val="24"/>
          <w:szCs w:val="24"/>
        </w:rPr>
        <w:t>2</w:t>
      </w:r>
      <w:r>
        <w:rPr>
          <w:rFonts w:ascii="Times New Roman" w:hAnsi="Times New Roman" w:cs="Times New Roman"/>
          <w:i w:val="0"/>
          <w:sz w:val="24"/>
          <w:szCs w:val="24"/>
        </w:rPr>
        <w:t>:G</w:t>
      </w:r>
      <w:r w:rsidR="00824F25" w:rsidRPr="005714A7">
        <w:rPr>
          <w:rFonts w:ascii="Times New Roman" w:hAnsi="Times New Roman" w:cs="Times New Roman"/>
          <w:i w:val="0"/>
          <w:sz w:val="24"/>
          <w:szCs w:val="24"/>
        </w:rPr>
        <w:t>annt</w:t>
      </w:r>
      <w:proofErr w:type="gramEnd"/>
      <w:r w:rsidR="00824F25" w:rsidRPr="005714A7">
        <w:rPr>
          <w:rFonts w:ascii="Times New Roman" w:hAnsi="Times New Roman" w:cs="Times New Roman"/>
          <w:i w:val="0"/>
          <w:sz w:val="24"/>
          <w:szCs w:val="24"/>
        </w:rPr>
        <w:t xml:space="preserve"> chart for project</w:t>
      </w:r>
      <w:bookmarkEnd w:id="6"/>
    </w:p>
    <w:p w14:paraId="37290C7B" w14:textId="77777777" w:rsidR="007E51D3" w:rsidRPr="005714A7" w:rsidRDefault="00533DAC" w:rsidP="003E15D2">
      <w:pPr>
        <w:pStyle w:val="BodyText"/>
        <w:spacing w:line="276" w:lineRule="auto"/>
        <w:jc w:val="both"/>
        <w:rPr>
          <w:rFonts w:cs="Times New Roman"/>
          <w:color w:val="000000"/>
        </w:rPr>
      </w:pPr>
      <w:r w:rsidRPr="005714A7">
        <w:rPr>
          <w:rFonts w:cs="Times New Roman"/>
          <w:color w:val="000000"/>
        </w:rPr>
        <w:t>Here horizontal bars indicate the duration of each task</w:t>
      </w:r>
      <w:r w:rsidR="0056062E" w:rsidRPr="005714A7">
        <w:rPr>
          <w:rFonts w:cs="Times New Roman"/>
          <w:color w:val="000000"/>
        </w:rPr>
        <w:t>.</w:t>
      </w:r>
    </w:p>
    <w:p w14:paraId="6A1CAB72" w14:textId="77777777" w:rsidR="0055790F" w:rsidRDefault="0055790F" w:rsidP="0015454C">
      <w:pPr>
        <w:spacing w:line="276" w:lineRule="auto"/>
        <w:jc w:val="center"/>
        <w:outlineLvl w:val="0"/>
        <w:rPr>
          <w:rFonts w:ascii="Times New Roman" w:eastAsia="Calibri" w:hAnsi="Times New Roman" w:cs="Times New Roman"/>
          <w:b/>
          <w:bCs/>
          <w:sz w:val="28"/>
          <w:szCs w:val="24"/>
        </w:rPr>
        <w:sectPr w:rsidR="0055790F" w:rsidSect="00895902">
          <w:pgSz w:w="11906" w:h="16838"/>
          <w:pgMar w:top="1418" w:right="1418" w:bottom="1418" w:left="1985" w:header="709" w:footer="709" w:gutter="0"/>
          <w:pgNumType w:start="21"/>
          <w:cols w:space="708"/>
          <w:docGrid w:linePitch="360"/>
        </w:sectPr>
      </w:pPr>
    </w:p>
    <w:p w14:paraId="3F2D9BC8" w14:textId="0177C066" w:rsidR="0018705A" w:rsidRPr="009710FB" w:rsidRDefault="0018705A" w:rsidP="0015454C">
      <w:pPr>
        <w:spacing w:line="276" w:lineRule="auto"/>
        <w:jc w:val="center"/>
        <w:outlineLvl w:val="0"/>
        <w:rPr>
          <w:rFonts w:ascii="Times New Roman" w:eastAsia="Calibri" w:hAnsi="Times New Roman" w:cs="Times New Roman"/>
          <w:sz w:val="24"/>
          <w:szCs w:val="24"/>
        </w:rPr>
      </w:pPr>
      <w:r w:rsidRPr="009710FB">
        <w:rPr>
          <w:rFonts w:ascii="Times New Roman" w:eastAsia="Calibri" w:hAnsi="Times New Roman" w:cs="Times New Roman"/>
          <w:b/>
          <w:bCs/>
          <w:sz w:val="28"/>
          <w:szCs w:val="24"/>
        </w:rPr>
        <w:lastRenderedPageBreak/>
        <w:t xml:space="preserve">CHAPTER </w:t>
      </w:r>
      <w:r>
        <w:rPr>
          <w:rFonts w:ascii="Times New Roman" w:eastAsia="Calibri" w:hAnsi="Times New Roman" w:cs="Times New Roman"/>
          <w:b/>
          <w:bCs/>
          <w:sz w:val="28"/>
          <w:szCs w:val="24"/>
        </w:rPr>
        <w:t>2</w:t>
      </w:r>
    </w:p>
    <w:p w14:paraId="53BE0C84" w14:textId="77777777" w:rsidR="0018705A" w:rsidRPr="009710FB" w:rsidRDefault="0018705A" w:rsidP="0018705A">
      <w:pPr>
        <w:shd w:val="clear" w:color="auto" w:fill="FFFFFF"/>
        <w:spacing w:after="0" w:line="276" w:lineRule="auto"/>
        <w:jc w:val="both"/>
        <w:rPr>
          <w:rFonts w:ascii="Times New Roman" w:eastAsia="Calibri" w:hAnsi="Times New Roman" w:cs="Times New Roman"/>
          <w:bCs/>
          <w:sz w:val="24"/>
          <w:szCs w:val="24"/>
        </w:rPr>
      </w:pPr>
    </w:p>
    <w:p w14:paraId="3CF2FB05" w14:textId="77777777" w:rsidR="0018705A" w:rsidRPr="009710FB" w:rsidRDefault="0018705A" w:rsidP="0018705A">
      <w:pPr>
        <w:shd w:val="clear" w:color="auto" w:fill="FFFFFF"/>
        <w:spacing w:after="0" w:line="276" w:lineRule="auto"/>
        <w:jc w:val="both"/>
        <w:rPr>
          <w:rFonts w:ascii="Times New Roman" w:eastAsia="Calibri" w:hAnsi="Times New Roman" w:cs="Times New Roman"/>
          <w:bCs/>
          <w:sz w:val="24"/>
          <w:szCs w:val="24"/>
        </w:rPr>
      </w:pPr>
    </w:p>
    <w:p w14:paraId="5FC28EE0" w14:textId="1F025FC0" w:rsidR="0018705A" w:rsidRDefault="0018705A" w:rsidP="0015454C">
      <w:pPr>
        <w:shd w:val="clear" w:color="auto" w:fill="FFFFFF"/>
        <w:spacing w:after="0" w:line="276" w:lineRule="auto"/>
        <w:jc w:val="center"/>
        <w:outlineLvl w:val="0"/>
        <w:rPr>
          <w:rFonts w:ascii="Times New Roman" w:eastAsia="Calibri" w:hAnsi="Times New Roman" w:cs="Times New Roman"/>
          <w:b/>
          <w:sz w:val="28"/>
          <w:szCs w:val="28"/>
        </w:rPr>
      </w:pPr>
      <w:r w:rsidRPr="009710FB">
        <w:rPr>
          <w:rFonts w:ascii="Times New Roman" w:eastAsia="Calibri" w:hAnsi="Times New Roman" w:cs="Times New Roman"/>
          <w:b/>
          <w:sz w:val="28"/>
          <w:szCs w:val="28"/>
        </w:rPr>
        <w:t>LITERATURE REVIEW</w:t>
      </w:r>
    </w:p>
    <w:p w14:paraId="5562F1B2" w14:textId="68EA1C90" w:rsidR="00161664" w:rsidRPr="00161664" w:rsidRDefault="00161664" w:rsidP="0018705A">
      <w:pPr>
        <w:shd w:val="clear" w:color="auto" w:fill="FFFFFF"/>
        <w:spacing w:after="0" w:line="276" w:lineRule="auto"/>
        <w:jc w:val="center"/>
        <w:rPr>
          <w:rFonts w:ascii="Times New Roman" w:eastAsia="Calibri" w:hAnsi="Times New Roman" w:cs="Times New Roman"/>
          <w:bCs/>
          <w:sz w:val="24"/>
          <w:szCs w:val="24"/>
        </w:rPr>
      </w:pPr>
    </w:p>
    <w:p w14:paraId="3FBF0236" w14:textId="1DC4AB89" w:rsidR="00161664" w:rsidRPr="00161664" w:rsidRDefault="00161664" w:rsidP="0018705A">
      <w:pPr>
        <w:shd w:val="clear" w:color="auto" w:fill="FFFFFF"/>
        <w:spacing w:after="0" w:line="276" w:lineRule="auto"/>
        <w:jc w:val="center"/>
        <w:rPr>
          <w:rFonts w:ascii="Times New Roman" w:eastAsia="Calibri" w:hAnsi="Times New Roman" w:cs="Times New Roman"/>
          <w:bCs/>
          <w:sz w:val="24"/>
          <w:szCs w:val="24"/>
        </w:rPr>
      </w:pPr>
    </w:p>
    <w:p w14:paraId="1CF5590D" w14:textId="77777777" w:rsidR="00161664" w:rsidRPr="00161664" w:rsidRDefault="00161664" w:rsidP="0018705A">
      <w:pPr>
        <w:shd w:val="clear" w:color="auto" w:fill="FFFFFF"/>
        <w:spacing w:after="0" w:line="276" w:lineRule="auto"/>
        <w:jc w:val="center"/>
        <w:rPr>
          <w:rFonts w:ascii="Times New Roman" w:eastAsia="Calibri" w:hAnsi="Times New Roman" w:cs="Times New Roman"/>
          <w:b/>
          <w:sz w:val="24"/>
          <w:szCs w:val="24"/>
        </w:rPr>
      </w:pPr>
    </w:p>
    <w:p w14:paraId="23965148" w14:textId="77777777" w:rsidR="00161664" w:rsidRDefault="00161664" w:rsidP="009710FB">
      <w:pPr>
        <w:rPr>
          <w:rFonts w:ascii="Times New Roman" w:eastAsia="Calibri" w:hAnsi="Times New Roman" w:cs="Times New Roman"/>
          <w:b/>
          <w:bCs/>
          <w:sz w:val="24"/>
          <w:szCs w:val="24"/>
        </w:rPr>
        <w:sectPr w:rsidR="00161664" w:rsidSect="0055790F">
          <w:pgSz w:w="11906" w:h="16838"/>
          <w:pgMar w:top="2835" w:right="1418" w:bottom="1418" w:left="1985" w:header="709" w:footer="709" w:gutter="0"/>
          <w:pgNumType w:start="21"/>
          <w:cols w:space="708"/>
          <w:docGrid w:linePitch="360"/>
        </w:sectPr>
      </w:pPr>
    </w:p>
    <w:p w14:paraId="733AA0E9" w14:textId="05871BCA" w:rsidR="009710FB" w:rsidRDefault="009710FB" w:rsidP="0015454C">
      <w:pPr>
        <w:spacing w:after="0"/>
        <w:outlineLvl w:val="0"/>
        <w:rPr>
          <w:rFonts w:ascii="Times New Roman" w:eastAsia="Calibri" w:hAnsi="Times New Roman" w:cs="Times New Roman"/>
          <w:b/>
          <w:bCs/>
          <w:sz w:val="24"/>
          <w:szCs w:val="24"/>
        </w:rPr>
      </w:pPr>
      <w:r w:rsidRPr="00161664">
        <w:rPr>
          <w:rFonts w:ascii="Times New Roman" w:eastAsia="Calibri" w:hAnsi="Times New Roman" w:cs="Times New Roman"/>
          <w:b/>
          <w:bCs/>
          <w:sz w:val="24"/>
          <w:szCs w:val="24"/>
        </w:rPr>
        <w:t>ABSTRACT</w:t>
      </w:r>
    </w:p>
    <w:p w14:paraId="2B41C6D0" w14:textId="77777777" w:rsidR="00161664" w:rsidRPr="00161664" w:rsidRDefault="00161664" w:rsidP="00161664">
      <w:pPr>
        <w:spacing w:after="0"/>
        <w:rPr>
          <w:rFonts w:ascii="Times New Roman" w:eastAsia="Calibri" w:hAnsi="Times New Roman" w:cs="Times New Roman"/>
          <w:b/>
          <w:bCs/>
          <w:sz w:val="24"/>
          <w:szCs w:val="24"/>
        </w:rPr>
      </w:pPr>
    </w:p>
    <w:p w14:paraId="2B3BF232" w14:textId="61551AA0" w:rsidR="009710FB" w:rsidRPr="009710FB" w:rsidRDefault="009710FB" w:rsidP="00D16D9D">
      <w:pPr>
        <w:shd w:val="clear" w:color="auto" w:fill="FFFFFF"/>
        <w:spacing w:after="0" w:line="276" w:lineRule="auto"/>
        <w:ind w:firstLine="720"/>
        <w:jc w:val="both"/>
        <w:rPr>
          <w:rFonts w:ascii="Times New Roman" w:eastAsia="Calibri" w:hAnsi="Times New Roman" w:cs="Times New Roman"/>
          <w:bCs/>
          <w:sz w:val="24"/>
          <w:szCs w:val="24"/>
        </w:rPr>
      </w:pPr>
      <w:r w:rsidRPr="009710FB">
        <w:rPr>
          <w:rFonts w:ascii="Times New Roman" w:eastAsia="Calibri" w:hAnsi="Times New Roman" w:cs="Times New Roman"/>
          <w:bCs/>
          <w:sz w:val="24"/>
          <w:szCs w:val="24"/>
          <w:lang w:val="en-US"/>
        </w:rPr>
        <w:t xml:space="preserve">Our software is planned for the developing up an </w:t>
      </w:r>
      <w:r w:rsidR="00645690">
        <w:rPr>
          <w:rFonts w:ascii="Times New Roman" w:eastAsia="Calibri" w:hAnsi="Times New Roman" w:cs="Times New Roman"/>
          <w:bCs/>
          <w:sz w:val="24"/>
          <w:szCs w:val="24"/>
          <w:lang w:val="en-US"/>
        </w:rPr>
        <w:t xml:space="preserve">Online Blood Bank </w:t>
      </w:r>
      <w:r w:rsidRPr="009710FB">
        <w:rPr>
          <w:rFonts w:ascii="Times New Roman" w:eastAsia="Calibri" w:hAnsi="Times New Roman" w:cs="Times New Roman"/>
          <w:bCs/>
          <w:sz w:val="24"/>
          <w:szCs w:val="24"/>
          <w:lang w:val="en-US"/>
        </w:rPr>
        <w:t xml:space="preserve">that will help to manage all data of </w:t>
      </w:r>
      <w:proofErr w:type="spellStart"/>
      <w:proofErr w:type="gramStart"/>
      <w:r w:rsidRPr="009710FB">
        <w:rPr>
          <w:rFonts w:ascii="Times New Roman" w:eastAsia="Calibri" w:hAnsi="Times New Roman" w:cs="Times New Roman"/>
          <w:bCs/>
          <w:sz w:val="24"/>
          <w:szCs w:val="24"/>
          <w:lang w:val="en-US"/>
        </w:rPr>
        <w:t>a</w:t>
      </w:r>
      <w:proofErr w:type="spellEnd"/>
      <w:proofErr w:type="gramEnd"/>
      <w:r w:rsidRPr="009710FB">
        <w:rPr>
          <w:rFonts w:ascii="Times New Roman" w:eastAsia="Calibri" w:hAnsi="Times New Roman" w:cs="Times New Roman"/>
          <w:bCs/>
          <w:sz w:val="24"/>
          <w:szCs w:val="24"/>
          <w:lang w:val="en-US"/>
        </w:rPr>
        <w:t xml:space="preserve"> Institute on cloud with the help salesforce.</w:t>
      </w:r>
      <w:r w:rsidRPr="009710FB">
        <w:rPr>
          <w:rFonts w:ascii="Calibri" w:eastAsia="Calibri" w:hAnsi="Calibri" w:cs="Times New Roman"/>
        </w:rPr>
        <w:t xml:space="preserve"> </w:t>
      </w:r>
      <w:r w:rsidRPr="009710FB">
        <w:rPr>
          <w:rFonts w:ascii="Times New Roman" w:eastAsia="Calibri" w:hAnsi="Times New Roman" w:cs="Times New Roman"/>
          <w:bCs/>
          <w:sz w:val="24"/>
          <w:szCs w:val="24"/>
        </w:rPr>
        <w:t xml:space="preserve">Salesforce is one of the trending cloud computing </w:t>
      </w:r>
      <w:proofErr w:type="gramStart"/>
      <w:r w:rsidRPr="009710FB">
        <w:rPr>
          <w:rFonts w:ascii="Times New Roman" w:eastAsia="Calibri" w:hAnsi="Times New Roman" w:cs="Times New Roman"/>
          <w:bCs/>
          <w:sz w:val="24"/>
          <w:szCs w:val="24"/>
        </w:rPr>
        <w:t>technology</w:t>
      </w:r>
      <w:proofErr w:type="gramEnd"/>
      <w:r w:rsidRPr="009710FB">
        <w:rPr>
          <w:rFonts w:ascii="Times New Roman" w:eastAsia="Calibri" w:hAnsi="Times New Roman" w:cs="Times New Roman"/>
          <w:bCs/>
          <w:sz w:val="24"/>
          <w:szCs w:val="24"/>
        </w:rPr>
        <w:t>, It’s a CRM (Customer relationship management), which is available 24*7 on cloud, no need to install any extra software. we can do our work on cloud with ease and flexibility as well as availability. Our software mainly reduces the work load tasks and it is efficient to maintain the data for a longer time than the hand written data as well give cloud ease.</w:t>
      </w:r>
    </w:p>
    <w:p w14:paraId="35C74334" w14:textId="77777777" w:rsidR="009710FB" w:rsidRPr="009710FB" w:rsidRDefault="009710FB" w:rsidP="009710FB">
      <w:pPr>
        <w:shd w:val="clear" w:color="auto" w:fill="FFFFFF"/>
        <w:spacing w:after="0" w:line="276" w:lineRule="auto"/>
        <w:jc w:val="both"/>
        <w:rPr>
          <w:rFonts w:ascii="Times New Roman" w:eastAsia="Calibri" w:hAnsi="Times New Roman" w:cs="Times New Roman"/>
          <w:bCs/>
          <w:sz w:val="24"/>
          <w:szCs w:val="24"/>
          <w:lang w:val="en-US"/>
        </w:rPr>
      </w:pPr>
      <w:r w:rsidRPr="009710FB">
        <w:rPr>
          <w:rFonts w:ascii="Times New Roman" w:eastAsia="Calibri" w:hAnsi="Times New Roman" w:cs="Times New Roman"/>
          <w:bCs/>
          <w:sz w:val="24"/>
          <w:szCs w:val="24"/>
          <w:lang w:val="en-US"/>
        </w:rPr>
        <w:t xml:space="preserve">Our project is for institutes which is Intranet based software with cloud flexibility. our system is for managing, manipulating, reporting etc. information for the Institutes. Our project is being created for a building institute to keep up &amp; simple access to information. For accessing this the user should be enrolled with the system, after that they could change or manipulate data by the authorizations provided to the user. Institute presidency application is based on an intranet application that provide </w:t>
      </w:r>
      <w:r w:rsidRPr="009710FB">
        <w:rPr>
          <w:rFonts w:ascii="Times New Roman" w:eastAsia="Calibri" w:hAnsi="Times New Roman" w:cs="Times New Roman"/>
          <w:bCs/>
          <w:sz w:val="24"/>
          <w:szCs w:val="24"/>
          <w:lang w:val="en-US"/>
        </w:rPr>
        <w:t>giving information to management with in firm of all level.</w:t>
      </w:r>
    </w:p>
    <w:p w14:paraId="3869EFF7" w14:textId="77777777" w:rsidR="009710FB" w:rsidRPr="009710FB" w:rsidRDefault="009710FB" w:rsidP="009710FB">
      <w:pPr>
        <w:shd w:val="clear" w:color="auto" w:fill="FFFFFF"/>
        <w:spacing w:after="0" w:line="276" w:lineRule="auto"/>
        <w:jc w:val="both"/>
        <w:rPr>
          <w:rFonts w:ascii="Times New Roman" w:eastAsia="Calibri" w:hAnsi="Times New Roman" w:cs="Times New Roman"/>
          <w:bCs/>
          <w:sz w:val="24"/>
          <w:szCs w:val="24"/>
          <w:lang w:val="en-US"/>
        </w:rPr>
      </w:pPr>
    </w:p>
    <w:p w14:paraId="42B5EC20" w14:textId="35206A92" w:rsidR="005F7838" w:rsidRDefault="009710FB" w:rsidP="00161664">
      <w:pPr>
        <w:shd w:val="clear" w:color="auto" w:fill="FFFFFF"/>
        <w:spacing w:after="0" w:line="276" w:lineRule="auto"/>
        <w:jc w:val="both"/>
        <w:rPr>
          <w:rFonts w:ascii="Times New Roman" w:eastAsia="Calibri" w:hAnsi="Times New Roman" w:cs="Times New Roman"/>
          <w:color w:val="333333"/>
          <w:sz w:val="24"/>
          <w:szCs w:val="24"/>
          <w:shd w:val="clear" w:color="auto" w:fill="FFFFFF"/>
        </w:rPr>
      </w:pPr>
      <w:proofErr w:type="gramStart"/>
      <w:r w:rsidRPr="009710FB">
        <w:rPr>
          <w:rFonts w:ascii="Times New Roman" w:eastAsia="Calibri" w:hAnsi="Times New Roman" w:cs="Times New Roman"/>
          <w:b/>
          <w:sz w:val="24"/>
          <w:szCs w:val="24"/>
          <w:lang w:val="en-US"/>
        </w:rPr>
        <w:t>KEYWORDS</w:t>
      </w:r>
      <w:r w:rsidRPr="009710FB">
        <w:rPr>
          <w:rFonts w:ascii="Times New Roman" w:eastAsia="Calibri" w:hAnsi="Times New Roman" w:cs="Times New Roman"/>
          <w:bCs/>
          <w:sz w:val="24"/>
          <w:szCs w:val="24"/>
          <w:lang w:val="en-US"/>
        </w:rPr>
        <w:t>:-</w:t>
      </w:r>
      <w:proofErr w:type="gramEnd"/>
      <w:r w:rsidRPr="009710FB">
        <w:rPr>
          <w:rFonts w:ascii="Times New Roman" w:eastAsia="Calibri" w:hAnsi="Times New Roman" w:cs="Times New Roman"/>
          <w:bCs/>
          <w:sz w:val="24"/>
          <w:szCs w:val="24"/>
          <w:lang w:val="en-US"/>
        </w:rPr>
        <w:t xml:space="preserve"> Cloud, Salesforce, Institute presidency application, cloud computing, CRM</w:t>
      </w:r>
      <w:r w:rsidR="005F7838">
        <w:rPr>
          <w:rFonts w:ascii="Times New Roman" w:eastAsia="Calibri" w:hAnsi="Times New Roman" w:cs="Times New Roman"/>
          <w:bCs/>
          <w:sz w:val="24"/>
          <w:szCs w:val="24"/>
          <w:lang w:val="en-US"/>
        </w:rPr>
        <w:t>, Apex</w:t>
      </w:r>
      <w:r w:rsidRPr="009710FB">
        <w:rPr>
          <w:rFonts w:ascii="Times New Roman" w:eastAsia="Calibri" w:hAnsi="Times New Roman" w:cs="Times New Roman"/>
          <w:bCs/>
          <w:sz w:val="24"/>
          <w:szCs w:val="24"/>
          <w:lang w:val="en-US"/>
        </w:rPr>
        <w:t xml:space="preserve">. </w:t>
      </w:r>
    </w:p>
    <w:p w14:paraId="37A54545" w14:textId="77777777" w:rsidR="00161664" w:rsidRPr="00161664" w:rsidRDefault="00161664" w:rsidP="00161664">
      <w:pPr>
        <w:shd w:val="clear" w:color="auto" w:fill="FFFFFF"/>
        <w:spacing w:after="0" w:line="276" w:lineRule="auto"/>
        <w:jc w:val="both"/>
        <w:rPr>
          <w:rFonts w:ascii="Times New Roman" w:eastAsia="Calibri" w:hAnsi="Times New Roman" w:cs="Times New Roman"/>
          <w:color w:val="333333"/>
          <w:sz w:val="24"/>
          <w:szCs w:val="24"/>
          <w:shd w:val="clear" w:color="auto" w:fill="FFFFFF"/>
        </w:rPr>
      </w:pPr>
    </w:p>
    <w:p w14:paraId="1B277500" w14:textId="2ECD4AB5" w:rsidR="009710FB" w:rsidRDefault="005F7838" w:rsidP="00161664">
      <w:pPr>
        <w:shd w:val="clear" w:color="auto" w:fill="FFFFFF"/>
        <w:spacing w:after="0" w:line="276"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w:t>
      </w:r>
      <w:r w:rsidR="009710FB" w:rsidRPr="009710FB">
        <w:rPr>
          <w:rFonts w:ascii="Times New Roman" w:eastAsia="Calibri" w:hAnsi="Times New Roman" w:cs="Times New Roman"/>
          <w:b/>
          <w:sz w:val="24"/>
          <w:szCs w:val="24"/>
          <w:lang w:val="en-US"/>
        </w:rPr>
        <w:t>.1 INTRODUCTION</w:t>
      </w:r>
    </w:p>
    <w:p w14:paraId="14B7C2B8" w14:textId="77777777" w:rsidR="00161664" w:rsidRPr="00161664" w:rsidRDefault="00161664" w:rsidP="00161664">
      <w:pPr>
        <w:shd w:val="clear" w:color="auto" w:fill="FFFFFF"/>
        <w:spacing w:after="0" w:line="276" w:lineRule="auto"/>
        <w:jc w:val="both"/>
        <w:rPr>
          <w:rFonts w:ascii="Times New Roman" w:eastAsia="Calibri" w:hAnsi="Times New Roman" w:cs="Times New Roman"/>
          <w:bCs/>
          <w:sz w:val="24"/>
          <w:szCs w:val="24"/>
          <w:lang w:val="en-US"/>
        </w:rPr>
      </w:pPr>
    </w:p>
    <w:p w14:paraId="53C04F99" w14:textId="388F159B" w:rsidR="009710FB" w:rsidRPr="009710FB" w:rsidRDefault="009710FB" w:rsidP="00161664">
      <w:pPr>
        <w:shd w:val="clear" w:color="auto" w:fill="FFFFFF"/>
        <w:spacing w:after="0" w:line="276"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 xml:space="preserve">The Aim of this system is to making an application which allow a normal user who is even not familiar with programming concept can use our system </w:t>
      </w:r>
      <w:proofErr w:type="gramStart"/>
      <w:r w:rsidRPr="009710FB">
        <w:rPr>
          <w:rFonts w:ascii="Times New Roman" w:eastAsia="Calibri" w:hAnsi="Times New Roman" w:cs="Times New Roman"/>
          <w:sz w:val="24"/>
          <w:szCs w:val="24"/>
          <w:lang w:val="en-US"/>
        </w:rPr>
        <w:t>easily</w:t>
      </w:r>
      <w:r w:rsidR="00A614CB">
        <w:rPr>
          <w:rFonts w:ascii="Times New Roman" w:eastAsia="Calibri" w:hAnsi="Times New Roman" w:cs="Times New Roman"/>
          <w:sz w:val="24"/>
          <w:szCs w:val="24"/>
          <w:lang w:val="en-US"/>
        </w:rPr>
        <w:t>[</w:t>
      </w:r>
      <w:proofErr w:type="gramEnd"/>
      <w:r w:rsidR="00A614CB">
        <w:rPr>
          <w:rFonts w:ascii="Times New Roman" w:eastAsia="Calibri" w:hAnsi="Times New Roman" w:cs="Times New Roman"/>
          <w:sz w:val="24"/>
          <w:szCs w:val="24"/>
          <w:lang w:val="en-US"/>
        </w:rPr>
        <w:t>10]</w:t>
      </w:r>
      <w:r w:rsidRPr="009710FB">
        <w:rPr>
          <w:rFonts w:ascii="Times New Roman" w:eastAsia="Calibri" w:hAnsi="Times New Roman" w:cs="Times New Roman"/>
          <w:sz w:val="24"/>
          <w:szCs w:val="24"/>
          <w:lang w:val="en-US"/>
        </w:rPr>
        <w:t xml:space="preserve">. </w:t>
      </w:r>
    </w:p>
    <w:p w14:paraId="13BA8F2E" w14:textId="77777777" w:rsidR="009710FB" w:rsidRPr="009710FB" w:rsidRDefault="009710FB" w:rsidP="009710FB">
      <w:pPr>
        <w:shd w:val="clear" w:color="auto" w:fill="FFFFFF"/>
        <w:spacing w:after="0" w:line="276"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 xml:space="preserve">“Institute Presidency Application” is based on cloud computing, a Salesforce application. </w:t>
      </w:r>
    </w:p>
    <w:p w14:paraId="77138F14" w14:textId="5048D612" w:rsidR="009710FB" w:rsidRPr="009710FB" w:rsidRDefault="009710FB" w:rsidP="009710FB">
      <w:pPr>
        <w:shd w:val="clear" w:color="auto" w:fill="FFFFFF"/>
        <w:spacing w:after="0" w:line="276"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With the traditional database we use to store data in databases respectively with any software, coding or manually, it’s quite hectic job.</w:t>
      </w:r>
      <w:r w:rsidR="009067B5">
        <w:rPr>
          <w:rFonts w:ascii="Times New Roman" w:eastAsia="Calibri" w:hAnsi="Times New Roman" w:cs="Times New Roman"/>
          <w:sz w:val="24"/>
          <w:szCs w:val="24"/>
          <w:lang w:val="en-US"/>
        </w:rPr>
        <w:t>[15]</w:t>
      </w:r>
      <w:r w:rsidRPr="009710FB">
        <w:rPr>
          <w:rFonts w:ascii="Times New Roman" w:eastAsia="Calibri" w:hAnsi="Times New Roman" w:cs="Times New Roman"/>
          <w:sz w:val="24"/>
          <w:szCs w:val="24"/>
          <w:lang w:val="en-US"/>
        </w:rPr>
        <w:t xml:space="preserve"> that managing the database separately. but this time we have cloud-based storage mechanism which is easier and simpler to manage the database, that is </w:t>
      </w:r>
      <w:proofErr w:type="gramStart"/>
      <w:r w:rsidRPr="009710FB">
        <w:rPr>
          <w:rFonts w:ascii="Times New Roman" w:eastAsia="Calibri" w:hAnsi="Times New Roman" w:cs="Times New Roman"/>
          <w:sz w:val="24"/>
          <w:szCs w:val="24"/>
          <w:lang w:val="en-US"/>
        </w:rPr>
        <w:t>salesforce</w:t>
      </w:r>
      <w:r w:rsidR="00357E24">
        <w:rPr>
          <w:rFonts w:ascii="Times New Roman" w:eastAsia="Calibri" w:hAnsi="Times New Roman" w:cs="Times New Roman"/>
          <w:sz w:val="24"/>
          <w:szCs w:val="24"/>
          <w:lang w:val="en-US"/>
        </w:rPr>
        <w:t>[</w:t>
      </w:r>
      <w:proofErr w:type="gramEnd"/>
      <w:r w:rsidR="00357E24">
        <w:rPr>
          <w:rFonts w:ascii="Times New Roman" w:eastAsia="Calibri" w:hAnsi="Times New Roman" w:cs="Times New Roman"/>
          <w:sz w:val="24"/>
          <w:szCs w:val="24"/>
          <w:lang w:val="en-US"/>
        </w:rPr>
        <w:t>13]</w:t>
      </w:r>
      <w:r w:rsidRPr="009710FB">
        <w:rPr>
          <w:rFonts w:ascii="Times New Roman" w:eastAsia="Calibri" w:hAnsi="Times New Roman" w:cs="Times New Roman"/>
          <w:sz w:val="24"/>
          <w:szCs w:val="24"/>
          <w:lang w:val="en-US"/>
        </w:rPr>
        <w:t>.</w:t>
      </w:r>
    </w:p>
    <w:p w14:paraId="62F88E65" w14:textId="77777777" w:rsidR="00974368" w:rsidRDefault="009710FB" w:rsidP="009710FB">
      <w:pPr>
        <w:spacing w:line="240" w:lineRule="auto"/>
        <w:jc w:val="both"/>
        <w:rPr>
          <w:rFonts w:ascii="Times New Roman" w:eastAsia="Calibri" w:hAnsi="Times New Roman" w:cs="Times New Roman"/>
          <w:sz w:val="24"/>
        </w:rPr>
        <w:sectPr w:rsidR="00974368" w:rsidSect="0055790F">
          <w:type w:val="continuous"/>
          <w:pgSz w:w="11906" w:h="16838"/>
          <w:pgMar w:top="2835" w:right="1418" w:bottom="1418" w:left="1985" w:header="709" w:footer="709" w:gutter="0"/>
          <w:pgNumType w:start="21"/>
          <w:cols w:num="2" w:space="708"/>
          <w:docGrid w:linePitch="360"/>
        </w:sectPr>
      </w:pPr>
      <w:r w:rsidRPr="009710FB">
        <w:rPr>
          <w:rFonts w:ascii="Times New Roman" w:eastAsia="Calibri" w:hAnsi="Times New Roman" w:cs="Times New Roman"/>
          <w:sz w:val="24"/>
        </w:rPr>
        <w:t xml:space="preserve">Salesforce is customer relationship management (CRM) suite give applications for different size of organizations like small, midsize, large. with a proper focus on support and sales. It is an on-demand service. It contains managing all thing related of relationship </w:t>
      </w:r>
    </w:p>
    <w:p w14:paraId="4464FB62" w14:textId="7FF1312D" w:rsidR="009710FB" w:rsidRPr="009710FB" w:rsidRDefault="009710FB" w:rsidP="009710FB">
      <w:pPr>
        <w:spacing w:line="240" w:lineRule="auto"/>
        <w:jc w:val="both"/>
        <w:rPr>
          <w:rFonts w:ascii="Times New Roman" w:eastAsia="Calibri" w:hAnsi="Times New Roman" w:cs="Times New Roman"/>
          <w:sz w:val="24"/>
        </w:rPr>
      </w:pPr>
      <w:r w:rsidRPr="009710FB">
        <w:rPr>
          <w:rFonts w:ascii="Times New Roman" w:eastAsia="Calibri" w:hAnsi="Times New Roman" w:cs="Times New Roman"/>
          <w:sz w:val="24"/>
        </w:rPr>
        <w:lastRenderedPageBreak/>
        <w:t xml:space="preserve">between an firm and its </w:t>
      </w:r>
      <w:proofErr w:type="spellStart"/>
      <w:proofErr w:type="gramStart"/>
      <w:r w:rsidRPr="009710FB">
        <w:rPr>
          <w:rFonts w:ascii="Times New Roman" w:eastAsia="Calibri" w:hAnsi="Times New Roman" w:cs="Times New Roman"/>
          <w:sz w:val="24"/>
        </w:rPr>
        <w:t>user.</w:t>
      </w:r>
      <w:r w:rsidR="00A614CB">
        <w:rPr>
          <w:rFonts w:ascii="Times New Roman" w:eastAsia="Calibri" w:hAnsi="Times New Roman" w:cs="Times New Roman"/>
          <w:sz w:val="24"/>
        </w:rPr>
        <w:t>also</w:t>
      </w:r>
      <w:proofErr w:type="spellEnd"/>
      <w:proofErr w:type="gramEnd"/>
      <w:r w:rsidR="00A614CB">
        <w:rPr>
          <w:rFonts w:ascii="Times New Roman" w:eastAsia="Calibri" w:hAnsi="Times New Roman" w:cs="Times New Roman"/>
          <w:sz w:val="24"/>
        </w:rPr>
        <w:t xml:space="preserve"> provide security in different ways[14].</w:t>
      </w:r>
      <w:r w:rsidRPr="009710FB">
        <w:rPr>
          <w:rFonts w:ascii="Times New Roman" w:eastAsia="Calibri" w:hAnsi="Times New Roman" w:cs="Times New Roman"/>
          <w:sz w:val="24"/>
        </w:rPr>
        <w:t xml:space="preserve"> </w:t>
      </w:r>
    </w:p>
    <w:p w14:paraId="710CC806" w14:textId="77777777" w:rsidR="009710FB" w:rsidRPr="009710FB" w:rsidRDefault="009710FB" w:rsidP="009710FB">
      <w:pPr>
        <w:spacing w:line="240" w:lineRule="auto"/>
        <w:jc w:val="both"/>
        <w:rPr>
          <w:rFonts w:ascii="Times New Roman" w:eastAsia="Calibri" w:hAnsi="Times New Roman" w:cs="Times New Roman"/>
          <w:b/>
          <w:color w:val="333333"/>
          <w:sz w:val="24"/>
          <w:szCs w:val="24"/>
          <w:shd w:val="clear" w:color="auto" w:fill="FFFFFF"/>
          <w:lang w:val="en-US"/>
        </w:rPr>
      </w:pPr>
      <w:r w:rsidRPr="009710FB">
        <w:rPr>
          <w:rFonts w:ascii="Times New Roman" w:eastAsia="Calibri" w:hAnsi="Times New Roman" w:cs="Times New Roman"/>
          <w:color w:val="333333"/>
          <w:sz w:val="24"/>
          <w:szCs w:val="24"/>
          <w:shd w:val="clear" w:color="auto" w:fill="FFFFFF"/>
        </w:rPr>
        <w:t xml:space="preserve">So, the maintenance and maintenance of institute became very easy, it </w:t>
      </w:r>
      <w:proofErr w:type="gramStart"/>
      <w:r w:rsidRPr="009710FB">
        <w:rPr>
          <w:rFonts w:ascii="Times New Roman" w:eastAsia="Calibri" w:hAnsi="Times New Roman" w:cs="Times New Roman"/>
          <w:color w:val="333333"/>
          <w:sz w:val="24"/>
          <w:szCs w:val="24"/>
          <w:shd w:val="clear" w:color="auto" w:fill="FFFFFF"/>
        </w:rPr>
        <w:t>provide:-</w:t>
      </w:r>
      <w:proofErr w:type="gramEnd"/>
    </w:p>
    <w:p w14:paraId="12627DD3" w14:textId="77777777" w:rsidR="009710FB" w:rsidRPr="009710FB" w:rsidRDefault="009710FB" w:rsidP="009710FB">
      <w:pPr>
        <w:numPr>
          <w:ilvl w:val="0"/>
          <w:numId w:val="26"/>
        </w:numPr>
        <w:spacing w:line="240"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Easy accessibility.</w:t>
      </w:r>
    </w:p>
    <w:p w14:paraId="6781D401" w14:textId="6B57CE7C" w:rsidR="009710FB" w:rsidRPr="009710FB" w:rsidRDefault="009710FB" w:rsidP="009710FB">
      <w:pPr>
        <w:numPr>
          <w:ilvl w:val="0"/>
          <w:numId w:val="26"/>
        </w:numPr>
        <w:spacing w:line="240"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It makes searching of data easier and faster.</w:t>
      </w:r>
    </w:p>
    <w:p w14:paraId="7AAF07B8" w14:textId="77777777" w:rsidR="009710FB" w:rsidRPr="009710FB" w:rsidRDefault="009710FB" w:rsidP="009710FB">
      <w:pPr>
        <w:numPr>
          <w:ilvl w:val="0"/>
          <w:numId w:val="26"/>
        </w:numPr>
        <w:spacing w:line="240"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Easy availability.</w:t>
      </w:r>
    </w:p>
    <w:p w14:paraId="27C82A7C" w14:textId="77777777" w:rsidR="009710FB" w:rsidRPr="009710FB" w:rsidRDefault="009710FB" w:rsidP="009710FB">
      <w:pPr>
        <w:numPr>
          <w:ilvl w:val="0"/>
          <w:numId w:val="26"/>
        </w:numPr>
        <w:spacing w:line="240" w:lineRule="auto"/>
        <w:jc w:val="both"/>
        <w:rPr>
          <w:rFonts w:ascii="Times New Roman" w:eastAsia="Calibri" w:hAnsi="Times New Roman" w:cs="Times New Roman"/>
          <w:sz w:val="24"/>
          <w:szCs w:val="24"/>
          <w:lang w:val="en-US"/>
        </w:rPr>
      </w:pPr>
      <w:r w:rsidRPr="009710FB">
        <w:rPr>
          <w:rFonts w:ascii="Times New Roman" w:eastAsia="Calibri" w:hAnsi="Times New Roman" w:cs="Times New Roman"/>
          <w:sz w:val="24"/>
          <w:szCs w:val="24"/>
          <w:lang w:val="en-US"/>
        </w:rPr>
        <w:t xml:space="preserve">liberates lengthy manual records. </w:t>
      </w:r>
    </w:p>
    <w:p w14:paraId="5924FDDA" w14:textId="1574D668" w:rsidR="009710FB" w:rsidRPr="00161664" w:rsidRDefault="009710FB" w:rsidP="009710FB">
      <w:pPr>
        <w:shd w:val="clear" w:color="auto" w:fill="FFFFFF"/>
        <w:spacing w:after="0" w:line="276" w:lineRule="auto"/>
        <w:jc w:val="both"/>
        <w:rPr>
          <w:rFonts w:ascii="Times New Roman" w:eastAsia="Calibri" w:hAnsi="Times New Roman" w:cs="Times New Roman"/>
          <w:sz w:val="24"/>
          <w:szCs w:val="24"/>
          <w:lang w:val="en-US"/>
        </w:rPr>
      </w:pPr>
      <w:proofErr w:type="gramStart"/>
      <w:r w:rsidRPr="009710FB">
        <w:rPr>
          <w:rFonts w:ascii="Times New Roman" w:eastAsia="Calibri" w:hAnsi="Times New Roman" w:cs="Times New Roman"/>
          <w:sz w:val="24"/>
          <w:szCs w:val="24"/>
          <w:lang w:val="en-US"/>
        </w:rPr>
        <w:t>So</w:t>
      </w:r>
      <w:proofErr w:type="gramEnd"/>
      <w:r w:rsidRPr="009710FB">
        <w:rPr>
          <w:rFonts w:ascii="Times New Roman" w:eastAsia="Calibri" w:hAnsi="Times New Roman" w:cs="Times New Roman"/>
          <w:sz w:val="24"/>
          <w:szCs w:val="24"/>
          <w:lang w:val="en-US"/>
        </w:rPr>
        <w:t xml:space="preserve"> our project is providing convenience in different aspects.</w:t>
      </w:r>
    </w:p>
    <w:p w14:paraId="505950B4" w14:textId="77777777" w:rsidR="009710FB" w:rsidRPr="009710FB" w:rsidRDefault="009710FB" w:rsidP="009710FB">
      <w:pPr>
        <w:shd w:val="clear" w:color="auto" w:fill="FFFFFF"/>
        <w:spacing w:after="0" w:line="276" w:lineRule="auto"/>
        <w:jc w:val="both"/>
        <w:rPr>
          <w:rFonts w:ascii="Times New Roman" w:eastAsia="Calibri" w:hAnsi="Times New Roman" w:cs="Times New Roman"/>
          <w:b/>
          <w:sz w:val="24"/>
          <w:szCs w:val="24"/>
          <w:lang w:val="en-US"/>
        </w:rPr>
      </w:pPr>
    </w:p>
    <w:p w14:paraId="0D79E03C" w14:textId="3E521A24" w:rsidR="009710FB" w:rsidRDefault="005F7838" w:rsidP="00161664">
      <w:pPr>
        <w:shd w:val="clear" w:color="auto" w:fill="FFFFFF"/>
        <w:spacing w:after="0" w:line="276"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w:t>
      </w:r>
      <w:r w:rsidR="009710FB" w:rsidRPr="009710FB">
        <w:rPr>
          <w:rFonts w:ascii="Times New Roman" w:eastAsia="Calibri" w:hAnsi="Times New Roman" w:cs="Times New Roman"/>
          <w:b/>
          <w:sz w:val="24"/>
          <w:szCs w:val="24"/>
          <w:lang w:val="en-US"/>
        </w:rPr>
        <w:t>.2 RELATED WORK</w:t>
      </w:r>
    </w:p>
    <w:p w14:paraId="6EC1A00E" w14:textId="77777777" w:rsidR="00161664" w:rsidRPr="009710FB" w:rsidRDefault="00161664" w:rsidP="00161664">
      <w:pPr>
        <w:shd w:val="clear" w:color="auto" w:fill="FFFFFF"/>
        <w:spacing w:after="0" w:line="276" w:lineRule="auto"/>
        <w:jc w:val="both"/>
        <w:rPr>
          <w:rFonts w:ascii="Times New Roman" w:eastAsia="Calibri" w:hAnsi="Times New Roman" w:cs="Times New Roman"/>
          <w:b/>
          <w:sz w:val="24"/>
          <w:szCs w:val="24"/>
          <w:lang w:val="en-US"/>
        </w:rPr>
      </w:pPr>
    </w:p>
    <w:p w14:paraId="179C2548" w14:textId="490717BD" w:rsidR="009710FB" w:rsidRPr="009710FB" w:rsidRDefault="005F7838" w:rsidP="009710FB">
      <w:pPr>
        <w:shd w:val="clear" w:color="auto" w:fill="FFFFFF"/>
        <w:spacing w:after="0" w:line="276" w:lineRule="auto"/>
        <w:jc w:val="both"/>
        <w:rPr>
          <w:rFonts w:ascii="Times New Roman" w:eastAsia="Calibri" w:hAnsi="Times New Roman" w:cs="Times New Roman"/>
          <w:b/>
          <w:bCs/>
          <w:sz w:val="28"/>
          <w:szCs w:val="24"/>
        </w:rPr>
      </w:pPr>
      <w:r>
        <w:rPr>
          <w:rFonts w:ascii="Times New Roman" w:eastAsia="Calibri" w:hAnsi="Times New Roman" w:cs="Times New Roman"/>
          <w:b/>
          <w:bCs/>
          <w:sz w:val="24"/>
        </w:rPr>
        <w:t>2</w:t>
      </w:r>
      <w:r w:rsidR="009710FB" w:rsidRPr="009710FB">
        <w:rPr>
          <w:rFonts w:ascii="Times New Roman" w:eastAsia="Calibri" w:hAnsi="Times New Roman" w:cs="Times New Roman"/>
          <w:b/>
          <w:bCs/>
          <w:sz w:val="24"/>
        </w:rPr>
        <w:t xml:space="preserve">.2.1 College Management System </w:t>
      </w:r>
    </w:p>
    <w:p w14:paraId="5C4EF992" w14:textId="62E3D2EB" w:rsidR="009710FB" w:rsidRPr="009710FB" w:rsidRDefault="009710FB" w:rsidP="009710FB">
      <w:pPr>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It’s a system which manages the information of college, information of student, information of placement, various event going in college. It </w:t>
      </w:r>
      <w:proofErr w:type="gramStart"/>
      <w:r w:rsidRPr="009710FB">
        <w:rPr>
          <w:rFonts w:ascii="Times New Roman" w:eastAsia="Calibri" w:hAnsi="Times New Roman" w:cs="Times New Roman"/>
          <w:sz w:val="24"/>
          <w:szCs w:val="24"/>
        </w:rPr>
        <w:t>keep</w:t>
      </w:r>
      <w:proofErr w:type="gramEnd"/>
      <w:r w:rsidRPr="009710FB">
        <w:rPr>
          <w:rFonts w:ascii="Times New Roman" w:eastAsia="Calibri" w:hAnsi="Times New Roman" w:cs="Times New Roman"/>
          <w:sz w:val="24"/>
          <w:szCs w:val="24"/>
        </w:rPr>
        <w:t xml:space="preserve"> tracking record of all the data. It has also a notice board which have data about various programme either its cultural or any sports which is supposed to be held soon or </w:t>
      </w:r>
      <w:proofErr w:type="gramStart"/>
      <w:r w:rsidRPr="009710FB">
        <w:rPr>
          <w:rFonts w:ascii="Times New Roman" w:eastAsia="Calibri" w:hAnsi="Times New Roman" w:cs="Times New Roman"/>
          <w:sz w:val="24"/>
          <w:szCs w:val="24"/>
        </w:rPr>
        <w:t>technical</w:t>
      </w:r>
      <w:r w:rsidR="00A614CB">
        <w:rPr>
          <w:rFonts w:ascii="Times New Roman" w:eastAsia="Calibri" w:hAnsi="Times New Roman" w:cs="Times New Roman"/>
          <w:sz w:val="24"/>
          <w:szCs w:val="24"/>
        </w:rPr>
        <w:t>[</w:t>
      </w:r>
      <w:proofErr w:type="gramEnd"/>
      <w:r w:rsidR="00A614CB">
        <w:rPr>
          <w:rFonts w:ascii="Times New Roman" w:eastAsia="Calibri" w:hAnsi="Times New Roman" w:cs="Times New Roman"/>
          <w:sz w:val="24"/>
          <w:szCs w:val="24"/>
        </w:rPr>
        <w:t>5]</w:t>
      </w:r>
      <w:r w:rsidRPr="009710FB">
        <w:rPr>
          <w:rFonts w:ascii="Times New Roman" w:eastAsia="Calibri" w:hAnsi="Times New Roman" w:cs="Times New Roman"/>
          <w:sz w:val="24"/>
          <w:szCs w:val="24"/>
        </w:rPr>
        <w:t xml:space="preserve"> .</w:t>
      </w:r>
    </w:p>
    <w:p w14:paraId="5CC93BA4" w14:textId="35F4DAA3" w:rsidR="009710FB" w:rsidRPr="009710FB" w:rsidRDefault="005F7838" w:rsidP="009710FB">
      <w:pPr>
        <w:shd w:val="clear" w:color="auto" w:fill="FFFFFF"/>
        <w:spacing w:after="0" w:line="276" w:lineRule="auto"/>
        <w:jc w:val="both"/>
        <w:rPr>
          <w:rFonts w:ascii="Times New Roman" w:eastAsia="Calibri" w:hAnsi="Times New Roman" w:cs="Times New Roman"/>
          <w:b/>
          <w:bCs/>
          <w:sz w:val="24"/>
          <w:szCs w:val="24"/>
        </w:rPr>
      </w:pPr>
      <w:r>
        <w:rPr>
          <w:rFonts w:ascii="Times New Roman" w:eastAsia="Calibri" w:hAnsi="Times New Roman" w:cs="Times New Roman"/>
          <w:b/>
          <w:bCs/>
          <w:sz w:val="24"/>
        </w:rPr>
        <w:t>2</w:t>
      </w:r>
      <w:r w:rsidR="009710FB" w:rsidRPr="009710FB">
        <w:rPr>
          <w:rFonts w:ascii="Times New Roman" w:eastAsia="Calibri" w:hAnsi="Times New Roman" w:cs="Times New Roman"/>
          <w:b/>
          <w:bCs/>
          <w:sz w:val="24"/>
        </w:rPr>
        <w:t xml:space="preserve">.2.2 </w:t>
      </w:r>
      <w:r w:rsidR="009710FB" w:rsidRPr="009710FB">
        <w:rPr>
          <w:rFonts w:ascii="Times New Roman" w:eastAsia="Calibri" w:hAnsi="Times New Roman" w:cs="Times New Roman"/>
          <w:b/>
          <w:bCs/>
          <w:sz w:val="24"/>
          <w:szCs w:val="24"/>
        </w:rPr>
        <w:t xml:space="preserve">Campus Cloud – A Management Information System </w:t>
      </w:r>
      <w:proofErr w:type="gramStart"/>
      <w:r w:rsidR="009710FB" w:rsidRPr="009710FB">
        <w:rPr>
          <w:rFonts w:ascii="Times New Roman" w:eastAsia="Calibri" w:hAnsi="Times New Roman" w:cs="Times New Roman"/>
          <w:b/>
          <w:bCs/>
          <w:sz w:val="24"/>
          <w:szCs w:val="24"/>
        </w:rPr>
        <w:t>On</w:t>
      </w:r>
      <w:proofErr w:type="gramEnd"/>
      <w:r w:rsidR="009710FB" w:rsidRPr="009710FB">
        <w:rPr>
          <w:rFonts w:ascii="Times New Roman" w:eastAsia="Calibri" w:hAnsi="Times New Roman" w:cs="Times New Roman"/>
          <w:b/>
          <w:bCs/>
          <w:sz w:val="24"/>
          <w:szCs w:val="24"/>
        </w:rPr>
        <w:t xml:space="preserve"> Cloud </w:t>
      </w:r>
    </w:p>
    <w:p w14:paraId="2F01E81B" w14:textId="1D8B7CF8" w:rsidR="009710FB" w:rsidRDefault="009710FB" w:rsidP="00161664">
      <w:pPr>
        <w:spacing w:after="0"/>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This paper has </w:t>
      </w:r>
      <w:proofErr w:type="gramStart"/>
      <w:r w:rsidRPr="009710FB">
        <w:rPr>
          <w:rFonts w:ascii="Times New Roman" w:eastAsia="Calibri" w:hAnsi="Times New Roman" w:cs="Times New Roman"/>
          <w:sz w:val="24"/>
          <w:szCs w:val="24"/>
        </w:rPr>
        <w:t>find</w:t>
      </w:r>
      <w:proofErr w:type="gramEnd"/>
      <w:r w:rsidRPr="009710FB">
        <w:rPr>
          <w:rFonts w:ascii="Times New Roman" w:eastAsia="Calibri" w:hAnsi="Times New Roman" w:cs="Times New Roman"/>
          <w:sz w:val="24"/>
          <w:szCs w:val="24"/>
        </w:rPr>
        <w:t xml:space="preserve"> several problem with the systems intended for management of institute and other systems similar. It is successful implementation of such type of systems makes for consistently better performance, institutions </w:t>
      </w:r>
      <w:proofErr w:type="gramStart"/>
      <w:r w:rsidRPr="009710FB">
        <w:rPr>
          <w:rFonts w:ascii="Times New Roman" w:eastAsia="Calibri" w:hAnsi="Times New Roman" w:cs="Times New Roman"/>
          <w:sz w:val="24"/>
          <w:szCs w:val="24"/>
        </w:rPr>
        <w:t>gets</w:t>
      </w:r>
      <w:proofErr w:type="gramEnd"/>
      <w:r w:rsidRPr="009710FB">
        <w:rPr>
          <w:rFonts w:ascii="Times New Roman" w:eastAsia="Calibri" w:hAnsi="Times New Roman" w:cs="Times New Roman"/>
          <w:sz w:val="24"/>
          <w:szCs w:val="24"/>
        </w:rPr>
        <w:t xml:space="preserve"> several problem, such as issues of revenue, issues of technological, complexity, technical knowledge lacks. Campus Cloud focuses on educational firms The best level of integration requirements of a given organization would be defined as per, with the on-demand nature and modular of the Cloud service, give the best possible advantages to the </w:t>
      </w:r>
      <w:proofErr w:type="gramStart"/>
      <w:r w:rsidRPr="009710FB">
        <w:rPr>
          <w:rFonts w:ascii="Times New Roman" w:eastAsia="Calibri" w:hAnsi="Times New Roman" w:cs="Times New Roman"/>
          <w:sz w:val="24"/>
          <w:szCs w:val="24"/>
        </w:rPr>
        <w:t>users</w:t>
      </w:r>
      <w:r w:rsidR="00A614CB">
        <w:rPr>
          <w:rFonts w:ascii="Times New Roman" w:eastAsia="Calibri" w:hAnsi="Times New Roman" w:cs="Times New Roman"/>
          <w:sz w:val="24"/>
          <w:szCs w:val="24"/>
        </w:rPr>
        <w:t>[</w:t>
      </w:r>
      <w:proofErr w:type="gramEnd"/>
      <w:r w:rsidR="00A614CB">
        <w:rPr>
          <w:rFonts w:ascii="Times New Roman" w:eastAsia="Calibri" w:hAnsi="Times New Roman" w:cs="Times New Roman"/>
          <w:sz w:val="24"/>
          <w:szCs w:val="24"/>
        </w:rPr>
        <w:t>6]</w:t>
      </w:r>
      <w:r w:rsidRPr="009710FB">
        <w:rPr>
          <w:rFonts w:ascii="Times New Roman" w:eastAsia="Calibri" w:hAnsi="Times New Roman" w:cs="Times New Roman"/>
          <w:sz w:val="24"/>
          <w:szCs w:val="24"/>
        </w:rPr>
        <w:t>.</w:t>
      </w:r>
    </w:p>
    <w:p w14:paraId="0B45F7BC" w14:textId="77777777" w:rsidR="00161664" w:rsidRPr="009710FB" w:rsidRDefault="00161664" w:rsidP="00161664">
      <w:pPr>
        <w:spacing w:after="0"/>
        <w:jc w:val="both"/>
        <w:rPr>
          <w:rFonts w:ascii="Times New Roman" w:eastAsia="Calibri" w:hAnsi="Times New Roman" w:cs="Times New Roman"/>
          <w:sz w:val="24"/>
          <w:szCs w:val="24"/>
        </w:rPr>
      </w:pPr>
    </w:p>
    <w:p w14:paraId="7732325D" w14:textId="5E256E64" w:rsidR="009710FB" w:rsidRPr="009710FB" w:rsidRDefault="005F7838" w:rsidP="009710FB">
      <w:pPr>
        <w:spacing w:after="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.2.3</w:t>
      </w:r>
      <w:r w:rsidR="009710FB" w:rsidRPr="009710FB">
        <w:rPr>
          <w:rFonts w:ascii="Calibri" w:eastAsia="Calibri" w:hAnsi="Calibri" w:cs="Times New Roman"/>
          <w:b/>
          <w:bCs/>
        </w:rPr>
        <w:t xml:space="preserve"> </w:t>
      </w:r>
      <w:bookmarkStart w:id="7" w:name="_Hlk76562881"/>
      <w:r w:rsidR="009710FB" w:rsidRPr="009710FB">
        <w:rPr>
          <w:rFonts w:ascii="Times New Roman" w:eastAsia="Calibri" w:hAnsi="Times New Roman" w:cs="Times New Roman"/>
          <w:b/>
          <w:bCs/>
          <w:sz w:val="24"/>
          <w:szCs w:val="24"/>
        </w:rPr>
        <w:t>Institute Management System (</w:t>
      </w:r>
      <w:proofErr w:type="spellStart"/>
      <w:r w:rsidR="009710FB" w:rsidRPr="009710FB">
        <w:rPr>
          <w:rFonts w:ascii="Times New Roman" w:eastAsia="Calibri" w:hAnsi="Times New Roman" w:cs="Times New Roman"/>
          <w:b/>
          <w:bCs/>
          <w:sz w:val="24"/>
          <w:szCs w:val="24"/>
        </w:rPr>
        <w:t>Ims</w:t>
      </w:r>
      <w:proofErr w:type="spellEnd"/>
      <w:r w:rsidR="009710FB" w:rsidRPr="009710FB">
        <w:rPr>
          <w:rFonts w:ascii="Times New Roman" w:eastAsia="Calibri" w:hAnsi="Times New Roman" w:cs="Times New Roman"/>
          <w:b/>
          <w:bCs/>
          <w:sz w:val="24"/>
          <w:szCs w:val="24"/>
        </w:rPr>
        <w:t>)</w:t>
      </w:r>
    </w:p>
    <w:p w14:paraId="5BC322D4" w14:textId="340349CF" w:rsidR="009710FB" w:rsidRPr="009710FB" w:rsidRDefault="009710FB" w:rsidP="009710FB">
      <w:pPr>
        <w:spacing w:after="0"/>
        <w:jc w:val="both"/>
        <w:rPr>
          <w:rFonts w:ascii="Times New Roman" w:eastAsia="Calibri" w:hAnsi="Times New Roman" w:cs="Times New Roman"/>
          <w:sz w:val="24"/>
          <w:szCs w:val="24"/>
        </w:rPr>
      </w:pPr>
      <w:bookmarkStart w:id="8" w:name="_Hlk76558739"/>
      <w:bookmarkEnd w:id="7"/>
      <w:r w:rsidRPr="009710FB">
        <w:rPr>
          <w:rFonts w:ascii="Times New Roman" w:eastAsia="Calibri" w:hAnsi="Times New Roman" w:cs="Times New Roman"/>
          <w:sz w:val="24"/>
          <w:szCs w:val="24"/>
        </w:rPr>
        <w:t>Institute Management System (IMS)</w:t>
      </w:r>
      <w:bookmarkEnd w:id="8"/>
      <w:r w:rsidRPr="009710FB">
        <w:rPr>
          <w:rFonts w:ascii="Times New Roman" w:eastAsia="Calibri" w:hAnsi="Times New Roman" w:cs="Times New Roman"/>
          <w:sz w:val="24"/>
          <w:szCs w:val="24"/>
        </w:rPr>
        <w:t xml:space="preserve">, a system developed with the help </w:t>
      </w:r>
      <w:proofErr w:type="gramStart"/>
      <w:r w:rsidRPr="009710FB">
        <w:rPr>
          <w:rFonts w:ascii="Times New Roman" w:eastAsia="Calibri" w:hAnsi="Times New Roman" w:cs="Times New Roman"/>
          <w:sz w:val="24"/>
          <w:szCs w:val="24"/>
        </w:rPr>
        <w:t>of  Java</w:t>
      </w:r>
      <w:proofErr w:type="gramEnd"/>
      <w:r w:rsidRPr="009710FB">
        <w:rPr>
          <w:rFonts w:ascii="Times New Roman" w:eastAsia="Calibri" w:hAnsi="Times New Roman" w:cs="Times New Roman"/>
          <w:sz w:val="24"/>
          <w:szCs w:val="24"/>
        </w:rPr>
        <w:t xml:space="preserve"> ,that could be used for presidency of different things in various firms like colleges, schools and universities. It </w:t>
      </w:r>
      <w:proofErr w:type="gramStart"/>
      <w:r w:rsidRPr="009710FB">
        <w:rPr>
          <w:rFonts w:ascii="Times New Roman" w:eastAsia="Calibri" w:hAnsi="Times New Roman" w:cs="Times New Roman"/>
          <w:sz w:val="24"/>
          <w:szCs w:val="24"/>
        </w:rPr>
        <w:t>have</w:t>
      </w:r>
      <w:proofErr w:type="gramEnd"/>
      <w:r w:rsidRPr="009710FB">
        <w:rPr>
          <w:rFonts w:ascii="Times New Roman" w:eastAsia="Calibri" w:hAnsi="Times New Roman" w:cs="Times New Roman"/>
          <w:sz w:val="24"/>
          <w:szCs w:val="24"/>
        </w:rPr>
        <w:t xml:space="preserve"> different access level for people of different categories like administrators, special users, normal users. It use SQL for management of database and can be connected so that accessible from any </w:t>
      </w:r>
      <w:proofErr w:type="gramStart"/>
      <w:r w:rsidRPr="009710FB">
        <w:rPr>
          <w:rFonts w:ascii="Times New Roman" w:eastAsia="Calibri" w:hAnsi="Times New Roman" w:cs="Times New Roman"/>
          <w:sz w:val="24"/>
          <w:szCs w:val="24"/>
        </w:rPr>
        <w:t>location ,that</w:t>
      </w:r>
      <w:proofErr w:type="gramEnd"/>
      <w:r w:rsidRPr="009710FB">
        <w:rPr>
          <w:rFonts w:ascii="Times New Roman" w:eastAsia="Calibri" w:hAnsi="Times New Roman" w:cs="Times New Roman"/>
          <w:sz w:val="24"/>
          <w:szCs w:val="24"/>
        </w:rPr>
        <w:t xml:space="preserve"> is to cloud database storage. </w:t>
      </w:r>
      <w:proofErr w:type="gramStart"/>
      <w:r w:rsidRPr="009710FB">
        <w:rPr>
          <w:rFonts w:ascii="Times New Roman" w:eastAsia="Calibri" w:hAnsi="Times New Roman" w:cs="Times New Roman"/>
          <w:sz w:val="24"/>
          <w:szCs w:val="24"/>
        </w:rPr>
        <w:t>It  will</w:t>
      </w:r>
      <w:proofErr w:type="gramEnd"/>
      <w:r w:rsidRPr="009710FB">
        <w:rPr>
          <w:rFonts w:ascii="Times New Roman" w:eastAsia="Calibri" w:hAnsi="Times New Roman" w:cs="Times New Roman"/>
          <w:sz w:val="24"/>
          <w:szCs w:val="24"/>
        </w:rPr>
        <w:t xml:space="preserve"> be developed using </w:t>
      </w:r>
      <w:proofErr w:type="spellStart"/>
      <w:r w:rsidRPr="009710FB">
        <w:rPr>
          <w:rFonts w:ascii="Times New Roman" w:eastAsia="Calibri" w:hAnsi="Times New Roman" w:cs="Times New Roman"/>
          <w:sz w:val="24"/>
          <w:szCs w:val="24"/>
        </w:rPr>
        <w:t>Netbeans</w:t>
      </w:r>
      <w:proofErr w:type="spellEnd"/>
      <w:r w:rsidRPr="009710FB">
        <w:rPr>
          <w:rFonts w:ascii="Times New Roman" w:eastAsia="Calibri" w:hAnsi="Times New Roman" w:cs="Times New Roman"/>
          <w:sz w:val="24"/>
          <w:szCs w:val="24"/>
        </w:rPr>
        <w:t xml:space="preserve"> IDE. It contains different module which is available for different </w:t>
      </w:r>
      <w:proofErr w:type="gramStart"/>
      <w:r w:rsidRPr="009710FB">
        <w:rPr>
          <w:rFonts w:ascii="Times New Roman" w:eastAsia="Calibri" w:hAnsi="Times New Roman" w:cs="Times New Roman"/>
          <w:sz w:val="24"/>
          <w:szCs w:val="24"/>
        </w:rPr>
        <w:t>section</w:t>
      </w:r>
      <w:r w:rsidR="00A614CB">
        <w:rPr>
          <w:rFonts w:ascii="Times New Roman" w:eastAsia="Calibri" w:hAnsi="Times New Roman" w:cs="Times New Roman"/>
          <w:sz w:val="24"/>
          <w:szCs w:val="24"/>
        </w:rPr>
        <w:t>[</w:t>
      </w:r>
      <w:proofErr w:type="gramEnd"/>
      <w:r w:rsidR="00A614CB">
        <w:rPr>
          <w:rFonts w:ascii="Times New Roman" w:eastAsia="Calibri" w:hAnsi="Times New Roman" w:cs="Times New Roman"/>
          <w:sz w:val="24"/>
          <w:szCs w:val="24"/>
        </w:rPr>
        <w:t>7]</w:t>
      </w:r>
      <w:r w:rsidRPr="009710FB">
        <w:rPr>
          <w:rFonts w:ascii="Times New Roman" w:eastAsia="Calibri" w:hAnsi="Times New Roman" w:cs="Times New Roman"/>
          <w:sz w:val="24"/>
          <w:szCs w:val="24"/>
        </w:rPr>
        <w:t xml:space="preserve">. </w:t>
      </w:r>
    </w:p>
    <w:p w14:paraId="63F733CF" w14:textId="77777777" w:rsidR="00161664" w:rsidRDefault="00161664" w:rsidP="009710FB">
      <w:pPr>
        <w:spacing w:after="0"/>
        <w:jc w:val="both"/>
        <w:rPr>
          <w:rFonts w:ascii="Times New Roman" w:eastAsia="Calibri" w:hAnsi="Times New Roman" w:cs="Times New Roman"/>
          <w:sz w:val="24"/>
        </w:rPr>
      </w:pPr>
    </w:p>
    <w:p w14:paraId="64CA7E8E" w14:textId="70BED4D0" w:rsidR="009710FB" w:rsidRPr="009710FB" w:rsidRDefault="005F7838" w:rsidP="009710FB">
      <w:pPr>
        <w:spacing w:after="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.2.4</w:t>
      </w:r>
      <w:r w:rsidR="009710FB" w:rsidRPr="009710FB">
        <w:rPr>
          <w:rFonts w:ascii="Times New Roman" w:eastAsia="Calibri" w:hAnsi="Times New Roman" w:cs="Times New Roman"/>
          <w:sz w:val="24"/>
          <w:szCs w:val="24"/>
        </w:rPr>
        <w:t xml:space="preserve"> </w:t>
      </w:r>
      <w:r w:rsidR="009710FB" w:rsidRPr="009710FB">
        <w:rPr>
          <w:rFonts w:ascii="Times New Roman" w:eastAsia="Calibri" w:hAnsi="Times New Roman" w:cs="Times New Roman"/>
          <w:b/>
          <w:bCs/>
          <w:sz w:val="24"/>
          <w:szCs w:val="24"/>
        </w:rPr>
        <w:t>Cloud Based College Management System</w:t>
      </w:r>
    </w:p>
    <w:p w14:paraId="4765F716" w14:textId="45FCC011" w:rsidR="009710FB" w:rsidRPr="009710FB" w:rsidRDefault="009710FB" w:rsidP="009710FB">
      <w:pPr>
        <w:spacing w:after="0"/>
        <w:jc w:val="both"/>
        <w:rPr>
          <w:rFonts w:ascii="Times New Roman" w:eastAsia="Calibri" w:hAnsi="Times New Roman" w:cs="Times New Roman"/>
          <w:sz w:val="24"/>
        </w:rPr>
      </w:pPr>
      <w:r w:rsidRPr="009710FB">
        <w:rPr>
          <w:rFonts w:ascii="Times New Roman" w:eastAsia="Calibri" w:hAnsi="Times New Roman" w:cs="Times New Roman"/>
          <w:sz w:val="24"/>
        </w:rPr>
        <w:t xml:space="preserve">This system work mainly on Cloud Platform Techniques, Microsoft Azure to handle the database and code with monitoring of network for reasons of security and handling PHP extensions using PHP libraries inbuilt and Database MySQL and windows server </w:t>
      </w:r>
      <w:proofErr w:type="gramStart"/>
      <w:r w:rsidRPr="009710FB">
        <w:rPr>
          <w:rFonts w:ascii="Times New Roman" w:eastAsia="Calibri" w:hAnsi="Times New Roman" w:cs="Times New Roman"/>
          <w:sz w:val="24"/>
        </w:rPr>
        <w:t>2016,virtual</w:t>
      </w:r>
      <w:proofErr w:type="gramEnd"/>
      <w:r w:rsidRPr="009710FB">
        <w:rPr>
          <w:rFonts w:ascii="Times New Roman" w:eastAsia="Calibri" w:hAnsi="Times New Roman" w:cs="Times New Roman"/>
          <w:sz w:val="24"/>
        </w:rPr>
        <w:t xml:space="preserve"> server. The now work can improve by PHP Code of each page method of ajax calling technique of JavaScript/</w:t>
      </w:r>
      <w:proofErr w:type="spellStart"/>
      <w:r w:rsidRPr="009710FB">
        <w:rPr>
          <w:rFonts w:ascii="Times New Roman" w:eastAsia="Calibri" w:hAnsi="Times New Roman" w:cs="Times New Roman"/>
          <w:sz w:val="24"/>
        </w:rPr>
        <w:t>JQuery</w:t>
      </w:r>
      <w:proofErr w:type="spellEnd"/>
      <w:r w:rsidRPr="009710FB">
        <w:rPr>
          <w:rFonts w:ascii="Times New Roman" w:eastAsia="Calibri" w:hAnsi="Times New Roman" w:cs="Times New Roman"/>
          <w:sz w:val="24"/>
        </w:rPr>
        <w:t xml:space="preserve"> Programming </w:t>
      </w:r>
      <w:proofErr w:type="gramStart"/>
      <w:r w:rsidRPr="009710FB">
        <w:rPr>
          <w:rFonts w:ascii="Times New Roman" w:eastAsia="Calibri" w:hAnsi="Times New Roman" w:cs="Times New Roman"/>
          <w:sz w:val="24"/>
        </w:rPr>
        <w:t>Language</w:t>
      </w:r>
      <w:r w:rsidR="00A614CB">
        <w:rPr>
          <w:rFonts w:ascii="Times New Roman" w:eastAsia="Calibri" w:hAnsi="Times New Roman" w:cs="Times New Roman"/>
          <w:sz w:val="24"/>
        </w:rPr>
        <w:t>[</w:t>
      </w:r>
      <w:proofErr w:type="gramEnd"/>
      <w:r w:rsidR="00A614CB">
        <w:rPr>
          <w:rFonts w:ascii="Times New Roman" w:eastAsia="Calibri" w:hAnsi="Times New Roman" w:cs="Times New Roman"/>
          <w:sz w:val="24"/>
        </w:rPr>
        <w:t>8]</w:t>
      </w:r>
      <w:r w:rsidRPr="009710FB">
        <w:rPr>
          <w:rFonts w:ascii="Times New Roman" w:eastAsia="Calibri" w:hAnsi="Times New Roman" w:cs="Times New Roman"/>
          <w:sz w:val="24"/>
        </w:rPr>
        <w:t>.</w:t>
      </w:r>
    </w:p>
    <w:p w14:paraId="2DC4D73E" w14:textId="77777777" w:rsidR="009710FB" w:rsidRPr="009710FB" w:rsidRDefault="009710FB" w:rsidP="009710FB">
      <w:pPr>
        <w:spacing w:after="0"/>
        <w:jc w:val="both"/>
        <w:rPr>
          <w:rFonts w:ascii="Times New Roman" w:eastAsia="Calibri" w:hAnsi="Times New Roman" w:cs="Times New Roman"/>
          <w:sz w:val="24"/>
        </w:rPr>
      </w:pPr>
    </w:p>
    <w:p w14:paraId="73822D9A" w14:textId="395E832A" w:rsidR="009710FB" w:rsidRPr="009710FB" w:rsidRDefault="005F7838" w:rsidP="009710FB">
      <w:pPr>
        <w:spacing w:after="0"/>
        <w:jc w:val="both"/>
        <w:rPr>
          <w:rFonts w:ascii="Times New Roman" w:eastAsia="Calibri" w:hAnsi="Times New Roman" w:cs="Times New Roman"/>
          <w:b/>
          <w:bCs/>
          <w:sz w:val="24"/>
        </w:rPr>
      </w:pPr>
      <w:r>
        <w:rPr>
          <w:rFonts w:ascii="Times New Roman" w:eastAsia="Calibri" w:hAnsi="Times New Roman" w:cs="Times New Roman"/>
          <w:b/>
          <w:bCs/>
          <w:sz w:val="24"/>
        </w:rPr>
        <w:t>2</w:t>
      </w:r>
      <w:r w:rsidR="009710FB" w:rsidRPr="009710FB">
        <w:rPr>
          <w:rFonts w:ascii="Times New Roman" w:eastAsia="Calibri" w:hAnsi="Times New Roman" w:cs="Times New Roman"/>
          <w:b/>
          <w:bCs/>
          <w:sz w:val="24"/>
        </w:rPr>
        <w:t>.2.5 Salesforce.Com-A Cloud Provider</w:t>
      </w:r>
    </w:p>
    <w:p w14:paraId="641C631B" w14:textId="40013DDB" w:rsidR="009710FB" w:rsidRPr="009710FB" w:rsidRDefault="009710FB" w:rsidP="009710FB">
      <w:pPr>
        <w:spacing w:after="0"/>
        <w:jc w:val="both"/>
        <w:rPr>
          <w:rFonts w:ascii="Times New Roman" w:eastAsia="Calibri" w:hAnsi="Times New Roman" w:cs="Times New Roman"/>
          <w:sz w:val="24"/>
        </w:rPr>
      </w:pPr>
      <w:r w:rsidRPr="009710FB">
        <w:rPr>
          <w:rFonts w:ascii="Times New Roman" w:eastAsia="Calibri" w:hAnsi="Times New Roman" w:cs="Times New Roman"/>
          <w:sz w:val="24"/>
        </w:rPr>
        <w:t xml:space="preserve">The proposed system work is about the using cloud stage which would change all the customary perspectives of system, product improvement Technologies and application. Salesforce.com, the best cloud providers. There are numerous reasons because of which IT industries are moving to cloud. Furthermore, quantities of </w:t>
      </w:r>
      <w:proofErr w:type="gramStart"/>
      <w:r w:rsidRPr="009710FB">
        <w:rPr>
          <w:rFonts w:ascii="Times New Roman" w:eastAsia="Calibri" w:hAnsi="Times New Roman" w:cs="Times New Roman"/>
          <w:sz w:val="24"/>
        </w:rPr>
        <w:t>reasons ,</w:t>
      </w:r>
      <w:proofErr w:type="gramEnd"/>
      <w:r w:rsidRPr="009710FB">
        <w:rPr>
          <w:rFonts w:ascii="Times New Roman" w:eastAsia="Calibri" w:hAnsi="Times New Roman" w:cs="Times New Roman"/>
          <w:sz w:val="24"/>
        </w:rPr>
        <w:t xml:space="preserve"> industries need to taught to adopting salesforce.com cloud. The system work is focusing on regular and essential highlight of salsforce.com </w:t>
      </w:r>
      <w:r w:rsidRPr="009710FB">
        <w:rPr>
          <w:rFonts w:ascii="Times New Roman" w:eastAsia="Calibri" w:hAnsi="Times New Roman" w:cs="Times New Roman"/>
          <w:sz w:val="24"/>
        </w:rPr>
        <w:lastRenderedPageBreak/>
        <w:t xml:space="preserve">The aim of this proposed system is to show </w:t>
      </w:r>
      <w:proofErr w:type="gramStart"/>
      <w:r w:rsidRPr="009710FB">
        <w:rPr>
          <w:rFonts w:ascii="Times New Roman" w:eastAsia="Calibri" w:hAnsi="Times New Roman" w:cs="Times New Roman"/>
          <w:sz w:val="24"/>
        </w:rPr>
        <w:t>the  resources</w:t>
      </w:r>
      <w:proofErr w:type="gramEnd"/>
      <w:r w:rsidRPr="009710FB">
        <w:rPr>
          <w:rFonts w:ascii="Times New Roman" w:eastAsia="Calibri" w:hAnsi="Times New Roman" w:cs="Times New Roman"/>
          <w:sz w:val="24"/>
        </w:rPr>
        <w:t xml:space="preserve"> available in the salesforce.com</w:t>
      </w:r>
      <w:r w:rsidR="00A614CB">
        <w:rPr>
          <w:rFonts w:ascii="Times New Roman" w:eastAsia="Calibri" w:hAnsi="Times New Roman" w:cs="Times New Roman"/>
          <w:sz w:val="24"/>
        </w:rPr>
        <w:t>[2]</w:t>
      </w:r>
      <w:r w:rsidRPr="009710FB">
        <w:rPr>
          <w:rFonts w:ascii="Times New Roman" w:eastAsia="Calibri" w:hAnsi="Times New Roman" w:cs="Times New Roman"/>
          <w:sz w:val="24"/>
        </w:rPr>
        <w:t xml:space="preserve">. </w:t>
      </w:r>
    </w:p>
    <w:p w14:paraId="3012EDE2" w14:textId="77777777" w:rsidR="009710FB" w:rsidRPr="009710FB" w:rsidRDefault="009710FB" w:rsidP="009710FB">
      <w:pPr>
        <w:spacing w:after="0"/>
        <w:jc w:val="both"/>
        <w:rPr>
          <w:rFonts w:ascii="Times New Roman" w:eastAsia="Calibri" w:hAnsi="Times New Roman" w:cs="Times New Roman"/>
          <w:sz w:val="24"/>
        </w:rPr>
      </w:pPr>
    </w:p>
    <w:p w14:paraId="613CC03B" w14:textId="58A54EC9" w:rsidR="009710FB" w:rsidRPr="009710FB" w:rsidRDefault="005F7838" w:rsidP="009710FB">
      <w:pPr>
        <w:spacing w:after="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 xml:space="preserve">.2.6 Extremely Effective </w:t>
      </w:r>
      <w:proofErr w:type="spellStart"/>
      <w:r w:rsidR="009710FB" w:rsidRPr="009710FB">
        <w:rPr>
          <w:rFonts w:ascii="Times New Roman" w:eastAsia="Calibri" w:hAnsi="Times New Roman" w:cs="Times New Roman"/>
          <w:b/>
          <w:bCs/>
          <w:sz w:val="24"/>
          <w:szCs w:val="24"/>
        </w:rPr>
        <w:t>Crm</w:t>
      </w:r>
      <w:proofErr w:type="spellEnd"/>
      <w:r w:rsidR="009710FB" w:rsidRPr="009710FB">
        <w:rPr>
          <w:rFonts w:ascii="Times New Roman" w:eastAsia="Calibri" w:hAnsi="Times New Roman" w:cs="Times New Roman"/>
          <w:b/>
          <w:bCs/>
          <w:sz w:val="24"/>
          <w:szCs w:val="24"/>
        </w:rPr>
        <w:t xml:space="preserve"> Solution Using Salesforce</w:t>
      </w:r>
    </w:p>
    <w:p w14:paraId="72A77C0F" w14:textId="7E54B438" w:rsidR="009710FB" w:rsidRPr="009710FB" w:rsidRDefault="009710FB" w:rsidP="009710FB">
      <w:pPr>
        <w:spacing w:after="0"/>
        <w:jc w:val="both"/>
        <w:rPr>
          <w:rFonts w:ascii="Times New Roman" w:eastAsia="Calibri" w:hAnsi="Times New Roman" w:cs="Times New Roman"/>
          <w:sz w:val="24"/>
        </w:rPr>
      </w:pPr>
      <w:r w:rsidRPr="009710FB">
        <w:rPr>
          <w:rFonts w:ascii="Times New Roman" w:eastAsia="Calibri" w:hAnsi="Times New Roman" w:cs="Times New Roman"/>
          <w:sz w:val="24"/>
        </w:rPr>
        <w:t xml:space="preserve">Salesforce is one of </w:t>
      </w:r>
      <w:proofErr w:type="gramStart"/>
      <w:r w:rsidRPr="009710FB">
        <w:rPr>
          <w:rFonts w:ascii="Times New Roman" w:eastAsia="Calibri" w:hAnsi="Times New Roman" w:cs="Times New Roman"/>
          <w:sz w:val="24"/>
        </w:rPr>
        <w:t>the  hot</w:t>
      </w:r>
      <w:proofErr w:type="gramEnd"/>
      <w:r w:rsidRPr="009710FB">
        <w:rPr>
          <w:rFonts w:ascii="Times New Roman" w:eastAsia="Calibri" w:hAnsi="Times New Roman" w:cs="Times New Roman"/>
          <w:sz w:val="24"/>
        </w:rPr>
        <w:t xml:space="preserve"> cloud computing tech. in computer industry, which is available on the cloud, there is no need to install any software. Salesforce.com is one of the </w:t>
      </w:r>
      <w:proofErr w:type="gramStart"/>
      <w:r w:rsidRPr="009710FB">
        <w:rPr>
          <w:rFonts w:ascii="Times New Roman" w:eastAsia="Calibri" w:hAnsi="Times New Roman" w:cs="Times New Roman"/>
          <w:sz w:val="24"/>
        </w:rPr>
        <w:t>on demand</w:t>
      </w:r>
      <w:proofErr w:type="gramEnd"/>
      <w:r w:rsidRPr="009710FB">
        <w:rPr>
          <w:rFonts w:ascii="Times New Roman" w:eastAsia="Calibri" w:hAnsi="Times New Roman" w:cs="Times New Roman"/>
          <w:sz w:val="24"/>
        </w:rPr>
        <w:t xml:space="preserve"> CRM, which runs on the force.com platform. we are talking about Introduction to the Cloud Computing, different Service models in the Cloud Computing, Types of it, Architecture of it and MVC. Introduction to the Salesforce, SOQL and Its Operators and also Force.com IDE and </w:t>
      </w:r>
      <w:proofErr w:type="gramStart"/>
      <w:r w:rsidRPr="009710FB">
        <w:rPr>
          <w:rFonts w:ascii="Times New Roman" w:eastAsia="Calibri" w:hAnsi="Times New Roman" w:cs="Times New Roman"/>
          <w:sz w:val="24"/>
        </w:rPr>
        <w:t>CRM</w:t>
      </w:r>
      <w:r w:rsidR="00357E24">
        <w:rPr>
          <w:rFonts w:ascii="Times New Roman" w:eastAsia="Calibri" w:hAnsi="Times New Roman" w:cs="Times New Roman"/>
          <w:sz w:val="24"/>
        </w:rPr>
        <w:t>[</w:t>
      </w:r>
      <w:proofErr w:type="gramEnd"/>
      <w:r w:rsidR="00357E24">
        <w:rPr>
          <w:rFonts w:ascii="Times New Roman" w:eastAsia="Calibri" w:hAnsi="Times New Roman" w:cs="Times New Roman"/>
          <w:sz w:val="24"/>
        </w:rPr>
        <w:t>11]</w:t>
      </w:r>
      <w:r w:rsidRPr="009710FB">
        <w:rPr>
          <w:rFonts w:ascii="Times New Roman" w:eastAsia="Calibri" w:hAnsi="Times New Roman" w:cs="Times New Roman"/>
          <w:sz w:val="24"/>
        </w:rPr>
        <w:t>.</w:t>
      </w:r>
    </w:p>
    <w:p w14:paraId="6395FEE8" w14:textId="12F8E006" w:rsidR="009710FB" w:rsidRPr="009710FB" w:rsidRDefault="006C49E4" w:rsidP="009710FB">
      <w:pPr>
        <w:spacing w:after="0"/>
        <w:jc w:val="both"/>
        <w:rPr>
          <w:rFonts w:ascii="Times New Roman" w:eastAsia="Calibri" w:hAnsi="Times New Roman" w:cs="Times New Roman"/>
          <w:sz w:val="24"/>
        </w:rPr>
      </w:pPr>
      <w:r>
        <w:rPr>
          <w:noProof/>
          <w:lang w:val="en-GB" w:eastAsia="en-GB"/>
        </w:rPr>
        <mc:AlternateContent>
          <mc:Choice Requires="wps">
            <w:drawing>
              <wp:anchor distT="0" distB="0" distL="114300" distR="114300" simplePos="0" relativeHeight="251660800" behindDoc="0" locked="0" layoutInCell="1" allowOverlap="1" wp14:anchorId="5CAC81F3" wp14:editId="1D8CA89A">
                <wp:simplePos x="0" y="0"/>
                <wp:positionH relativeFrom="column">
                  <wp:posOffset>109855</wp:posOffset>
                </wp:positionH>
                <wp:positionV relativeFrom="paragraph">
                  <wp:posOffset>1270635</wp:posOffset>
                </wp:positionV>
                <wp:extent cx="2677160" cy="266700"/>
                <wp:effectExtent l="0" t="0" r="0" b="12700"/>
                <wp:wrapTopAndBottom/>
                <wp:docPr id="1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7160" cy="266700"/>
                        </a:xfrm>
                        <a:prstGeom prst="rect">
                          <a:avLst/>
                        </a:prstGeom>
                        <a:solidFill>
                          <a:prstClr val="white"/>
                        </a:solidFill>
                        <a:ln>
                          <a:noFill/>
                        </a:ln>
                      </wps:spPr>
                      <wps:txbx>
                        <w:txbxContent>
                          <w:p w14:paraId="20E8DCC8" w14:textId="60DF3541" w:rsidR="0015454C" w:rsidRPr="00AC36E0" w:rsidRDefault="0015454C" w:rsidP="009710FB">
                            <w:pPr>
                              <w:pStyle w:val="Caption"/>
                              <w:rPr>
                                <w:b/>
                                <w:bCs/>
                                <w:noProof/>
                              </w:rPr>
                            </w:pPr>
                            <w:r>
                              <w:t>Figure 2.2 flow of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AC81F3" id="Text Box 33" o:spid="_x0000_s1055" type="#_x0000_t202" style="position:absolute;left:0;text-align:left;margin-left:8.65pt;margin-top:100.05pt;width:210.8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" stroked="f">
                <v:textbox style="mso-fit-shape-to-text:t" inset="0,0,0,0">
                  <w:txbxContent>
                    <w:p w14:paraId="20E8DCC8" w14:textId="60DF3541" w:rsidR="0015454C" w:rsidRPr="00AC36E0" w:rsidRDefault="0015454C" w:rsidP="009710FB">
                      <w:pPr>
                        <w:pStyle w:val="Caption"/>
                        <w:rPr>
                          <w:b/>
                          <w:bCs/>
                          <w:noProof/>
                        </w:rPr>
                      </w:pPr>
                      <w:r>
                        <w:t>Figure 2.2 flow of website</w:t>
                      </w:r>
                    </w:p>
                  </w:txbxContent>
                </v:textbox>
                <w10:wrap type="topAndBottom"/>
              </v:shape>
            </w:pict>
          </mc:Fallback>
        </mc:AlternateContent>
      </w:r>
      <w:r w:rsidR="003B5C53" w:rsidRPr="009710FB">
        <w:rPr>
          <w:rFonts w:ascii="Calibri" w:eastAsia="Calibri" w:hAnsi="Calibri" w:cs="Times New Roman"/>
          <w:b/>
          <w:bCs/>
          <w:noProof/>
          <w:lang w:val="en-GB" w:eastAsia="en-GB"/>
        </w:rPr>
        <w:drawing>
          <wp:anchor distT="0" distB="0" distL="114300" distR="114300" simplePos="0" relativeHeight="251653632" behindDoc="0" locked="0" layoutInCell="1" allowOverlap="1" wp14:anchorId="44B986C6" wp14:editId="7004F802">
            <wp:simplePos x="0" y="0"/>
            <wp:positionH relativeFrom="column">
              <wp:posOffset>9525</wp:posOffset>
            </wp:positionH>
            <wp:positionV relativeFrom="paragraph">
              <wp:posOffset>315595</wp:posOffset>
            </wp:positionV>
            <wp:extent cx="5758815" cy="10160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58815" cy="1016000"/>
                    </a:xfrm>
                    <a:prstGeom prst="rect">
                      <a:avLst/>
                    </a:prstGeom>
                  </pic:spPr>
                </pic:pic>
              </a:graphicData>
            </a:graphic>
            <wp14:sizeRelH relativeFrom="margin">
              <wp14:pctWidth>0</wp14:pctWidth>
            </wp14:sizeRelH>
            <wp14:sizeRelV relativeFrom="margin">
              <wp14:pctHeight>0</wp14:pctHeight>
            </wp14:sizeRelV>
          </wp:anchor>
        </w:drawing>
      </w:r>
    </w:p>
    <w:p w14:paraId="0C60EBC4" w14:textId="31180446" w:rsidR="009710FB" w:rsidRPr="009710FB" w:rsidRDefault="005F7838" w:rsidP="009710FB">
      <w:pPr>
        <w:spacing w:after="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.3 DESIGN</w:t>
      </w:r>
    </w:p>
    <w:p w14:paraId="7D417DBD" w14:textId="4516CC75" w:rsidR="009710FB" w:rsidRPr="009710FB" w:rsidRDefault="009710FB" w:rsidP="009710FB">
      <w:pPr>
        <w:spacing w:after="0"/>
        <w:jc w:val="both"/>
        <w:rPr>
          <w:rFonts w:ascii="Times New Roman" w:eastAsia="Calibri" w:hAnsi="Times New Roman" w:cs="Times New Roman"/>
          <w:b/>
          <w:bCs/>
          <w:sz w:val="28"/>
          <w:szCs w:val="28"/>
        </w:rPr>
      </w:pPr>
    </w:p>
    <w:p w14:paraId="5481BD0F" w14:textId="56275997" w:rsidR="009710FB" w:rsidRPr="009710FB" w:rsidRDefault="006C49E4" w:rsidP="009710FB">
      <w:pPr>
        <w:spacing w:after="0"/>
        <w:jc w:val="both"/>
        <w:rPr>
          <w:rFonts w:ascii="Times New Roman" w:eastAsia="Calibri" w:hAnsi="Times New Roman" w:cs="Times New Roman"/>
          <w:b/>
          <w:bCs/>
          <w:sz w:val="24"/>
          <w:szCs w:val="24"/>
        </w:rPr>
      </w:pPr>
      <w:r>
        <w:rPr>
          <w:noProof/>
          <w:lang w:val="en-GB" w:eastAsia="en-GB"/>
        </w:rPr>
        <mc:AlternateContent>
          <mc:Choice Requires="wps">
            <w:drawing>
              <wp:anchor distT="0" distB="0" distL="114300" distR="114300" simplePos="0" relativeHeight="251661824" behindDoc="0" locked="0" layoutInCell="1" allowOverlap="1" wp14:anchorId="0B93CFFF" wp14:editId="2C305B32">
                <wp:simplePos x="0" y="0"/>
                <wp:positionH relativeFrom="column">
                  <wp:posOffset>4445</wp:posOffset>
                </wp:positionH>
                <wp:positionV relativeFrom="paragraph">
                  <wp:posOffset>4036060</wp:posOffset>
                </wp:positionV>
                <wp:extent cx="4587240" cy="266700"/>
                <wp:effectExtent l="4445" t="0" r="5715" b="1905"/>
                <wp:wrapTopAndBottom/>
                <wp:docPr id="13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F146C" w14:textId="36E0D31E" w:rsidR="0015454C" w:rsidRPr="00D716C7" w:rsidRDefault="0015454C" w:rsidP="003B5C53">
                            <w:pPr>
                              <w:pStyle w:val="Caption"/>
                              <w:rPr>
                                <w:rFonts w:ascii="Times New Roman" w:eastAsia="Calibri" w:hAnsi="Times New Roman" w:cs="Times New Roman"/>
                                <w:noProof/>
                                <w:sz w:val="24"/>
                                <w:szCs w:val="24"/>
                              </w:rPr>
                            </w:pPr>
                            <w:r>
                              <w:t xml:space="preserve">Figure </w:t>
                            </w:r>
                            <w:r w:rsidR="0061245E">
                              <w:fldChar w:fldCharType="begin"/>
                            </w:r>
                            <w:r w:rsidR="0061245E">
                              <w:instrText xml:space="preserve"> SEQ Figure \* ARABIC </w:instrText>
                            </w:r>
                            <w:r w:rsidR="0061245E">
                              <w:fldChar w:fldCharType="separate"/>
                            </w:r>
                            <w:r>
                              <w:rPr>
                                <w:noProof/>
                              </w:rPr>
                              <w:t>2</w:t>
                            </w:r>
                            <w:r w:rsidR="0061245E">
                              <w:rPr>
                                <w:noProof/>
                              </w:rPr>
                              <w:fldChar w:fldCharType="end"/>
                            </w:r>
                            <w:r>
                              <w:t>.3 Design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93CFFF" id="Text Box 55" o:spid="_x0000_s1056" type="#_x0000_t202" style="position:absolute;left:0;text-align:left;margin-left:.35pt;margin-top:317.8pt;width:361.2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" stroked="f">
                <v:textbox style="mso-fit-shape-to-text:t" inset="0,0,0,0">
                  <w:txbxContent>
                    <w:p w14:paraId="409F146C" w14:textId="36E0D31E" w:rsidR="0015454C" w:rsidRPr="00D716C7" w:rsidRDefault="0015454C" w:rsidP="003B5C53">
                      <w:pPr>
                        <w:pStyle w:val="Caption"/>
                        <w:rPr>
                          <w:rFonts w:ascii="Times New Roman" w:eastAsia="Calibri" w:hAnsi="Times New Roman" w:cs="Times New Roman"/>
                          <w:noProof/>
                          <w:sz w:val="24"/>
                          <w:szCs w:val="24"/>
                        </w:rPr>
                      </w:pPr>
                      <w:r>
                        <w:t xml:space="preserve">Figure </w:t>
                      </w:r>
                      <w:r w:rsidR="0061245E">
                        <w:fldChar w:fldCharType="begin"/>
                      </w:r>
                      <w:r w:rsidR="0061245E">
                        <w:instrText xml:space="preserve"> SEQ Figure \* ARABIC </w:instrText>
                      </w:r>
                      <w:r w:rsidR="0061245E">
                        <w:fldChar w:fldCharType="separate"/>
                      </w:r>
                      <w:r>
                        <w:rPr>
                          <w:noProof/>
                        </w:rPr>
                        <w:t>2</w:t>
                      </w:r>
                      <w:r w:rsidR="0061245E">
                        <w:rPr>
                          <w:noProof/>
                        </w:rPr>
                        <w:fldChar w:fldCharType="end"/>
                      </w:r>
                      <w:r>
                        <w:t>.3 Design</w:t>
                      </w:r>
                    </w:p>
                  </w:txbxContent>
                </v:textbox>
                <w10:wrap type="topAndBottom"/>
              </v:shape>
            </w:pict>
          </mc:Fallback>
        </mc:AlternateContent>
      </w:r>
      <w:r w:rsidR="00840D85" w:rsidRPr="009710FB">
        <w:rPr>
          <w:rFonts w:ascii="Times New Roman" w:eastAsia="Calibri" w:hAnsi="Times New Roman" w:cs="Times New Roman"/>
          <w:noProof/>
          <w:sz w:val="24"/>
          <w:szCs w:val="24"/>
          <w:lang w:val="en-GB" w:eastAsia="en-GB"/>
        </w:rPr>
        <w:drawing>
          <wp:anchor distT="0" distB="0" distL="114300" distR="114300" simplePos="0" relativeHeight="251655680" behindDoc="0" locked="0" layoutInCell="1" allowOverlap="1" wp14:anchorId="61007FEA" wp14:editId="330DD402">
            <wp:simplePos x="0" y="0"/>
            <wp:positionH relativeFrom="column">
              <wp:posOffset>4445</wp:posOffset>
            </wp:positionH>
            <wp:positionV relativeFrom="paragraph">
              <wp:posOffset>290830</wp:posOffset>
            </wp:positionV>
            <wp:extent cx="4587240" cy="368808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3688080"/>
                    </a:xfrm>
                    <a:prstGeom prst="rect">
                      <a:avLst/>
                    </a:prstGeom>
                    <a:noFill/>
                  </pic:spPr>
                </pic:pic>
              </a:graphicData>
            </a:graphic>
            <wp14:sizeRelH relativeFrom="margin">
              <wp14:pctWidth>0</wp14:pctWidth>
            </wp14:sizeRelH>
            <wp14:sizeRelV relativeFrom="margin">
              <wp14:pctHeight>0</wp14:pctHeight>
            </wp14:sizeRelV>
          </wp:anchor>
        </w:drawing>
      </w:r>
      <w:r w:rsidR="005F7838">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.3.1 Design</w:t>
      </w:r>
    </w:p>
    <w:p w14:paraId="103EDCF7" w14:textId="52A73501" w:rsidR="009710FB" w:rsidRPr="009710FB" w:rsidRDefault="009710FB" w:rsidP="009710FB">
      <w:pPr>
        <w:spacing w:after="0"/>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In this we define the </w:t>
      </w:r>
      <w:proofErr w:type="gramStart"/>
      <w:r w:rsidRPr="009710FB">
        <w:rPr>
          <w:rFonts w:ascii="Times New Roman" w:eastAsia="Calibri" w:hAnsi="Times New Roman" w:cs="Times New Roman"/>
          <w:sz w:val="24"/>
          <w:szCs w:val="24"/>
        </w:rPr>
        <w:t>projects</w:t>
      </w:r>
      <w:proofErr w:type="gramEnd"/>
      <w:r w:rsidRPr="009710FB">
        <w:rPr>
          <w:rFonts w:ascii="Times New Roman" w:eastAsia="Calibri" w:hAnsi="Times New Roman" w:cs="Times New Roman"/>
          <w:sz w:val="24"/>
          <w:szCs w:val="24"/>
        </w:rPr>
        <w:t xml:space="preserve"> structure, feature, criteria for success the main objective is to create the desired project. our system is based on cloud.</w:t>
      </w:r>
    </w:p>
    <w:p w14:paraId="604E5F3B" w14:textId="77777777" w:rsidR="009710FB" w:rsidRPr="009710FB" w:rsidRDefault="009710FB" w:rsidP="009710FB">
      <w:pPr>
        <w:spacing w:after="0"/>
        <w:jc w:val="both"/>
        <w:rPr>
          <w:rFonts w:ascii="Times New Roman" w:eastAsia="Calibri" w:hAnsi="Times New Roman" w:cs="Times New Roman"/>
          <w:sz w:val="24"/>
          <w:szCs w:val="24"/>
        </w:rPr>
      </w:pPr>
    </w:p>
    <w:p w14:paraId="39A8327A" w14:textId="69EA50DC" w:rsidR="009710FB" w:rsidRPr="009710FB" w:rsidRDefault="00895902" w:rsidP="009710FB">
      <w:pPr>
        <w:tabs>
          <w:tab w:val="left" w:pos="3381"/>
        </w:tabs>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 xml:space="preserve">.3.2 Implementation </w:t>
      </w:r>
      <w:proofErr w:type="gramStart"/>
      <w:r w:rsidR="009710FB" w:rsidRPr="009710FB">
        <w:rPr>
          <w:rFonts w:ascii="Times New Roman" w:eastAsia="Calibri" w:hAnsi="Times New Roman" w:cs="Times New Roman"/>
          <w:b/>
          <w:bCs/>
          <w:sz w:val="24"/>
          <w:szCs w:val="24"/>
        </w:rPr>
        <w:t>And</w:t>
      </w:r>
      <w:proofErr w:type="gramEnd"/>
      <w:r w:rsidR="009710FB" w:rsidRPr="009710FB">
        <w:rPr>
          <w:rFonts w:ascii="Times New Roman" w:eastAsia="Calibri" w:hAnsi="Times New Roman" w:cs="Times New Roman"/>
          <w:b/>
          <w:bCs/>
          <w:sz w:val="24"/>
          <w:szCs w:val="24"/>
        </w:rPr>
        <w:t xml:space="preserve"> Evaluation</w:t>
      </w:r>
    </w:p>
    <w:p w14:paraId="48757C21" w14:textId="1D180EA2" w:rsidR="009710FB" w:rsidRPr="009710FB" w:rsidRDefault="009710FB" w:rsidP="009710FB">
      <w:pPr>
        <w:spacing w:after="0"/>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The implementation of the system is done with the help of salesforce and apex.by using of force.com cloud platform. With the help of apex language.by the using of force.com pages leveraging and functionalities the information on our account of </w:t>
      </w:r>
      <w:proofErr w:type="gramStart"/>
      <w:r w:rsidRPr="009710FB">
        <w:rPr>
          <w:rFonts w:ascii="Times New Roman" w:eastAsia="Calibri" w:hAnsi="Times New Roman" w:cs="Times New Roman"/>
          <w:sz w:val="24"/>
          <w:szCs w:val="24"/>
        </w:rPr>
        <w:t>salesforce</w:t>
      </w:r>
      <w:r w:rsidR="007D46D6">
        <w:rPr>
          <w:rFonts w:ascii="Times New Roman" w:eastAsia="Calibri" w:hAnsi="Times New Roman" w:cs="Times New Roman"/>
          <w:sz w:val="24"/>
          <w:szCs w:val="24"/>
        </w:rPr>
        <w:t>[</w:t>
      </w:r>
      <w:proofErr w:type="gramEnd"/>
      <w:r w:rsidR="007D46D6">
        <w:rPr>
          <w:rFonts w:ascii="Times New Roman" w:eastAsia="Calibri" w:hAnsi="Times New Roman" w:cs="Times New Roman"/>
          <w:sz w:val="24"/>
          <w:szCs w:val="24"/>
        </w:rPr>
        <w:t>1]</w:t>
      </w:r>
      <w:r w:rsidRPr="009710FB">
        <w:rPr>
          <w:rFonts w:ascii="Times New Roman" w:eastAsia="Calibri" w:hAnsi="Times New Roman" w:cs="Times New Roman"/>
          <w:sz w:val="24"/>
          <w:szCs w:val="24"/>
        </w:rPr>
        <w:t xml:space="preserve">. </w:t>
      </w:r>
    </w:p>
    <w:p w14:paraId="44D7A724" w14:textId="1689C375" w:rsidR="005F7838" w:rsidRPr="00161664" w:rsidRDefault="009710FB" w:rsidP="00161664">
      <w:pPr>
        <w:spacing w:after="0"/>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With the help of the custom domain, user can use this domain to access the website. </w:t>
      </w:r>
    </w:p>
    <w:p w14:paraId="79D78623" w14:textId="3A41AE85" w:rsidR="00652B29" w:rsidRDefault="00652B29" w:rsidP="00652B29">
      <w:pPr>
        <w:pStyle w:val="NoSpacing"/>
        <w:spacing w:line="276" w:lineRule="auto"/>
        <w:rPr>
          <w:rFonts w:ascii="Times New Roman" w:hAnsi="Times New Roman"/>
          <w:b/>
          <w:bCs/>
          <w:sz w:val="24"/>
        </w:rPr>
      </w:pPr>
    </w:p>
    <w:p w14:paraId="04D0EE93" w14:textId="718D797B" w:rsidR="00840D85" w:rsidRDefault="00840D85" w:rsidP="00652B29">
      <w:pPr>
        <w:pStyle w:val="NoSpacing"/>
        <w:spacing w:line="276" w:lineRule="auto"/>
        <w:rPr>
          <w:rFonts w:ascii="Times New Roman" w:hAnsi="Times New Roman"/>
          <w:b/>
          <w:bCs/>
          <w:sz w:val="24"/>
        </w:rPr>
      </w:pPr>
    </w:p>
    <w:p w14:paraId="5B7A678E" w14:textId="01E3A6CE" w:rsidR="00F52393" w:rsidRDefault="00F52393" w:rsidP="00652B29">
      <w:pPr>
        <w:pStyle w:val="NoSpacing"/>
        <w:spacing w:line="276" w:lineRule="auto"/>
        <w:rPr>
          <w:rFonts w:ascii="Times New Roman" w:hAnsi="Times New Roman"/>
          <w:b/>
          <w:bCs/>
          <w:sz w:val="24"/>
        </w:rPr>
      </w:pPr>
    </w:p>
    <w:p w14:paraId="1582D5C0" w14:textId="77777777" w:rsidR="00F52393" w:rsidRDefault="00F52393" w:rsidP="00652B29">
      <w:pPr>
        <w:pStyle w:val="NoSpacing"/>
        <w:spacing w:line="276" w:lineRule="auto"/>
        <w:rPr>
          <w:rFonts w:ascii="Times New Roman" w:hAnsi="Times New Roman"/>
          <w:b/>
          <w:bCs/>
          <w:sz w:val="24"/>
        </w:rPr>
      </w:pPr>
    </w:p>
    <w:p w14:paraId="45B6D84E" w14:textId="1295046D" w:rsidR="00652B29" w:rsidRPr="00652B29" w:rsidRDefault="00652B29" w:rsidP="0015454C">
      <w:pPr>
        <w:pStyle w:val="NoSpacing"/>
        <w:spacing w:line="276" w:lineRule="auto"/>
        <w:outlineLvl w:val="0"/>
        <w:rPr>
          <w:rFonts w:ascii="Times New Roman" w:hAnsi="Times New Roman"/>
          <w:b/>
          <w:bCs/>
          <w:sz w:val="24"/>
        </w:rPr>
      </w:pPr>
      <w:r w:rsidRPr="00652B29">
        <w:rPr>
          <w:rFonts w:ascii="Times New Roman" w:hAnsi="Times New Roman"/>
          <w:b/>
          <w:bCs/>
          <w:sz w:val="24"/>
        </w:rPr>
        <w:t>2.3.2.1 Salesforce</w:t>
      </w:r>
    </w:p>
    <w:p w14:paraId="7F1F91CA" w14:textId="197EE3E2" w:rsidR="00652B29" w:rsidRPr="00840D85" w:rsidRDefault="00652B29" w:rsidP="00652B29">
      <w:pPr>
        <w:pStyle w:val="NoSpacing"/>
        <w:spacing w:line="276" w:lineRule="auto"/>
        <w:rPr>
          <w:rFonts w:ascii="Times New Roman" w:hAnsi="Times New Roman"/>
          <w:color w:val="000000" w:themeColor="text1"/>
          <w:sz w:val="24"/>
        </w:rPr>
      </w:pPr>
      <w:r w:rsidRPr="00840D85">
        <w:rPr>
          <w:rFonts w:ascii="Times New Roman" w:hAnsi="Times New Roman"/>
          <w:color w:val="000000" w:themeColor="text1"/>
          <w:sz w:val="24"/>
        </w:rPr>
        <w:t xml:space="preserve">Salesforce customer </w:t>
      </w:r>
      <w:r w:rsidR="003B5C53" w:rsidRPr="00840D85">
        <w:rPr>
          <w:rFonts w:ascii="Times New Roman" w:hAnsi="Times New Roman"/>
          <w:color w:val="000000" w:themeColor="text1"/>
          <w:sz w:val="24"/>
        </w:rPr>
        <w:t>relationship management (</w:t>
      </w:r>
      <w:r w:rsidRPr="00840D85">
        <w:rPr>
          <w:rFonts w:ascii="Times New Roman" w:hAnsi="Times New Roman"/>
          <w:color w:val="000000" w:themeColor="text1"/>
          <w:sz w:val="24"/>
        </w:rPr>
        <w:t xml:space="preserve">CRM) </w:t>
      </w:r>
      <w:r w:rsidR="003B5C53">
        <w:rPr>
          <w:rFonts w:ascii="Times New Roman" w:hAnsi="Times New Roman"/>
          <w:color w:val="000000" w:themeColor="text1"/>
          <w:sz w:val="24"/>
        </w:rPr>
        <w:t xml:space="preserve">which </w:t>
      </w:r>
      <w:r w:rsidR="003B5C53" w:rsidRPr="00840D85">
        <w:rPr>
          <w:rFonts w:ascii="Times New Roman" w:hAnsi="Times New Roman"/>
          <w:color w:val="000000" w:themeColor="text1"/>
          <w:sz w:val="24"/>
        </w:rPr>
        <w:t xml:space="preserve">is an on-demand </w:t>
      </w:r>
      <w:r w:rsidRPr="00840D85">
        <w:rPr>
          <w:rFonts w:ascii="Times New Roman" w:hAnsi="Times New Roman"/>
          <w:color w:val="000000" w:themeColor="text1"/>
          <w:sz w:val="24"/>
        </w:rPr>
        <w:t xml:space="preserve">suite offering applications for </w:t>
      </w:r>
      <w:r w:rsidR="003B5C53">
        <w:rPr>
          <w:rFonts w:ascii="Times New Roman" w:hAnsi="Times New Roman"/>
          <w:color w:val="000000" w:themeColor="text1"/>
          <w:sz w:val="24"/>
        </w:rPr>
        <w:t xml:space="preserve">different level of organization like </w:t>
      </w:r>
      <w:r w:rsidRPr="00840D85">
        <w:rPr>
          <w:rFonts w:ascii="Times New Roman" w:hAnsi="Times New Roman"/>
          <w:color w:val="000000" w:themeColor="text1"/>
          <w:sz w:val="24"/>
        </w:rPr>
        <w:t xml:space="preserve">small, midsize and </w:t>
      </w:r>
      <w:r w:rsidR="003B5C53">
        <w:rPr>
          <w:rFonts w:ascii="Times New Roman" w:hAnsi="Times New Roman"/>
          <w:color w:val="000000" w:themeColor="text1"/>
          <w:sz w:val="24"/>
        </w:rPr>
        <w:t xml:space="preserve">large </w:t>
      </w:r>
      <w:r w:rsidRPr="00840D85">
        <w:rPr>
          <w:rFonts w:ascii="Times New Roman" w:hAnsi="Times New Roman"/>
          <w:color w:val="000000" w:themeColor="text1"/>
          <w:sz w:val="24"/>
        </w:rPr>
        <w:t xml:space="preserve">organizations, with a </w:t>
      </w:r>
      <w:r w:rsidR="003B5C53">
        <w:rPr>
          <w:rFonts w:ascii="Times New Roman" w:hAnsi="Times New Roman"/>
          <w:color w:val="000000" w:themeColor="text1"/>
          <w:sz w:val="24"/>
        </w:rPr>
        <w:t xml:space="preserve">complete </w:t>
      </w:r>
      <w:r w:rsidRPr="00840D85">
        <w:rPr>
          <w:rFonts w:ascii="Times New Roman" w:hAnsi="Times New Roman"/>
          <w:color w:val="000000" w:themeColor="text1"/>
          <w:sz w:val="24"/>
        </w:rPr>
        <w:t xml:space="preserve">focus on </w:t>
      </w:r>
      <w:r w:rsidR="003B5C53">
        <w:rPr>
          <w:rFonts w:ascii="Times New Roman" w:hAnsi="Times New Roman"/>
          <w:color w:val="000000" w:themeColor="text1"/>
          <w:sz w:val="24"/>
        </w:rPr>
        <w:t>support and sales as well</w:t>
      </w:r>
      <w:r w:rsidRPr="00840D85">
        <w:rPr>
          <w:rFonts w:ascii="Times New Roman" w:hAnsi="Times New Roman"/>
          <w:color w:val="000000" w:themeColor="text1"/>
          <w:sz w:val="24"/>
        </w:rPr>
        <w:t>. </w:t>
      </w:r>
    </w:p>
    <w:p w14:paraId="609CBDB7" w14:textId="77777777" w:rsidR="003B5C53" w:rsidRDefault="00652B29" w:rsidP="00652B29">
      <w:pPr>
        <w:spacing w:line="276" w:lineRule="auto"/>
        <w:jc w:val="both"/>
        <w:rPr>
          <w:rFonts w:ascii="Times New Roman" w:hAnsi="Times New Roman" w:cs="Times New Roman"/>
          <w:color w:val="000000" w:themeColor="text1"/>
          <w:sz w:val="24"/>
        </w:rPr>
      </w:pPr>
      <w:r w:rsidRPr="00840D85">
        <w:rPr>
          <w:rFonts w:ascii="Times New Roman" w:hAnsi="Times New Roman" w:cs="Times New Roman"/>
          <w:color w:val="000000" w:themeColor="text1"/>
          <w:sz w:val="24"/>
        </w:rPr>
        <w:t xml:space="preserve">Salesforce </w:t>
      </w:r>
      <w:r w:rsidR="003B5C53">
        <w:rPr>
          <w:rFonts w:ascii="Times New Roman" w:hAnsi="Times New Roman" w:cs="Times New Roman"/>
          <w:color w:val="000000" w:themeColor="text1"/>
          <w:sz w:val="24"/>
        </w:rPr>
        <w:t xml:space="preserve">initially </w:t>
      </w:r>
      <w:r w:rsidRPr="00840D85">
        <w:rPr>
          <w:rFonts w:ascii="Times New Roman" w:hAnsi="Times New Roman" w:cs="Times New Roman"/>
          <w:color w:val="000000" w:themeColor="text1"/>
          <w:sz w:val="24"/>
        </w:rPr>
        <w:t xml:space="preserve">started </w:t>
      </w:r>
      <w:r w:rsidR="003B5C53">
        <w:rPr>
          <w:rFonts w:ascii="Times New Roman" w:hAnsi="Times New Roman" w:cs="Times New Roman"/>
          <w:color w:val="000000" w:themeColor="text1"/>
          <w:sz w:val="24"/>
        </w:rPr>
        <w:t>f</w:t>
      </w:r>
      <w:r w:rsidR="003B5C53" w:rsidRPr="00840D85">
        <w:rPr>
          <w:rFonts w:ascii="Times New Roman" w:hAnsi="Times New Roman" w:cs="Times New Roman"/>
          <w:color w:val="000000" w:themeColor="text1"/>
          <w:sz w:val="24"/>
        </w:rPr>
        <w:t>or CRM</w:t>
      </w:r>
      <w:r w:rsidR="003B5C53">
        <w:rPr>
          <w:rFonts w:ascii="Times New Roman" w:hAnsi="Times New Roman" w:cs="Times New Roman"/>
          <w:color w:val="000000" w:themeColor="text1"/>
          <w:sz w:val="24"/>
        </w:rPr>
        <w:t xml:space="preserve"> solution </w:t>
      </w:r>
      <w:r w:rsidRPr="00840D85">
        <w:rPr>
          <w:rFonts w:ascii="Times New Roman" w:hAnsi="Times New Roman" w:cs="Times New Roman"/>
          <w:color w:val="000000" w:themeColor="text1"/>
          <w:sz w:val="24"/>
        </w:rPr>
        <w:t xml:space="preserve">as a </w:t>
      </w:r>
      <w:r w:rsidR="003B5C53" w:rsidRPr="00840D85">
        <w:rPr>
          <w:rFonts w:ascii="Times New Roman" w:hAnsi="Times New Roman" w:cs="Times New Roman"/>
          <w:color w:val="000000" w:themeColor="text1"/>
          <w:sz w:val="24"/>
        </w:rPr>
        <w:t>cloud-base</w:t>
      </w:r>
      <w:r w:rsidRPr="00840D85">
        <w:rPr>
          <w:rFonts w:ascii="Times New Roman" w:hAnsi="Times New Roman" w:cs="Times New Roman"/>
          <w:color w:val="000000" w:themeColor="text1"/>
          <w:sz w:val="24"/>
        </w:rPr>
        <w:t xml:space="preserve">. CRM </w:t>
      </w:r>
      <w:r w:rsidR="003B5C53">
        <w:rPr>
          <w:rFonts w:ascii="Times New Roman" w:hAnsi="Times New Roman" w:cs="Times New Roman"/>
          <w:color w:val="000000" w:themeColor="text1"/>
          <w:sz w:val="24"/>
        </w:rPr>
        <w:t>full form is</w:t>
      </w:r>
      <w:r w:rsidRPr="00840D85">
        <w:rPr>
          <w:rFonts w:ascii="Times New Roman" w:hAnsi="Times New Roman" w:cs="Times New Roman"/>
          <w:color w:val="000000" w:themeColor="text1"/>
          <w:sz w:val="24"/>
        </w:rPr>
        <w:t xml:space="preserve"> Customer </w:t>
      </w:r>
      <w:proofErr w:type="gramStart"/>
      <w:r w:rsidRPr="00840D85">
        <w:rPr>
          <w:rFonts w:ascii="Times New Roman" w:hAnsi="Times New Roman" w:cs="Times New Roman"/>
          <w:color w:val="000000" w:themeColor="text1"/>
          <w:sz w:val="24"/>
        </w:rPr>
        <w:t>Relationship  management</w:t>
      </w:r>
      <w:proofErr w:type="gramEnd"/>
      <w:r w:rsidRPr="00840D85">
        <w:rPr>
          <w:rFonts w:ascii="Times New Roman" w:hAnsi="Times New Roman" w:cs="Times New Roman"/>
          <w:color w:val="000000" w:themeColor="text1"/>
          <w:sz w:val="24"/>
        </w:rPr>
        <w:t>.</w:t>
      </w:r>
    </w:p>
    <w:p w14:paraId="7928E432" w14:textId="36122BD9" w:rsidR="00652B29" w:rsidRDefault="003B5C53" w:rsidP="00652B29">
      <w:pPr>
        <w:spacing w:line="276"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It basically used for establishing a better connectivity between user and the organisation. With the help of </w:t>
      </w:r>
      <w:proofErr w:type="gramStart"/>
      <w:r>
        <w:rPr>
          <w:rFonts w:ascii="Times New Roman" w:hAnsi="Times New Roman" w:cs="Times New Roman"/>
          <w:color w:val="000000" w:themeColor="text1"/>
          <w:sz w:val="24"/>
        </w:rPr>
        <w:t>cloud based</w:t>
      </w:r>
      <w:proofErr w:type="gramEnd"/>
      <w:r>
        <w:rPr>
          <w:rFonts w:ascii="Times New Roman" w:hAnsi="Times New Roman" w:cs="Times New Roman"/>
          <w:color w:val="000000" w:themeColor="text1"/>
          <w:sz w:val="24"/>
        </w:rPr>
        <w:t xml:space="preserve"> technology, where all stuffs related to user available for 24*7. To form </w:t>
      </w:r>
      <w:proofErr w:type="spellStart"/>
      <w:proofErr w:type="gramStart"/>
      <w:r>
        <w:rPr>
          <w:rFonts w:ascii="Times New Roman" w:hAnsi="Times New Roman" w:cs="Times New Roman"/>
          <w:color w:val="000000" w:themeColor="text1"/>
          <w:sz w:val="24"/>
        </w:rPr>
        <w:t>a</w:t>
      </w:r>
      <w:proofErr w:type="spellEnd"/>
      <w:proofErr w:type="gramEnd"/>
      <w:r>
        <w:rPr>
          <w:rFonts w:ascii="Times New Roman" w:hAnsi="Times New Roman" w:cs="Times New Roman"/>
          <w:color w:val="000000" w:themeColor="text1"/>
          <w:sz w:val="24"/>
        </w:rPr>
        <w:t xml:space="preserve"> ideology of trust between both</w:t>
      </w:r>
      <w:r w:rsidR="00652B29" w:rsidRPr="00840D85">
        <w:rPr>
          <w:rFonts w:ascii="Times New Roman" w:hAnsi="Times New Roman" w:cs="Times New Roman"/>
          <w:color w:val="000000" w:themeColor="text1"/>
          <w:sz w:val="24"/>
        </w:rPr>
        <w:t xml:space="preserve">. </w:t>
      </w:r>
    </w:p>
    <w:p w14:paraId="722906BC" w14:textId="77777777" w:rsidR="00F52393" w:rsidRPr="00840D85" w:rsidRDefault="00F52393" w:rsidP="00652B29">
      <w:pPr>
        <w:spacing w:line="276" w:lineRule="auto"/>
        <w:jc w:val="both"/>
        <w:rPr>
          <w:rFonts w:ascii="Times New Roman" w:hAnsi="Times New Roman" w:cs="Times New Roman"/>
          <w:color w:val="000000" w:themeColor="text1"/>
          <w:sz w:val="24"/>
        </w:rPr>
      </w:pPr>
    </w:p>
    <w:p w14:paraId="4B4C332A" w14:textId="4553AC9F" w:rsidR="00F52393" w:rsidRPr="00840D85" w:rsidRDefault="00652B29" w:rsidP="0015454C">
      <w:pPr>
        <w:spacing w:after="0" w:line="276" w:lineRule="auto"/>
        <w:jc w:val="both"/>
        <w:outlineLvl w:val="0"/>
        <w:rPr>
          <w:rFonts w:ascii="Times New Roman" w:hAnsi="Times New Roman" w:cs="Times New Roman"/>
          <w:b/>
          <w:bCs/>
          <w:color w:val="000000" w:themeColor="text1"/>
          <w:sz w:val="24"/>
        </w:rPr>
      </w:pPr>
      <w:r w:rsidRPr="00840D85">
        <w:rPr>
          <w:rFonts w:ascii="Times New Roman" w:hAnsi="Times New Roman" w:cs="Times New Roman"/>
          <w:b/>
          <w:bCs/>
          <w:color w:val="000000" w:themeColor="text1"/>
          <w:sz w:val="24"/>
        </w:rPr>
        <w:t>2.3.2.2 Apex</w:t>
      </w:r>
    </w:p>
    <w:p w14:paraId="30305192" w14:textId="6811A6A6" w:rsidR="00652B29" w:rsidRDefault="00652B29" w:rsidP="00F52393">
      <w:pPr>
        <w:spacing w:after="0" w:line="276" w:lineRule="auto"/>
        <w:jc w:val="both"/>
        <w:rPr>
          <w:rFonts w:ascii="Times New Roman" w:hAnsi="Times New Roman" w:cs="Times New Roman"/>
          <w:color w:val="000000" w:themeColor="text1"/>
          <w:sz w:val="24"/>
          <w:szCs w:val="12"/>
          <w:shd w:val="clear" w:color="auto" w:fill="FFFFFF"/>
        </w:rPr>
      </w:pPr>
      <w:r w:rsidRPr="00840D85">
        <w:rPr>
          <w:rFonts w:ascii="Times New Roman" w:hAnsi="Times New Roman" w:cs="Times New Roman"/>
          <w:color w:val="000000" w:themeColor="text1"/>
          <w:sz w:val="24"/>
          <w:szCs w:val="12"/>
          <w:shd w:val="clear" w:color="auto" w:fill="FFFFFF"/>
        </w:rPr>
        <w:t>Apex is object-oriented</w:t>
      </w:r>
      <w:r w:rsidR="003B5C53" w:rsidRPr="003B5C53">
        <w:rPr>
          <w:rFonts w:ascii="Times New Roman" w:hAnsi="Times New Roman" w:cs="Times New Roman"/>
          <w:color w:val="000000" w:themeColor="text1"/>
          <w:sz w:val="24"/>
          <w:szCs w:val="12"/>
          <w:shd w:val="clear" w:color="auto" w:fill="FFFFFF"/>
        </w:rPr>
        <w:t xml:space="preserve"> </w:t>
      </w:r>
      <w:r w:rsidR="003B5C53" w:rsidRPr="00840D85">
        <w:rPr>
          <w:rFonts w:ascii="Times New Roman" w:hAnsi="Times New Roman" w:cs="Times New Roman"/>
          <w:color w:val="000000" w:themeColor="text1"/>
          <w:sz w:val="24"/>
          <w:szCs w:val="12"/>
          <w:shd w:val="clear" w:color="auto" w:fill="FFFFFF"/>
        </w:rPr>
        <w:t>strongly typed</w:t>
      </w:r>
      <w:r w:rsidRPr="00840D85">
        <w:rPr>
          <w:rFonts w:ascii="Times New Roman" w:hAnsi="Times New Roman" w:cs="Times New Roman"/>
          <w:color w:val="000000" w:themeColor="text1"/>
          <w:sz w:val="24"/>
          <w:szCs w:val="12"/>
          <w:shd w:val="clear" w:color="auto" w:fill="FFFFFF"/>
        </w:rPr>
        <w:t xml:space="preserve">, programming </w:t>
      </w:r>
      <w:proofErr w:type="gramStart"/>
      <w:r w:rsidRPr="00840D85">
        <w:rPr>
          <w:rFonts w:ascii="Times New Roman" w:hAnsi="Times New Roman" w:cs="Times New Roman"/>
          <w:color w:val="000000" w:themeColor="text1"/>
          <w:sz w:val="24"/>
          <w:szCs w:val="12"/>
          <w:shd w:val="clear" w:color="auto" w:fill="FFFFFF"/>
        </w:rPr>
        <w:t>language</w:t>
      </w:r>
      <w:r w:rsidR="003B5C53" w:rsidRPr="003B5C53">
        <w:rPr>
          <w:rFonts w:ascii="Times New Roman" w:hAnsi="Times New Roman" w:cs="Times New Roman"/>
          <w:color w:val="000000" w:themeColor="text1"/>
          <w:sz w:val="24"/>
          <w:szCs w:val="12"/>
          <w:shd w:val="clear" w:color="auto" w:fill="FFFFFF"/>
        </w:rPr>
        <w:t xml:space="preserve"> </w:t>
      </w:r>
      <w:r w:rsidR="003B5C53">
        <w:rPr>
          <w:rFonts w:ascii="Times New Roman" w:hAnsi="Times New Roman" w:cs="Times New Roman"/>
          <w:color w:val="000000" w:themeColor="text1"/>
          <w:sz w:val="24"/>
          <w:szCs w:val="12"/>
          <w:shd w:val="clear" w:color="auto" w:fill="FFFFFF"/>
        </w:rPr>
        <w:t>,it</w:t>
      </w:r>
      <w:proofErr w:type="gramEnd"/>
      <w:r w:rsidR="003B5C53">
        <w:rPr>
          <w:rFonts w:ascii="Times New Roman" w:hAnsi="Times New Roman" w:cs="Times New Roman"/>
          <w:color w:val="000000" w:themeColor="text1"/>
          <w:sz w:val="24"/>
          <w:szCs w:val="12"/>
          <w:shd w:val="clear" w:color="auto" w:fill="FFFFFF"/>
        </w:rPr>
        <w:t xml:space="preserve"> is </w:t>
      </w:r>
      <w:r w:rsidR="003B5C53" w:rsidRPr="00840D85">
        <w:rPr>
          <w:rFonts w:ascii="Times New Roman" w:hAnsi="Times New Roman" w:cs="Times New Roman"/>
          <w:color w:val="000000" w:themeColor="text1"/>
          <w:sz w:val="24"/>
          <w:szCs w:val="12"/>
          <w:shd w:val="clear" w:color="auto" w:fill="FFFFFF"/>
        </w:rPr>
        <w:t>on-demand</w:t>
      </w:r>
      <w:r w:rsidRPr="00840D85">
        <w:rPr>
          <w:rFonts w:ascii="Times New Roman" w:hAnsi="Times New Roman" w:cs="Times New Roman"/>
          <w:color w:val="000000" w:themeColor="text1"/>
          <w:sz w:val="24"/>
          <w:szCs w:val="12"/>
          <w:shd w:val="clear" w:color="auto" w:fill="FFFFFF"/>
        </w:rPr>
        <w:t xml:space="preserve">. It is </w:t>
      </w:r>
      <w:proofErr w:type="gramStart"/>
      <w:r w:rsidRPr="00840D85">
        <w:rPr>
          <w:rFonts w:ascii="Times New Roman" w:hAnsi="Times New Roman" w:cs="Times New Roman"/>
          <w:color w:val="000000" w:themeColor="text1"/>
          <w:sz w:val="24"/>
          <w:szCs w:val="12"/>
          <w:shd w:val="clear" w:color="auto" w:fill="FFFFFF"/>
        </w:rPr>
        <w:t>stored</w:t>
      </w:r>
      <w:r w:rsidR="003B5C53" w:rsidRPr="003B5C53">
        <w:rPr>
          <w:rFonts w:ascii="Times New Roman" w:hAnsi="Times New Roman" w:cs="Times New Roman"/>
          <w:color w:val="000000" w:themeColor="text1"/>
          <w:sz w:val="24"/>
          <w:szCs w:val="12"/>
          <w:shd w:val="clear" w:color="auto" w:fill="FFFFFF"/>
        </w:rPr>
        <w:t xml:space="preserve"> </w:t>
      </w:r>
      <w:r w:rsidR="003B5C53">
        <w:rPr>
          <w:rFonts w:ascii="Times New Roman" w:hAnsi="Times New Roman" w:cs="Times New Roman"/>
          <w:color w:val="000000" w:themeColor="text1"/>
          <w:sz w:val="24"/>
          <w:szCs w:val="12"/>
          <w:shd w:val="clear" w:color="auto" w:fill="FFFFFF"/>
        </w:rPr>
        <w:t>,</w:t>
      </w:r>
      <w:r w:rsidR="003B5C53" w:rsidRPr="00840D85">
        <w:rPr>
          <w:rFonts w:ascii="Times New Roman" w:hAnsi="Times New Roman" w:cs="Times New Roman"/>
          <w:color w:val="000000" w:themeColor="text1"/>
          <w:sz w:val="24"/>
          <w:szCs w:val="12"/>
          <w:shd w:val="clear" w:color="auto" w:fill="FFFFFF"/>
        </w:rPr>
        <w:t>compiled</w:t>
      </w:r>
      <w:proofErr w:type="gramEnd"/>
      <w:r w:rsidRPr="00840D85">
        <w:rPr>
          <w:rFonts w:ascii="Times New Roman" w:hAnsi="Times New Roman" w:cs="Times New Roman"/>
          <w:color w:val="000000" w:themeColor="text1"/>
          <w:sz w:val="24"/>
          <w:szCs w:val="12"/>
          <w:shd w:val="clear" w:color="auto" w:fill="FFFFFF"/>
        </w:rPr>
        <w:t xml:space="preserve">, and run entirely </w:t>
      </w:r>
      <w:r w:rsidR="003B5C53">
        <w:rPr>
          <w:rFonts w:ascii="Times New Roman" w:hAnsi="Times New Roman" w:cs="Times New Roman"/>
          <w:color w:val="000000" w:themeColor="text1"/>
          <w:sz w:val="24"/>
          <w:szCs w:val="12"/>
          <w:shd w:val="clear" w:color="auto" w:fill="FFFFFF"/>
        </w:rPr>
        <w:t>the platform of the Force.com</w:t>
      </w:r>
      <w:r w:rsidR="00F52393">
        <w:rPr>
          <w:rFonts w:ascii="Times New Roman" w:hAnsi="Times New Roman" w:cs="Times New Roman"/>
          <w:color w:val="000000" w:themeColor="text1"/>
          <w:sz w:val="24"/>
          <w:szCs w:val="12"/>
          <w:shd w:val="clear" w:color="auto" w:fill="FFFFFF"/>
        </w:rPr>
        <w:t>.</w:t>
      </w:r>
    </w:p>
    <w:p w14:paraId="083324EB" w14:textId="0E497DE6" w:rsidR="00F52393" w:rsidRDefault="00F52393" w:rsidP="00652B29">
      <w:pPr>
        <w:spacing w:after="0" w:line="276" w:lineRule="auto"/>
        <w:jc w:val="both"/>
        <w:rPr>
          <w:rFonts w:ascii="Times New Roman" w:hAnsi="Times New Roman" w:cs="Times New Roman"/>
          <w:color w:val="000000" w:themeColor="text1"/>
          <w:sz w:val="24"/>
          <w:szCs w:val="12"/>
          <w:shd w:val="clear" w:color="auto" w:fill="FFFFFF"/>
        </w:rPr>
      </w:pPr>
      <w:r>
        <w:rPr>
          <w:rFonts w:ascii="Times New Roman" w:hAnsi="Times New Roman" w:cs="Times New Roman"/>
          <w:color w:val="000000" w:themeColor="text1"/>
          <w:sz w:val="24"/>
          <w:szCs w:val="12"/>
          <w:shd w:val="clear" w:color="auto" w:fill="FFFFFF"/>
        </w:rPr>
        <w:t>On which user can perform different tasks as they needed for making the project more effective and ready to use.</w:t>
      </w:r>
    </w:p>
    <w:p w14:paraId="346F8BB7" w14:textId="3AB66B2D" w:rsidR="00F52393" w:rsidRPr="00840D85" w:rsidRDefault="00F52393" w:rsidP="00652B29">
      <w:pPr>
        <w:spacing w:after="0" w:line="276" w:lineRule="auto"/>
        <w:jc w:val="both"/>
        <w:rPr>
          <w:rFonts w:ascii="Times New Roman" w:hAnsi="Times New Roman" w:cs="Times New Roman"/>
          <w:color w:val="000000" w:themeColor="text1"/>
          <w:sz w:val="24"/>
          <w:szCs w:val="12"/>
          <w:shd w:val="clear" w:color="auto" w:fill="FFFFFF"/>
        </w:rPr>
      </w:pPr>
      <w:r>
        <w:rPr>
          <w:rFonts w:ascii="Times New Roman" w:hAnsi="Times New Roman" w:cs="Times New Roman"/>
          <w:color w:val="000000" w:themeColor="text1"/>
          <w:sz w:val="24"/>
          <w:szCs w:val="12"/>
          <w:shd w:val="clear" w:color="auto" w:fill="FFFFFF"/>
        </w:rPr>
        <w:t xml:space="preserve">From the java </w:t>
      </w:r>
      <w:proofErr w:type="gramStart"/>
      <w:r>
        <w:rPr>
          <w:rFonts w:ascii="Times New Roman" w:hAnsi="Times New Roman" w:cs="Times New Roman"/>
          <w:color w:val="000000" w:themeColor="text1"/>
          <w:sz w:val="24"/>
          <w:szCs w:val="12"/>
          <w:shd w:val="clear" w:color="auto" w:fill="FFFFFF"/>
        </w:rPr>
        <w:t>syntax ,the</w:t>
      </w:r>
      <w:proofErr w:type="gramEnd"/>
      <w:r>
        <w:rPr>
          <w:rFonts w:ascii="Times New Roman" w:hAnsi="Times New Roman" w:cs="Times New Roman"/>
          <w:color w:val="000000" w:themeColor="text1"/>
          <w:sz w:val="24"/>
          <w:szCs w:val="12"/>
          <w:shd w:val="clear" w:color="auto" w:fill="FFFFFF"/>
        </w:rPr>
        <w:t xml:space="preserve"> Apex syntax assemble mostly and show as stored procedure.</w:t>
      </w:r>
    </w:p>
    <w:p w14:paraId="48B6294D" w14:textId="4330BF71" w:rsidR="00652B29" w:rsidRPr="00840D85" w:rsidRDefault="00F52393" w:rsidP="00652B29">
      <w:pPr>
        <w:spacing w:after="0" w:line="276" w:lineRule="auto"/>
        <w:jc w:val="both"/>
        <w:rPr>
          <w:rFonts w:ascii="Times New Roman" w:hAnsi="Times New Roman" w:cs="Times New Roman"/>
          <w:color w:val="000000" w:themeColor="text1"/>
          <w:sz w:val="24"/>
          <w:szCs w:val="12"/>
          <w:shd w:val="clear" w:color="auto" w:fill="FFFFFF"/>
        </w:rPr>
      </w:pPr>
      <w:r>
        <w:rPr>
          <w:rFonts w:ascii="Times New Roman" w:hAnsi="Times New Roman" w:cs="Times New Roman"/>
          <w:color w:val="000000" w:themeColor="text1"/>
          <w:sz w:val="24"/>
          <w:szCs w:val="12"/>
          <w:shd w:val="clear" w:color="auto" w:fill="FFFFFF"/>
        </w:rPr>
        <w:t xml:space="preserve">The apex, programming language allow the coder to write their enterprises logic and can also attach records to save process. The apex has unit test execution and creation built-in support as well though which it </w:t>
      </w:r>
      <w:proofErr w:type="gramStart"/>
      <w:r>
        <w:rPr>
          <w:rFonts w:ascii="Times New Roman" w:hAnsi="Times New Roman" w:cs="Times New Roman"/>
          <w:color w:val="000000" w:themeColor="text1"/>
          <w:sz w:val="24"/>
          <w:szCs w:val="12"/>
          <w:shd w:val="clear" w:color="auto" w:fill="FFFFFF"/>
        </w:rPr>
        <w:t>get</w:t>
      </w:r>
      <w:proofErr w:type="gramEnd"/>
      <w:r>
        <w:rPr>
          <w:rFonts w:ascii="Times New Roman" w:hAnsi="Times New Roman" w:cs="Times New Roman"/>
          <w:color w:val="000000" w:themeColor="text1"/>
          <w:sz w:val="24"/>
          <w:szCs w:val="12"/>
          <w:shd w:val="clear" w:color="auto" w:fill="FFFFFF"/>
        </w:rPr>
        <w:t xml:space="preserve"> whopping effect. </w:t>
      </w:r>
    </w:p>
    <w:p w14:paraId="5AC505B3" w14:textId="4025A6E4" w:rsidR="00652B29" w:rsidRPr="00652B29" w:rsidRDefault="00652B29" w:rsidP="00652B29">
      <w:pPr>
        <w:spacing w:after="0" w:line="276" w:lineRule="auto"/>
        <w:jc w:val="both"/>
        <w:rPr>
          <w:rFonts w:ascii="Times New Roman" w:hAnsi="Times New Roman" w:cs="Times New Roman"/>
          <w:sz w:val="24"/>
          <w:szCs w:val="12"/>
          <w:shd w:val="clear" w:color="auto" w:fill="FFFFFF"/>
        </w:rPr>
      </w:pPr>
      <w:r w:rsidRPr="00840D85">
        <w:rPr>
          <w:rFonts w:ascii="Times New Roman" w:hAnsi="Times New Roman" w:cs="Times New Roman"/>
          <w:color w:val="000000" w:themeColor="text1"/>
          <w:sz w:val="24"/>
          <w:szCs w:val="12"/>
          <w:shd w:val="clear" w:color="auto" w:fill="FFFFFF"/>
        </w:rPr>
        <w:t xml:space="preserve">As a </w:t>
      </w:r>
      <w:r w:rsidR="00F52393">
        <w:rPr>
          <w:rFonts w:ascii="Times New Roman" w:hAnsi="Times New Roman" w:cs="Times New Roman"/>
          <w:color w:val="000000" w:themeColor="text1"/>
          <w:sz w:val="24"/>
          <w:szCs w:val="12"/>
          <w:shd w:val="clear" w:color="auto" w:fill="FFFFFF"/>
        </w:rPr>
        <w:t xml:space="preserve">programming </w:t>
      </w:r>
      <w:r w:rsidRPr="00840D85">
        <w:rPr>
          <w:rFonts w:ascii="Times New Roman" w:hAnsi="Times New Roman" w:cs="Times New Roman"/>
          <w:color w:val="000000" w:themeColor="text1"/>
          <w:sz w:val="24"/>
          <w:szCs w:val="12"/>
          <w:shd w:val="clear" w:color="auto" w:fill="FFFFFF"/>
        </w:rPr>
        <w:t xml:space="preserve">language apex is </w:t>
      </w:r>
      <w:r w:rsidR="00F52393" w:rsidRPr="00840D85">
        <w:rPr>
          <w:rFonts w:ascii="Times New Roman" w:hAnsi="Times New Roman" w:cs="Times New Roman"/>
          <w:color w:val="000000" w:themeColor="text1"/>
          <w:sz w:val="24"/>
          <w:szCs w:val="12"/>
          <w:shd w:val="clear" w:color="auto" w:fill="FFFFFF"/>
        </w:rPr>
        <w:t xml:space="preserve">Easy to use, </w:t>
      </w:r>
      <w:r w:rsidRPr="00840D85">
        <w:rPr>
          <w:rFonts w:ascii="Times New Roman" w:hAnsi="Times New Roman" w:cs="Times New Roman"/>
          <w:color w:val="000000" w:themeColor="text1"/>
          <w:sz w:val="24"/>
          <w:szCs w:val="12"/>
          <w:shd w:val="clear" w:color="auto" w:fill="FFFFFF"/>
        </w:rPr>
        <w:t xml:space="preserve">Integrated, Data focused, Hosted, </w:t>
      </w:r>
      <w:r w:rsidR="00F52393" w:rsidRPr="00840D85">
        <w:rPr>
          <w:rFonts w:ascii="Times New Roman" w:hAnsi="Times New Roman" w:cs="Times New Roman"/>
          <w:color w:val="000000" w:themeColor="text1"/>
          <w:sz w:val="24"/>
          <w:szCs w:val="12"/>
          <w:shd w:val="clear" w:color="auto" w:fill="FFFFFF"/>
        </w:rPr>
        <w:t xml:space="preserve">Rigorous, </w:t>
      </w:r>
      <w:r w:rsidRPr="00840D85">
        <w:rPr>
          <w:rFonts w:ascii="Times New Roman" w:hAnsi="Times New Roman" w:cs="Times New Roman"/>
          <w:color w:val="000000" w:themeColor="text1"/>
          <w:sz w:val="24"/>
          <w:szCs w:val="12"/>
          <w:shd w:val="clear" w:color="auto" w:fill="FFFFFF"/>
        </w:rPr>
        <w:t>automatically up-gradable</w:t>
      </w:r>
      <w:r w:rsidR="00F52393" w:rsidRPr="00F52393">
        <w:rPr>
          <w:rFonts w:ascii="Times New Roman" w:hAnsi="Times New Roman" w:cs="Times New Roman"/>
          <w:color w:val="000000" w:themeColor="text1"/>
          <w:sz w:val="24"/>
          <w:szCs w:val="12"/>
          <w:shd w:val="clear" w:color="auto" w:fill="FFFFFF"/>
        </w:rPr>
        <w:t xml:space="preserve"> </w:t>
      </w:r>
      <w:r w:rsidR="00F52393" w:rsidRPr="00840D85">
        <w:rPr>
          <w:rFonts w:ascii="Times New Roman" w:hAnsi="Times New Roman" w:cs="Times New Roman"/>
          <w:color w:val="000000" w:themeColor="text1"/>
          <w:sz w:val="24"/>
          <w:szCs w:val="12"/>
          <w:shd w:val="clear" w:color="auto" w:fill="FFFFFF"/>
        </w:rPr>
        <w:t xml:space="preserve">Multi-tenant </w:t>
      </w:r>
      <w:proofErr w:type="gramStart"/>
      <w:r w:rsidR="00F52393" w:rsidRPr="00840D85">
        <w:rPr>
          <w:rFonts w:ascii="Times New Roman" w:hAnsi="Times New Roman" w:cs="Times New Roman"/>
          <w:color w:val="000000" w:themeColor="text1"/>
          <w:sz w:val="24"/>
          <w:szCs w:val="12"/>
          <w:shd w:val="clear" w:color="auto" w:fill="FFFFFF"/>
        </w:rPr>
        <w:t>aware,</w:t>
      </w:r>
      <w:r w:rsidRPr="00840D85">
        <w:rPr>
          <w:rFonts w:ascii="Times New Roman" w:hAnsi="Times New Roman" w:cs="Times New Roman"/>
          <w:color w:val="000000" w:themeColor="text1"/>
          <w:sz w:val="24"/>
          <w:szCs w:val="12"/>
          <w:shd w:val="clear" w:color="auto" w:fill="FFFFFF"/>
        </w:rPr>
        <w:t>,</w:t>
      </w:r>
      <w:proofErr w:type="gramEnd"/>
      <w:r w:rsidRPr="00840D85">
        <w:rPr>
          <w:rFonts w:ascii="Times New Roman" w:hAnsi="Times New Roman" w:cs="Times New Roman"/>
          <w:color w:val="000000" w:themeColor="text1"/>
          <w:sz w:val="24"/>
          <w:szCs w:val="12"/>
          <w:shd w:val="clear" w:color="auto" w:fill="FFFFFF"/>
        </w:rPr>
        <w:t xml:space="preserve"> easy to test and </w:t>
      </w:r>
      <w:r w:rsidR="00F52393">
        <w:rPr>
          <w:rFonts w:ascii="Times New Roman" w:hAnsi="Times New Roman" w:cs="Times New Roman"/>
          <w:color w:val="000000" w:themeColor="text1"/>
          <w:sz w:val="24"/>
          <w:szCs w:val="12"/>
          <w:shd w:val="clear" w:color="auto" w:fill="FFFFFF"/>
        </w:rPr>
        <w:t xml:space="preserve">easily </w:t>
      </w:r>
      <w:r w:rsidRPr="00840D85">
        <w:rPr>
          <w:rFonts w:ascii="Times New Roman" w:hAnsi="Times New Roman" w:cs="Times New Roman"/>
          <w:color w:val="000000" w:themeColor="text1"/>
          <w:sz w:val="24"/>
          <w:szCs w:val="12"/>
          <w:shd w:val="clear" w:color="auto" w:fill="FFFFFF"/>
        </w:rPr>
        <w:t>versioned</w:t>
      </w:r>
      <w:r w:rsidRPr="00C01433">
        <w:rPr>
          <w:rFonts w:ascii="Times New Roman" w:hAnsi="Times New Roman" w:cs="Times New Roman"/>
          <w:sz w:val="24"/>
          <w:szCs w:val="12"/>
          <w:shd w:val="clear" w:color="auto" w:fill="FFFFFF"/>
        </w:rPr>
        <w:t>.</w:t>
      </w:r>
    </w:p>
    <w:p w14:paraId="4B01585D" w14:textId="77777777" w:rsidR="00F52393" w:rsidRDefault="00F52393" w:rsidP="00161664">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 </w:t>
      </w:r>
    </w:p>
    <w:p w14:paraId="7D3543FE" w14:textId="79E7C1C3" w:rsidR="009710FB" w:rsidRPr="009710FB" w:rsidRDefault="005F7838" w:rsidP="00161664">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.3.3 GUI</w:t>
      </w:r>
    </w:p>
    <w:p w14:paraId="0DE06091" w14:textId="77777777" w:rsidR="00F52393" w:rsidRDefault="009710FB" w:rsidP="00161664">
      <w:pPr>
        <w:spacing w:after="0"/>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The graphical user interface is one important factor by which the user can easily access the website to understand what he need to do in order to use the software </w:t>
      </w:r>
      <w:proofErr w:type="gramStart"/>
      <w:r w:rsidRPr="009710FB">
        <w:rPr>
          <w:rFonts w:ascii="Times New Roman" w:eastAsia="Calibri" w:hAnsi="Times New Roman" w:cs="Times New Roman"/>
          <w:sz w:val="24"/>
          <w:szCs w:val="24"/>
        </w:rPr>
        <w:t>effectively</w:t>
      </w:r>
      <w:r w:rsidR="00357E24">
        <w:rPr>
          <w:rFonts w:ascii="Times New Roman" w:eastAsia="Calibri" w:hAnsi="Times New Roman" w:cs="Times New Roman"/>
          <w:sz w:val="24"/>
          <w:szCs w:val="24"/>
        </w:rPr>
        <w:t>[</w:t>
      </w:r>
      <w:proofErr w:type="gramEnd"/>
      <w:r w:rsidR="00357E24">
        <w:rPr>
          <w:rFonts w:ascii="Times New Roman" w:eastAsia="Calibri" w:hAnsi="Times New Roman" w:cs="Times New Roman"/>
          <w:sz w:val="24"/>
          <w:szCs w:val="24"/>
        </w:rPr>
        <w:t>3]</w:t>
      </w:r>
      <w:r w:rsidRPr="009710FB">
        <w:rPr>
          <w:rFonts w:ascii="Times New Roman" w:eastAsia="Calibri" w:hAnsi="Times New Roman" w:cs="Times New Roman"/>
          <w:sz w:val="24"/>
          <w:szCs w:val="24"/>
        </w:rPr>
        <w:t xml:space="preserve">. </w:t>
      </w:r>
      <w:proofErr w:type="gramStart"/>
      <w:r w:rsidRPr="009710FB">
        <w:rPr>
          <w:rFonts w:ascii="Times New Roman" w:eastAsia="Calibri" w:hAnsi="Times New Roman" w:cs="Times New Roman"/>
          <w:sz w:val="24"/>
          <w:szCs w:val="24"/>
        </w:rPr>
        <w:t>A</w:t>
      </w:r>
      <w:proofErr w:type="gramEnd"/>
      <w:r w:rsidRPr="009710FB">
        <w:rPr>
          <w:rFonts w:ascii="Times New Roman" w:eastAsia="Calibri" w:hAnsi="Times New Roman" w:cs="Times New Roman"/>
          <w:sz w:val="24"/>
          <w:szCs w:val="24"/>
        </w:rPr>
        <w:t xml:space="preserve"> easy and effective GUI is good for both user as well as developer.</w:t>
      </w:r>
    </w:p>
    <w:p w14:paraId="2247FD6B" w14:textId="57621C2C" w:rsidR="00F52393" w:rsidRDefault="00F52393" w:rsidP="00161664">
      <w:pPr>
        <w:spacing w:after="0"/>
        <w:rPr>
          <w:rFonts w:ascii="Times New Roman" w:eastAsia="Calibri" w:hAnsi="Times New Roman" w:cs="Times New Roman"/>
          <w:sz w:val="24"/>
          <w:szCs w:val="24"/>
        </w:rPr>
      </w:pPr>
      <w:r>
        <w:rPr>
          <w:rFonts w:ascii="Times New Roman" w:eastAsia="Calibri" w:hAnsi="Times New Roman" w:cs="Times New Roman"/>
          <w:sz w:val="24"/>
          <w:szCs w:val="24"/>
        </w:rPr>
        <w:t>S</w:t>
      </w:r>
      <w:r w:rsidR="009710FB" w:rsidRPr="009710FB">
        <w:rPr>
          <w:rFonts w:ascii="Times New Roman" w:eastAsia="Calibri" w:hAnsi="Times New Roman" w:cs="Times New Roman"/>
          <w:sz w:val="24"/>
          <w:szCs w:val="24"/>
        </w:rPr>
        <w:t xml:space="preserve">ome of the GUI are </w:t>
      </w:r>
    </w:p>
    <w:p w14:paraId="7F7E74BC" w14:textId="555468DE" w:rsidR="009710FB" w:rsidRPr="009710FB" w:rsidRDefault="009710FB" w:rsidP="00161664">
      <w:pPr>
        <w:spacing w:after="0"/>
        <w:rPr>
          <w:rFonts w:ascii="Times New Roman" w:eastAsia="Calibri" w:hAnsi="Times New Roman" w:cs="Times New Roman"/>
          <w:sz w:val="24"/>
          <w:szCs w:val="24"/>
        </w:rPr>
      </w:pPr>
      <w:r w:rsidRPr="009710FB">
        <w:rPr>
          <w:rFonts w:ascii="Times New Roman" w:eastAsia="Calibri" w:hAnsi="Times New Roman" w:cs="Times New Roman"/>
          <w:sz w:val="24"/>
          <w:szCs w:val="24"/>
        </w:rPr>
        <w:t>as follow:</w:t>
      </w:r>
    </w:p>
    <w:p w14:paraId="31514E1A" w14:textId="1C92532C" w:rsidR="009710FB" w:rsidRPr="009710FB" w:rsidRDefault="009710FB" w:rsidP="009710FB">
      <w:pPr>
        <w:rPr>
          <w:rFonts w:ascii="Times New Roman" w:eastAsia="Calibri" w:hAnsi="Times New Roman" w:cs="Times New Roman"/>
          <w:sz w:val="24"/>
          <w:szCs w:val="24"/>
        </w:rPr>
      </w:pPr>
    </w:p>
    <w:p w14:paraId="172E1463" w14:textId="5E6A5075" w:rsidR="009710FB" w:rsidRPr="009710FB" w:rsidRDefault="009710FB" w:rsidP="009710FB">
      <w:pPr>
        <w:rPr>
          <w:rFonts w:ascii="Times New Roman" w:eastAsia="Calibri" w:hAnsi="Times New Roman" w:cs="Times New Roman"/>
          <w:sz w:val="24"/>
          <w:szCs w:val="24"/>
        </w:rPr>
      </w:pPr>
    </w:p>
    <w:p w14:paraId="5DD0E4BE" w14:textId="00B252FD" w:rsidR="009710FB" w:rsidRPr="009710FB" w:rsidRDefault="009710FB" w:rsidP="009710FB">
      <w:pPr>
        <w:rPr>
          <w:rFonts w:ascii="Times New Roman" w:eastAsia="Calibri" w:hAnsi="Times New Roman" w:cs="Times New Roman"/>
          <w:sz w:val="24"/>
          <w:szCs w:val="24"/>
        </w:rPr>
      </w:pPr>
    </w:p>
    <w:p w14:paraId="31E43181" w14:textId="50739BB6" w:rsidR="009710FB" w:rsidRPr="009710FB" w:rsidRDefault="009710FB" w:rsidP="009710FB">
      <w:pPr>
        <w:keepNext/>
        <w:rPr>
          <w:rFonts w:ascii="Calibri" w:eastAsia="Calibri" w:hAnsi="Calibri" w:cs="Times New Roman"/>
        </w:rPr>
      </w:pPr>
    </w:p>
    <w:p w14:paraId="1A4BEB98" w14:textId="3246BE7E" w:rsidR="009710FB" w:rsidRPr="009710FB" w:rsidRDefault="009710FB" w:rsidP="0015454C">
      <w:pPr>
        <w:spacing w:after="200" w:line="240" w:lineRule="auto"/>
        <w:outlineLvl w:val="0"/>
        <w:rPr>
          <w:rFonts w:ascii="Times New Roman" w:eastAsia="Calibri" w:hAnsi="Times New Roman" w:cs="Times New Roman"/>
          <w:i/>
          <w:iCs/>
          <w:color w:val="1F497D"/>
          <w:sz w:val="24"/>
          <w:szCs w:val="24"/>
        </w:rPr>
      </w:pPr>
      <w:r w:rsidRPr="009710FB">
        <w:rPr>
          <w:rFonts w:ascii="Calibri" w:eastAsia="Calibri" w:hAnsi="Calibri" w:cs="Times New Roman"/>
          <w:i/>
          <w:iCs/>
          <w:color w:val="1F497D"/>
          <w:sz w:val="18"/>
          <w:szCs w:val="18"/>
        </w:rPr>
        <w:t xml:space="preserve">Figure </w:t>
      </w:r>
      <w:r w:rsidR="005F7838">
        <w:rPr>
          <w:rFonts w:ascii="Calibri" w:eastAsia="Calibri" w:hAnsi="Calibri" w:cs="Times New Roman"/>
          <w:i/>
          <w:iCs/>
          <w:color w:val="1F497D"/>
          <w:sz w:val="18"/>
          <w:szCs w:val="18"/>
        </w:rPr>
        <w:t>2</w:t>
      </w:r>
      <w:r w:rsidRPr="009710FB">
        <w:rPr>
          <w:rFonts w:ascii="Calibri" w:eastAsia="Calibri" w:hAnsi="Calibri" w:cs="Times New Roman"/>
          <w:i/>
          <w:iCs/>
          <w:color w:val="1F497D"/>
          <w:sz w:val="18"/>
          <w:szCs w:val="18"/>
        </w:rPr>
        <w:t>.3 some screens</w:t>
      </w:r>
    </w:p>
    <w:p w14:paraId="6C730027" w14:textId="77777777" w:rsidR="00652B29" w:rsidRDefault="00652B29" w:rsidP="00161664">
      <w:pPr>
        <w:spacing w:after="0"/>
        <w:rPr>
          <w:rFonts w:ascii="Times New Roman" w:eastAsia="Calibri" w:hAnsi="Times New Roman" w:cs="Times New Roman"/>
          <w:b/>
          <w:bCs/>
          <w:sz w:val="24"/>
          <w:szCs w:val="24"/>
        </w:rPr>
      </w:pPr>
    </w:p>
    <w:p w14:paraId="05629B28" w14:textId="77777777" w:rsidR="00652B29" w:rsidRDefault="00652B29" w:rsidP="00161664">
      <w:pPr>
        <w:spacing w:after="0"/>
        <w:rPr>
          <w:rFonts w:ascii="Times New Roman" w:eastAsia="Calibri" w:hAnsi="Times New Roman" w:cs="Times New Roman"/>
          <w:b/>
          <w:bCs/>
          <w:sz w:val="24"/>
          <w:szCs w:val="24"/>
        </w:rPr>
      </w:pPr>
    </w:p>
    <w:p w14:paraId="2A7F5D69" w14:textId="2E797AA3" w:rsidR="009710FB" w:rsidRDefault="005F7838" w:rsidP="00161664">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t>2</w:t>
      </w:r>
      <w:r w:rsidR="009710FB" w:rsidRPr="009710FB">
        <w:rPr>
          <w:rFonts w:ascii="Times New Roman" w:eastAsia="Calibri" w:hAnsi="Times New Roman" w:cs="Times New Roman"/>
          <w:b/>
          <w:bCs/>
          <w:sz w:val="24"/>
          <w:szCs w:val="24"/>
        </w:rPr>
        <w:t>.4 RESULT</w:t>
      </w:r>
    </w:p>
    <w:p w14:paraId="79796093" w14:textId="77777777" w:rsidR="00161664" w:rsidRPr="009710FB" w:rsidRDefault="00161664" w:rsidP="00161664">
      <w:pPr>
        <w:spacing w:after="0"/>
        <w:rPr>
          <w:rFonts w:ascii="Times New Roman" w:eastAsia="Calibri" w:hAnsi="Times New Roman" w:cs="Times New Roman"/>
          <w:sz w:val="24"/>
          <w:szCs w:val="24"/>
        </w:rPr>
      </w:pPr>
    </w:p>
    <w:p w14:paraId="732F40C9" w14:textId="77777777" w:rsidR="009710FB" w:rsidRPr="009710FB" w:rsidRDefault="009710FB" w:rsidP="00161664">
      <w:pPr>
        <w:spacing w:after="0"/>
        <w:rPr>
          <w:rFonts w:ascii="Times New Roman" w:eastAsia="Calibri" w:hAnsi="Times New Roman" w:cs="Times New Roman"/>
          <w:sz w:val="24"/>
          <w:szCs w:val="24"/>
        </w:rPr>
      </w:pPr>
      <w:r w:rsidRPr="009710FB">
        <w:rPr>
          <w:rFonts w:ascii="Times New Roman" w:eastAsia="Calibri" w:hAnsi="Times New Roman" w:cs="Times New Roman"/>
          <w:sz w:val="24"/>
          <w:szCs w:val="24"/>
        </w:rPr>
        <w:t>We have come on result that our system working fine in each case. It is user friendly as well as efficient to use. we have done different things to verify the performance.</w:t>
      </w:r>
    </w:p>
    <w:p w14:paraId="76D54F56" w14:textId="77777777" w:rsidR="009710FB" w:rsidRPr="009710FB" w:rsidRDefault="009710FB" w:rsidP="0015454C">
      <w:pPr>
        <w:autoSpaceDE w:val="0"/>
        <w:autoSpaceDN w:val="0"/>
        <w:spacing w:after="0"/>
        <w:ind w:left="3"/>
        <w:outlineLvl w:val="0"/>
        <w:rPr>
          <w:rFonts w:ascii="Times New Roman" w:eastAsia="Times New Roman" w:hAnsi="Times New Roman" w:cs="Times New Roman"/>
          <w:color w:val="000000"/>
          <w:sz w:val="24"/>
          <w:szCs w:val="24"/>
        </w:rPr>
      </w:pPr>
      <w:r w:rsidRPr="009710FB">
        <w:rPr>
          <w:rFonts w:ascii="Times New Roman" w:eastAsia="Times New Roman" w:hAnsi="Times New Roman" w:cs="Times New Roman"/>
          <w:color w:val="000000"/>
          <w:spacing w:val="16"/>
          <w:sz w:val="24"/>
          <w:szCs w:val="24"/>
        </w:rPr>
        <w:t xml:space="preserve">TEST </w:t>
      </w:r>
      <w:r w:rsidRPr="009710FB">
        <w:rPr>
          <w:rFonts w:ascii="Times New Roman" w:eastAsia="Times New Roman" w:hAnsi="Times New Roman" w:cs="Times New Roman"/>
          <w:color w:val="000000"/>
          <w:w w:val="99"/>
          <w:sz w:val="24"/>
          <w:szCs w:val="24"/>
        </w:rPr>
        <w:t>C</w:t>
      </w:r>
      <w:r w:rsidRPr="009710FB">
        <w:rPr>
          <w:rFonts w:ascii="Times New Roman" w:eastAsia="Times New Roman" w:hAnsi="Times New Roman" w:cs="Times New Roman"/>
          <w:color w:val="000000"/>
          <w:spacing w:val="7"/>
          <w:sz w:val="24"/>
          <w:szCs w:val="24"/>
        </w:rPr>
        <w:t>AS</w:t>
      </w:r>
      <w:r w:rsidRPr="009710FB">
        <w:rPr>
          <w:rFonts w:ascii="Times New Roman" w:eastAsia="Times New Roman" w:hAnsi="Times New Roman" w:cs="Times New Roman"/>
          <w:color w:val="000000"/>
          <w:sz w:val="24"/>
          <w:szCs w:val="24"/>
        </w:rPr>
        <w:t xml:space="preserve">E </w:t>
      </w:r>
      <w:r w:rsidRPr="009710FB">
        <w:rPr>
          <w:rFonts w:ascii="Times New Roman" w:eastAsia="Times New Roman" w:hAnsi="Times New Roman" w:cs="Times New Roman"/>
          <w:color w:val="000000"/>
          <w:spacing w:val="-1"/>
          <w:w w:val="104"/>
          <w:sz w:val="24"/>
          <w:szCs w:val="24"/>
        </w:rPr>
        <w:t>RE</w:t>
      </w:r>
      <w:r w:rsidRPr="009710FB">
        <w:rPr>
          <w:rFonts w:ascii="Times New Roman" w:eastAsia="Times New Roman" w:hAnsi="Times New Roman" w:cs="Times New Roman"/>
          <w:color w:val="000000"/>
          <w:spacing w:val="10"/>
          <w:w w:val="101"/>
          <w:sz w:val="24"/>
          <w:szCs w:val="24"/>
        </w:rPr>
        <w:t>SUL</w:t>
      </w:r>
      <w:r w:rsidRPr="009710FB">
        <w:rPr>
          <w:rFonts w:ascii="Times New Roman" w:eastAsia="Times New Roman" w:hAnsi="Times New Roman" w:cs="Times New Roman"/>
          <w:color w:val="000000"/>
          <w:w w:val="105"/>
          <w:sz w:val="24"/>
          <w:szCs w:val="24"/>
        </w:rPr>
        <w:t xml:space="preserve">T </w:t>
      </w:r>
    </w:p>
    <w:p w14:paraId="70517ADE" w14:textId="77777777" w:rsidR="009710FB" w:rsidRPr="009710FB" w:rsidRDefault="009710FB" w:rsidP="009710FB">
      <w:pPr>
        <w:autoSpaceDE w:val="0"/>
        <w:autoSpaceDN w:val="0"/>
        <w:spacing w:after="0"/>
        <w:ind w:left="3"/>
        <w:rPr>
          <w:rFonts w:ascii="Times New Roman" w:eastAsia="Calibri" w:hAnsi="Times New Roman" w:cs="Times New Roman"/>
          <w:sz w:val="24"/>
          <w:szCs w:val="24"/>
        </w:rPr>
      </w:pPr>
    </w:p>
    <w:tbl>
      <w:tblPr>
        <w:tblW w:w="4001" w:type="dxa"/>
        <w:tblCellMar>
          <w:left w:w="0" w:type="dxa"/>
          <w:right w:w="0" w:type="dxa"/>
        </w:tblCellMar>
        <w:tblLook w:val="0660" w:firstRow="1" w:lastRow="1" w:firstColumn="0" w:lastColumn="0" w:noHBand="1" w:noVBand="1"/>
      </w:tblPr>
      <w:tblGrid>
        <w:gridCol w:w="1452"/>
        <w:gridCol w:w="1596"/>
        <w:gridCol w:w="953"/>
      </w:tblGrid>
      <w:tr w:rsidR="009710FB" w:rsidRPr="009710FB" w14:paraId="48152D89" w14:textId="77777777" w:rsidTr="00244377">
        <w:trPr>
          <w:trHeight w:hRule="exact" w:val="357"/>
        </w:trPr>
        <w:tc>
          <w:tcPr>
            <w:tcW w:w="1452" w:type="dxa"/>
          </w:tcPr>
          <w:p w14:paraId="00E394C2" w14:textId="77777777" w:rsidR="009710FB" w:rsidRPr="009710FB" w:rsidRDefault="009710FB" w:rsidP="009710FB">
            <w:pPr>
              <w:autoSpaceDE w:val="0"/>
              <w:autoSpaceDN w:val="0"/>
              <w:spacing w:before="14"/>
              <w:ind w:left="113"/>
              <w:rPr>
                <w:rFonts w:ascii="Times New Roman" w:eastAsia="Calibri" w:hAnsi="Times New Roman" w:cs="Times New Roman"/>
                <w:sz w:val="24"/>
                <w:szCs w:val="24"/>
              </w:rPr>
            </w:pPr>
            <w:proofErr w:type="spellStart"/>
            <w:r w:rsidRPr="009710FB">
              <w:rPr>
                <w:rFonts w:ascii="Times New Roman" w:eastAsia="Times New Roman" w:hAnsi="Times New Roman" w:cs="Times New Roman"/>
                <w:b/>
                <w:bCs/>
                <w:color w:val="000000"/>
                <w:sz w:val="24"/>
                <w:szCs w:val="24"/>
              </w:rPr>
              <w:t>T</w:t>
            </w:r>
            <w:r w:rsidRPr="009710FB">
              <w:rPr>
                <w:rFonts w:ascii="Times New Roman" w:eastAsia="Times New Roman" w:hAnsi="Times New Roman" w:cs="Times New Roman"/>
                <w:b/>
                <w:bCs/>
                <w:color w:val="000000"/>
                <w:spacing w:val="-1"/>
                <w:sz w:val="24"/>
                <w:szCs w:val="24"/>
              </w:rPr>
              <w:t>e</w:t>
            </w:r>
            <w:r w:rsidRPr="009710FB">
              <w:rPr>
                <w:rFonts w:ascii="Times New Roman" w:eastAsia="Times New Roman" w:hAnsi="Times New Roman" w:cs="Times New Roman"/>
                <w:b/>
                <w:bCs/>
                <w:color w:val="000000"/>
                <w:sz w:val="24"/>
                <w:szCs w:val="24"/>
              </w:rPr>
              <w:t>st</w:t>
            </w:r>
            <w:r w:rsidRPr="009710FB">
              <w:rPr>
                <w:rFonts w:ascii="Times New Roman" w:eastAsia="Times New Roman" w:hAnsi="Times New Roman" w:cs="Times New Roman"/>
                <w:b/>
                <w:bCs/>
                <w:color w:val="000000"/>
                <w:spacing w:val="11"/>
                <w:w w:val="101"/>
                <w:sz w:val="24"/>
                <w:szCs w:val="24"/>
              </w:rPr>
              <w:t>Cas</w:t>
            </w:r>
            <w:r w:rsidRPr="009710FB">
              <w:rPr>
                <w:rFonts w:ascii="Times New Roman" w:eastAsia="Times New Roman" w:hAnsi="Times New Roman" w:cs="Times New Roman"/>
                <w:b/>
                <w:bCs/>
                <w:color w:val="000000"/>
                <w:spacing w:val="-2"/>
                <w:w w:val="103"/>
                <w:sz w:val="24"/>
                <w:szCs w:val="24"/>
              </w:rPr>
              <w:t>e</w:t>
            </w:r>
            <w:proofErr w:type="spellEnd"/>
            <w:r w:rsidRPr="009710FB">
              <w:rPr>
                <w:rFonts w:ascii="Times New Roman" w:eastAsia="Times New Roman" w:hAnsi="Times New Roman" w:cs="Times New Roman"/>
                <w:b/>
                <w:bCs/>
                <w:color w:val="000000"/>
                <w:sz w:val="24"/>
                <w:szCs w:val="24"/>
              </w:rPr>
              <w:t>#</w:t>
            </w:r>
          </w:p>
        </w:tc>
        <w:tc>
          <w:tcPr>
            <w:tcW w:w="1596" w:type="dxa"/>
          </w:tcPr>
          <w:p w14:paraId="35CE7E90" w14:textId="77777777" w:rsidR="009710FB" w:rsidRPr="009710FB" w:rsidRDefault="009710FB" w:rsidP="009710FB">
            <w:pPr>
              <w:autoSpaceDE w:val="0"/>
              <w:autoSpaceDN w:val="0"/>
              <w:spacing w:before="14"/>
              <w:ind w:left="113"/>
              <w:rPr>
                <w:rFonts w:ascii="Times New Roman" w:eastAsia="Calibri" w:hAnsi="Times New Roman" w:cs="Times New Roman"/>
                <w:sz w:val="24"/>
                <w:szCs w:val="24"/>
              </w:rPr>
            </w:pPr>
            <w:r w:rsidRPr="009710FB">
              <w:rPr>
                <w:rFonts w:ascii="Times New Roman" w:eastAsia="Times New Roman" w:hAnsi="Times New Roman" w:cs="Times New Roman"/>
                <w:b/>
                <w:bCs/>
                <w:color w:val="000000"/>
                <w:w w:val="99"/>
                <w:sz w:val="24"/>
                <w:szCs w:val="24"/>
              </w:rPr>
              <w:t>D</w:t>
            </w:r>
            <w:r w:rsidRPr="009710FB">
              <w:rPr>
                <w:rFonts w:ascii="Times New Roman" w:eastAsia="Times New Roman" w:hAnsi="Times New Roman" w:cs="Times New Roman"/>
                <w:b/>
                <w:bCs/>
                <w:color w:val="000000"/>
                <w:sz w:val="24"/>
                <w:szCs w:val="24"/>
              </w:rPr>
              <w:t>es</w:t>
            </w:r>
            <w:r w:rsidRPr="009710FB">
              <w:rPr>
                <w:rFonts w:ascii="Times New Roman" w:eastAsia="Times New Roman" w:hAnsi="Times New Roman" w:cs="Times New Roman"/>
                <w:b/>
                <w:bCs/>
                <w:color w:val="000000"/>
                <w:spacing w:val="3"/>
                <w:w w:val="96"/>
                <w:sz w:val="24"/>
                <w:szCs w:val="24"/>
              </w:rPr>
              <w:t>c</w:t>
            </w:r>
            <w:r w:rsidRPr="009710FB">
              <w:rPr>
                <w:rFonts w:ascii="Times New Roman" w:eastAsia="Times New Roman" w:hAnsi="Times New Roman" w:cs="Times New Roman"/>
                <w:b/>
                <w:bCs/>
                <w:color w:val="000000"/>
                <w:sz w:val="24"/>
                <w:szCs w:val="24"/>
              </w:rPr>
              <w:t>r</w:t>
            </w:r>
            <w:r w:rsidRPr="009710FB">
              <w:rPr>
                <w:rFonts w:ascii="Times New Roman" w:eastAsia="Times New Roman" w:hAnsi="Times New Roman" w:cs="Times New Roman"/>
                <w:b/>
                <w:bCs/>
                <w:color w:val="000000"/>
                <w:spacing w:val="7"/>
                <w:sz w:val="24"/>
                <w:szCs w:val="24"/>
              </w:rPr>
              <w:t>ip</w:t>
            </w:r>
            <w:r w:rsidRPr="009710FB">
              <w:rPr>
                <w:rFonts w:ascii="Times New Roman" w:eastAsia="Times New Roman" w:hAnsi="Times New Roman" w:cs="Times New Roman"/>
                <w:b/>
                <w:bCs/>
                <w:color w:val="000000"/>
                <w:sz w:val="24"/>
                <w:szCs w:val="24"/>
              </w:rPr>
              <w:t>t</w:t>
            </w:r>
            <w:r w:rsidRPr="009710FB">
              <w:rPr>
                <w:rFonts w:ascii="Times New Roman" w:eastAsia="Times New Roman" w:hAnsi="Times New Roman" w:cs="Times New Roman"/>
                <w:b/>
                <w:bCs/>
                <w:color w:val="000000"/>
                <w:spacing w:val="5"/>
                <w:w w:val="91"/>
                <w:sz w:val="24"/>
                <w:szCs w:val="24"/>
              </w:rPr>
              <w:t>i</w:t>
            </w:r>
            <w:r w:rsidRPr="009710FB">
              <w:rPr>
                <w:rFonts w:ascii="Times New Roman" w:eastAsia="Times New Roman" w:hAnsi="Times New Roman" w:cs="Times New Roman"/>
                <w:b/>
                <w:bCs/>
                <w:color w:val="000000"/>
                <w:spacing w:val="7"/>
                <w:sz w:val="24"/>
                <w:szCs w:val="24"/>
              </w:rPr>
              <w:t>on</w:t>
            </w:r>
          </w:p>
        </w:tc>
        <w:tc>
          <w:tcPr>
            <w:tcW w:w="953" w:type="dxa"/>
          </w:tcPr>
          <w:p w14:paraId="4DDA3AF8" w14:textId="77777777" w:rsidR="009710FB" w:rsidRPr="009710FB" w:rsidRDefault="009710FB" w:rsidP="009710FB">
            <w:pPr>
              <w:autoSpaceDE w:val="0"/>
              <w:autoSpaceDN w:val="0"/>
              <w:spacing w:before="14"/>
              <w:ind w:left="115"/>
              <w:rPr>
                <w:rFonts w:ascii="Times New Roman" w:eastAsia="Calibri" w:hAnsi="Times New Roman" w:cs="Times New Roman"/>
                <w:sz w:val="24"/>
                <w:szCs w:val="24"/>
              </w:rPr>
            </w:pPr>
            <w:r w:rsidRPr="009710FB">
              <w:rPr>
                <w:rFonts w:ascii="Times New Roman" w:eastAsia="Times New Roman" w:hAnsi="Times New Roman" w:cs="Times New Roman"/>
                <w:b/>
                <w:bCs/>
                <w:color w:val="000000"/>
                <w:w w:val="93"/>
                <w:sz w:val="24"/>
                <w:szCs w:val="24"/>
              </w:rPr>
              <w:t>R</w:t>
            </w:r>
            <w:r w:rsidRPr="009710FB">
              <w:rPr>
                <w:rFonts w:ascii="Times New Roman" w:eastAsia="Times New Roman" w:hAnsi="Times New Roman" w:cs="Times New Roman"/>
                <w:b/>
                <w:bCs/>
                <w:color w:val="000000"/>
                <w:spacing w:val="-1"/>
                <w:w w:val="93"/>
                <w:sz w:val="24"/>
                <w:szCs w:val="24"/>
              </w:rPr>
              <w:t>e</w:t>
            </w:r>
            <w:r w:rsidRPr="009710FB">
              <w:rPr>
                <w:rFonts w:ascii="Times New Roman" w:eastAsia="Times New Roman" w:hAnsi="Times New Roman" w:cs="Times New Roman"/>
                <w:b/>
                <w:bCs/>
                <w:color w:val="000000"/>
                <w:spacing w:val="6"/>
                <w:sz w:val="24"/>
                <w:szCs w:val="24"/>
              </w:rPr>
              <w:t>sul</w:t>
            </w:r>
            <w:r w:rsidRPr="009710FB">
              <w:rPr>
                <w:rFonts w:ascii="Times New Roman" w:eastAsia="Times New Roman" w:hAnsi="Times New Roman" w:cs="Times New Roman"/>
                <w:b/>
                <w:bCs/>
                <w:color w:val="000000"/>
                <w:spacing w:val="7"/>
                <w:w w:val="84"/>
                <w:sz w:val="24"/>
                <w:szCs w:val="24"/>
              </w:rPr>
              <w:t>t</w:t>
            </w:r>
          </w:p>
        </w:tc>
      </w:tr>
      <w:tr w:rsidR="009710FB" w:rsidRPr="009710FB" w14:paraId="3AA7610E" w14:textId="77777777" w:rsidTr="00244377">
        <w:trPr>
          <w:trHeight w:hRule="exact" w:val="357"/>
        </w:trPr>
        <w:tc>
          <w:tcPr>
            <w:tcW w:w="1452" w:type="dxa"/>
          </w:tcPr>
          <w:p w14:paraId="6F80BAC1" w14:textId="77777777" w:rsidR="009710FB" w:rsidRPr="009710FB" w:rsidRDefault="009710FB" w:rsidP="009710FB">
            <w:pPr>
              <w:autoSpaceDE w:val="0"/>
              <w:autoSpaceDN w:val="0"/>
              <w:spacing w:before="14"/>
              <w:ind w:left="113"/>
              <w:rPr>
                <w:rFonts w:ascii="Times New Roman" w:eastAsia="Times New Roman" w:hAnsi="Times New Roman" w:cs="Times New Roman"/>
                <w:b/>
                <w:bCs/>
                <w:color w:val="000000"/>
                <w:sz w:val="24"/>
                <w:szCs w:val="24"/>
              </w:rPr>
            </w:pPr>
          </w:p>
        </w:tc>
        <w:tc>
          <w:tcPr>
            <w:tcW w:w="1596" w:type="dxa"/>
          </w:tcPr>
          <w:p w14:paraId="38898416" w14:textId="77777777" w:rsidR="009710FB" w:rsidRPr="009710FB" w:rsidRDefault="009710FB" w:rsidP="009710FB">
            <w:pPr>
              <w:autoSpaceDE w:val="0"/>
              <w:autoSpaceDN w:val="0"/>
              <w:spacing w:before="14"/>
              <w:ind w:left="113"/>
              <w:rPr>
                <w:rFonts w:ascii="Times New Roman" w:eastAsia="Times New Roman" w:hAnsi="Times New Roman" w:cs="Times New Roman"/>
                <w:b/>
                <w:bCs/>
                <w:color w:val="000000"/>
                <w:w w:val="99"/>
                <w:sz w:val="24"/>
                <w:szCs w:val="24"/>
              </w:rPr>
            </w:pPr>
          </w:p>
        </w:tc>
        <w:tc>
          <w:tcPr>
            <w:tcW w:w="953" w:type="dxa"/>
          </w:tcPr>
          <w:p w14:paraId="0E9D1125" w14:textId="77777777" w:rsidR="009710FB" w:rsidRPr="009710FB" w:rsidRDefault="009710FB" w:rsidP="009710FB">
            <w:pPr>
              <w:autoSpaceDE w:val="0"/>
              <w:autoSpaceDN w:val="0"/>
              <w:spacing w:before="14"/>
              <w:ind w:left="115"/>
              <w:rPr>
                <w:rFonts w:ascii="Times New Roman" w:eastAsia="Times New Roman" w:hAnsi="Times New Roman" w:cs="Times New Roman"/>
                <w:b/>
                <w:bCs/>
                <w:color w:val="000000"/>
                <w:w w:val="93"/>
                <w:sz w:val="24"/>
                <w:szCs w:val="24"/>
              </w:rPr>
            </w:pPr>
          </w:p>
        </w:tc>
      </w:tr>
      <w:tr w:rsidR="009710FB" w:rsidRPr="009710FB" w14:paraId="1934FA0D" w14:textId="77777777" w:rsidTr="00244377">
        <w:trPr>
          <w:trHeight w:hRule="exact" w:val="357"/>
        </w:trPr>
        <w:tc>
          <w:tcPr>
            <w:tcW w:w="1452" w:type="dxa"/>
          </w:tcPr>
          <w:p w14:paraId="42431ACC"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1</w:t>
            </w:r>
          </w:p>
        </w:tc>
        <w:tc>
          <w:tcPr>
            <w:tcW w:w="1596" w:type="dxa"/>
          </w:tcPr>
          <w:p w14:paraId="2367CD3E"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L</w:t>
            </w:r>
            <w:r w:rsidRPr="009710FB">
              <w:rPr>
                <w:rFonts w:ascii="Times New Roman" w:eastAsia="Times New Roman" w:hAnsi="Times New Roman" w:cs="Times New Roman"/>
                <w:bCs/>
                <w:color w:val="000000"/>
                <w:sz w:val="24"/>
                <w:szCs w:val="24"/>
              </w:rPr>
              <w:t>o</w:t>
            </w:r>
            <w:r w:rsidRPr="009710FB">
              <w:rPr>
                <w:rFonts w:ascii="Times New Roman" w:eastAsia="Times New Roman" w:hAnsi="Times New Roman" w:cs="Times New Roman"/>
                <w:bCs/>
                <w:color w:val="000000"/>
                <w:spacing w:val="5"/>
                <w:w w:val="101"/>
                <w:sz w:val="24"/>
                <w:szCs w:val="24"/>
              </w:rPr>
              <w:t>ad</w:t>
            </w:r>
            <w:r w:rsidRPr="009710FB">
              <w:rPr>
                <w:rFonts w:ascii="Times New Roman" w:eastAsia="Times New Roman" w:hAnsi="Times New Roman" w:cs="Times New Roman"/>
                <w:bCs/>
                <w:color w:val="000000"/>
                <w:sz w:val="24"/>
                <w:szCs w:val="24"/>
              </w:rPr>
              <w:t>i</w:t>
            </w:r>
            <w:r w:rsidRPr="009710FB">
              <w:rPr>
                <w:rFonts w:ascii="Times New Roman" w:eastAsia="Times New Roman" w:hAnsi="Times New Roman" w:cs="Times New Roman"/>
                <w:bCs/>
                <w:color w:val="000000"/>
                <w:spacing w:val="1"/>
                <w:w w:val="97"/>
                <w:sz w:val="24"/>
                <w:szCs w:val="24"/>
              </w:rPr>
              <w:t>n</w:t>
            </w:r>
            <w:r w:rsidRPr="009710FB">
              <w:rPr>
                <w:rFonts w:ascii="Times New Roman" w:eastAsia="Times New Roman" w:hAnsi="Times New Roman" w:cs="Times New Roman"/>
                <w:bCs/>
                <w:color w:val="000000"/>
                <w:spacing w:val="-1"/>
                <w:sz w:val="24"/>
                <w:szCs w:val="24"/>
              </w:rPr>
              <w:t xml:space="preserve">g </w:t>
            </w:r>
            <w:r w:rsidRPr="009710FB">
              <w:rPr>
                <w:rFonts w:ascii="Times New Roman" w:eastAsia="Times New Roman" w:hAnsi="Times New Roman" w:cs="Times New Roman"/>
                <w:bCs/>
                <w:color w:val="000000"/>
                <w:sz w:val="24"/>
                <w:szCs w:val="24"/>
              </w:rPr>
              <w:t xml:space="preserve">the </w:t>
            </w:r>
            <w:r w:rsidRPr="009710FB">
              <w:rPr>
                <w:rFonts w:ascii="Times New Roman" w:eastAsia="Times New Roman" w:hAnsi="Times New Roman" w:cs="Times New Roman"/>
                <w:bCs/>
                <w:color w:val="000000"/>
                <w:spacing w:val="6"/>
                <w:w w:val="101"/>
                <w:sz w:val="24"/>
                <w:szCs w:val="24"/>
              </w:rPr>
              <w:t>ho</w:t>
            </w:r>
            <w:r w:rsidRPr="009710FB">
              <w:rPr>
                <w:rFonts w:ascii="Times New Roman" w:eastAsia="Times New Roman" w:hAnsi="Times New Roman" w:cs="Times New Roman"/>
                <w:bCs/>
                <w:color w:val="000000"/>
                <w:spacing w:val="6"/>
                <w:w w:val="96"/>
                <w:sz w:val="24"/>
                <w:szCs w:val="24"/>
              </w:rPr>
              <w:t>m</w:t>
            </w:r>
            <w:r w:rsidRPr="009710FB">
              <w:rPr>
                <w:rFonts w:ascii="Times New Roman" w:eastAsia="Times New Roman" w:hAnsi="Times New Roman" w:cs="Times New Roman"/>
                <w:bCs/>
                <w:color w:val="000000"/>
                <w:w w:val="99"/>
                <w:sz w:val="24"/>
                <w:szCs w:val="24"/>
              </w:rPr>
              <w:t xml:space="preserve">e </w:t>
            </w: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4"/>
                <w:w w:val="105"/>
                <w:sz w:val="24"/>
                <w:szCs w:val="24"/>
              </w:rPr>
              <w:t>a</w:t>
            </w:r>
            <w:r w:rsidRPr="009710FB">
              <w:rPr>
                <w:rFonts w:ascii="Times New Roman" w:eastAsia="Times New Roman" w:hAnsi="Times New Roman" w:cs="Times New Roman"/>
                <w:bCs/>
                <w:color w:val="000000"/>
                <w:sz w:val="24"/>
                <w:szCs w:val="24"/>
              </w:rPr>
              <w:t>ge</w:t>
            </w:r>
          </w:p>
        </w:tc>
        <w:tc>
          <w:tcPr>
            <w:tcW w:w="953" w:type="dxa"/>
          </w:tcPr>
          <w:p w14:paraId="603981CA" w14:textId="77777777" w:rsidR="009710FB" w:rsidRPr="009710FB" w:rsidRDefault="009710FB" w:rsidP="009710FB">
            <w:pPr>
              <w:autoSpaceDE w:val="0"/>
              <w:autoSpaceDN w:val="0"/>
              <w:spacing w:before="12"/>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4178C288" w14:textId="77777777" w:rsidTr="00244377">
        <w:trPr>
          <w:trHeight w:hRule="exact" w:val="508"/>
        </w:trPr>
        <w:tc>
          <w:tcPr>
            <w:tcW w:w="1452" w:type="dxa"/>
          </w:tcPr>
          <w:p w14:paraId="20698C22"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2</w:t>
            </w:r>
          </w:p>
        </w:tc>
        <w:tc>
          <w:tcPr>
            <w:tcW w:w="1596" w:type="dxa"/>
          </w:tcPr>
          <w:p w14:paraId="0C31ABCD"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Calibri" w:hAnsi="Times New Roman" w:cs="Times New Roman"/>
                <w:sz w:val="24"/>
                <w:szCs w:val="24"/>
              </w:rPr>
              <w:t>Login</w:t>
            </w:r>
          </w:p>
        </w:tc>
        <w:tc>
          <w:tcPr>
            <w:tcW w:w="953" w:type="dxa"/>
          </w:tcPr>
          <w:p w14:paraId="68989AD5" w14:textId="77777777" w:rsidR="009710FB" w:rsidRPr="009710FB" w:rsidRDefault="009710FB" w:rsidP="009710FB">
            <w:pPr>
              <w:autoSpaceDE w:val="0"/>
              <w:autoSpaceDN w:val="0"/>
              <w:spacing w:before="12"/>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51787422" w14:textId="77777777" w:rsidTr="00244377">
        <w:trPr>
          <w:trHeight w:hRule="exact" w:val="536"/>
        </w:trPr>
        <w:tc>
          <w:tcPr>
            <w:tcW w:w="1452" w:type="dxa"/>
          </w:tcPr>
          <w:p w14:paraId="50CBBD7D"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3</w:t>
            </w:r>
          </w:p>
        </w:tc>
        <w:tc>
          <w:tcPr>
            <w:tcW w:w="1596" w:type="dxa"/>
          </w:tcPr>
          <w:p w14:paraId="33313555"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Calibri" w:hAnsi="Times New Roman" w:cs="Times New Roman"/>
                <w:sz w:val="24"/>
                <w:szCs w:val="24"/>
              </w:rPr>
              <w:t>Validating</w:t>
            </w:r>
          </w:p>
        </w:tc>
        <w:tc>
          <w:tcPr>
            <w:tcW w:w="953" w:type="dxa"/>
          </w:tcPr>
          <w:p w14:paraId="01D7DE51" w14:textId="77777777" w:rsidR="009710FB" w:rsidRPr="009710FB" w:rsidRDefault="009710FB" w:rsidP="009710FB">
            <w:pPr>
              <w:autoSpaceDE w:val="0"/>
              <w:autoSpaceDN w:val="0"/>
              <w:spacing w:before="12"/>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0D41C68D" w14:textId="77777777" w:rsidTr="00244377">
        <w:trPr>
          <w:trHeight w:hRule="exact" w:val="522"/>
        </w:trPr>
        <w:tc>
          <w:tcPr>
            <w:tcW w:w="1452" w:type="dxa"/>
          </w:tcPr>
          <w:p w14:paraId="150C2ABA" w14:textId="77777777" w:rsidR="009710FB" w:rsidRPr="009710FB" w:rsidRDefault="009710FB" w:rsidP="009710FB">
            <w:pPr>
              <w:autoSpaceDE w:val="0"/>
              <w:autoSpaceDN w:val="0"/>
              <w:spacing w:before="10"/>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4</w:t>
            </w:r>
          </w:p>
        </w:tc>
        <w:tc>
          <w:tcPr>
            <w:tcW w:w="1596" w:type="dxa"/>
          </w:tcPr>
          <w:p w14:paraId="0ECFDB0B" w14:textId="77777777" w:rsidR="009710FB" w:rsidRPr="009710FB" w:rsidRDefault="009710FB" w:rsidP="009710FB">
            <w:pPr>
              <w:autoSpaceDE w:val="0"/>
              <w:autoSpaceDN w:val="0"/>
              <w:spacing w:before="10"/>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Content</w:t>
            </w:r>
          </w:p>
        </w:tc>
        <w:tc>
          <w:tcPr>
            <w:tcW w:w="953" w:type="dxa"/>
          </w:tcPr>
          <w:p w14:paraId="5712F4AF" w14:textId="77777777" w:rsidR="009710FB" w:rsidRPr="009710FB" w:rsidRDefault="009710FB" w:rsidP="009710FB">
            <w:pPr>
              <w:autoSpaceDE w:val="0"/>
              <w:autoSpaceDN w:val="0"/>
              <w:spacing w:before="10"/>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30F0A2C6" w14:textId="77777777" w:rsidTr="00244377">
        <w:trPr>
          <w:trHeight w:hRule="exact" w:val="492"/>
        </w:trPr>
        <w:tc>
          <w:tcPr>
            <w:tcW w:w="1452" w:type="dxa"/>
          </w:tcPr>
          <w:p w14:paraId="2F6AD50F" w14:textId="77777777" w:rsidR="009710FB" w:rsidRPr="009710FB" w:rsidRDefault="009710FB" w:rsidP="009710FB">
            <w:pPr>
              <w:autoSpaceDE w:val="0"/>
              <w:autoSpaceDN w:val="0"/>
              <w:spacing w:before="13"/>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5</w:t>
            </w:r>
          </w:p>
        </w:tc>
        <w:tc>
          <w:tcPr>
            <w:tcW w:w="1596" w:type="dxa"/>
          </w:tcPr>
          <w:p w14:paraId="307C5F04" w14:textId="486946F5" w:rsidR="009710FB" w:rsidRPr="009710FB" w:rsidRDefault="009710FB" w:rsidP="009710FB">
            <w:pPr>
              <w:autoSpaceDE w:val="0"/>
              <w:autoSpaceDN w:val="0"/>
              <w:spacing w:before="13"/>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2"/>
                <w:w w:val="96"/>
                <w:sz w:val="24"/>
                <w:szCs w:val="24"/>
              </w:rPr>
              <w:t xml:space="preserve">Course </w:t>
            </w:r>
            <w:r w:rsidRPr="009710FB">
              <w:rPr>
                <w:rFonts w:ascii="Times New Roman" w:eastAsia="Times New Roman" w:hAnsi="Times New Roman" w:cs="Times New Roman"/>
                <w:bCs/>
                <w:color w:val="000000"/>
                <w:spacing w:val="2"/>
                <w:sz w:val="24"/>
                <w:szCs w:val="24"/>
              </w:rPr>
              <w:t>pa</w:t>
            </w:r>
            <w:r w:rsidRPr="009710FB">
              <w:rPr>
                <w:rFonts w:ascii="Times New Roman" w:eastAsia="Times New Roman" w:hAnsi="Times New Roman" w:cs="Times New Roman"/>
                <w:bCs/>
                <w:color w:val="000000"/>
                <w:spacing w:val="-1"/>
                <w:w w:val="96"/>
                <w:sz w:val="24"/>
                <w:szCs w:val="24"/>
              </w:rPr>
              <w:t>g</w:t>
            </w:r>
            <w:r w:rsidRPr="009710FB">
              <w:rPr>
                <w:rFonts w:ascii="Times New Roman" w:eastAsia="Times New Roman" w:hAnsi="Times New Roman" w:cs="Times New Roman"/>
                <w:bCs/>
                <w:color w:val="000000"/>
                <w:spacing w:val="-2"/>
                <w:w w:val="96"/>
                <w:sz w:val="24"/>
                <w:szCs w:val="24"/>
              </w:rPr>
              <w:t xml:space="preserve">e </w:t>
            </w:r>
          </w:p>
        </w:tc>
        <w:tc>
          <w:tcPr>
            <w:tcW w:w="953" w:type="dxa"/>
          </w:tcPr>
          <w:p w14:paraId="2E55E9A1" w14:textId="77777777" w:rsidR="009710FB" w:rsidRPr="009710FB" w:rsidRDefault="009710FB" w:rsidP="009710FB">
            <w:pPr>
              <w:autoSpaceDE w:val="0"/>
              <w:autoSpaceDN w:val="0"/>
              <w:spacing w:before="13"/>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0A47E141" w14:textId="77777777" w:rsidTr="00244377">
        <w:trPr>
          <w:trHeight w:hRule="exact" w:val="485"/>
        </w:trPr>
        <w:tc>
          <w:tcPr>
            <w:tcW w:w="1452" w:type="dxa"/>
          </w:tcPr>
          <w:p w14:paraId="1AA1653E" w14:textId="77777777" w:rsidR="009710FB" w:rsidRPr="009710FB" w:rsidRDefault="009710FB" w:rsidP="009710FB">
            <w:pPr>
              <w:autoSpaceDE w:val="0"/>
              <w:autoSpaceDN w:val="0"/>
              <w:spacing w:before="11"/>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6</w:t>
            </w:r>
          </w:p>
        </w:tc>
        <w:tc>
          <w:tcPr>
            <w:tcW w:w="1596" w:type="dxa"/>
          </w:tcPr>
          <w:p w14:paraId="3CB5B0CC" w14:textId="613A8D56" w:rsidR="009710FB" w:rsidRPr="009710FB" w:rsidRDefault="009710FB" w:rsidP="009710FB">
            <w:pPr>
              <w:autoSpaceDE w:val="0"/>
              <w:autoSpaceDN w:val="0"/>
              <w:spacing w:before="11"/>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R</w:t>
            </w:r>
            <w:r w:rsidRPr="009710FB">
              <w:rPr>
                <w:rFonts w:ascii="Times New Roman" w:eastAsia="Times New Roman" w:hAnsi="Times New Roman" w:cs="Times New Roman"/>
                <w:bCs/>
                <w:color w:val="000000"/>
                <w:spacing w:val="-1"/>
                <w:sz w:val="24"/>
                <w:szCs w:val="24"/>
              </w:rPr>
              <w:t>e</w:t>
            </w:r>
            <w:r w:rsidRPr="009710FB">
              <w:rPr>
                <w:rFonts w:ascii="Times New Roman" w:eastAsia="Times New Roman" w:hAnsi="Times New Roman" w:cs="Times New Roman"/>
                <w:bCs/>
                <w:color w:val="000000"/>
                <w:spacing w:val="4"/>
                <w:w w:val="103"/>
                <w:sz w:val="24"/>
                <w:szCs w:val="24"/>
              </w:rPr>
              <w:t>po</w:t>
            </w:r>
            <w:r w:rsidRPr="009710FB">
              <w:rPr>
                <w:rFonts w:ascii="Times New Roman" w:eastAsia="Times New Roman" w:hAnsi="Times New Roman" w:cs="Times New Roman"/>
                <w:bCs/>
                <w:color w:val="000000"/>
                <w:sz w:val="24"/>
                <w:szCs w:val="24"/>
              </w:rPr>
              <w:t>r</w:t>
            </w:r>
            <w:r w:rsidRPr="009710FB">
              <w:rPr>
                <w:rFonts w:ascii="Times New Roman" w:eastAsia="Times New Roman" w:hAnsi="Times New Roman" w:cs="Times New Roman"/>
                <w:bCs/>
                <w:color w:val="000000"/>
                <w:spacing w:val="1"/>
                <w:w w:val="97"/>
                <w:sz w:val="24"/>
                <w:szCs w:val="24"/>
              </w:rPr>
              <w:t>t</w:t>
            </w:r>
            <w:r w:rsidRPr="009710FB">
              <w:rPr>
                <w:rFonts w:ascii="Times New Roman" w:eastAsia="Times New Roman" w:hAnsi="Times New Roman" w:cs="Times New Roman"/>
                <w:bCs/>
                <w:color w:val="000000"/>
                <w:sz w:val="24"/>
                <w:szCs w:val="24"/>
              </w:rPr>
              <w:t>s p</w:t>
            </w:r>
            <w:r w:rsidRPr="009710FB">
              <w:rPr>
                <w:rFonts w:ascii="Times New Roman" w:eastAsia="Times New Roman" w:hAnsi="Times New Roman" w:cs="Times New Roman"/>
                <w:bCs/>
                <w:color w:val="000000"/>
                <w:spacing w:val="5"/>
                <w:w w:val="101"/>
                <w:sz w:val="24"/>
                <w:szCs w:val="24"/>
              </w:rPr>
              <w:t>ag</w:t>
            </w:r>
            <w:r w:rsidRPr="009710FB">
              <w:rPr>
                <w:rFonts w:ascii="Times New Roman" w:eastAsia="Times New Roman" w:hAnsi="Times New Roman" w:cs="Times New Roman"/>
                <w:bCs/>
                <w:color w:val="000000"/>
                <w:sz w:val="24"/>
                <w:szCs w:val="24"/>
              </w:rPr>
              <w:t xml:space="preserve">e </w:t>
            </w:r>
          </w:p>
        </w:tc>
        <w:tc>
          <w:tcPr>
            <w:tcW w:w="953" w:type="dxa"/>
          </w:tcPr>
          <w:p w14:paraId="214C6192" w14:textId="77777777" w:rsidR="009710FB" w:rsidRPr="009710FB" w:rsidRDefault="009710FB" w:rsidP="009710FB">
            <w:pPr>
              <w:autoSpaceDE w:val="0"/>
              <w:autoSpaceDN w:val="0"/>
              <w:spacing w:before="11"/>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r w:rsidR="009710FB" w:rsidRPr="009710FB" w14:paraId="2CB339F5" w14:textId="77777777" w:rsidTr="00244377">
        <w:trPr>
          <w:trHeight w:hRule="exact" w:val="434"/>
        </w:trPr>
        <w:tc>
          <w:tcPr>
            <w:tcW w:w="1452" w:type="dxa"/>
          </w:tcPr>
          <w:p w14:paraId="02992B78"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3"/>
                <w:w w:val="97"/>
                <w:sz w:val="24"/>
                <w:szCs w:val="24"/>
              </w:rPr>
              <w:t>T</w:t>
            </w:r>
            <w:r w:rsidRPr="009710FB">
              <w:rPr>
                <w:rFonts w:ascii="Times New Roman" w:eastAsia="Times New Roman" w:hAnsi="Times New Roman" w:cs="Times New Roman"/>
                <w:bCs/>
                <w:color w:val="000000"/>
                <w:sz w:val="24"/>
                <w:szCs w:val="24"/>
              </w:rPr>
              <w:t>C</w:t>
            </w:r>
            <w:r w:rsidRPr="009710FB">
              <w:rPr>
                <w:rFonts w:ascii="Times New Roman" w:eastAsia="Times New Roman" w:hAnsi="Times New Roman" w:cs="Times New Roman"/>
                <w:bCs/>
                <w:color w:val="000000"/>
                <w:spacing w:val="1"/>
                <w:w w:val="98"/>
                <w:sz w:val="24"/>
                <w:szCs w:val="24"/>
              </w:rPr>
              <w:t>#</w:t>
            </w:r>
            <w:r w:rsidRPr="009710FB">
              <w:rPr>
                <w:rFonts w:ascii="Times New Roman" w:eastAsia="Times New Roman" w:hAnsi="Times New Roman" w:cs="Times New Roman"/>
                <w:bCs/>
                <w:color w:val="000000"/>
                <w:spacing w:val="-1"/>
                <w:sz w:val="24"/>
                <w:szCs w:val="24"/>
              </w:rPr>
              <w:t>7</w:t>
            </w:r>
          </w:p>
        </w:tc>
        <w:tc>
          <w:tcPr>
            <w:tcW w:w="1596" w:type="dxa"/>
          </w:tcPr>
          <w:p w14:paraId="49255E8E" w14:textId="77777777" w:rsidR="009710FB" w:rsidRPr="009710FB" w:rsidRDefault="009710FB" w:rsidP="009710FB">
            <w:pPr>
              <w:autoSpaceDE w:val="0"/>
              <w:autoSpaceDN w:val="0"/>
              <w:spacing w:before="12"/>
              <w:ind w:left="113"/>
              <w:rPr>
                <w:rFonts w:ascii="Times New Roman" w:eastAsia="Calibri" w:hAnsi="Times New Roman" w:cs="Times New Roman"/>
                <w:sz w:val="24"/>
                <w:szCs w:val="24"/>
              </w:rPr>
            </w:pPr>
            <w:r w:rsidRPr="009710FB">
              <w:rPr>
                <w:rFonts w:ascii="Times New Roman" w:eastAsia="Times New Roman" w:hAnsi="Times New Roman" w:cs="Times New Roman"/>
                <w:bCs/>
                <w:color w:val="000000"/>
                <w:spacing w:val="6"/>
                <w:w w:val="101"/>
                <w:sz w:val="24"/>
                <w:szCs w:val="24"/>
              </w:rPr>
              <w:t>Logout</w:t>
            </w:r>
          </w:p>
        </w:tc>
        <w:tc>
          <w:tcPr>
            <w:tcW w:w="953" w:type="dxa"/>
          </w:tcPr>
          <w:p w14:paraId="39A93DC3" w14:textId="77777777" w:rsidR="009710FB" w:rsidRPr="009710FB" w:rsidRDefault="009710FB" w:rsidP="009710FB">
            <w:pPr>
              <w:autoSpaceDE w:val="0"/>
              <w:autoSpaceDN w:val="0"/>
              <w:spacing w:before="12"/>
              <w:ind w:left="115"/>
              <w:rPr>
                <w:rFonts w:ascii="Times New Roman" w:eastAsia="Calibri" w:hAnsi="Times New Roman" w:cs="Times New Roman"/>
                <w:sz w:val="24"/>
                <w:szCs w:val="24"/>
              </w:rPr>
            </w:pPr>
            <w:r w:rsidRPr="009710FB">
              <w:rPr>
                <w:rFonts w:ascii="Times New Roman" w:eastAsia="Times New Roman" w:hAnsi="Times New Roman" w:cs="Times New Roman"/>
                <w:bCs/>
                <w:color w:val="000000"/>
                <w:sz w:val="24"/>
                <w:szCs w:val="24"/>
              </w:rPr>
              <w:t>P</w:t>
            </w:r>
            <w:r w:rsidRPr="009710FB">
              <w:rPr>
                <w:rFonts w:ascii="Times New Roman" w:eastAsia="Times New Roman" w:hAnsi="Times New Roman" w:cs="Times New Roman"/>
                <w:bCs/>
                <w:color w:val="000000"/>
                <w:spacing w:val="5"/>
                <w:sz w:val="24"/>
                <w:szCs w:val="24"/>
              </w:rPr>
              <w:t>as</w:t>
            </w:r>
            <w:r w:rsidRPr="009710FB">
              <w:rPr>
                <w:rFonts w:ascii="Times New Roman" w:eastAsia="Times New Roman" w:hAnsi="Times New Roman" w:cs="Times New Roman"/>
                <w:bCs/>
                <w:color w:val="000000"/>
                <w:sz w:val="24"/>
                <w:szCs w:val="24"/>
              </w:rPr>
              <w:t>s</w:t>
            </w:r>
            <w:r w:rsidRPr="009710FB">
              <w:rPr>
                <w:rFonts w:ascii="Times New Roman" w:eastAsia="Times New Roman" w:hAnsi="Times New Roman" w:cs="Times New Roman"/>
                <w:bCs/>
                <w:color w:val="000000"/>
                <w:spacing w:val="5"/>
                <w:w w:val="101"/>
                <w:sz w:val="24"/>
                <w:szCs w:val="24"/>
              </w:rPr>
              <w:t>ed</w:t>
            </w:r>
          </w:p>
        </w:tc>
      </w:tr>
    </w:tbl>
    <w:p w14:paraId="2145D9B2" w14:textId="0FBD518A" w:rsidR="00161664" w:rsidRPr="009710FB" w:rsidRDefault="009710FB" w:rsidP="009710FB">
      <w:pPr>
        <w:rPr>
          <w:rFonts w:ascii="Times New Roman" w:eastAsia="Calibri" w:hAnsi="Times New Roman" w:cs="Times New Roman"/>
          <w:sz w:val="24"/>
          <w:szCs w:val="24"/>
        </w:rPr>
      </w:pPr>
      <w:r w:rsidRPr="009710FB">
        <w:rPr>
          <w:rFonts w:ascii="Times New Roman" w:eastAsia="Calibri" w:hAnsi="Times New Roman" w:cs="Times New Roman"/>
          <w:sz w:val="24"/>
          <w:szCs w:val="24"/>
        </w:rPr>
        <w:t xml:space="preserve"> </w:t>
      </w:r>
    </w:p>
    <w:p w14:paraId="461C5B01" w14:textId="6CEDE6BC" w:rsidR="009710FB" w:rsidRDefault="005F7838" w:rsidP="00161664">
      <w:pPr>
        <w:spacing w:after="0"/>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2</w:t>
      </w:r>
      <w:r w:rsidR="009710FB" w:rsidRPr="009710FB">
        <w:rPr>
          <w:rFonts w:ascii="Times New Roman" w:eastAsia="Calibri" w:hAnsi="Times New Roman" w:cs="Times New Roman"/>
          <w:b/>
          <w:bCs/>
          <w:sz w:val="24"/>
          <w:szCs w:val="24"/>
        </w:rPr>
        <w:t>.5 DISCUSSION</w:t>
      </w:r>
    </w:p>
    <w:p w14:paraId="7DB99EB3" w14:textId="77777777" w:rsidR="00161664" w:rsidRPr="009710FB" w:rsidRDefault="00161664" w:rsidP="00161664">
      <w:pPr>
        <w:spacing w:after="0"/>
        <w:rPr>
          <w:rFonts w:ascii="Times New Roman" w:eastAsia="Calibri" w:hAnsi="Times New Roman" w:cs="Times New Roman"/>
          <w:b/>
          <w:bCs/>
          <w:sz w:val="24"/>
          <w:szCs w:val="24"/>
        </w:rPr>
      </w:pPr>
    </w:p>
    <w:p w14:paraId="6FB033FC" w14:textId="1528FDF3" w:rsidR="005F7838" w:rsidRPr="00161664" w:rsidRDefault="009710FB" w:rsidP="00974368">
      <w:pPr>
        <w:spacing w:after="0" w:line="276" w:lineRule="auto"/>
        <w:jc w:val="both"/>
        <w:rPr>
          <w:rFonts w:ascii="Times New Roman" w:eastAsia="Calibri" w:hAnsi="Times New Roman" w:cs="Times New Roman"/>
          <w:bCs/>
          <w:sz w:val="24"/>
          <w:szCs w:val="24"/>
          <w:lang w:val="en-US"/>
        </w:rPr>
      </w:pPr>
      <w:r w:rsidRPr="009710FB">
        <w:rPr>
          <w:rFonts w:ascii="Times New Roman" w:eastAsia="Calibri" w:hAnsi="Times New Roman" w:cs="Times New Roman"/>
          <w:bCs/>
          <w:sz w:val="24"/>
          <w:szCs w:val="24"/>
          <w:lang w:val="en-US"/>
        </w:rPr>
        <w:t xml:space="preserve">System was completely done after was duly coded. each </w:t>
      </w:r>
      <w:proofErr w:type="gramStart"/>
      <w:r w:rsidRPr="009710FB">
        <w:rPr>
          <w:rFonts w:ascii="Times New Roman" w:eastAsia="Calibri" w:hAnsi="Times New Roman" w:cs="Times New Roman"/>
          <w:bCs/>
          <w:sz w:val="24"/>
          <w:szCs w:val="24"/>
          <w:lang w:val="en-US"/>
        </w:rPr>
        <w:t>modules</w:t>
      </w:r>
      <w:proofErr w:type="gramEnd"/>
      <w:r w:rsidRPr="009710FB">
        <w:rPr>
          <w:rFonts w:ascii="Times New Roman" w:eastAsia="Calibri" w:hAnsi="Times New Roman" w:cs="Times New Roman"/>
          <w:bCs/>
          <w:sz w:val="24"/>
          <w:szCs w:val="24"/>
          <w:lang w:val="en-US"/>
        </w:rPr>
        <w:t xml:space="preserve"> of the project were checked to ensure they are fully functional units.</w:t>
      </w:r>
      <w:r w:rsidR="007D46D6">
        <w:rPr>
          <w:rFonts w:ascii="Times New Roman" w:eastAsia="Calibri" w:hAnsi="Times New Roman" w:cs="Times New Roman"/>
          <w:bCs/>
          <w:sz w:val="24"/>
          <w:szCs w:val="24"/>
          <w:lang w:val="en-US"/>
        </w:rPr>
        <w:t>[4]</w:t>
      </w:r>
      <w:r w:rsidRPr="009710FB">
        <w:rPr>
          <w:rFonts w:ascii="Times New Roman" w:eastAsia="Calibri" w:hAnsi="Times New Roman" w:cs="Times New Roman"/>
          <w:bCs/>
          <w:sz w:val="24"/>
          <w:szCs w:val="24"/>
          <w:lang w:val="en-US"/>
        </w:rPr>
        <w:t xml:space="preserve"> This was done by checking each unit to give assurance that it functions as required and that it performed exactly as defined.  The success </w:t>
      </w:r>
      <w:proofErr w:type="gramStart"/>
      <w:r w:rsidRPr="009710FB">
        <w:rPr>
          <w:rFonts w:ascii="Times New Roman" w:eastAsia="Calibri" w:hAnsi="Times New Roman" w:cs="Times New Roman"/>
          <w:bCs/>
          <w:sz w:val="24"/>
          <w:szCs w:val="24"/>
          <w:lang w:val="en-US"/>
        </w:rPr>
        <w:t>of  each</w:t>
      </w:r>
      <w:proofErr w:type="gramEnd"/>
      <w:r w:rsidRPr="009710FB">
        <w:rPr>
          <w:rFonts w:ascii="Times New Roman" w:eastAsia="Calibri" w:hAnsi="Times New Roman" w:cs="Times New Roman"/>
          <w:bCs/>
          <w:sz w:val="24"/>
          <w:szCs w:val="24"/>
          <w:lang w:val="en-US"/>
        </w:rPr>
        <w:t xml:space="preserve"> individual gave us go ahead to carryout testing properly</w:t>
      </w:r>
      <w:r w:rsidR="007D46D6">
        <w:rPr>
          <w:rFonts w:ascii="Times New Roman" w:eastAsia="Calibri" w:hAnsi="Times New Roman" w:cs="Times New Roman"/>
          <w:bCs/>
          <w:sz w:val="24"/>
          <w:szCs w:val="24"/>
          <w:lang w:val="en-US"/>
        </w:rPr>
        <w:t>[9]</w:t>
      </w:r>
      <w:r w:rsidRPr="009710FB">
        <w:rPr>
          <w:rFonts w:ascii="Times New Roman" w:eastAsia="Calibri" w:hAnsi="Times New Roman" w:cs="Times New Roman"/>
          <w:bCs/>
          <w:sz w:val="24"/>
          <w:szCs w:val="24"/>
          <w:lang w:val="en-US"/>
        </w:rPr>
        <w:t xml:space="preserve">. The defined system was validated by the using a series </w:t>
      </w:r>
      <w:proofErr w:type="gramStart"/>
      <w:r w:rsidRPr="009710FB">
        <w:rPr>
          <w:rFonts w:ascii="Times New Roman" w:eastAsia="Calibri" w:hAnsi="Times New Roman" w:cs="Times New Roman"/>
          <w:bCs/>
          <w:sz w:val="24"/>
          <w:szCs w:val="24"/>
          <w:lang w:val="en-US"/>
        </w:rPr>
        <w:t>of  short</w:t>
      </w:r>
      <w:proofErr w:type="gramEnd"/>
      <w:r w:rsidRPr="009710FB">
        <w:rPr>
          <w:rFonts w:ascii="Times New Roman" w:eastAsia="Calibri" w:hAnsi="Times New Roman" w:cs="Times New Roman"/>
          <w:bCs/>
          <w:sz w:val="24"/>
          <w:szCs w:val="24"/>
          <w:lang w:val="en-US"/>
        </w:rPr>
        <w:t xml:space="preserve"> questionnaire that was completely filled by representatives users who have used the system and give suggestion according to the need .This was done to the assess if the system met their respective needs and requirements. It was also </w:t>
      </w:r>
      <w:proofErr w:type="gramStart"/>
      <w:r w:rsidRPr="009710FB">
        <w:rPr>
          <w:rFonts w:ascii="Times New Roman" w:eastAsia="Calibri" w:hAnsi="Times New Roman" w:cs="Times New Roman"/>
          <w:bCs/>
          <w:sz w:val="24"/>
          <w:szCs w:val="24"/>
          <w:lang w:val="en-US"/>
        </w:rPr>
        <w:t>find</w:t>
      </w:r>
      <w:proofErr w:type="gramEnd"/>
      <w:r w:rsidRPr="009710FB">
        <w:rPr>
          <w:rFonts w:ascii="Times New Roman" w:eastAsia="Calibri" w:hAnsi="Times New Roman" w:cs="Times New Roman"/>
          <w:bCs/>
          <w:sz w:val="24"/>
          <w:szCs w:val="24"/>
          <w:lang w:val="en-US"/>
        </w:rPr>
        <w:t xml:space="preserve"> that it is easy to access the data as well as available when needed. With the flexibility of the </w:t>
      </w:r>
      <w:proofErr w:type="gramStart"/>
      <w:r w:rsidRPr="009710FB">
        <w:rPr>
          <w:rFonts w:ascii="Times New Roman" w:eastAsia="Calibri" w:hAnsi="Times New Roman" w:cs="Times New Roman"/>
          <w:bCs/>
          <w:sz w:val="24"/>
          <w:szCs w:val="24"/>
          <w:lang w:val="en-US"/>
        </w:rPr>
        <w:t>cloud</w:t>
      </w:r>
      <w:proofErr w:type="gramEnd"/>
      <w:r w:rsidRPr="009710FB">
        <w:rPr>
          <w:rFonts w:ascii="Times New Roman" w:eastAsia="Calibri" w:hAnsi="Times New Roman" w:cs="Times New Roman"/>
          <w:bCs/>
          <w:sz w:val="24"/>
          <w:szCs w:val="24"/>
          <w:lang w:val="en-US"/>
        </w:rPr>
        <w:t xml:space="preserve"> it is quite useful and better version of management system.</w:t>
      </w:r>
    </w:p>
    <w:p w14:paraId="347108DE" w14:textId="6BA4C3F6" w:rsidR="009710FB" w:rsidRPr="009710FB" w:rsidRDefault="005F7838" w:rsidP="00161664">
      <w:pPr>
        <w:spacing w:after="0"/>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w:t>
      </w:r>
      <w:r w:rsidR="009710FB" w:rsidRPr="009710FB">
        <w:rPr>
          <w:rFonts w:ascii="Times New Roman" w:eastAsia="Calibri" w:hAnsi="Times New Roman" w:cs="Times New Roman"/>
          <w:b/>
          <w:sz w:val="24"/>
          <w:szCs w:val="24"/>
          <w:lang w:val="en-US"/>
        </w:rPr>
        <w:t>.6 CONCLUSION &amp; FUTURE SCOPE</w:t>
      </w:r>
    </w:p>
    <w:p w14:paraId="6F6DFAA5" w14:textId="77777777" w:rsidR="009710FB" w:rsidRPr="009710FB" w:rsidRDefault="009710FB" w:rsidP="00161664">
      <w:pPr>
        <w:spacing w:after="0"/>
        <w:jc w:val="both"/>
        <w:rPr>
          <w:rFonts w:ascii="Times New Roman" w:eastAsia="Calibri" w:hAnsi="Times New Roman" w:cs="Times New Roman"/>
          <w:bCs/>
          <w:sz w:val="24"/>
          <w:szCs w:val="24"/>
          <w:lang w:val="en-US"/>
        </w:rPr>
      </w:pPr>
    </w:p>
    <w:p w14:paraId="69358F83" w14:textId="4FDF1EFD" w:rsidR="009710FB" w:rsidRDefault="005F7838" w:rsidP="00161664">
      <w:pPr>
        <w:spacing w:after="0"/>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w:t>
      </w:r>
      <w:r w:rsidR="009710FB" w:rsidRPr="009710FB">
        <w:rPr>
          <w:rFonts w:ascii="Times New Roman" w:eastAsia="Calibri" w:hAnsi="Times New Roman" w:cs="Times New Roman"/>
          <w:b/>
          <w:sz w:val="24"/>
          <w:szCs w:val="24"/>
          <w:lang w:val="en-US"/>
        </w:rPr>
        <w:t>.6.1 CONCLUSION</w:t>
      </w:r>
    </w:p>
    <w:p w14:paraId="3DB4B4FD" w14:textId="77777777" w:rsidR="00F52393" w:rsidRPr="009710FB" w:rsidRDefault="00F52393" w:rsidP="00161664">
      <w:pPr>
        <w:spacing w:after="0"/>
        <w:jc w:val="both"/>
        <w:rPr>
          <w:rFonts w:ascii="Times New Roman" w:eastAsia="Calibri" w:hAnsi="Times New Roman" w:cs="Times New Roman"/>
          <w:b/>
          <w:sz w:val="24"/>
          <w:szCs w:val="24"/>
          <w:lang w:val="en-US"/>
        </w:rPr>
      </w:pPr>
    </w:p>
    <w:p w14:paraId="46CF934B" w14:textId="77777777" w:rsidR="009710FB" w:rsidRPr="009710FB" w:rsidRDefault="009710FB" w:rsidP="007D46D6">
      <w:pPr>
        <w:spacing w:after="0"/>
        <w:jc w:val="both"/>
        <w:rPr>
          <w:rFonts w:ascii="Times New Roman" w:eastAsia="Calibri" w:hAnsi="Times New Roman" w:cs="Times New Roman"/>
          <w:bCs/>
          <w:sz w:val="24"/>
          <w:szCs w:val="24"/>
          <w:lang w:val="en-US"/>
        </w:rPr>
      </w:pPr>
      <w:r w:rsidRPr="009710FB">
        <w:rPr>
          <w:rFonts w:ascii="Times New Roman" w:eastAsia="Calibri" w:hAnsi="Times New Roman" w:cs="Times New Roman"/>
          <w:bCs/>
          <w:sz w:val="24"/>
          <w:szCs w:val="24"/>
          <w:lang w:val="en-US"/>
        </w:rPr>
        <w:t xml:space="preserve">A system means a lot of experience. I learned a lot of </w:t>
      </w:r>
      <w:proofErr w:type="gramStart"/>
      <w:r w:rsidRPr="009710FB">
        <w:rPr>
          <w:rFonts w:ascii="Times New Roman" w:eastAsia="Calibri" w:hAnsi="Times New Roman" w:cs="Times New Roman"/>
          <w:bCs/>
          <w:sz w:val="24"/>
          <w:szCs w:val="24"/>
          <w:lang w:val="en-US"/>
        </w:rPr>
        <w:t>thing</w:t>
      </w:r>
      <w:proofErr w:type="gramEnd"/>
      <w:r w:rsidRPr="009710FB">
        <w:rPr>
          <w:rFonts w:ascii="Times New Roman" w:eastAsia="Calibri" w:hAnsi="Times New Roman" w:cs="Times New Roman"/>
          <w:bCs/>
          <w:sz w:val="24"/>
          <w:szCs w:val="24"/>
          <w:lang w:val="en-US"/>
        </w:rPr>
        <w:t xml:space="preserve"> this project development. This project has also sharpened my concept cloud computing.</w:t>
      </w:r>
    </w:p>
    <w:p w14:paraId="24528402" w14:textId="77777777" w:rsidR="009710FB" w:rsidRPr="009710FB" w:rsidRDefault="009710FB" w:rsidP="007D46D6">
      <w:pPr>
        <w:spacing w:after="0"/>
        <w:jc w:val="both"/>
        <w:rPr>
          <w:rFonts w:ascii="Times New Roman" w:eastAsia="Calibri" w:hAnsi="Times New Roman" w:cs="Times New Roman"/>
          <w:bCs/>
          <w:sz w:val="24"/>
          <w:szCs w:val="24"/>
          <w:lang w:val="en-US"/>
        </w:rPr>
      </w:pPr>
    </w:p>
    <w:p w14:paraId="0C9EF973" w14:textId="58902906" w:rsidR="009710FB" w:rsidRDefault="005F7838" w:rsidP="007D46D6">
      <w:pPr>
        <w:spacing w:after="0"/>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2</w:t>
      </w:r>
      <w:r w:rsidR="009710FB" w:rsidRPr="009710FB">
        <w:rPr>
          <w:rFonts w:ascii="Times New Roman" w:eastAsia="Calibri" w:hAnsi="Times New Roman" w:cs="Times New Roman"/>
          <w:b/>
          <w:sz w:val="24"/>
          <w:szCs w:val="24"/>
          <w:lang w:val="en-US"/>
        </w:rPr>
        <w:t>.6.2 FUTURE SCOPE</w:t>
      </w:r>
    </w:p>
    <w:p w14:paraId="2D82A03A" w14:textId="77777777" w:rsidR="00F52393" w:rsidRPr="009710FB" w:rsidRDefault="00F52393" w:rsidP="007D46D6">
      <w:pPr>
        <w:spacing w:after="0"/>
        <w:jc w:val="both"/>
        <w:rPr>
          <w:rFonts w:ascii="Times New Roman" w:eastAsia="Calibri" w:hAnsi="Times New Roman" w:cs="Times New Roman"/>
          <w:b/>
          <w:sz w:val="24"/>
          <w:szCs w:val="24"/>
          <w:lang w:val="en-US"/>
        </w:rPr>
      </w:pPr>
    </w:p>
    <w:p w14:paraId="49D47782" w14:textId="77777777" w:rsidR="009710FB" w:rsidRPr="009710FB" w:rsidRDefault="009710FB" w:rsidP="007D46D6">
      <w:pPr>
        <w:spacing w:after="0" w:line="276" w:lineRule="auto"/>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To make our system more user friendly.</w:t>
      </w:r>
    </w:p>
    <w:p w14:paraId="76F9A20C" w14:textId="77777777" w:rsidR="009710FB" w:rsidRPr="009710FB" w:rsidRDefault="009710FB" w:rsidP="007D46D6">
      <w:pPr>
        <w:spacing w:after="0" w:line="276" w:lineRule="auto"/>
        <w:jc w:val="both"/>
        <w:rPr>
          <w:rFonts w:ascii="Times New Roman" w:eastAsia="Calibri" w:hAnsi="Times New Roman" w:cs="Times New Roman"/>
          <w:sz w:val="24"/>
          <w:szCs w:val="24"/>
        </w:rPr>
      </w:pPr>
      <w:r w:rsidRPr="009710FB">
        <w:rPr>
          <w:rFonts w:ascii="Times New Roman" w:eastAsia="Calibri" w:hAnsi="Times New Roman" w:cs="Times New Roman"/>
          <w:bCs/>
          <w:sz w:val="24"/>
          <w:szCs w:val="24"/>
        </w:rPr>
        <w:t>I will add Helping BOT in the system.</w:t>
      </w:r>
    </w:p>
    <w:p w14:paraId="05F73553" w14:textId="5F076F0B" w:rsidR="009710FB" w:rsidRDefault="009710FB" w:rsidP="007D46D6">
      <w:pPr>
        <w:spacing w:after="0" w:line="276" w:lineRule="auto"/>
        <w:jc w:val="both"/>
        <w:rPr>
          <w:rFonts w:ascii="Times New Roman" w:eastAsia="Calibri" w:hAnsi="Times New Roman" w:cs="Times New Roman"/>
          <w:sz w:val="24"/>
          <w:szCs w:val="24"/>
        </w:rPr>
      </w:pPr>
      <w:r w:rsidRPr="009710FB">
        <w:rPr>
          <w:rFonts w:ascii="Times New Roman" w:eastAsia="Calibri" w:hAnsi="Times New Roman" w:cs="Times New Roman"/>
          <w:sz w:val="24"/>
          <w:szCs w:val="24"/>
        </w:rPr>
        <w:t>Adding of Online examination modul</w:t>
      </w:r>
      <w:r w:rsidR="005F7838">
        <w:rPr>
          <w:rFonts w:ascii="Times New Roman" w:eastAsia="Calibri" w:hAnsi="Times New Roman" w:cs="Times New Roman"/>
          <w:sz w:val="24"/>
          <w:szCs w:val="24"/>
        </w:rPr>
        <w:t>e.</w:t>
      </w:r>
    </w:p>
    <w:p w14:paraId="27096336" w14:textId="4A7F53F9" w:rsidR="00840D85" w:rsidRDefault="00840D85" w:rsidP="00840D85">
      <w:pPr>
        <w:shd w:val="clear" w:color="auto" w:fill="FFFFFF"/>
        <w:spacing w:after="0" w:line="276" w:lineRule="auto"/>
        <w:jc w:val="both"/>
        <w:rPr>
          <w:rFonts w:ascii="Times New Roman" w:hAnsi="Times New Roman" w:cs="Times New Roman"/>
          <w:sz w:val="24"/>
          <w:szCs w:val="24"/>
        </w:rPr>
      </w:pPr>
    </w:p>
    <w:p w14:paraId="11C56442" w14:textId="58695B3E" w:rsidR="00840D85" w:rsidRPr="00840D85" w:rsidRDefault="00840D85" w:rsidP="00840D85">
      <w:pPr>
        <w:shd w:val="clear" w:color="auto" w:fill="FFFFFF"/>
        <w:spacing w:after="0"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Pr="00840D85">
        <w:rPr>
          <w:rFonts w:ascii="Times New Roman" w:hAnsi="Times New Roman" w:cs="Times New Roman"/>
          <w:b/>
          <w:bCs/>
          <w:sz w:val="24"/>
          <w:szCs w:val="24"/>
        </w:rPr>
        <w:t xml:space="preserve">7 </w:t>
      </w:r>
      <w:r>
        <w:rPr>
          <w:rFonts w:ascii="Times New Roman" w:hAnsi="Times New Roman" w:cs="Times New Roman"/>
          <w:b/>
          <w:bCs/>
          <w:sz w:val="24"/>
          <w:szCs w:val="24"/>
        </w:rPr>
        <w:t xml:space="preserve"> </w:t>
      </w:r>
      <w:r w:rsidRPr="00840D85">
        <w:rPr>
          <w:rFonts w:ascii="Times New Roman" w:hAnsi="Times New Roman" w:cs="Times New Roman"/>
          <w:b/>
          <w:bCs/>
          <w:sz w:val="24"/>
          <w:szCs w:val="24"/>
        </w:rPr>
        <w:t>REFRENCES</w:t>
      </w:r>
      <w:proofErr w:type="gramEnd"/>
    </w:p>
    <w:p w14:paraId="79C87DCB" w14:textId="77777777" w:rsidR="00840D85" w:rsidRPr="00840D85" w:rsidRDefault="00840D85" w:rsidP="00840D85">
      <w:pPr>
        <w:spacing w:after="0"/>
        <w:jc w:val="both"/>
        <w:rPr>
          <w:rFonts w:ascii="Times New Roman" w:hAnsi="Times New Roman" w:cs="Times New Roman"/>
          <w:sz w:val="24"/>
          <w:szCs w:val="24"/>
        </w:rPr>
      </w:pPr>
    </w:p>
    <w:p w14:paraId="1B8EC225"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proofErr w:type="spellStart"/>
      <w:r w:rsidRPr="00840D85">
        <w:rPr>
          <w:rFonts w:ascii="Times New Roman" w:hAnsi="Times New Roman" w:cs="Times New Roman"/>
          <w:sz w:val="24"/>
          <w:szCs w:val="24"/>
        </w:rPr>
        <w:t>Lubomir</w:t>
      </w:r>
      <w:proofErr w:type="spellEnd"/>
      <w:r w:rsidRPr="00840D85">
        <w:rPr>
          <w:rFonts w:ascii="Times New Roman" w:hAnsi="Times New Roman" w:cs="Times New Roman"/>
          <w:sz w:val="24"/>
          <w:szCs w:val="24"/>
        </w:rPr>
        <w:t xml:space="preserve"> </w:t>
      </w:r>
      <w:proofErr w:type="spellStart"/>
      <w:proofErr w:type="gramStart"/>
      <w:r w:rsidRPr="00840D85">
        <w:rPr>
          <w:rFonts w:ascii="Times New Roman" w:hAnsi="Times New Roman" w:cs="Times New Roman"/>
          <w:sz w:val="24"/>
          <w:szCs w:val="24"/>
        </w:rPr>
        <w:t>prech,yuri</w:t>
      </w:r>
      <w:proofErr w:type="spellEnd"/>
      <w:proofErr w:type="gramEnd"/>
      <w:r w:rsidRPr="00840D85">
        <w:rPr>
          <w:rFonts w:ascii="Times New Roman" w:hAnsi="Times New Roman" w:cs="Times New Roman"/>
          <w:sz w:val="24"/>
          <w:szCs w:val="24"/>
        </w:rPr>
        <w:t xml:space="preserve"> y.,</w:t>
      </w:r>
      <w:proofErr w:type="spellStart"/>
      <w:r w:rsidRPr="00840D85">
        <w:rPr>
          <w:rFonts w:ascii="Times New Roman" w:hAnsi="Times New Roman" w:cs="Times New Roman"/>
          <w:sz w:val="24"/>
          <w:szCs w:val="24"/>
        </w:rPr>
        <w:t>vladimir</w:t>
      </w:r>
      <w:proofErr w:type="spellEnd"/>
      <w:r w:rsidRPr="00840D85">
        <w:rPr>
          <w:rFonts w:ascii="Times New Roman" w:hAnsi="Times New Roman" w:cs="Times New Roman"/>
          <w:sz w:val="24"/>
          <w:szCs w:val="24"/>
        </w:rPr>
        <w:t>, “Overview of apex project results”,</w:t>
      </w:r>
      <w:proofErr w:type="spellStart"/>
      <w:r w:rsidRPr="00840D85">
        <w:rPr>
          <w:rFonts w:ascii="Times New Roman" w:hAnsi="Times New Roman" w:cs="Times New Roman"/>
          <w:sz w:val="24"/>
          <w:szCs w:val="24"/>
        </w:rPr>
        <w:t>frontiers.published</w:t>
      </w:r>
      <w:proofErr w:type="spellEnd"/>
      <w:r w:rsidRPr="00840D85">
        <w:rPr>
          <w:rFonts w:ascii="Times New Roman" w:hAnsi="Times New Roman" w:cs="Times New Roman"/>
          <w:sz w:val="24"/>
          <w:szCs w:val="24"/>
        </w:rPr>
        <w:t xml:space="preserve"> on 21 December 2018 .</w:t>
      </w:r>
    </w:p>
    <w:p w14:paraId="4EBAC069"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lang w:val="en-IN"/>
        </w:rPr>
        <w:t xml:space="preserve">Sabahi (2011). Salesforce.com-A cloud provider. 2011 IEEE International Conference on Communication Software and </w:t>
      </w:r>
      <w:proofErr w:type="gramStart"/>
      <w:r w:rsidRPr="00840D85">
        <w:rPr>
          <w:rFonts w:ascii="Times New Roman" w:hAnsi="Times New Roman" w:cs="Times New Roman"/>
          <w:sz w:val="24"/>
          <w:szCs w:val="24"/>
          <w:lang w:val="en-IN"/>
        </w:rPr>
        <w:t>Networks,.</w:t>
      </w:r>
      <w:r w:rsidRPr="00840D85">
        <w:rPr>
          <w:rFonts w:ascii="Times New Roman" w:hAnsi="Times New Roman" w:cs="Times New Roman"/>
          <w:sz w:val="24"/>
          <w:szCs w:val="24"/>
        </w:rPr>
        <w:t>.</w:t>
      </w:r>
      <w:proofErr w:type="gramEnd"/>
    </w:p>
    <w:p w14:paraId="6D74541C"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R. B. </w:t>
      </w:r>
      <w:proofErr w:type="spellStart"/>
      <w:r w:rsidRPr="00840D85">
        <w:rPr>
          <w:rFonts w:ascii="Times New Roman" w:hAnsi="Times New Roman" w:cs="Times New Roman"/>
          <w:sz w:val="24"/>
          <w:szCs w:val="24"/>
        </w:rPr>
        <w:t>Guin</w:t>
      </w:r>
      <w:proofErr w:type="spellEnd"/>
      <w:r w:rsidRPr="00840D85">
        <w:rPr>
          <w:rFonts w:ascii="Times New Roman" w:hAnsi="Times New Roman" w:cs="Times New Roman"/>
          <w:sz w:val="24"/>
          <w:szCs w:val="24"/>
        </w:rPr>
        <w:t xml:space="preserve">, S. Chakrabarti, C. </w:t>
      </w:r>
      <w:proofErr w:type="spellStart"/>
      <w:r w:rsidRPr="00840D85">
        <w:rPr>
          <w:rFonts w:ascii="Times New Roman" w:hAnsi="Times New Roman" w:cs="Times New Roman"/>
          <w:sz w:val="24"/>
          <w:szCs w:val="24"/>
        </w:rPr>
        <w:t>Tarafdar</w:t>
      </w:r>
      <w:proofErr w:type="spellEnd"/>
      <w:r w:rsidRPr="00840D85">
        <w:rPr>
          <w:rFonts w:ascii="Times New Roman" w:hAnsi="Times New Roman" w:cs="Times New Roman"/>
          <w:sz w:val="24"/>
          <w:szCs w:val="24"/>
        </w:rPr>
        <w:t xml:space="preserve">, and S. Mandal, “A smart architectural concept for the making of a university education system using cloud computing paradigm,” in Proc. 2011 World Congress on Information and Communication Technologies, Mumbai, 2011, pp.48-52. </w:t>
      </w:r>
    </w:p>
    <w:p w14:paraId="22CB9974"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R. M. </w:t>
      </w:r>
      <w:proofErr w:type="spellStart"/>
      <w:proofErr w:type="gramStart"/>
      <w:r w:rsidRPr="00840D85">
        <w:rPr>
          <w:rFonts w:ascii="Times New Roman" w:hAnsi="Times New Roman" w:cs="Times New Roman"/>
          <w:sz w:val="24"/>
          <w:szCs w:val="24"/>
        </w:rPr>
        <w:t>Leod</w:t>
      </w:r>
      <w:proofErr w:type="spellEnd"/>
      <w:r w:rsidRPr="00840D85">
        <w:rPr>
          <w:rFonts w:ascii="Times New Roman" w:hAnsi="Times New Roman" w:cs="Times New Roman"/>
          <w:sz w:val="24"/>
          <w:szCs w:val="24"/>
        </w:rPr>
        <w:t>,  management</w:t>
      </w:r>
      <w:proofErr w:type="gramEnd"/>
      <w:r w:rsidRPr="00840D85">
        <w:rPr>
          <w:rFonts w:ascii="Times New Roman" w:hAnsi="Times New Roman" w:cs="Times New Roman"/>
          <w:sz w:val="24"/>
          <w:szCs w:val="24"/>
        </w:rPr>
        <w:t xml:space="preserve">  Information Systems, Third Ed., Science Research Associates, 1986, pp. 17-19. </w:t>
      </w:r>
    </w:p>
    <w:p w14:paraId="77CAC48A"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L. Long, </w:t>
      </w:r>
      <w:proofErr w:type="gramStart"/>
      <w:r w:rsidRPr="00840D85">
        <w:rPr>
          <w:rFonts w:ascii="Times New Roman" w:hAnsi="Times New Roman" w:cs="Times New Roman"/>
          <w:sz w:val="24"/>
          <w:szCs w:val="24"/>
        </w:rPr>
        <w:t>college  management</w:t>
      </w:r>
      <w:proofErr w:type="gramEnd"/>
      <w:r w:rsidRPr="00840D85">
        <w:rPr>
          <w:rFonts w:ascii="Times New Roman" w:hAnsi="Times New Roman" w:cs="Times New Roman"/>
          <w:sz w:val="24"/>
          <w:szCs w:val="24"/>
        </w:rPr>
        <w:t xml:space="preserve">  System, Prentice Hall, 1989, pp.116-117.</w:t>
      </w:r>
    </w:p>
    <w:p w14:paraId="38E2D453"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Campus Cloud – A Management Information System </w:t>
      </w:r>
      <w:proofErr w:type="gramStart"/>
      <w:r w:rsidRPr="00840D85">
        <w:rPr>
          <w:rFonts w:ascii="Times New Roman" w:hAnsi="Times New Roman" w:cs="Times New Roman"/>
          <w:sz w:val="24"/>
          <w:szCs w:val="24"/>
        </w:rPr>
        <w:t>On</w:t>
      </w:r>
      <w:proofErr w:type="gramEnd"/>
      <w:r w:rsidRPr="00840D85">
        <w:rPr>
          <w:rFonts w:ascii="Times New Roman" w:hAnsi="Times New Roman" w:cs="Times New Roman"/>
          <w:sz w:val="24"/>
          <w:szCs w:val="24"/>
        </w:rPr>
        <w:t xml:space="preserve"> Cloud Niraj Khot1, Ketan Mudur2, Omkar Thorat3, Yogesh Doulatramani4</w:t>
      </w:r>
    </w:p>
    <w:p w14:paraId="70F84718"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 Institute Management System (</w:t>
      </w:r>
      <w:proofErr w:type="spellStart"/>
      <w:r w:rsidRPr="00840D85">
        <w:rPr>
          <w:rFonts w:ascii="Times New Roman" w:hAnsi="Times New Roman" w:cs="Times New Roman"/>
          <w:sz w:val="24"/>
          <w:szCs w:val="24"/>
        </w:rPr>
        <w:t>Ims</w:t>
      </w:r>
      <w:proofErr w:type="spellEnd"/>
      <w:r w:rsidRPr="00840D85">
        <w:rPr>
          <w:rFonts w:ascii="Times New Roman" w:hAnsi="Times New Roman" w:cs="Times New Roman"/>
          <w:sz w:val="24"/>
          <w:szCs w:val="24"/>
        </w:rPr>
        <w:t xml:space="preserve">) </w:t>
      </w:r>
      <w:proofErr w:type="spellStart"/>
      <w:proofErr w:type="gramStart"/>
      <w:r w:rsidRPr="00840D85">
        <w:rPr>
          <w:rFonts w:ascii="Times New Roman" w:hAnsi="Times New Roman" w:cs="Times New Roman"/>
          <w:sz w:val="24"/>
          <w:szCs w:val="24"/>
        </w:rPr>
        <w:t>Ijarcce</w:t>
      </w:r>
      <w:proofErr w:type="spellEnd"/>
      <w:r w:rsidRPr="00840D85">
        <w:rPr>
          <w:rFonts w:ascii="Times New Roman" w:hAnsi="Times New Roman" w:cs="Times New Roman"/>
          <w:sz w:val="24"/>
          <w:szCs w:val="24"/>
        </w:rPr>
        <w:t xml:space="preserve"> ,</w:t>
      </w:r>
      <w:proofErr w:type="spellStart"/>
      <w:r w:rsidRPr="00840D85">
        <w:rPr>
          <w:rFonts w:ascii="Times New Roman" w:hAnsi="Times New Roman" w:cs="Times New Roman"/>
          <w:sz w:val="24"/>
          <w:szCs w:val="24"/>
        </w:rPr>
        <w:t>Mustafiz</w:t>
      </w:r>
      <w:proofErr w:type="spellEnd"/>
      <w:proofErr w:type="gramEnd"/>
      <w:r w:rsidRPr="00840D85">
        <w:rPr>
          <w:rFonts w:ascii="Times New Roman" w:hAnsi="Times New Roman" w:cs="Times New Roman"/>
          <w:sz w:val="24"/>
          <w:szCs w:val="24"/>
        </w:rPr>
        <w:t xml:space="preserve"> </w:t>
      </w:r>
      <w:proofErr w:type="spellStart"/>
      <w:r w:rsidRPr="00840D85">
        <w:rPr>
          <w:rFonts w:ascii="Times New Roman" w:hAnsi="Times New Roman" w:cs="Times New Roman"/>
          <w:sz w:val="24"/>
          <w:szCs w:val="24"/>
        </w:rPr>
        <w:t>Sharique</w:t>
      </w:r>
      <w:proofErr w:type="spellEnd"/>
      <w:r w:rsidRPr="00840D85">
        <w:rPr>
          <w:rFonts w:ascii="Times New Roman" w:hAnsi="Times New Roman" w:cs="Times New Roman"/>
          <w:sz w:val="24"/>
          <w:szCs w:val="24"/>
        </w:rPr>
        <w:t xml:space="preserve"> pp 1-6</w:t>
      </w:r>
    </w:p>
    <w:p w14:paraId="7FCC66D7"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 A Research Paper On College Management System Lalit Mohan Joshi </w:t>
      </w:r>
      <w:proofErr w:type="spellStart"/>
      <w:proofErr w:type="gramStart"/>
      <w:r w:rsidRPr="00840D85">
        <w:rPr>
          <w:rFonts w:ascii="Times New Roman" w:hAnsi="Times New Roman" w:cs="Times New Roman"/>
          <w:sz w:val="24"/>
          <w:szCs w:val="24"/>
        </w:rPr>
        <w:t>M.Tech</w:t>
      </w:r>
      <w:proofErr w:type="spellEnd"/>
      <w:proofErr w:type="gramEnd"/>
      <w:r w:rsidRPr="00840D85">
        <w:rPr>
          <w:rFonts w:ascii="Times New Roman" w:hAnsi="Times New Roman" w:cs="Times New Roman"/>
          <w:sz w:val="24"/>
          <w:szCs w:val="24"/>
        </w:rPr>
        <w:t xml:space="preserve"> Scholar.</w:t>
      </w:r>
    </w:p>
    <w:p w14:paraId="5F924183"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IJCSMC, Vol. 7, Issue. 7, July 2018, pg.20 – 31 Design and Implement a Novel Student Information Management System – Case Study Ihsan Ali Hassan</w:t>
      </w:r>
    </w:p>
    <w:p w14:paraId="08E81EBA"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 </w:t>
      </w:r>
      <w:proofErr w:type="spellStart"/>
      <w:r w:rsidRPr="00840D85">
        <w:rPr>
          <w:rFonts w:ascii="Times New Roman" w:hAnsi="Times New Roman" w:cs="Times New Roman"/>
          <w:sz w:val="24"/>
          <w:szCs w:val="24"/>
        </w:rPr>
        <w:t>Shimozono</w:t>
      </w:r>
      <w:proofErr w:type="spellEnd"/>
      <w:r w:rsidRPr="00840D85">
        <w:rPr>
          <w:rFonts w:ascii="Times New Roman" w:hAnsi="Times New Roman" w:cs="Times New Roman"/>
          <w:sz w:val="24"/>
          <w:szCs w:val="24"/>
        </w:rPr>
        <w:t xml:space="preserve"> K., </w:t>
      </w:r>
      <w:proofErr w:type="spellStart"/>
      <w:r w:rsidRPr="00840D85">
        <w:rPr>
          <w:rFonts w:ascii="Times New Roman" w:hAnsi="Times New Roman" w:cs="Times New Roman"/>
          <w:sz w:val="24"/>
          <w:szCs w:val="24"/>
        </w:rPr>
        <w:t>Itsukiy</w:t>
      </w:r>
      <w:proofErr w:type="spellEnd"/>
      <w:r w:rsidRPr="00840D85">
        <w:rPr>
          <w:rFonts w:ascii="Times New Roman" w:hAnsi="Times New Roman" w:cs="Times New Roman"/>
          <w:sz w:val="24"/>
          <w:szCs w:val="24"/>
        </w:rPr>
        <w:t xml:space="preserve"> M., </w:t>
      </w:r>
      <w:proofErr w:type="spellStart"/>
      <w:r w:rsidRPr="00840D85">
        <w:rPr>
          <w:rFonts w:ascii="Times New Roman" w:hAnsi="Times New Roman" w:cs="Times New Roman"/>
          <w:sz w:val="24"/>
          <w:szCs w:val="24"/>
        </w:rPr>
        <w:t>Harasaka</w:t>
      </w:r>
      <w:proofErr w:type="spellEnd"/>
      <w:r w:rsidRPr="00840D85">
        <w:rPr>
          <w:rFonts w:ascii="Times New Roman" w:hAnsi="Times New Roman" w:cs="Times New Roman"/>
          <w:sz w:val="24"/>
          <w:szCs w:val="24"/>
        </w:rPr>
        <w:t xml:space="preserve"> Y. and Furukawa Z., (2010), “User Management in an Educational Computer System: Personal Information Management,” Fukuoka, Japan, pp. 1-6.</w:t>
      </w:r>
    </w:p>
    <w:p w14:paraId="15966C7B" w14:textId="07B82854" w:rsidR="00F52393" w:rsidRPr="00F52393" w:rsidRDefault="00840D85" w:rsidP="00F52393">
      <w:pPr>
        <w:pStyle w:val="ListParagraph"/>
        <w:numPr>
          <w:ilvl w:val="0"/>
          <w:numId w:val="39"/>
        </w:numPr>
        <w:jc w:val="both"/>
        <w:rPr>
          <w:rFonts w:ascii="Times New Roman" w:hAnsi="Times New Roman" w:cs="Times New Roman"/>
          <w:sz w:val="24"/>
          <w:szCs w:val="24"/>
        </w:rPr>
      </w:pPr>
      <w:r w:rsidRPr="00840D85">
        <w:rPr>
          <w:rFonts w:ascii="Times New Roman" w:eastAsia="Calibri" w:hAnsi="Times New Roman" w:cs="Times New Roman"/>
          <w:sz w:val="24"/>
          <w:szCs w:val="24"/>
        </w:rPr>
        <w:t xml:space="preserve">Rakesh </w:t>
      </w:r>
      <w:proofErr w:type="spellStart"/>
      <w:proofErr w:type="gramStart"/>
      <w:r w:rsidRPr="00840D85">
        <w:rPr>
          <w:rFonts w:ascii="Times New Roman" w:eastAsia="Calibri" w:hAnsi="Times New Roman" w:cs="Times New Roman"/>
          <w:sz w:val="24"/>
          <w:szCs w:val="24"/>
        </w:rPr>
        <w:t>kumar,sonu</w:t>
      </w:r>
      <w:proofErr w:type="spellEnd"/>
      <w:proofErr w:type="gramEnd"/>
      <w:r w:rsidRPr="00840D85">
        <w:rPr>
          <w:rFonts w:ascii="Times New Roman" w:eastAsia="Calibri" w:hAnsi="Times New Roman" w:cs="Times New Roman"/>
          <w:sz w:val="24"/>
          <w:szCs w:val="24"/>
        </w:rPr>
        <w:t xml:space="preserve">, Agarwal, </w:t>
      </w:r>
      <w:proofErr w:type="spellStart"/>
      <w:r w:rsidRPr="00840D85">
        <w:rPr>
          <w:rFonts w:ascii="Times New Roman" w:eastAsia="Calibri" w:hAnsi="Times New Roman" w:cs="Times New Roman"/>
          <w:sz w:val="24"/>
          <w:szCs w:val="24"/>
        </w:rPr>
        <w:t>pragya</w:t>
      </w:r>
      <w:proofErr w:type="spellEnd"/>
      <w:r w:rsidRPr="00840D85">
        <w:rPr>
          <w:rFonts w:ascii="Times New Roman" w:eastAsia="Calibri" w:hAnsi="Times New Roman" w:cs="Times New Roman"/>
          <w:sz w:val="24"/>
          <w:szCs w:val="24"/>
        </w:rPr>
        <w:t xml:space="preserve"> -Extremely Effective </w:t>
      </w:r>
      <w:proofErr w:type="spellStart"/>
      <w:r w:rsidRPr="00840D85">
        <w:rPr>
          <w:rFonts w:ascii="Times New Roman" w:eastAsia="Calibri" w:hAnsi="Times New Roman" w:cs="Times New Roman"/>
          <w:sz w:val="24"/>
          <w:szCs w:val="24"/>
        </w:rPr>
        <w:t>Crm</w:t>
      </w:r>
      <w:proofErr w:type="spellEnd"/>
      <w:r w:rsidRPr="00840D85">
        <w:rPr>
          <w:rFonts w:ascii="Times New Roman" w:eastAsia="Calibri" w:hAnsi="Times New Roman" w:cs="Times New Roman"/>
          <w:sz w:val="24"/>
          <w:szCs w:val="24"/>
        </w:rPr>
        <w:t xml:space="preserve"> Solution Using Salesforce, JETIR,</w:t>
      </w:r>
    </w:p>
    <w:p w14:paraId="72D5C151" w14:textId="212CB915" w:rsidR="00F52393" w:rsidRPr="0055790F" w:rsidRDefault="00840D85" w:rsidP="00F52393">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lang w:val="en-IN"/>
        </w:rPr>
        <w:t xml:space="preserve"> </w:t>
      </w:r>
      <w:proofErr w:type="spellStart"/>
      <w:r w:rsidRPr="00840D85">
        <w:rPr>
          <w:rFonts w:ascii="Times New Roman" w:hAnsi="Times New Roman" w:cs="Times New Roman"/>
          <w:sz w:val="24"/>
          <w:szCs w:val="24"/>
        </w:rPr>
        <w:t>Norasiah</w:t>
      </w:r>
      <w:proofErr w:type="spellEnd"/>
      <w:r w:rsidRPr="00840D85">
        <w:rPr>
          <w:rFonts w:ascii="Times New Roman" w:hAnsi="Times New Roman" w:cs="Times New Roman"/>
          <w:sz w:val="24"/>
          <w:szCs w:val="24"/>
        </w:rPr>
        <w:t xml:space="preserve"> M. A. and </w:t>
      </w:r>
      <w:proofErr w:type="spellStart"/>
      <w:r w:rsidRPr="00840D85">
        <w:rPr>
          <w:rFonts w:ascii="Times New Roman" w:hAnsi="Times New Roman" w:cs="Times New Roman"/>
          <w:sz w:val="24"/>
          <w:szCs w:val="24"/>
        </w:rPr>
        <w:t>Norhayati</w:t>
      </w:r>
      <w:proofErr w:type="spellEnd"/>
      <w:r w:rsidRPr="00840D85">
        <w:rPr>
          <w:rFonts w:ascii="Times New Roman" w:hAnsi="Times New Roman" w:cs="Times New Roman"/>
          <w:sz w:val="24"/>
          <w:szCs w:val="24"/>
        </w:rPr>
        <w:t xml:space="preserve"> A., (2003), “Intelligent Student Information System,” in 4th National </w:t>
      </w:r>
      <w:r w:rsidRPr="00840D85">
        <w:rPr>
          <w:rFonts w:ascii="Times New Roman" w:hAnsi="Times New Roman" w:cs="Times New Roman"/>
          <w:sz w:val="24"/>
          <w:szCs w:val="24"/>
        </w:rPr>
        <w:lastRenderedPageBreak/>
        <w:t xml:space="preserve">Conference on Telecommunication Technology Proceedings, Shah </w:t>
      </w:r>
      <w:proofErr w:type="spellStart"/>
      <w:r w:rsidRPr="00840D85">
        <w:rPr>
          <w:rFonts w:ascii="Times New Roman" w:hAnsi="Times New Roman" w:cs="Times New Roman"/>
          <w:sz w:val="24"/>
          <w:szCs w:val="24"/>
        </w:rPr>
        <w:t>Alam</w:t>
      </w:r>
      <w:proofErr w:type="spellEnd"/>
      <w:r w:rsidRPr="00840D85">
        <w:rPr>
          <w:rFonts w:ascii="Times New Roman" w:hAnsi="Times New Roman" w:cs="Times New Roman"/>
          <w:sz w:val="24"/>
          <w:szCs w:val="24"/>
        </w:rPr>
        <w:t>, Malaysia, pp. 212-215</w:t>
      </w:r>
    </w:p>
    <w:p w14:paraId="3EC2BD26" w14:textId="77777777" w:rsidR="00F52393" w:rsidRPr="00F52393" w:rsidRDefault="00F52393" w:rsidP="00F52393">
      <w:pPr>
        <w:jc w:val="both"/>
        <w:rPr>
          <w:rFonts w:ascii="Times New Roman" w:hAnsi="Times New Roman" w:cs="Times New Roman"/>
          <w:sz w:val="24"/>
          <w:szCs w:val="24"/>
        </w:rPr>
      </w:pPr>
    </w:p>
    <w:p w14:paraId="357FF6C8"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rPr>
        <w:t xml:space="preserve"> </w:t>
      </w:r>
      <w:proofErr w:type="spellStart"/>
      <w:r w:rsidRPr="00840D85">
        <w:rPr>
          <w:rFonts w:ascii="Times New Roman" w:hAnsi="Times New Roman" w:cs="Times New Roman"/>
          <w:sz w:val="24"/>
          <w:szCs w:val="24"/>
        </w:rPr>
        <w:t>Bharamagoudar</w:t>
      </w:r>
      <w:proofErr w:type="spellEnd"/>
      <w:r w:rsidRPr="00840D85">
        <w:rPr>
          <w:rFonts w:ascii="Times New Roman" w:hAnsi="Times New Roman" w:cs="Times New Roman"/>
          <w:sz w:val="24"/>
          <w:szCs w:val="24"/>
        </w:rPr>
        <w:t xml:space="preserve"> S. R., Geeta R. B. and </w:t>
      </w:r>
      <w:proofErr w:type="spellStart"/>
      <w:r w:rsidRPr="00840D85">
        <w:rPr>
          <w:rFonts w:ascii="Times New Roman" w:hAnsi="Times New Roman" w:cs="Times New Roman"/>
          <w:sz w:val="24"/>
          <w:szCs w:val="24"/>
        </w:rPr>
        <w:t>Totad</w:t>
      </w:r>
      <w:proofErr w:type="spellEnd"/>
      <w:r w:rsidRPr="00840D85">
        <w:rPr>
          <w:rFonts w:ascii="Times New Roman" w:hAnsi="Times New Roman" w:cs="Times New Roman"/>
          <w:sz w:val="24"/>
          <w:szCs w:val="24"/>
        </w:rPr>
        <w:t xml:space="preserve"> S. G., (2013), “Web Based Student Information Management System,” International Journal of Advanced Research in Computer and Communication Engineering, vol. 2, no. 6, pp. 2342-2348.</w:t>
      </w:r>
    </w:p>
    <w:p w14:paraId="092B2D80" w14:textId="77777777" w:rsidR="00840D85" w:rsidRPr="00840D85" w:rsidRDefault="00840D85" w:rsidP="00840D85">
      <w:pPr>
        <w:pStyle w:val="ListParagraph"/>
        <w:numPr>
          <w:ilvl w:val="0"/>
          <w:numId w:val="39"/>
        </w:numPr>
        <w:jc w:val="both"/>
        <w:rPr>
          <w:rFonts w:ascii="Times New Roman" w:hAnsi="Times New Roman" w:cs="Times New Roman"/>
          <w:sz w:val="24"/>
          <w:szCs w:val="24"/>
        </w:rPr>
      </w:pPr>
      <w:r w:rsidRPr="00840D85">
        <w:rPr>
          <w:rFonts w:ascii="Times New Roman" w:hAnsi="Times New Roman" w:cs="Times New Roman"/>
          <w:sz w:val="24"/>
          <w:szCs w:val="24"/>
          <w:lang w:val="en-IN"/>
        </w:rPr>
        <w:t xml:space="preserve"> Jensen, J. </w:t>
      </w:r>
      <w:proofErr w:type="spellStart"/>
      <w:r w:rsidRPr="00840D85">
        <w:rPr>
          <w:rFonts w:ascii="Times New Roman" w:hAnsi="Times New Roman" w:cs="Times New Roman"/>
          <w:sz w:val="24"/>
          <w:szCs w:val="24"/>
          <w:lang w:val="en-IN"/>
        </w:rPr>
        <w:t>Schwenk</w:t>
      </w:r>
      <w:proofErr w:type="spellEnd"/>
      <w:r w:rsidRPr="00840D85">
        <w:rPr>
          <w:rFonts w:ascii="Times New Roman" w:hAnsi="Times New Roman" w:cs="Times New Roman"/>
          <w:sz w:val="24"/>
          <w:szCs w:val="24"/>
          <w:lang w:val="en-IN"/>
        </w:rPr>
        <w:t xml:space="preserve">, N. </w:t>
      </w:r>
      <w:proofErr w:type="spellStart"/>
      <w:r w:rsidRPr="00840D85">
        <w:rPr>
          <w:rFonts w:ascii="Times New Roman" w:hAnsi="Times New Roman" w:cs="Times New Roman"/>
          <w:sz w:val="24"/>
          <w:szCs w:val="24"/>
          <w:lang w:val="en-IN"/>
        </w:rPr>
        <w:t>Gruschka</w:t>
      </w:r>
      <w:proofErr w:type="spellEnd"/>
      <w:r w:rsidRPr="00840D85">
        <w:rPr>
          <w:rFonts w:ascii="Times New Roman" w:hAnsi="Times New Roman" w:cs="Times New Roman"/>
          <w:sz w:val="24"/>
          <w:szCs w:val="24"/>
          <w:lang w:val="en-IN"/>
        </w:rPr>
        <w:t xml:space="preserve">, &amp; L. LO. </w:t>
      </w:r>
      <w:proofErr w:type="spellStart"/>
      <w:r w:rsidRPr="00840D85">
        <w:rPr>
          <w:rFonts w:ascii="Times New Roman" w:hAnsi="Times New Roman" w:cs="Times New Roman"/>
          <w:sz w:val="24"/>
          <w:szCs w:val="24"/>
          <w:lang w:val="en-IN"/>
        </w:rPr>
        <w:t>Iacono</w:t>
      </w:r>
      <w:proofErr w:type="spellEnd"/>
      <w:r w:rsidRPr="00840D85">
        <w:rPr>
          <w:rFonts w:ascii="Times New Roman" w:hAnsi="Times New Roman" w:cs="Times New Roman"/>
          <w:sz w:val="24"/>
          <w:szCs w:val="24"/>
          <w:lang w:val="en-IN"/>
        </w:rPr>
        <w:t xml:space="preserve"> (2009). On technical security issues in cloud computing. CLOUD 2009 - 2009 IEEE International Conference on Cloud Computing, 109–116.</w:t>
      </w:r>
    </w:p>
    <w:p w14:paraId="32D57D22" w14:textId="577A0A7D" w:rsidR="005028EC" w:rsidRPr="0055790F" w:rsidRDefault="00840D85" w:rsidP="0055790F">
      <w:pPr>
        <w:pStyle w:val="ListParagraph"/>
        <w:numPr>
          <w:ilvl w:val="0"/>
          <w:numId w:val="39"/>
        </w:numPr>
        <w:jc w:val="both"/>
        <w:rPr>
          <w:rFonts w:ascii="Times New Roman" w:hAnsi="Times New Roman" w:cs="Times New Roman"/>
          <w:sz w:val="24"/>
          <w:szCs w:val="24"/>
        </w:rPr>
        <w:sectPr w:rsidR="005028EC" w:rsidRPr="0055790F" w:rsidSect="00974368">
          <w:type w:val="continuous"/>
          <w:pgSz w:w="11906" w:h="16838"/>
          <w:pgMar w:top="1418" w:right="1418" w:bottom="1418" w:left="1985" w:header="709" w:footer="709" w:gutter="0"/>
          <w:pgNumType w:start="21"/>
          <w:cols w:num="2" w:space="708"/>
          <w:docGrid w:linePitch="360"/>
        </w:sectPr>
      </w:pPr>
      <w:r w:rsidRPr="00840D85">
        <w:rPr>
          <w:rFonts w:ascii="Times New Roman" w:hAnsi="Times New Roman" w:cs="Times New Roman"/>
          <w:sz w:val="24"/>
          <w:szCs w:val="24"/>
        </w:rPr>
        <w:t xml:space="preserve"> Connolly T. M. and </w:t>
      </w:r>
      <w:proofErr w:type="spellStart"/>
      <w:r w:rsidRPr="00840D85">
        <w:rPr>
          <w:rFonts w:ascii="Times New Roman" w:hAnsi="Times New Roman" w:cs="Times New Roman"/>
          <w:sz w:val="24"/>
          <w:szCs w:val="24"/>
        </w:rPr>
        <w:t>Begg</w:t>
      </w:r>
      <w:proofErr w:type="spellEnd"/>
      <w:r w:rsidRPr="00840D85">
        <w:rPr>
          <w:rFonts w:ascii="Times New Roman" w:hAnsi="Times New Roman" w:cs="Times New Roman"/>
          <w:sz w:val="24"/>
          <w:szCs w:val="24"/>
        </w:rPr>
        <w:t xml:space="preserve"> C. E., (2010), </w:t>
      </w:r>
      <w:proofErr w:type="spellStart"/>
      <w:r w:rsidRPr="00840D85">
        <w:rPr>
          <w:rFonts w:ascii="Times New Roman" w:hAnsi="Times New Roman" w:cs="Times New Roman"/>
          <w:sz w:val="24"/>
          <w:szCs w:val="24"/>
        </w:rPr>
        <w:t>Dabases</w:t>
      </w:r>
      <w:proofErr w:type="spellEnd"/>
      <w:r w:rsidRPr="00840D85">
        <w:rPr>
          <w:rFonts w:ascii="Times New Roman" w:hAnsi="Times New Roman" w:cs="Times New Roman"/>
          <w:sz w:val="24"/>
          <w:szCs w:val="24"/>
        </w:rPr>
        <w:t xml:space="preserve"> Systems: A Practical Approach to Design, Implementation and Management, 5th ed., Boston: Pearson, </w:t>
      </w:r>
    </w:p>
    <w:p w14:paraId="4D246B73" w14:textId="77777777" w:rsidR="00161664" w:rsidRDefault="00161664" w:rsidP="0055790F">
      <w:pPr>
        <w:shd w:val="clear" w:color="auto" w:fill="FFFFFF"/>
        <w:spacing w:after="0" w:line="276" w:lineRule="auto"/>
        <w:rPr>
          <w:rFonts w:ascii="Times New Roman" w:hAnsi="Times New Roman" w:cs="Times New Roman"/>
          <w:b/>
          <w:bCs/>
          <w:sz w:val="28"/>
          <w:szCs w:val="24"/>
        </w:rPr>
        <w:sectPr w:rsidR="00161664" w:rsidSect="0018705A">
          <w:pgSz w:w="11900" w:h="17140"/>
          <w:pgMar w:top="3969" w:right="1418" w:bottom="1418" w:left="1985" w:header="851" w:footer="249" w:gutter="0"/>
          <w:cols w:space="720"/>
        </w:sectPr>
      </w:pPr>
    </w:p>
    <w:p w14:paraId="1282EE18" w14:textId="58B905E8" w:rsidR="00053251" w:rsidRPr="0018705A" w:rsidRDefault="00053251" w:rsidP="00974368">
      <w:pPr>
        <w:shd w:val="clear" w:color="auto" w:fill="FFFFFF"/>
        <w:spacing w:after="0" w:line="276" w:lineRule="auto"/>
        <w:jc w:val="center"/>
        <w:outlineLvl w:val="0"/>
        <w:rPr>
          <w:rFonts w:ascii="Times New Roman" w:hAnsi="Times New Roman" w:cs="Times New Roman"/>
          <w:b/>
          <w:bCs/>
          <w:sz w:val="28"/>
          <w:szCs w:val="24"/>
        </w:rPr>
      </w:pPr>
      <w:r w:rsidRPr="0018705A">
        <w:rPr>
          <w:rFonts w:ascii="Times New Roman" w:hAnsi="Times New Roman" w:cs="Times New Roman"/>
          <w:b/>
          <w:bCs/>
          <w:sz w:val="28"/>
          <w:szCs w:val="24"/>
        </w:rPr>
        <w:t xml:space="preserve">CHAPTER </w:t>
      </w:r>
      <w:r w:rsidR="00712953" w:rsidRPr="0018705A">
        <w:rPr>
          <w:rFonts w:ascii="Times New Roman" w:hAnsi="Times New Roman" w:cs="Times New Roman"/>
          <w:b/>
          <w:bCs/>
          <w:sz w:val="28"/>
          <w:szCs w:val="24"/>
        </w:rPr>
        <w:t>3</w:t>
      </w:r>
    </w:p>
    <w:p w14:paraId="43F4C2A5" w14:textId="40EA5359" w:rsidR="00053251" w:rsidRPr="0018705A" w:rsidRDefault="00053251" w:rsidP="003E15D2">
      <w:pPr>
        <w:shd w:val="clear" w:color="auto" w:fill="FFFFFF"/>
        <w:spacing w:after="0" w:line="276" w:lineRule="auto"/>
        <w:jc w:val="both"/>
        <w:rPr>
          <w:rFonts w:ascii="Times New Roman" w:hAnsi="Times New Roman" w:cs="Times New Roman"/>
          <w:bCs/>
          <w:sz w:val="24"/>
        </w:rPr>
      </w:pPr>
    </w:p>
    <w:p w14:paraId="788C4EED" w14:textId="77777777" w:rsidR="007831C7" w:rsidRPr="0018705A" w:rsidRDefault="007831C7" w:rsidP="003E15D2">
      <w:pPr>
        <w:shd w:val="clear" w:color="auto" w:fill="FFFFFF"/>
        <w:spacing w:after="0" w:line="276" w:lineRule="auto"/>
        <w:jc w:val="both"/>
        <w:rPr>
          <w:rFonts w:ascii="Times New Roman" w:hAnsi="Times New Roman" w:cs="Times New Roman"/>
          <w:bCs/>
          <w:sz w:val="24"/>
        </w:rPr>
      </w:pPr>
    </w:p>
    <w:p w14:paraId="1FDC0910" w14:textId="77777777" w:rsidR="00053251" w:rsidRPr="003C5E6B" w:rsidRDefault="00053251" w:rsidP="0015454C">
      <w:pPr>
        <w:shd w:val="clear" w:color="auto" w:fill="FFFFFF"/>
        <w:spacing w:after="0" w:line="276" w:lineRule="auto"/>
        <w:jc w:val="center"/>
        <w:outlineLvl w:val="0"/>
        <w:rPr>
          <w:rFonts w:ascii="Times New Roman" w:hAnsi="Times New Roman" w:cs="Times New Roman"/>
          <w:b/>
          <w:bCs/>
          <w:sz w:val="28"/>
          <w:szCs w:val="24"/>
        </w:rPr>
      </w:pPr>
      <w:r w:rsidRPr="003C5E6B">
        <w:rPr>
          <w:rFonts w:ascii="Times New Roman" w:hAnsi="Times New Roman" w:cs="Times New Roman"/>
          <w:b/>
          <w:bCs/>
          <w:sz w:val="28"/>
          <w:szCs w:val="24"/>
        </w:rPr>
        <w:t>FEASBILITY STUDY</w:t>
      </w:r>
    </w:p>
    <w:p w14:paraId="57546B79" w14:textId="77777777" w:rsidR="00053251" w:rsidRPr="005714A7" w:rsidRDefault="00053251" w:rsidP="007831C7">
      <w:pPr>
        <w:suppressAutoHyphens/>
        <w:spacing w:after="0" w:line="276" w:lineRule="auto"/>
        <w:jc w:val="both"/>
        <w:rPr>
          <w:rFonts w:ascii="Times New Roman" w:hAnsi="Times New Roman" w:cs="Times New Roman"/>
          <w:bCs/>
          <w:sz w:val="24"/>
          <w:szCs w:val="24"/>
        </w:rPr>
      </w:pPr>
    </w:p>
    <w:p w14:paraId="5CABF7CB" w14:textId="27B14D3E" w:rsidR="003C5E6B" w:rsidRDefault="003C5E6B" w:rsidP="007831C7">
      <w:pPr>
        <w:suppressAutoHyphens/>
        <w:spacing w:after="0" w:line="276" w:lineRule="auto"/>
        <w:jc w:val="both"/>
        <w:rPr>
          <w:rFonts w:ascii="Times New Roman" w:eastAsia="Lucida Sans Unicode" w:hAnsi="Times New Roman" w:cs="Times New Roman"/>
          <w:kern w:val="2"/>
          <w:sz w:val="24"/>
          <w:szCs w:val="24"/>
          <w:lang w:eastAsia="hi-IN" w:bidi="hi-IN"/>
        </w:rPr>
      </w:pPr>
    </w:p>
    <w:p w14:paraId="57ECF905" w14:textId="77777777" w:rsidR="0018705A" w:rsidRDefault="0018705A" w:rsidP="007831C7">
      <w:pPr>
        <w:suppressAutoHyphens/>
        <w:spacing w:after="0" w:line="276" w:lineRule="auto"/>
        <w:jc w:val="both"/>
        <w:rPr>
          <w:rFonts w:ascii="Times New Roman" w:eastAsia="Lucida Sans Unicode" w:hAnsi="Times New Roman" w:cs="Times New Roman"/>
          <w:kern w:val="2"/>
          <w:sz w:val="24"/>
          <w:szCs w:val="24"/>
          <w:lang w:eastAsia="hi-IN" w:bidi="hi-IN"/>
        </w:rPr>
      </w:pPr>
    </w:p>
    <w:p w14:paraId="4C4E03BB" w14:textId="77777777" w:rsidR="003C5E6B" w:rsidRDefault="003C5E6B" w:rsidP="007831C7">
      <w:pPr>
        <w:suppressAutoHyphens/>
        <w:spacing w:after="0" w:line="276" w:lineRule="auto"/>
        <w:jc w:val="both"/>
        <w:rPr>
          <w:rFonts w:ascii="Times New Roman" w:eastAsia="Lucida Sans Unicode" w:hAnsi="Times New Roman" w:cs="Times New Roman"/>
          <w:kern w:val="2"/>
          <w:sz w:val="24"/>
          <w:szCs w:val="24"/>
          <w:lang w:eastAsia="hi-IN" w:bidi="hi-IN"/>
        </w:rPr>
      </w:pPr>
    </w:p>
    <w:p w14:paraId="67F206BB" w14:textId="46B410E3" w:rsidR="003C5E6B" w:rsidRPr="003C5E6B" w:rsidRDefault="00712953" w:rsidP="0015454C">
      <w:pPr>
        <w:suppressAutoHyphens/>
        <w:spacing w:after="120" w:line="276" w:lineRule="auto"/>
        <w:jc w:val="both"/>
        <w:outlineLvl w:val="0"/>
        <w:rPr>
          <w:rFonts w:ascii="Times New Roman" w:eastAsia="Lucida Sans Unicode" w:hAnsi="Times New Roman" w:cs="Times New Roman"/>
          <w:b/>
          <w:kern w:val="2"/>
          <w:sz w:val="24"/>
          <w:szCs w:val="24"/>
          <w:lang w:eastAsia="hi-IN" w:bidi="hi-IN"/>
        </w:rPr>
      </w:pPr>
      <w:proofErr w:type="gramStart"/>
      <w:r>
        <w:rPr>
          <w:rFonts w:ascii="Times New Roman" w:eastAsia="Lucida Sans Unicode" w:hAnsi="Times New Roman" w:cs="Times New Roman"/>
          <w:b/>
          <w:kern w:val="2"/>
          <w:sz w:val="24"/>
          <w:szCs w:val="24"/>
          <w:lang w:eastAsia="hi-IN" w:bidi="hi-IN"/>
        </w:rPr>
        <w:t>3</w:t>
      </w:r>
      <w:r w:rsidR="003C5E6B">
        <w:rPr>
          <w:rFonts w:ascii="Times New Roman" w:eastAsia="Lucida Sans Unicode" w:hAnsi="Times New Roman" w:cs="Times New Roman"/>
          <w:b/>
          <w:kern w:val="2"/>
          <w:sz w:val="24"/>
          <w:szCs w:val="24"/>
          <w:lang w:eastAsia="hi-IN" w:bidi="hi-IN"/>
        </w:rPr>
        <w:t>.1</w:t>
      </w:r>
      <w:r w:rsidR="00244377">
        <w:rPr>
          <w:rFonts w:ascii="Times New Roman" w:eastAsia="Lucida Sans Unicode" w:hAnsi="Times New Roman" w:cs="Times New Roman"/>
          <w:b/>
          <w:kern w:val="2"/>
          <w:sz w:val="24"/>
          <w:szCs w:val="24"/>
          <w:lang w:eastAsia="hi-IN" w:bidi="hi-IN"/>
        </w:rPr>
        <w:t xml:space="preserve">  </w:t>
      </w:r>
      <w:r w:rsidR="003C5E6B" w:rsidRPr="003C5E6B">
        <w:rPr>
          <w:rFonts w:ascii="Times New Roman" w:eastAsia="Lucida Sans Unicode" w:hAnsi="Times New Roman" w:cs="Times New Roman"/>
          <w:b/>
          <w:kern w:val="2"/>
          <w:sz w:val="24"/>
          <w:szCs w:val="24"/>
          <w:lang w:eastAsia="hi-IN" w:bidi="hi-IN"/>
        </w:rPr>
        <w:t>INTRODUCTION</w:t>
      </w:r>
      <w:proofErr w:type="gramEnd"/>
    </w:p>
    <w:p w14:paraId="4AF9200E" w14:textId="77777777" w:rsidR="00053251" w:rsidRDefault="00053251" w:rsidP="0018705A">
      <w:pPr>
        <w:suppressAutoHyphens/>
        <w:spacing w:after="120" w:line="276" w:lineRule="auto"/>
        <w:ind w:firstLine="720"/>
        <w:jc w:val="both"/>
        <w:rPr>
          <w:rFonts w:ascii="Times New Roman" w:eastAsia="Lucida Sans Unicode" w:hAnsi="Times New Roman" w:cs="Times New Roman"/>
          <w:kern w:val="2"/>
          <w:sz w:val="24"/>
          <w:szCs w:val="24"/>
          <w:lang w:eastAsia="hi-IN" w:bidi="hi-IN"/>
        </w:rPr>
      </w:pPr>
      <w:r w:rsidRPr="005714A7">
        <w:rPr>
          <w:rFonts w:ascii="Times New Roman" w:eastAsia="Lucida Sans Unicode" w:hAnsi="Times New Roman" w:cs="Times New Roman"/>
          <w:kern w:val="2"/>
          <w:sz w:val="24"/>
          <w:szCs w:val="24"/>
          <w:lang w:eastAsia="hi-IN" w:bidi="hi-IN"/>
        </w:rPr>
        <w:t xml:space="preserve">Feasibility of the system in an important aspect, which is to be considered. The system needs to satisfy the law of economic, which states that the maximum output should be yielded in minimum available resources. </w:t>
      </w:r>
    </w:p>
    <w:p w14:paraId="524F970C"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A feasibility analysis evaluates the project’s potential for success; therefore, perceived objectivity is an essential factor in the credibility of the study for potential investors and lending institutions. There are five types of feasibility study—separate areas that a feasibility study examines, described below.</w:t>
      </w:r>
    </w:p>
    <w:p w14:paraId="526278A8" w14:textId="77777777" w:rsidR="00FC41DD" w:rsidRPr="00FC41DD" w:rsidRDefault="00FC41DD"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Technical Feasibility</w:t>
      </w:r>
    </w:p>
    <w:p w14:paraId="26BBA1F2"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building—currently, this project is not technically feasible.</w:t>
      </w:r>
    </w:p>
    <w:p w14:paraId="07407D63" w14:textId="77777777" w:rsidR="00FC41DD" w:rsidRPr="00FC41DD" w:rsidRDefault="00FC41DD"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Economic Feasibility</w:t>
      </w:r>
    </w:p>
    <w:p w14:paraId="5016E27B"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14:paraId="35A389AB" w14:textId="77777777" w:rsidR="0018705A" w:rsidRDefault="0018705A"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sectPr w:rsidR="0018705A" w:rsidSect="007222E9">
          <w:type w:val="continuous"/>
          <w:pgSz w:w="11900" w:h="17140"/>
          <w:pgMar w:top="2835" w:right="1418" w:bottom="1418" w:left="1985" w:header="851" w:footer="249" w:gutter="0"/>
          <w:cols w:space="720"/>
        </w:sectPr>
      </w:pPr>
    </w:p>
    <w:p w14:paraId="18FB6646" w14:textId="355FC208" w:rsidR="00FC41DD" w:rsidRPr="00FC41DD" w:rsidRDefault="00FC41DD"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lastRenderedPageBreak/>
        <w:t>Legal Feasibility</w:t>
      </w:r>
    </w:p>
    <w:p w14:paraId="7F8F39E2"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14:paraId="34AC849E" w14:textId="77777777" w:rsidR="00FC41DD" w:rsidRPr="00FC41DD" w:rsidRDefault="00FC41DD"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Operational Feasibility</w:t>
      </w:r>
    </w:p>
    <w:p w14:paraId="5968826E" w14:textId="77777777" w:rsidR="00E24E34"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 xml:space="preserve">This assessment involves undertaking a study to analyze and determine whether—and how well—the organization’s needs can be met by completing the project. Operational feasibility </w:t>
      </w:r>
    </w:p>
    <w:p w14:paraId="15A1B009"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studies also examine how a project plan satisfies the requirements identified in the requirements analysis phase of system development.</w:t>
      </w:r>
    </w:p>
    <w:p w14:paraId="76EAF506" w14:textId="77777777" w:rsidR="00FC41DD" w:rsidRPr="00FC41DD" w:rsidRDefault="00FC41DD" w:rsidP="00641F2E">
      <w:pPr>
        <w:numPr>
          <w:ilvl w:val="0"/>
          <w:numId w:val="16"/>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Scheduling Feasibility</w:t>
      </w:r>
    </w:p>
    <w:p w14:paraId="2EC6EA61"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This assessment is the most important for project success; after all, a project will fail if not completed on time. In scheduling feasibility, an organization estimates how much time the project will take to complete.</w:t>
      </w:r>
    </w:p>
    <w:p w14:paraId="201A672D" w14:textId="77777777" w:rsidR="00FC41DD" w:rsidRPr="00FC41DD" w:rsidRDefault="00FC41DD" w:rsidP="003E15D2">
      <w:p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When these areas have all been examined, the feasibility analysis helps identify any constraints the proposed project may face, including:</w:t>
      </w:r>
    </w:p>
    <w:p w14:paraId="2FF4FE51" w14:textId="77777777" w:rsidR="00FC41DD" w:rsidRPr="00FC41DD" w:rsidRDefault="00FC41DD" w:rsidP="00641F2E">
      <w:pPr>
        <w:numPr>
          <w:ilvl w:val="0"/>
          <w:numId w:val="17"/>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Internal Project Constraints: Technical, Technology, Budget, Resource, etc.</w:t>
      </w:r>
    </w:p>
    <w:p w14:paraId="64CD4283" w14:textId="77777777" w:rsidR="00FC41DD" w:rsidRPr="00FC41DD" w:rsidRDefault="00FC41DD" w:rsidP="00641F2E">
      <w:pPr>
        <w:numPr>
          <w:ilvl w:val="0"/>
          <w:numId w:val="17"/>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Internal Corporate Constraints: Financial, Marketing, Export, etc.</w:t>
      </w:r>
    </w:p>
    <w:p w14:paraId="317D9AAB" w14:textId="77777777" w:rsidR="00FC41DD" w:rsidRPr="00FC41DD" w:rsidRDefault="00FC41DD" w:rsidP="00641F2E">
      <w:pPr>
        <w:numPr>
          <w:ilvl w:val="0"/>
          <w:numId w:val="17"/>
        </w:numPr>
        <w:suppressAutoHyphens/>
        <w:spacing w:after="120" w:line="276" w:lineRule="auto"/>
        <w:jc w:val="both"/>
        <w:rPr>
          <w:rFonts w:ascii="Times New Roman" w:eastAsia="Lucida Sans Unicode" w:hAnsi="Times New Roman" w:cs="Times New Roman"/>
          <w:kern w:val="2"/>
          <w:sz w:val="24"/>
          <w:szCs w:val="24"/>
          <w:lang w:val="en-US" w:eastAsia="hi-IN" w:bidi="hi-IN"/>
        </w:rPr>
      </w:pPr>
      <w:r w:rsidRPr="00FC41DD">
        <w:rPr>
          <w:rFonts w:ascii="Times New Roman" w:eastAsia="Lucida Sans Unicode" w:hAnsi="Times New Roman" w:cs="Times New Roman"/>
          <w:kern w:val="2"/>
          <w:sz w:val="24"/>
          <w:szCs w:val="24"/>
          <w:lang w:val="en-US" w:eastAsia="hi-IN" w:bidi="hi-IN"/>
        </w:rPr>
        <w:t>External Constraints: Logistics, Environment, Laws, and Regulations, et</w:t>
      </w:r>
    </w:p>
    <w:p w14:paraId="3AA36E5C" w14:textId="77777777" w:rsidR="00FC41DD" w:rsidRDefault="00FC41DD" w:rsidP="003E15D2">
      <w:pPr>
        <w:suppressAutoHyphens/>
        <w:spacing w:after="120" w:line="276" w:lineRule="auto"/>
        <w:jc w:val="both"/>
        <w:rPr>
          <w:rFonts w:ascii="Times New Roman" w:eastAsia="Lucida Sans Unicode" w:hAnsi="Times New Roman" w:cs="Times New Roman"/>
          <w:kern w:val="2"/>
          <w:sz w:val="24"/>
          <w:szCs w:val="24"/>
          <w:lang w:eastAsia="hi-IN" w:bidi="hi-IN"/>
        </w:rPr>
      </w:pPr>
    </w:p>
    <w:p w14:paraId="2ACD89E7" w14:textId="77777777" w:rsidR="00FC41DD" w:rsidRDefault="00FC41DD" w:rsidP="003E15D2">
      <w:pPr>
        <w:suppressAutoHyphens/>
        <w:spacing w:after="120" w:line="276" w:lineRule="auto"/>
        <w:jc w:val="both"/>
        <w:rPr>
          <w:rFonts w:ascii="Times New Roman" w:eastAsia="Lucida Sans Unicode" w:hAnsi="Times New Roman" w:cs="Times New Roman"/>
          <w:kern w:val="2"/>
          <w:sz w:val="24"/>
          <w:szCs w:val="24"/>
          <w:lang w:eastAsia="hi-IN" w:bidi="hi-IN"/>
        </w:rPr>
      </w:pPr>
    </w:p>
    <w:p w14:paraId="19F3C5D0" w14:textId="163EC557" w:rsidR="003C5E6B" w:rsidRDefault="00712953" w:rsidP="0015454C">
      <w:pPr>
        <w:suppressAutoHyphens/>
        <w:spacing w:after="120" w:line="276" w:lineRule="auto"/>
        <w:jc w:val="both"/>
        <w:outlineLvl w:val="0"/>
        <w:rPr>
          <w:rFonts w:ascii="Times New Roman" w:eastAsia="Lucida Sans Unicode" w:hAnsi="Times New Roman" w:cs="Times New Roman"/>
          <w:b/>
          <w:kern w:val="2"/>
          <w:sz w:val="24"/>
          <w:szCs w:val="24"/>
          <w:lang w:eastAsia="hi-IN" w:bidi="hi-IN"/>
        </w:rPr>
      </w:pPr>
      <w:proofErr w:type="gramStart"/>
      <w:r>
        <w:rPr>
          <w:rFonts w:ascii="Times New Roman" w:eastAsia="Lucida Sans Unicode" w:hAnsi="Times New Roman" w:cs="Times New Roman"/>
          <w:b/>
          <w:kern w:val="2"/>
          <w:sz w:val="24"/>
          <w:szCs w:val="24"/>
          <w:lang w:eastAsia="hi-IN" w:bidi="hi-IN"/>
        </w:rPr>
        <w:t>3</w:t>
      </w:r>
      <w:r w:rsidR="001C4F24">
        <w:rPr>
          <w:rFonts w:ascii="Times New Roman" w:eastAsia="Lucida Sans Unicode" w:hAnsi="Times New Roman" w:cs="Times New Roman"/>
          <w:b/>
          <w:kern w:val="2"/>
          <w:sz w:val="24"/>
          <w:szCs w:val="24"/>
          <w:lang w:eastAsia="hi-IN" w:bidi="hi-IN"/>
        </w:rPr>
        <w:t xml:space="preserve">.2  </w:t>
      </w:r>
      <w:r w:rsidR="001C4F24" w:rsidRPr="001C4F24">
        <w:rPr>
          <w:rFonts w:ascii="Times New Roman" w:eastAsia="Lucida Sans Unicode" w:hAnsi="Times New Roman" w:cs="Times New Roman"/>
          <w:b/>
          <w:kern w:val="2"/>
          <w:sz w:val="24"/>
          <w:szCs w:val="24"/>
          <w:lang w:eastAsia="hi-IN" w:bidi="hi-IN"/>
        </w:rPr>
        <w:t>MAIN</w:t>
      </w:r>
      <w:proofErr w:type="gramEnd"/>
      <w:r w:rsidR="001C4F24" w:rsidRPr="001C4F24">
        <w:rPr>
          <w:rFonts w:ascii="Times New Roman" w:eastAsia="Lucida Sans Unicode" w:hAnsi="Times New Roman" w:cs="Times New Roman"/>
          <w:b/>
          <w:kern w:val="2"/>
          <w:sz w:val="24"/>
          <w:szCs w:val="24"/>
          <w:lang w:eastAsia="hi-IN" w:bidi="hi-IN"/>
        </w:rPr>
        <w:t xml:space="preserve"> ASPECTS</w:t>
      </w:r>
    </w:p>
    <w:p w14:paraId="37F87955" w14:textId="77777777" w:rsidR="001C4F24" w:rsidRPr="001C4F24" w:rsidRDefault="001C4F24" w:rsidP="003E15D2">
      <w:pPr>
        <w:suppressAutoHyphens/>
        <w:spacing w:after="120" w:line="276" w:lineRule="auto"/>
        <w:jc w:val="both"/>
        <w:rPr>
          <w:rFonts w:ascii="Times New Roman" w:eastAsia="Lucida Sans Unicode" w:hAnsi="Times New Roman" w:cs="Times New Roman"/>
          <w:b/>
          <w:kern w:val="2"/>
          <w:sz w:val="24"/>
          <w:szCs w:val="24"/>
          <w:lang w:eastAsia="hi-IN" w:bidi="hi-IN"/>
        </w:rPr>
      </w:pPr>
    </w:p>
    <w:p w14:paraId="52537144" w14:textId="77777777" w:rsidR="00053251" w:rsidRPr="005714A7" w:rsidRDefault="00053251" w:rsidP="003E15D2">
      <w:pPr>
        <w:suppressAutoHyphens/>
        <w:spacing w:after="120" w:line="276" w:lineRule="auto"/>
        <w:jc w:val="both"/>
        <w:rPr>
          <w:rFonts w:ascii="Times New Roman" w:eastAsia="Lucida Sans Unicode" w:hAnsi="Times New Roman" w:cs="Times New Roman"/>
          <w:kern w:val="2"/>
          <w:sz w:val="24"/>
          <w:szCs w:val="24"/>
          <w:lang w:eastAsia="hi-IN" w:bidi="hi-IN"/>
        </w:rPr>
      </w:pPr>
      <w:r w:rsidRPr="005714A7">
        <w:rPr>
          <w:rFonts w:ascii="Times New Roman" w:eastAsia="Lucida Sans Unicode" w:hAnsi="Times New Roman" w:cs="Times New Roman"/>
          <w:kern w:val="2"/>
          <w:sz w:val="24"/>
          <w:szCs w:val="24"/>
          <w:lang w:eastAsia="hi-IN" w:bidi="hi-IN"/>
        </w:rPr>
        <w:t>There are three aspects of feasibility to be considered namely.</w:t>
      </w:r>
    </w:p>
    <w:p w14:paraId="662D312A" w14:textId="77777777" w:rsidR="00053251" w:rsidRPr="00313414" w:rsidRDefault="00053251" w:rsidP="003E15D2">
      <w:pPr>
        <w:numPr>
          <w:ilvl w:val="0"/>
          <w:numId w:val="2"/>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Technical</w:t>
      </w:r>
    </w:p>
    <w:p w14:paraId="6EC414F0" w14:textId="77777777" w:rsidR="00053251" w:rsidRPr="00313414" w:rsidRDefault="00053251" w:rsidP="003E15D2">
      <w:pPr>
        <w:numPr>
          <w:ilvl w:val="0"/>
          <w:numId w:val="2"/>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Operational</w:t>
      </w:r>
    </w:p>
    <w:p w14:paraId="73641E9D" w14:textId="77777777" w:rsidR="00053251" w:rsidRPr="005714A7" w:rsidRDefault="00053251" w:rsidP="003E15D2">
      <w:pPr>
        <w:numPr>
          <w:ilvl w:val="0"/>
          <w:numId w:val="2"/>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Economical</w:t>
      </w:r>
    </w:p>
    <w:p w14:paraId="62F76EBC"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p>
    <w:p w14:paraId="49600C52" w14:textId="77777777" w:rsidR="00053251" w:rsidRPr="005714A7" w:rsidRDefault="00053251" w:rsidP="0015454C">
      <w:pPr>
        <w:spacing w:after="0" w:line="276" w:lineRule="auto"/>
        <w:jc w:val="both"/>
        <w:outlineLvl w:val="0"/>
        <w:rPr>
          <w:rFonts w:ascii="Times New Roman" w:eastAsia="Times New Roman" w:hAnsi="Times New Roman" w:cs="Times New Roman"/>
          <w:bCs/>
          <w:sz w:val="24"/>
          <w:szCs w:val="24"/>
          <w:lang w:val="en-US"/>
        </w:rPr>
      </w:pPr>
      <w:r w:rsidRPr="005714A7">
        <w:rPr>
          <w:rFonts w:ascii="Times New Roman" w:eastAsia="Times New Roman" w:hAnsi="Times New Roman" w:cs="Times New Roman"/>
          <w:bCs/>
          <w:sz w:val="24"/>
          <w:szCs w:val="24"/>
          <w:lang w:val="en-US"/>
        </w:rPr>
        <w:t xml:space="preserve">TECHNICAL:   </w:t>
      </w:r>
    </w:p>
    <w:p w14:paraId="04C58075"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In the technical aspects one may consider the hardware equipment for the installation of the software. The system being centralized will required very little hardware appliances. Hence this helps the system to work smoothly with limited </w:t>
      </w:r>
      <w:proofErr w:type="gramStart"/>
      <w:r w:rsidRPr="005714A7">
        <w:rPr>
          <w:rFonts w:ascii="Times New Roman" w:eastAsia="Times New Roman" w:hAnsi="Times New Roman" w:cs="Times New Roman"/>
          <w:sz w:val="24"/>
          <w:szCs w:val="24"/>
          <w:lang w:val="en-US"/>
        </w:rPr>
        <w:t>amount</w:t>
      </w:r>
      <w:proofErr w:type="gramEnd"/>
      <w:r w:rsidRPr="005714A7">
        <w:rPr>
          <w:rFonts w:ascii="Times New Roman" w:eastAsia="Times New Roman" w:hAnsi="Times New Roman" w:cs="Times New Roman"/>
          <w:sz w:val="24"/>
          <w:szCs w:val="24"/>
          <w:lang w:val="en-US"/>
        </w:rPr>
        <w:t xml:space="preserve"> of working capitals.</w:t>
      </w:r>
    </w:p>
    <w:p w14:paraId="27DDB3BD"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p>
    <w:p w14:paraId="7F452C14" w14:textId="77777777" w:rsidR="00053251" w:rsidRPr="005714A7" w:rsidRDefault="00053251" w:rsidP="0015454C">
      <w:pPr>
        <w:spacing w:after="0" w:line="276" w:lineRule="auto"/>
        <w:jc w:val="both"/>
        <w:outlineLvl w:val="0"/>
        <w:rPr>
          <w:rFonts w:ascii="Times New Roman" w:eastAsia="Times New Roman" w:hAnsi="Times New Roman" w:cs="Times New Roman"/>
          <w:bCs/>
          <w:sz w:val="24"/>
          <w:szCs w:val="24"/>
          <w:lang w:val="en-US"/>
        </w:rPr>
      </w:pPr>
      <w:r w:rsidRPr="005714A7">
        <w:rPr>
          <w:rFonts w:ascii="Times New Roman" w:eastAsia="Times New Roman" w:hAnsi="Times New Roman" w:cs="Times New Roman"/>
          <w:bCs/>
          <w:sz w:val="24"/>
          <w:szCs w:val="24"/>
          <w:lang w:val="en-US"/>
        </w:rPr>
        <w:t xml:space="preserve">OPERATIONAL: </w:t>
      </w:r>
    </w:p>
    <w:p w14:paraId="1BB8F3FA"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lastRenderedPageBreak/>
        <w:t xml:space="preserve">                                   In the operational aspects may think of the benefits of the workload that many a personal may have to share. This is eased out and the required output may be retrieved in a very short time. </w:t>
      </w:r>
      <w:proofErr w:type="gramStart"/>
      <w:r w:rsidRPr="005714A7">
        <w:rPr>
          <w:rFonts w:ascii="Times New Roman" w:eastAsia="Times New Roman" w:hAnsi="Times New Roman" w:cs="Times New Roman"/>
          <w:sz w:val="24"/>
          <w:szCs w:val="24"/>
          <w:lang w:val="en-US"/>
        </w:rPr>
        <w:t>Thus</w:t>
      </w:r>
      <w:proofErr w:type="gramEnd"/>
      <w:r w:rsidRPr="005714A7">
        <w:rPr>
          <w:rFonts w:ascii="Times New Roman" w:eastAsia="Times New Roman" w:hAnsi="Times New Roman" w:cs="Times New Roman"/>
          <w:sz w:val="24"/>
          <w:szCs w:val="24"/>
          <w:lang w:val="en-US"/>
        </w:rPr>
        <w:t xml:space="preserve"> there is accuracy in the work on time is also saved there will be very little work that needs to be performed.</w:t>
      </w:r>
    </w:p>
    <w:p w14:paraId="21748946"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p>
    <w:p w14:paraId="0EC318E6" w14:textId="77777777" w:rsidR="00053251" w:rsidRPr="005714A7" w:rsidRDefault="00053251" w:rsidP="0015454C">
      <w:pPr>
        <w:spacing w:after="0" w:line="276" w:lineRule="auto"/>
        <w:jc w:val="both"/>
        <w:outlineLvl w:val="0"/>
        <w:rPr>
          <w:rFonts w:ascii="Times New Roman" w:eastAsia="Times New Roman" w:hAnsi="Times New Roman" w:cs="Times New Roman"/>
          <w:bCs/>
          <w:sz w:val="24"/>
          <w:szCs w:val="24"/>
          <w:lang w:val="en-US"/>
        </w:rPr>
      </w:pPr>
      <w:r w:rsidRPr="005714A7">
        <w:rPr>
          <w:rFonts w:ascii="Times New Roman" w:eastAsia="Times New Roman" w:hAnsi="Times New Roman" w:cs="Times New Roman"/>
          <w:bCs/>
          <w:sz w:val="24"/>
          <w:szCs w:val="24"/>
          <w:lang w:val="en-US"/>
        </w:rPr>
        <w:t xml:space="preserve">ECONOMICAL: </w:t>
      </w:r>
    </w:p>
    <w:p w14:paraId="6D9EFA8E"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Economical system is definitely feasible because the hardware requirement is less and the operational working for the system requires </w:t>
      </w:r>
      <w:proofErr w:type="gramStart"/>
      <w:r w:rsidRPr="005714A7">
        <w:rPr>
          <w:rFonts w:ascii="Times New Roman" w:eastAsia="Times New Roman" w:hAnsi="Times New Roman" w:cs="Times New Roman"/>
          <w:sz w:val="24"/>
          <w:szCs w:val="24"/>
          <w:lang w:val="en-US"/>
        </w:rPr>
        <w:t>less</w:t>
      </w:r>
      <w:proofErr w:type="gramEnd"/>
      <w:r w:rsidRPr="005714A7">
        <w:rPr>
          <w:rFonts w:ascii="Times New Roman" w:eastAsia="Times New Roman" w:hAnsi="Times New Roman" w:cs="Times New Roman"/>
          <w:sz w:val="24"/>
          <w:szCs w:val="24"/>
          <w:lang w:val="en-US"/>
        </w:rPr>
        <w:t xml:space="preserve"> number of recruits. This help introduction over-staffing and wastage funds.</w:t>
      </w:r>
    </w:p>
    <w:p w14:paraId="06FF12F9"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p>
    <w:p w14:paraId="028797D4"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We studied on the position to evaluate solution. Most important factors in this study were tending to overlook the confusion inherent in system Development the constraints and the assumed studies. It can be started that it the feasibility study is to serve as a decision document it must answer three key questions.</w:t>
      </w:r>
    </w:p>
    <w:p w14:paraId="26D84A6D" w14:textId="77777777" w:rsidR="00053251" w:rsidRPr="005714A7" w:rsidRDefault="00053251" w:rsidP="003E15D2">
      <w:pPr>
        <w:numPr>
          <w:ilvl w:val="0"/>
          <w:numId w:val="3"/>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Is there a new and better way to do the job that will benefit the user?</w:t>
      </w:r>
    </w:p>
    <w:p w14:paraId="52AC0A18" w14:textId="77777777" w:rsidR="00053251" w:rsidRPr="005714A7" w:rsidRDefault="00053251" w:rsidP="003E15D2">
      <w:pPr>
        <w:numPr>
          <w:ilvl w:val="0"/>
          <w:numId w:val="3"/>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What are the costs and savings of the alternatives?</w:t>
      </w:r>
    </w:p>
    <w:p w14:paraId="2D0C2B0A" w14:textId="77777777" w:rsidR="00313414" w:rsidRDefault="00053251" w:rsidP="003E15D2">
      <w:pPr>
        <w:numPr>
          <w:ilvl w:val="0"/>
          <w:numId w:val="3"/>
        </w:num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What is recommended?</w:t>
      </w:r>
    </w:p>
    <w:p w14:paraId="46DBDCD3" w14:textId="77777777" w:rsidR="00313414" w:rsidRPr="00313414" w:rsidRDefault="00313414" w:rsidP="003E15D2">
      <w:pPr>
        <w:spacing w:after="0" w:line="276" w:lineRule="auto"/>
        <w:ind w:left="720"/>
        <w:jc w:val="both"/>
        <w:rPr>
          <w:rFonts w:ascii="Times New Roman" w:eastAsia="Times New Roman" w:hAnsi="Times New Roman" w:cs="Times New Roman"/>
          <w:sz w:val="24"/>
          <w:szCs w:val="24"/>
          <w:lang w:val="en-US"/>
        </w:rPr>
      </w:pPr>
    </w:p>
    <w:p w14:paraId="7BB35B59" w14:textId="77777777" w:rsidR="007B4FF3" w:rsidRDefault="007B4FF3" w:rsidP="003E15D2">
      <w:pPr>
        <w:spacing w:after="0" w:line="276" w:lineRule="auto"/>
        <w:jc w:val="both"/>
        <w:rPr>
          <w:rFonts w:ascii="Times New Roman" w:eastAsia="Times New Roman" w:hAnsi="Times New Roman" w:cs="Times New Roman"/>
          <w:sz w:val="24"/>
          <w:szCs w:val="24"/>
          <w:lang w:val="en-US"/>
        </w:rPr>
      </w:pPr>
    </w:p>
    <w:p w14:paraId="2AC4573A" w14:textId="77777777" w:rsidR="007B4FF3" w:rsidRDefault="007B4FF3" w:rsidP="003E15D2">
      <w:pPr>
        <w:spacing w:after="0" w:line="276" w:lineRule="auto"/>
        <w:jc w:val="both"/>
        <w:rPr>
          <w:rFonts w:ascii="Times New Roman" w:eastAsia="Times New Roman" w:hAnsi="Times New Roman" w:cs="Times New Roman"/>
          <w:sz w:val="24"/>
          <w:szCs w:val="24"/>
          <w:lang w:val="en-US"/>
        </w:rPr>
      </w:pPr>
    </w:p>
    <w:p w14:paraId="49530324"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On these questions it can be explained that feasibility study of the system includes following different angles.</w:t>
      </w:r>
    </w:p>
    <w:p w14:paraId="10AC6954" w14:textId="77777777" w:rsidR="00053251" w:rsidRDefault="00053251" w:rsidP="003E15D2">
      <w:pPr>
        <w:spacing w:after="0" w:line="276" w:lineRule="auto"/>
        <w:jc w:val="both"/>
        <w:rPr>
          <w:rFonts w:ascii="Times New Roman" w:eastAsia="Times New Roman" w:hAnsi="Times New Roman" w:cs="Times New Roman"/>
          <w:sz w:val="24"/>
          <w:szCs w:val="24"/>
          <w:lang w:val="en-US"/>
        </w:rPr>
      </w:pPr>
    </w:p>
    <w:p w14:paraId="12BA3906" w14:textId="77777777" w:rsidR="0055790F" w:rsidRDefault="0055790F" w:rsidP="0015454C">
      <w:pPr>
        <w:spacing w:after="0" w:line="276" w:lineRule="auto"/>
        <w:jc w:val="both"/>
        <w:outlineLvl w:val="0"/>
        <w:rPr>
          <w:rFonts w:ascii="Times New Roman" w:eastAsia="Times New Roman" w:hAnsi="Times New Roman" w:cs="Times New Roman"/>
          <w:sz w:val="24"/>
          <w:szCs w:val="24"/>
          <w:lang w:val="en-US"/>
        </w:rPr>
      </w:pPr>
    </w:p>
    <w:p w14:paraId="59FA32B9" w14:textId="39DA9CB2" w:rsidR="00053251" w:rsidRPr="001C4F24" w:rsidRDefault="00712953" w:rsidP="0015454C">
      <w:pPr>
        <w:spacing w:after="0" w:line="276" w:lineRule="auto"/>
        <w:jc w:val="both"/>
        <w:outlineLvl w:val="0"/>
        <w:rPr>
          <w:rFonts w:ascii="Times New Roman" w:eastAsia="Times New Roman" w:hAnsi="Times New Roman" w:cs="Times New Roman"/>
          <w:b/>
          <w:sz w:val="24"/>
          <w:szCs w:val="24"/>
          <w:lang w:val="en-US"/>
        </w:rPr>
      </w:pPr>
      <w:proofErr w:type="gramStart"/>
      <w:r>
        <w:rPr>
          <w:rFonts w:ascii="Times New Roman" w:eastAsia="Times New Roman" w:hAnsi="Times New Roman" w:cs="Times New Roman"/>
          <w:b/>
          <w:sz w:val="24"/>
          <w:szCs w:val="24"/>
          <w:lang w:val="en-US"/>
        </w:rPr>
        <w:t>3</w:t>
      </w:r>
      <w:r w:rsidR="00B02173" w:rsidRPr="001C4F24">
        <w:rPr>
          <w:rFonts w:ascii="Times New Roman" w:eastAsia="Times New Roman" w:hAnsi="Times New Roman" w:cs="Times New Roman"/>
          <w:b/>
          <w:sz w:val="24"/>
          <w:szCs w:val="24"/>
          <w:lang w:val="en-US"/>
        </w:rPr>
        <w:t>.</w:t>
      </w:r>
      <w:r w:rsidR="001C4F24" w:rsidRPr="001C4F24">
        <w:rPr>
          <w:rFonts w:ascii="Times New Roman" w:eastAsia="Times New Roman" w:hAnsi="Times New Roman" w:cs="Times New Roman"/>
          <w:b/>
          <w:sz w:val="24"/>
          <w:szCs w:val="24"/>
          <w:lang w:val="en-US"/>
        </w:rPr>
        <w:t>2.</w:t>
      </w:r>
      <w:r w:rsidR="00053251" w:rsidRPr="001C4F24">
        <w:rPr>
          <w:rFonts w:ascii="Times New Roman" w:eastAsia="Times New Roman" w:hAnsi="Times New Roman" w:cs="Times New Roman"/>
          <w:b/>
          <w:sz w:val="24"/>
          <w:szCs w:val="24"/>
          <w:lang w:val="en-US"/>
        </w:rPr>
        <w:t xml:space="preserve">1 </w:t>
      </w:r>
      <w:r w:rsidR="00244377">
        <w:rPr>
          <w:rFonts w:ascii="Times New Roman" w:eastAsia="Times New Roman" w:hAnsi="Times New Roman" w:cs="Times New Roman"/>
          <w:b/>
          <w:sz w:val="24"/>
          <w:szCs w:val="24"/>
          <w:lang w:val="en-US"/>
        </w:rPr>
        <w:t xml:space="preserve"> </w:t>
      </w:r>
      <w:r w:rsidR="00053251" w:rsidRPr="001C4F24">
        <w:rPr>
          <w:rFonts w:ascii="Times New Roman" w:eastAsia="Times New Roman" w:hAnsi="Times New Roman" w:cs="Times New Roman"/>
          <w:b/>
          <w:sz w:val="24"/>
          <w:szCs w:val="24"/>
          <w:lang w:val="en-US"/>
        </w:rPr>
        <w:t>Technical</w:t>
      </w:r>
      <w:proofErr w:type="gramEnd"/>
      <w:r w:rsidR="00053251" w:rsidRPr="001C4F24">
        <w:rPr>
          <w:rFonts w:ascii="Times New Roman" w:eastAsia="Times New Roman" w:hAnsi="Times New Roman" w:cs="Times New Roman"/>
          <w:b/>
          <w:sz w:val="24"/>
          <w:szCs w:val="24"/>
          <w:lang w:val="en-US"/>
        </w:rPr>
        <w:t xml:space="preserve"> feasibility:  </w:t>
      </w:r>
    </w:p>
    <w:p w14:paraId="2A5AD720" w14:textId="0D2A654A"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This centers on the existing computer system (hardware, software etc.) and to what extent it can support the proposed additional equipment .in this stage of study, we have collected information about technical tools available by which I could decide my system design as the technical requirements.</w:t>
      </w:r>
    </w:p>
    <w:p w14:paraId="79FBB7EB" w14:textId="77777777" w:rsidR="008F60F2" w:rsidRDefault="008F60F2" w:rsidP="003E15D2">
      <w:pPr>
        <w:spacing w:after="0" w:line="276" w:lineRule="auto"/>
        <w:jc w:val="both"/>
        <w:rPr>
          <w:rFonts w:ascii="Times New Roman" w:eastAsia="Times New Roman" w:hAnsi="Times New Roman" w:cs="Times New Roman"/>
          <w:b/>
          <w:sz w:val="24"/>
          <w:szCs w:val="24"/>
          <w:lang w:val="en-US"/>
        </w:rPr>
      </w:pPr>
    </w:p>
    <w:p w14:paraId="48CBB5A5" w14:textId="58AC34C1" w:rsidR="00053251" w:rsidRPr="001C4F24" w:rsidRDefault="00712953" w:rsidP="0015454C">
      <w:pPr>
        <w:spacing w:after="0" w:line="276" w:lineRule="auto"/>
        <w:jc w:val="both"/>
        <w:outlineLvl w:val="0"/>
        <w:rPr>
          <w:rFonts w:ascii="Times New Roman" w:eastAsia="Times New Roman" w:hAnsi="Times New Roman" w:cs="Times New Roman"/>
          <w:b/>
          <w:sz w:val="24"/>
          <w:szCs w:val="24"/>
          <w:lang w:val="en-US"/>
        </w:rPr>
      </w:pPr>
      <w:proofErr w:type="gramStart"/>
      <w:r>
        <w:rPr>
          <w:rFonts w:ascii="Times New Roman" w:eastAsia="Times New Roman" w:hAnsi="Times New Roman" w:cs="Times New Roman"/>
          <w:b/>
          <w:sz w:val="24"/>
          <w:szCs w:val="24"/>
          <w:lang w:val="en-US"/>
        </w:rPr>
        <w:t>3</w:t>
      </w:r>
      <w:r w:rsidR="00053251" w:rsidRPr="001C4F24">
        <w:rPr>
          <w:rFonts w:ascii="Times New Roman" w:eastAsia="Times New Roman" w:hAnsi="Times New Roman" w:cs="Times New Roman"/>
          <w:b/>
          <w:sz w:val="24"/>
          <w:szCs w:val="24"/>
          <w:lang w:val="en-US"/>
        </w:rPr>
        <w:t>.</w:t>
      </w:r>
      <w:r w:rsidR="00C53D5A" w:rsidRPr="001C4F24">
        <w:rPr>
          <w:rFonts w:ascii="Times New Roman" w:eastAsia="Times New Roman" w:hAnsi="Times New Roman" w:cs="Times New Roman"/>
          <w:b/>
          <w:sz w:val="24"/>
          <w:szCs w:val="24"/>
          <w:lang w:val="en-US"/>
        </w:rPr>
        <w:t>2</w:t>
      </w:r>
      <w:r w:rsidR="001C4F24" w:rsidRPr="001C4F24">
        <w:rPr>
          <w:rFonts w:ascii="Times New Roman" w:eastAsia="Times New Roman" w:hAnsi="Times New Roman" w:cs="Times New Roman"/>
          <w:b/>
          <w:sz w:val="24"/>
          <w:szCs w:val="24"/>
          <w:lang w:val="en-US"/>
        </w:rPr>
        <w:t xml:space="preserve">.2 </w:t>
      </w:r>
      <w:r w:rsidR="00053251" w:rsidRPr="001C4F24">
        <w:rPr>
          <w:rFonts w:ascii="Times New Roman" w:eastAsia="Times New Roman" w:hAnsi="Times New Roman" w:cs="Times New Roman"/>
          <w:b/>
          <w:sz w:val="24"/>
          <w:szCs w:val="24"/>
          <w:lang w:val="en-US"/>
        </w:rPr>
        <w:t xml:space="preserve"> Operational</w:t>
      </w:r>
      <w:proofErr w:type="gramEnd"/>
      <w:r w:rsidR="00053251" w:rsidRPr="001C4F24">
        <w:rPr>
          <w:rFonts w:ascii="Times New Roman" w:eastAsia="Times New Roman" w:hAnsi="Times New Roman" w:cs="Times New Roman"/>
          <w:b/>
          <w:sz w:val="24"/>
          <w:szCs w:val="24"/>
          <w:lang w:val="en-US"/>
        </w:rPr>
        <w:t xml:space="preserve"> Feasibility:  </w:t>
      </w:r>
    </w:p>
    <w:p w14:paraId="4A045DC6"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In this stage of </w:t>
      </w:r>
      <w:proofErr w:type="gramStart"/>
      <w:r w:rsidRPr="005714A7">
        <w:rPr>
          <w:rFonts w:ascii="Times New Roman" w:eastAsia="Times New Roman" w:hAnsi="Times New Roman" w:cs="Times New Roman"/>
          <w:sz w:val="24"/>
          <w:szCs w:val="24"/>
          <w:lang w:val="en-US"/>
        </w:rPr>
        <w:t>study</w:t>
      </w:r>
      <w:proofErr w:type="gramEnd"/>
      <w:r w:rsidRPr="005714A7">
        <w:rPr>
          <w:rFonts w:ascii="Times New Roman" w:eastAsia="Times New Roman" w:hAnsi="Times New Roman" w:cs="Times New Roman"/>
          <w:sz w:val="24"/>
          <w:szCs w:val="24"/>
          <w:lang w:val="en-US"/>
        </w:rPr>
        <w:t xml:space="preserve"> we have checked the staff availability. I concentrate on knowledge of end users that are going to use the system. This is also called as behavioral feasibility in which I have studied on following aspects; people are inherently resistant to change, and computers have been known to facilitate </w:t>
      </w:r>
      <w:proofErr w:type="gramStart"/>
      <w:r w:rsidRPr="005714A7">
        <w:rPr>
          <w:rFonts w:ascii="Times New Roman" w:eastAsia="Times New Roman" w:hAnsi="Times New Roman" w:cs="Times New Roman"/>
          <w:sz w:val="24"/>
          <w:szCs w:val="24"/>
          <w:lang w:val="en-US"/>
        </w:rPr>
        <w:t>change .An</w:t>
      </w:r>
      <w:proofErr w:type="gramEnd"/>
      <w:r w:rsidRPr="005714A7">
        <w:rPr>
          <w:rFonts w:ascii="Times New Roman" w:eastAsia="Times New Roman" w:hAnsi="Times New Roman" w:cs="Times New Roman"/>
          <w:sz w:val="24"/>
          <w:szCs w:val="24"/>
          <w:lang w:val="en-US"/>
        </w:rPr>
        <w:t xml:space="preserve"> estimate has been made to how strong a reaction the user staff is having toward the development of a computerized system. It is common knowledge that computer installations have something to do with turnover. I had explained that there is need to educate and train the staff on new ways of conducting business.</w:t>
      </w:r>
    </w:p>
    <w:p w14:paraId="248E3ED0"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p>
    <w:p w14:paraId="000C68CA" w14:textId="2E1A65F0" w:rsidR="00053251" w:rsidRPr="005714A7" w:rsidRDefault="00712953" w:rsidP="0015454C">
      <w:pPr>
        <w:spacing w:after="0" w:line="276" w:lineRule="auto"/>
        <w:jc w:val="both"/>
        <w:outlineLvl w:val="0"/>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t>3</w:t>
      </w:r>
      <w:r w:rsidR="00B02173" w:rsidRPr="001C4F24">
        <w:rPr>
          <w:rFonts w:ascii="Times New Roman" w:eastAsia="Times New Roman" w:hAnsi="Times New Roman" w:cs="Times New Roman"/>
          <w:b/>
          <w:sz w:val="24"/>
          <w:szCs w:val="24"/>
          <w:lang w:val="en-US"/>
        </w:rPr>
        <w:t>.</w:t>
      </w:r>
      <w:r w:rsidR="001C4F24">
        <w:rPr>
          <w:rFonts w:ascii="Times New Roman" w:eastAsia="Times New Roman" w:hAnsi="Times New Roman" w:cs="Times New Roman"/>
          <w:b/>
          <w:sz w:val="24"/>
          <w:szCs w:val="24"/>
          <w:lang w:val="en-US"/>
        </w:rPr>
        <w:t>2.</w:t>
      </w:r>
      <w:r w:rsidR="00C53D5A" w:rsidRPr="001C4F24">
        <w:rPr>
          <w:rFonts w:ascii="Times New Roman" w:eastAsia="Times New Roman" w:hAnsi="Times New Roman" w:cs="Times New Roman"/>
          <w:b/>
          <w:sz w:val="24"/>
          <w:szCs w:val="24"/>
          <w:lang w:val="en-US"/>
        </w:rPr>
        <w:t>3</w:t>
      </w:r>
      <w:r w:rsidR="00244377">
        <w:rPr>
          <w:rFonts w:ascii="Times New Roman" w:eastAsia="Times New Roman" w:hAnsi="Times New Roman" w:cs="Times New Roman"/>
          <w:b/>
          <w:sz w:val="24"/>
          <w:szCs w:val="24"/>
          <w:lang w:val="en-US"/>
        </w:rPr>
        <w:t xml:space="preserve">  </w:t>
      </w:r>
      <w:r w:rsidR="00053251" w:rsidRPr="001C4F24">
        <w:rPr>
          <w:rFonts w:ascii="Times New Roman" w:eastAsia="Times New Roman" w:hAnsi="Times New Roman" w:cs="Times New Roman"/>
          <w:b/>
          <w:sz w:val="24"/>
          <w:szCs w:val="24"/>
          <w:lang w:val="en-US"/>
        </w:rPr>
        <w:t>Economical</w:t>
      </w:r>
      <w:proofErr w:type="gramEnd"/>
      <w:r w:rsidR="00053251" w:rsidRPr="001C4F24">
        <w:rPr>
          <w:rFonts w:ascii="Times New Roman" w:eastAsia="Times New Roman" w:hAnsi="Times New Roman" w:cs="Times New Roman"/>
          <w:b/>
          <w:sz w:val="24"/>
          <w:szCs w:val="24"/>
          <w:lang w:val="en-US"/>
        </w:rPr>
        <w:t xml:space="preserve"> feasibility</w:t>
      </w:r>
      <w:r w:rsidR="00053251" w:rsidRPr="005714A7">
        <w:rPr>
          <w:rFonts w:ascii="Times New Roman" w:eastAsia="Times New Roman" w:hAnsi="Times New Roman" w:cs="Times New Roman"/>
          <w:sz w:val="24"/>
          <w:szCs w:val="24"/>
          <w:lang w:val="en-US"/>
        </w:rPr>
        <w:t xml:space="preserve">: </w:t>
      </w:r>
    </w:p>
    <w:p w14:paraId="771CBBD6" w14:textId="77777777" w:rsidR="00053251" w:rsidRPr="005714A7"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                                               </w:t>
      </w:r>
      <w:proofErr w:type="spellStart"/>
      <w:r w:rsidRPr="005714A7">
        <w:rPr>
          <w:rFonts w:ascii="Times New Roman" w:eastAsia="Times New Roman" w:hAnsi="Times New Roman" w:cs="Times New Roman"/>
          <w:sz w:val="24"/>
          <w:szCs w:val="24"/>
          <w:lang w:val="en-US"/>
        </w:rPr>
        <w:t>Economical</w:t>
      </w:r>
      <w:proofErr w:type="spellEnd"/>
      <w:r w:rsidRPr="005714A7">
        <w:rPr>
          <w:rFonts w:ascii="Times New Roman" w:eastAsia="Times New Roman" w:hAnsi="Times New Roman" w:cs="Times New Roman"/>
          <w:sz w:val="24"/>
          <w:szCs w:val="24"/>
          <w:lang w:val="en-US"/>
        </w:rPr>
        <w:t xml:space="preserve"> analysis is the most frequently used method for evaluating the effectiveness of candidate system. More commonly known as cost\benefit analysis, the procedure is to determine the benefits and savings that benefits outweigh costs. The decision was to design and implement system because it is for having chanced </w:t>
      </w:r>
      <w:r w:rsidRPr="005714A7">
        <w:rPr>
          <w:rFonts w:ascii="Times New Roman" w:eastAsia="Times New Roman" w:hAnsi="Times New Roman" w:cs="Times New Roman"/>
          <w:sz w:val="24"/>
          <w:szCs w:val="24"/>
          <w:lang w:val="en-US"/>
        </w:rPr>
        <w:lastRenderedPageBreak/>
        <w:t xml:space="preserve">to be approved. This is an </w:t>
      </w:r>
      <w:proofErr w:type="spellStart"/>
      <w:proofErr w:type="gramStart"/>
      <w:r w:rsidRPr="005714A7">
        <w:rPr>
          <w:rFonts w:ascii="Times New Roman" w:eastAsia="Times New Roman" w:hAnsi="Times New Roman" w:cs="Times New Roman"/>
          <w:sz w:val="24"/>
          <w:szCs w:val="24"/>
          <w:lang w:val="en-US"/>
        </w:rPr>
        <w:t>on going</w:t>
      </w:r>
      <w:proofErr w:type="spellEnd"/>
      <w:proofErr w:type="gramEnd"/>
      <w:r w:rsidRPr="005714A7">
        <w:rPr>
          <w:rFonts w:ascii="Times New Roman" w:eastAsia="Times New Roman" w:hAnsi="Times New Roman" w:cs="Times New Roman"/>
          <w:sz w:val="24"/>
          <w:szCs w:val="24"/>
          <w:lang w:val="en-US"/>
        </w:rPr>
        <w:t xml:space="preserve"> effort that improves the accuracy at each phase of the system life cycle.</w:t>
      </w:r>
    </w:p>
    <w:p w14:paraId="245EF243" w14:textId="77777777" w:rsidR="00AE475B" w:rsidRPr="00313414" w:rsidRDefault="00053251" w:rsidP="003E15D2">
      <w:pPr>
        <w:spacing w:after="0" w:line="276" w:lineRule="auto"/>
        <w:jc w:val="both"/>
        <w:rPr>
          <w:rFonts w:ascii="Times New Roman" w:eastAsia="Times New Roman" w:hAnsi="Times New Roman" w:cs="Times New Roman"/>
          <w:sz w:val="24"/>
          <w:szCs w:val="24"/>
          <w:lang w:val="en-US"/>
        </w:rPr>
      </w:pPr>
      <w:r w:rsidRPr="005714A7">
        <w:rPr>
          <w:rFonts w:ascii="Times New Roman" w:eastAsia="Times New Roman" w:hAnsi="Times New Roman" w:cs="Times New Roman"/>
          <w:sz w:val="24"/>
          <w:szCs w:val="24"/>
          <w:lang w:val="en-US"/>
        </w:rPr>
        <w:t xml:space="preserve">In developing cost estimates for a </w:t>
      </w:r>
      <w:proofErr w:type="gramStart"/>
      <w:r w:rsidRPr="005714A7">
        <w:rPr>
          <w:rFonts w:ascii="Times New Roman" w:eastAsia="Times New Roman" w:hAnsi="Times New Roman" w:cs="Times New Roman"/>
          <w:sz w:val="24"/>
          <w:szCs w:val="24"/>
          <w:lang w:val="en-US"/>
        </w:rPr>
        <w:t>system</w:t>
      </w:r>
      <w:proofErr w:type="gramEnd"/>
      <w:r w:rsidRPr="005714A7">
        <w:rPr>
          <w:rFonts w:ascii="Times New Roman" w:eastAsia="Times New Roman" w:hAnsi="Times New Roman" w:cs="Times New Roman"/>
          <w:sz w:val="24"/>
          <w:szCs w:val="24"/>
          <w:lang w:val="en-US"/>
        </w:rPr>
        <w:t xml:space="preserve"> I need to consider several cost elements. Among these is hardware personal facil</w:t>
      </w:r>
      <w:r w:rsidR="00313414">
        <w:rPr>
          <w:rFonts w:ascii="Times New Roman" w:eastAsia="Times New Roman" w:hAnsi="Times New Roman" w:cs="Times New Roman"/>
          <w:sz w:val="24"/>
          <w:szCs w:val="24"/>
          <w:lang w:val="en-US"/>
        </w:rPr>
        <w:t>ity. Operating and supply costs.</w:t>
      </w:r>
    </w:p>
    <w:p w14:paraId="6980BCA5" w14:textId="77777777" w:rsidR="001A46CD" w:rsidRDefault="001A46CD" w:rsidP="003E15D2">
      <w:pPr>
        <w:shd w:val="clear" w:color="auto" w:fill="FFFFFF"/>
        <w:spacing w:after="0" w:line="276" w:lineRule="auto"/>
        <w:jc w:val="both"/>
        <w:rPr>
          <w:rFonts w:ascii="Times New Roman" w:hAnsi="Times New Roman" w:cs="Times New Roman"/>
          <w:bCs/>
          <w:sz w:val="24"/>
          <w:szCs w:val="24"/>
        </w:rPr>
      </w:pPr>
    </w:p>
    <w:p w14:paraId="0AD1EAA6" w14:textId="77777777" w:rsidR="001C2C93" w:rsidRDefault="001C2C93" w:rsidP="003E15D2">
      <w:pPr>
        <w:shd w:val="clear" w:color="auto" w:fill="FFFFFF"/>
        <w:spacing w:after="0" w:line="276" w:lineRule="auto"/>
        <w:jc w:val="both"/>
        <w:rPr>
          <w:rFonts w:ascii="Times New Roman" w:hAnsi="Times New Roman" w:cs="Times New Roman"/>
          <w:bCs/>
          <w:sz w:val="24"/>
          <w:szCs w:val="24"/>
        </w:rPr>
      </w:pPr>
    </w:p>
    <w:p w14:paraId="565664AD" w14:textId="4607CCAC" w:rsidR="001C4F24" w:rsidRDefault="00712953" w:rsidP="0015454C">
      <w:pPr>
        <w:shd w:val="clear" w:color="auto" w:fill="FFFFFF"/>
        <w:spacing w:after="0" w:line="276" w:lineRule="auto"/>
        <w:jc w:val="both"/>
        <w:outlineLvl w:val="0"/>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3</w:t>
      </w:r>
      <w:r w:rsidR="001C4F24" w:rsidRPr="001C4F24">
        <w:rPr>
          <w:rFonts w:ascii="Times New Roman" w:hAnsi="Times New Roman" w:cs="Times New Roman"/>
          <w:b/>
          <w:bCs/>
          <w:sz w:val="24"/>
          <w:szCs w:val="24"/>
          <w:lang w:val="en-US"/>
        </w:rPr>
        <w:t>.3</w:t>
      </w:r>
      <w:r w:rsidR="00244377">
        <w:rPr>
          <w:rFonts w:ascii="Times New Roman" w:hAnsi="Times New Roman" w:cs="Times New Roman"/>
          <w:b/>
          <w:bCs/>
          <w:sz w:val="24"/>
          <w:szCs w:val="24"/>
          <w:lang w:val="en-US"/>
        </w:rPr>
        <w:t xml:space="preserve">  </w:t>
      </w:r>
      <w:r w:rsidR="001C4F24" w:rsidRPr="001C4F24">
        <w:rPr>
          <w:rFonts w:ascii="Times New Roman" w:hAnsi="Times New Roman" w:cs="Times New Roman"/>
          <w:b/>
          <w:bCs/>
          <w:sz w:val="24"/>
          <w:szCs w:val="24"/>
          <w:lang w:val="en-US"/>
        </w:rPr>
        <w:t>BENEFITS</w:t>
      </w:r>
      <w:proofErr w:type="gramEnd"/>
    </w:p>
    <w:p w14:paraId="4B613656" w14:textId="77777777" w:rsidR="001C4F24" w:rsidRPr="001C4F24" w:rsidRDefault="001C4F24" w:rsidP="003E15D2">
      <w:pPr>
        <w:shd w:val="clear" w:color="auto" w:fill="FFFFFF"/>
        <w:spacing w:after="0" w:line="276" w:lineRule="auto"/>
        <w:jc w:val="both"/>
        <w:rPr>
          <w:rFonts w:ascii="Times New Roman" w:hAnsi="Times New Roman" w:cs="Times New Roman"/>
          <w:b/>
          <w:bCs/>
          <w:sz w:val="24"/>
          <w:szCs w:val="24"/>
          <w:lang w:val="en-US"/>
        </w:rPr>
      </w:pPr>
    </w:p>
    <w:p w14:paraId="6B6E53E3" w14:textId="77777777" w:rsidR="00FC41DD" w:rsidRPr="00FC41DD" w:rsidRDefault="00FC41DD" w:rsidP="003E15D2">
      <w:pPr>
        <w:shd w:val="clear" w:color="auto" w:fill="FFFFFF"/>
        <w:spacing w:after="0"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w:t>
      </w:r>
      <w:r w:rsidRPr="00FC41DD">
        <w:rPr>
          <w:rFonts w:ascii="Times New Roman" w:hAnsi="Times New Roman" w:cs="Times New Roman"/>
          <w:bCs/>
          <w:sz w:val="24"/>
          <w:szCs w:val="24"/>
          <w:lang w:val="en-US"/>
        </w:rPr>
        <w:t>enefits of conducting a feasibility study:</w:t>
      </w:r>
    </w:p>
    <w:p w14:paraId="029512B8"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Improves project teams’ focus</w:t>
      </w:r>
    </w:p>
    <w:p w14:paraId="2BFBDC03"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Identifies new opportunities</w:t>
      </w:r>
    </w:p>
    <w:p w14:paraId="78341749"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Provides valuable information for a “go/no-go” decision</w:t>
      </w:r>
    </w:p>
    <w:p w14:paraId="016E4535"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Narrows the business alternatives</w:t>
      </w:r>
    </w:p>
    <w:p w14:paraId="7E61B520"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Identifies a valid reason to undertake the project</w:t>
      </w:r>
    </w:p>
    <w:p w14:paraId="056E99A5"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Enhances the success rate by evaluating multiple parameters</w:t>
      </w:r>
    </w:p>
    <w:p w14:paraId="7F09081C"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Aids decision-making on the project</w:t>
      </w:r>
    </w:p>
    <w:p w14:paraId="18890AB8" w14:textId="77777777" w:rsidR="00FC41DD" w:rsidRPr="00FC41DD" w:rsidRDefault="00FC41DD" w:rsidP="00641F2E">
      <w:pPr>
        <w:numPr>
          <w:ilvl w:val="0"/>
          <w:numId w:val="18"/>
        </w:numPr>
        <w:shd w:val="clear" w:color="auto" w:fill="FFFFFF"/>
        <w:spacing w:after="0" w:line="276" w:lineRule="auto"/>
        <w:jc w:val="both"/>
        <w:rPr>
          <w:rFonts w:ascii="Times New Roman" w:hAnsi="Times New Roman" w:cs="Times New Roman"/>
          <w:bCs/>
          <w:sz w:val="24"/>
          <w:szCs w:val="24"/>
          <w:lang w:val="en-US"/>
        </w:rPr>
      </w:pPr>
      <w:r w:rsidRPr="00FC41DD">
        <w:rPr>
          <w:rFonts w:ascii="Times New Roman" w:hAnsi="Times New Roman" w:cs="Times New Roman"/>
          <w:bCs/>
          <w:sz w:val="24"/>
          <w:szCs w:val="24"/>
          <w:lang w:val="en-US"/>
        </w:rPr>
        <w:t>Identifies reasons not to proceed</w:t>
      </w:r>
    </w:p>
    <w:p w14:paraId="5C6CE1B9" w14:textId="77777777" w:rsidR="001C2C93" w:rsidRDefault="001C2C93" w:rsidP="003E15D2">
      <w:pPr>
        <w:shd w:val="clear" w:color="auto" w:fill="FFFFFF"/>
        <w:spacing w:after="0" w:line="276" w:lineRule="auto"/>
        <w:jc w:val="both"/>
        <w:rPr>
          <w:rFonts w:ascii="Times New Roman" w:hAnsi="Times New Roman" w:cs="Times New Roman"/>
          <w:bCs/>
          <w:sz w:val="24"/>
          <w:szCs w:val="24"/>
        </w:rPr>
      </w:pPr>
    </w:p>
    <w:p w14:paraId="3DB6806F" w14:textId="77777777" w:rsidR="009E7041" w:rsidRDefault="009E7041" w:rsidP="003E15D2">
      <w:pPr>
        <w:spacing w:line="276" w:lineRule="auto"/>
        <w:jc w:val="both"/>
        <w:rPr>
          <w:rFonts w:ascii="Times New Roman" w:hAnsi="Times New Roman" w:cs="Times New Roman"/>
          <w:bCs/>
          <w:sz w:val="24"/>
          <w:szCs w:val="24"/>
        </w:rPr>
      </w:pPr>
    </w:p>
    <w:p w14:paraId="21AF7D30" w14:textId="2CA9197B" w:rsidR="001C4F24" w:rsidRPr="007831C7" w:rsidRDefault="00712953" w:rsidP="0015454C">
      <w:pPr>
        <w:spacing w:line="276" w:lineRule="auto"/>
        <w:jc w:val="both"/>
        <w:outlineLvl w:val="0"/>
        <w:rPr>
          <w:rFonts w:ascii="Times New Roman" w:hAnsi="Times New Roman" w:cs="Times New Roman"/>
          <w:b/>
          <w:sz w:val="24"/>
          <w:szCs w:val="24"/>
        </w:rPr>
      </w:pPr>
      <w:proofErr w:type="gramStart"/>
      <w:r>
        <w:rPr>
          <w:rFonts w:ascii="Times New Roman" w:hAnsi="Times New Roman" w:cs="Times New Roman"/>
          <w:b/>
          <w:sz w:val="24"/>
          <w:szCs w:val="24"/>
        </w:rPr>
        <w:t>3</w:t>
      </w:r>
      <w:r w:rsidR="001C4F24" w:rsidRPr="001C4F24">
        <w:rPr>
          <w:rFonts w:ascii="Times New Roman" w:hAnsi="Times New Roman" w:cs="Times New Roman"/>
          <w:b/>
          <w:sz w:val="24"/>
          <w:szCs w:val="24"/>
        </w:rPr>
        <w:t>.4</w:t>
      </w:r>
      <w:r w:rsidR="00AE475B" w:rsidRPr="001C4F24">
        <w:rPr>
          <w:rFonts w:ascii="Times New Roman" w:hAnsi="Times New Roman" w:cs="Times New Roman"/>
          <w:b/>
          <w:sz w:val="24"/>
          <w:szCs w:val="24"/>
        </w:rPr>
        <w:t xml:space="preserve"> </w:t>
      </w:r>
      <w:r w:rsidR="008C1B68">
        <w:rPr>
          <w:rFonts w:ascii="Times New Roman" w:hAnsi="Times New Roman" w:cs="Times New Roman"/>
          <w:b/>
          <w:sz w:val="24"/>
          <w:szCs w:val="24"/>
        </w:rPr>
        <w:t xml:space="preserve"> </w:t>
      </w:r>
      <w:r w:rsidR="00AE475B" w:rsidRPr="001C4F24">
        <w:rPr>
          <w:rFonts w:ascii="Times New Roman" w:hAnsi="Times New Roman" w:cs="Times New Roman"/>
          <w:b/>
          <w:sz w:val="24"/>
          <w:szCs w:val="24"/>
        </w:rPr>
        <w:t>SY</w:t>
      </w:r>
      <w:r w:rsidR="001C4F24">
        <w:rPr>
          <w:rFonts w:ascii="Times New Roman" w:hAnsi="Times New Roman" w:cs="Times New Roman"/>
          <w:b/>
          <w:sz w:val="24"/>
          <w:szCs w:val="24"/>
        </w:rPr>
        <w:t>STEM</w:t>
      </w:r>
      <w:proofErr w:type="gramEnd"/>
      <w:r w:rsidR="001C4F24">
        <w:rPr>
          <w:rFonts w:ascii="Times New Roman" w:hAnsi="Times New Roman" w:cs="Times New Roman"/>
          <w:b/>
          <w:sz w:val="24"/>
          <w:szCs w:val="24"/>
        </w:rPr>
        <w:t xml:space="preserve"> REQUIREMENT SPECIFICATION</w:t>
      </w:r>
    </w:p>
    <w:p w14:paraId="646264FD" w14:textId="77777777" w:rsidR="00AE475B" w:rsidRPr="001C4F24" w:rsidRDefault="00AE475B" w:rsidP="003E15D2">
      <w:pPr>
        <w:pStyle w:val="BodyText"/>
        <w:spacing w:line="276" w:lineRule="auto"/>
        <w:jc w:val="both"/>
        <w:rPr>
          <w:rFonts w:cs="Times New Roman"/>
          <w:bCs/>
          <w:color w:val="000000"/>
        </w:rPr>
      </w:pPr>
      <w:r w:rsidRPr="005714A7">
        <w:rPr>
          <w:rFonts w:cs="Times New Roman"/>
          <w:color w:val="000000"/>
        </w:rPr>
        <w:t xml:space="preserve">Any system can be designed after specifies the requirement of the user about that system. For this first of all gathered information from user by the preliminary investigation which is starting investigation about user </w:t>
      </w:r>
      <w:proofErr w:type="gramStart"/>
      <w:r w:rsidRPr="005714A7">
        <w:rPr>
          <w:rFonts w:cs="Times New Roman"/>
          <w:color w:val="000000"/>
        </w:rPr>
        <w:t>requirement..</w:t>
      </w:r>
      <w:proofErr w:type="gramEnd"/>
    </w:p>
    <w:p w14:paraId="2DC933D9"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The data that the analysts collect during preliminary investigation are gathered through the various preliminary methods.</w:t>
      </w:r>
    </w:p>
    <w:p w14:paraId="1AD6E1ED" w14:textId="0C53CB63" w:rsidR="00AE475B" w:rsidRPr="005714A7" w:rsidRDefault="00AE475B" w:rsidP="0015454C">
      <w:pPr>
        <w:pStyle w:val="BodyText"/>
        <w:suppressAutoHyphens w:val="0"/>
        <w:spacing w:after="0" w:line="276" w:lineRule="auto"/>
        <w:jc w:val="both"/>
        <w:outlineLvl w:val="0"/>
        <w:rPr>
          <w:rFonts w:cs="Times New Roman"/>
          <w:color w:val="000000"/>
        </w:rPr>
      </w:pPr>
      <w:proofErr w:type="gramStart"/>
      <w:r w:rsidRPr="005714A7">
        <w:rPr>
          <w:rFonts w:cs="Times New Roman"/>
          <w:color w:val="000000"/>
        </w:rPr>
        <w:t>Documents  Reviewing</w:t>
      </w:r>
      <w:proofErr w:type="gramEnd"/>
      <w:r w:rsidRPr="005714A7">
        <w:rPr>
          <w:rFonts w:cs="Times New Roman"/>
          <w:color w:val="000000"/>
        </w:rPr>
        <w:t xml:space="preserve"> Organization </w:t>
      </w:r>
    </w:p>
    <w:p w14:paraId="40A60F9F"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The analysts conducting the investigation first learn the organization involved in, or affected by the project. Analysts can get some details by examining organization charts and studying written operating procedures.</w:t>
      </w:r>
    </w:p>
    <w:p w14:paraId="3DB22E63"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Collected data is usually of the current operating procedure:</w:t>
      </w:r>
    </w:p>
    <w:p w14:paraId="77AA6DD1" w14:textId="77777777" w:rsidR="00AE475B" w:rsidRPr="005714A7" w:rsidRDefault="00AE475B" w:rsidP="00641F2E">
      <w:pPr>
        <w:pStyle w:val="BodyText"/>
        <w:numPr>
          <w:ilvl w:val="0"/>
          <w:numId w:val="11"/>
        </w:numPr>
        <w:suppressAutoHyphens w:val="0"/>
        <w:spacing w:after="0" w:line="276" w:lineRule="auto"/>
        <w:jc w:val="both"/>
        <w:rPr>
          <w:rFonts w:cs="Times New Roman"/>
          <w:color w:val="000000"/>
        </w:rPr>
      </w:pPr>
      <w:r w:rsidRPr="005714A7">
        <w:rPr>
          <w:rFonts w:cs="Times New Roman"/>
          <w:color w:val="000000"/>
        </w:rPr>
        <w:t>The information relating to clients, projects and students and the relationship between them was held manually.</w:t>
      </w:r>
    </w:p>
    <w:p w14:paraId="6043F3AB" w14:textId="77777777" w:rsidR="00AE475B" w:rsidRPr="005714A7" w:rsidRDefault="00AE475B" w:rsidP="00641F2E">
      <w:pPr>
        <w:pStyle w:val="BodyText"/>
        <w:numPr>
          <w:ilvl w:val="0"/>
          <w:numId w:val="11"/>
        </w:numPr>
        <w:suppressAutoHyphens w:val="0"/>
        <w:spacing w:after="0" w:line="276" w:lineRule="auto"/>
        <w:jc w:val="both"/>
        <w:rPr>
          <w:rFonts w:cs="Times New Roman"/>
          <w:color w:val="000000"/>
        </w:rPr>
      </w:pPr>
      <w:r w:rsidRPr="005714A7">
        <w:rPr>
          <w:rFonts w:cs="Times New Roman"/>
          <w:color w:val="000000"/>
        </w:rPr>
        <w:t>Managing of follow-ups was through manual forms.</w:t>
      </w:r>
    </w:p>
    <w:p w14:paraId="29E7D3FE" w14:textId="77777777" w:rsidR="00AE475B" w:rsidRPr="005714A7" w:rsidRDefault="00AE475B" w:rsidP="00641F2E">
      <w:pPr>
        <w:pStyle w:val="BodyText"/>
        <w:numPr>
          <w:ilvl w:val="0"/>
          <w:numId w:val="11"/>
        </w:numPr>
        <w:suppressAutoHyphens w:val="0"/>
        <w:spacing w:after="0" w:line="276" w:lineRule="auto"/>
        <w:jc w:val="both"/>
        <w:rPr>
          <w:rFonts w:cs="Times New Roman"/>
          <w:color w:val="000000"/>
        </w:rPr>
      </w:pPr>
      <w:r w:rsidRPr="005714A7">
        <w:rPr>
          <w:rFonts w:cs="Times New Roman"/>
          <w:color w:val="000000"/>
        </w:rPr>
        <w:t>Complaints require another tedious work to maintain and solve.</w:t>
      </w:r>
    </w:p>
    <w:p w14:paraId="3DBC8E31" w14:textId="77777777" w:rsidR="00AE475B" w:rsidRPr="005714A7" w:rsidRDefault="00AE475B" w:rsidP="00641F2E">
      <w:pPr>
        <w:pStyle w:val="BodyText"/>
        <w:numPr>
          <w:ilvl w:val="0"/>
          <w:numId w:val="12"/>
        </w:numPr>
        <w:suppressAutoHyphens w:val="0"/>
        <w:spacing w:after="0" w:line="276" w:lineRule="auto"/>
        <w:jc w:val="both"/>
        <w:rPr>
          <w:rFonts w:cs="Times New Roman"/>
          <w:color w:val="000000"/>
        </w:rPr>
      </w:pPr>
      <w:r w:rsidRPr="005714A7">
        <w:rPr>
          <w:rFonts w:cs="Times New Roman"/>
          <w:color w:val="000000"/>
        </w:rPr>
        <w:t>Payments details had to be maintained differently.</w:t>
      </w:r>
    </w:p>
    <w:p w14:paraId="05A7BC41" w14:textId="09FA1F09" w:rsidR="00AE475B" w:rsidRPr="005714A7" w:rsidRDefault="00AE475B" w:rsidP="0015454C">
      <w:pPr>
        <w:pStyle w:val="BodyText"/>
        <w:spacing w:line="276" w:lineRule="auto"/>
        <w:jc w:val="both"/>
        <w:outlineLvl w:val="0"/>
        <w:rPr>
          <w:rFonts w:cs="Times New Roman"/>
          <w:color w:val="000000"/>
        </w:rPr>
      </w:pPr>
      <w:r w:rsidRPr="005714A7">
        <w:rPr>
          <w:rFonts w:cs="Times New Roman"/>
          <w:color w:val="000000"/>
        </w:rPr>
        <w:t xml:space="preserve">Gathering Information </w:t>
      </w:r>
      <w:proofErr w:type="gramStart"/>
      <w:r w:rsidRPr="005714A7">
        <w:rPr>
          <w:rFonts w:cs="Times New Roman"/>
          <w:color w:val="000000"/>
        </w:rPr>
        <w:t>By</w:t>
      </w:r>
      <w:proofErr w:type="gramEnd"/>
      <w:r w:rsidRPr="005714A7">
        <w:rPr>
          <w:rFonts w:cs="Times New Roman"/>
          <w:color w:val="000000"/>
        </w:rPr>
        <w:t xml:space="preserve"> Asking Questions</w:t>
      </w:r>
    </w:p>
    <w:p w14:paraId="0EEDC3E9"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Interviewing is the most commonly used techniques in analysis. It is always necessary first to approach someone and ask them what their problems are, and later to discuss with them the result of your analysis.</w:t>
      </w:r>
    </w:p>
    <w:p w14:paraId="52818142" w14:textId="7F7F5E0C" w:rsidR="00AE475B" w:rsidRPr="005714A7" w:rsidRDefault="00AE475B" w:rsidP="0015454C">
      <w:pPr>
        <w:pStyle w:val="BodyText"/>
        <w:spacing w:line="276" w:lineRule="auto"/>
        <w:jc w:val="both"/>
        <w:outlineLvl w:val="0"/>
        <w:rPr>
          <w:rFonts w:cs="Times New Roman"/>
          <w:color w:val="000000"/>
        </w:rPr>
      </w:pPr>
      <w:r w:rsidRPr="005714A7">
        <w:rPr>
          <w:rFonts w:cs="Times New Roman"/>
          <w:color w:val="000000"/>
        </w:rPr>
        <w:t>Questionnaires</w:t>
      </w:r>
    </w:p>
    <w:p w14:paraId="4D48A2FB"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lastRenderedPageBreak/>
        <w:t>Questionnaires provide an alternative to interviews for finding out information about a system. Questionnaires are made up of questions about information sought by analyst. The questionnaire is then sent to the user, and th</w:t>
      </w:r>
      <w:r w:rsidR="00313414">
        <w:rPr>
          <w:rFonts w:cs="Times New Roman"/>
          <w:color w:val="000000"/>
        </w:rPr>
        <w:t xml:space="preserve">e analyst </w:t>
      </w:r>
      <w:proofErr w:type="spellStart"/>
      <w:r w:rsidR="00313414">
        <w:rPr>
          <w:rFonts w:cs="Times New Roman"/>
          <w:color w:val="000000"/>
        </w:rPr>
        <w:t>analyzes</w:t>
      </w:r>
      <w:proofErr w:type="spellEnd"/>
      <w:r w:rsidR="00313414">
        <w:rPr>
          <w:rFonts w:cs="Times New Roman"/>
          <w:color w:val="000000"/>
        </w:rPr>
        <w:t xml:space="preserve"> the replies.</w:t>
      </w:r>
    </w:p>
    <w:p w14:paraId="76A16780" w14:textId="7338DEA6" w:rsidR="00AE475B" w:rsidRPr="005714A7" w:rsidRDefault="00AE475B" w:rsidP="0015454C">
      <w:pPr>
        <w:pStyle w:val="BodyText"/>
        <w:spacing w:line="276" w:lineRule="auto"/>
        <w:jc w:val="both"/>
        <w:outlineLvl w:val="0"/>
        <w:rPr>
          <w:rFonts w:cs="Times New Roman"/>
          <w:color w:val="000000"/>
        </w:rPr>
      </w:pPr>
      <w:r w:rsidRPr="005714A7">
        <w:rPr>
          <w:rFonts w:cs="Times New Roman"/>
          <w:color w:val="000000"/>
        </w:rPr>
        <w:t>Electronic Data Gathering</w:t>
      </w:r>
    </w:p>
    <w:p w14:paraId="290C7E0E"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 xml:space="preserve">Electronic communication systems are increasingly being used to gather information. </w:t>
      </w:r>
      <w:proofErr w:type="gramStart"/>
      <w:r w:rsidRPr="005714A7">
        <w:rPr>
          <w:rFonts w:cs="Times New Roman"/>
          <w:color w:val="000000"/>
        </w:rPr>
        <w:t>Thus</w:t>
      </w:r>
      <w:proofErr w:type="gramEnd"/>
      <w:r w:rsidRPr="005714A7">
        <w:rPr>
          <w:rFonts w:cs="Times New Roman"/>
          <w:color w:val="000000"/>
        </w:rPr>
        <w:t xml:space="preserve"> it is possible to use electronic mail to broadcast a question to a number of users in an organization to obtain their viewpoint on a particular issue. </w:t>
      </w:r>
    </w:p>
    <w:p w14:paraId="5F4CAFEF"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 xml:space="preserve">In my project, with the help of Marg software solutions, I have </w:t>
      </w:r>
      <w:proofErr w:type="gramStart"/>
      <w:r w:rsidRPr="005714A7">
        <w:rPr>
          <w:rFonts w:cs="Times New Roman"/>
          <w:color w:val="000000"/>
        </w:rPr>
        <w:t>send</w:t>
      </w:r>
      <w:proofErr w:type="gramEnd"/>
      <w:r w:rsidRPr="005714A7">
        <w:rPr>
          <w:rFonts w:cs="Times New Roman"/>
          <w:color w:val="000000"/>
        </w:rPr>
        <w:t xml:space="preserve"> questionnaire through electronic mail to twenty employees of the company and retrieved the information regarding the problem faced by existing system. </w:t>
      </w:r>
    </w:p>
    <w:p w14:paraId="1C063D4B" w14:textId="6B9A618A" w:rsidR="00AE475B" w:rsidRPr="005714A7" w:rsidRDefault="00AE475B" w:rsidP="0015454C">
      <w:pPr>
        <w:pStyle w:val="BodyText"/>
        <w:spacing w:line="276" w:lineRule="auto"/>
        <w:jc w:val="both"/>
        <w:outlineLvl w:val="0"/>
        <w:rPr>
          <w:rFonts w:cs="Times New Roman"/>
          <w:color w:val="000000"/>
        </w:rPr>
      </w:pPr>
      <w:r w:rsidRPr="005714A7">
        <w:rPr>
          <w:rFonts w:cs="Times New Roman"/>
          <w:color w:val="000000"/>
        </w:rPr>
        <w:t>Interviews</w:t>
      </w:r>
    </w:p>
    <w:p w14:paraId="366A1514" w14:textId="77777777" w:rsidR="00AE475B" w:rsidRPr="005714A7" w:rsidRDefault="00AE475B" w:rsidP="003E15D2">
      <w:pPr>
        <w:pStyle w:val="BodyText"/>
        <w:spacing w:line="276" w:lineRule="auto"/>
        <w:jc w:val="both"/>
        <w:rPr>
          <w:rFonts w:cs="Times New Roman"/>
          <w:color w:val="000000"/>
        </w:rPr>
      </w:pPr>
      <w:r w:rsidRPr="005714A7">
        <w:rPr>
          <w:rFonts w:cs="Times New Roman"/>
          <w:color w:val="000000"/>
        </w:rPr>
        <w:t>Interview allows the analysts to learn more about the nature of the project request and reason of submitting it. Interviews should provide details that further explain the project and show whether assistance is merited economically, operationally or technically.</w:t>
      </w:r>
    </w:p>
    <w:p w14:paraId="1EB767E6" w14:textId="77777777" w:rsidR="00E24E34" w:rsidRDefault="00E24E34" w:rsidP="003E15D2">
      <w:pPr>
        <w:spacing w:line="276" w:lineRule="auto"/>
        <w:jc w:val="both"/>
        <w:rPr>
          <w:rFonts w:ascii="Times New Roman" w:hAnsi="Times New Roman" w:cs="Times New Roman"/>
          <w:color w:val="000000"/>
          <w:sz w:val="24"/>
          <w:szCs w:val="24"/>
        </w:rPr>
      </w:pPr>
    </w:p>
    <w:p w14:paraId="7D19AEE7" w14:textId="30B2AE19" w:rsidR="00E24E34" w:rsidRDefault="00E24E34" w:rsidP="007831C7">
      <w:pPr>
        <w:spacing w:after="0" w:line="276" w:lineRule="auto"/>
        <w:jc w:val="both"/>
        <w:rPr>
          <w:rFonts w:ascii="Times New Roman" w:hAnsi="Times New Roman" w:cs="Times New Roman"/>
          <w:color w:val="000000"/>
          <w:sz w:val="24"/>
          <w:szCs w:val="24"/>
        </w:rPr>
      </w:pPr>
    </w:p>
    <w:p w14:paraId="51CDB957" w14:textId="77777777" w:rsidR="007831C7" w:rsidRDefault="007831C7" w:rsidP="007831C7">
      <w:pPr>
        <w:spacing w:after="0" w:line="276" w:lineRule="auto"/>
        <w:jc w:val="both"/>
        <w:rPr>
          <w:rFonts w:ascii="Times New Roman" w:hAnsi="Times New Roman" w:cs="Times New Roman"/>
          <w:color w:val="000000"/>
          <w:sz w:val="24"/>
          <w:szCs w:val="24"/>
        </w:rPr>
      </w:pPr>
    </w:p>
    <w:p w14:paraId="5D57D7A4" w14:textId="1D6A0921" w:rsidR="00E24E34" w:rsidRDefault="00E24E34" w:rsidP="007831C7">
      <w:pPr>
        <w:spacing w:after="0" w:line="276" w:lineRule="auto"/>
        <w:jc w:val="both"/>
        <w:rPr>
          <w:rFonts w:ascii="Times New Roman" w:hAnsi="Times New Roman" w:cs="Times New Roman"/>
          <w:color w:val="000000"/>
          <w:sz w:val="24"/>
          <w:szCs w:val="24"/>
        </w:rPr>
      </w:pPr>
    </w:p>
    <w:p w14:paraId="07ECF28F" w14:textId="77777777" w:rsidR="009E7041" w:rsidRDefault="009E7041" w:rsidP="007831C7">
      <w:pPr>
        <w:spacing w:after="0" w:line="276" w:lineRule="auto"/>
        <w:jc w:val="both"/>
        <w:rPr>
          <w:rFonts w:ascii="Times New Roman" w:hAnsi="Times New Roman" w:cs="Times New Roman"/>
          <w:color w:val="000000"/>
          <w:sz w:val="24"/>
          <w:szCs w:val="24"/>
        </w:rPr>
      </w:pPr>
    </w:p>
    <w:p w14:paraId="0DF89502" w14:textId="352D7EEE" w:rsidR="00AE475B" w:rsidRPr="005714A7" w:rsidRDefault="00AE475B" w:rsidP="003E15D2">
      <w:pPr>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One of the most important points about interviewing is that what question you need to ask.</w:t>
      </w:r>
    </w:p>
    <w:p w14:paraId="14792CD2" w14:textId="77777777" w:rsidR="00AE475B" w:rsidRPr="005714A7" w:rsidRDefault="00AE475B" w:rsidP="003E15D2">
      <w:pPr>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xml:space="preserve">It is often convenient to make a distinction between three kinds of question that is </w:t>
      </w:r>
    </w:p>
    <w:p w14:paraId="07B92585" w14:textId="77777777" w:rsidR="00AE475B" w:rsidRPr="005714A7" w:rsidRDefault="00AE475B" w:rsidP="00641F2E">
      <w:pPr>
        <w:numPr>
          <w:ilvl w:val="0"/>
          <w:numId w:val="10"/>
        </w:numPr>
        <w:spacing w:after="0"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Open questions</w:t>
      </w:r>
    </w:p>
    <w:p w14:paraId="64E11FC1" w14:textId="77777777" w:rsidR="00AE475B" w:rsidRPr="005714A7" w:rsidRDefault="00AE475B" w:rsidP="00641F2E">
      <w:pPr>
        <w:numPr>
          <w:ilvl w:val="0"/>
          <w:numId w:val="10"/>
        </w:numPr>
        <w:spacing w:after="0"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xml:space="preserve">Closed question </w:t>
      </w:r>
    </w:p>
    <w:p w14:paraId="2B8C110C" w14:textId="77777777" w:rsidR="00AE475B" w:rsidRPr="005714A7" w:rsidRDefault="00AE475B" w:rsidP="00641F2E">
      <w:pPr>
        <w:numPr>
          <w:ilvl w:val="0"/>
          <w:numId w:val="10"/>
        </w:numPr>
        <w:spacing w:after="0"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Probes</w:t>
      </w:r>
    </w:p>
    <w:p w14:paraId="3776BC59" w14:textId="77777777" w:rsidR="00AE475B" w:rsidRPr="005714A7" w:rsidRDefault="00AE475B" w:rsidP="003E15D2">
      <w:pPr>
        <w:spacing w:line="276" w:lineRule="auto"/>
        <w:ind w:left="420"/>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xml:space="preserve">Open questions are general question that establish a </w:t>
      </w:r>
      <w:proofErr w:type="spellStart"/>
      <w:r w:rsidRPr="005714A7">
        <w:rPr>
          <w:rFonts w:ascii="Times New Roman" w:hAnsi="Times New Roman" w:cs="Times New Roman"/>
          <w:color w:val="000000"/>
          <w:sz w:val="24"/>
          <w:szCs w:val="24"/>
        </w:rPr>
        <w:t>persons</w:t>
      </w:r>
      <w:proofErr w:type="spellEnd"/>
      <w:r w:rsidRPr="005714A7">
        <w:rPr>
          <w:rFonts w:ascii="Times New Roman" w:hAnsi="Times New Roman" w:cs="Times New Roman"/>
          <w:color w:val="000000"/>
          <w:sz w:val="24"/>
          <w:szCs w:val="24"/>
        </w:rPr>
        <w:t xml:space="preserve"> view point on a particular subject.  </w:t>
      </w:r>
    </w:p>
    <w:p w14:paraId="612464A4" w14:textId="77777777" w:rsidR="00AE475B" w:rsidRPr="005714A7" w:rsidRDefault="00AE475B" w:rsidP="003E15D2">
      <w:pPr>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xml:space="preserve">       Closed questions are specific and usually require a specific answer.</w:t>
      </w:r>
    </w:p>
    <w:p w14:paraId="4C35DE44" w14:textId="77777777" w:rsidR="00AE475B" w:rsidRPr="005714A7" w:rsidRDefault="00AE475B" w:rsidP="003E15D2">
      <w:pPr>
        <w:pStyle w:val="BodyText"/>
        <w:spacing w:line="276" w:lineRule="auto"/>
        <w:ind w:left="360"/>
        <w:jc w:val="both"/>
        <w:rPr>
          <w:rFonts w:cs="Times New Roman"/>
          <w:color w:val="000000"/>
        </w:rPr>
      </w:pPr>
      <w:r w:rsidRPr="005714A7">
        <w:rPr>
          <w:rFonts w:cs="Times New Roman"/>
        </w:rPr>
        <w:t xml:space="preserve">         Probes are question that follow up an earlier answer.                                                         </w:t>
      </w:r>
    </w:p>
    <w:p w14:paraId="499CA5C1" w14:textId="77777777" w:rsidR="00AE475B" w:rsidRPr="005714A7" w:rsidRDefault="00AE475B" w:rsidP="003E15D2">
      <w:pPr>
        <w:shd w:val="clear" w:color="auto" w:fill="FFFFFF"/>
        <w:spacing w:after="0" w:line="276" w:lineRule="auto"/>
        <w:jc w:val="both"/>
        <w:rPr>
          <w:rFonts w:ascii="Times New Roman" w:hAnsi="Times New Roman" w:cs="Times New Roman"/>
          <w:bCs/>
          <w:sz w:val="24"/>
          <w:szCs w:val="24"/>
        </w:rPr>
      </w:pPr>
    </w:p>
    <w:p w14:paraId="198FA8CB" w14:textId="77777777" w:rsidR="00053251" w:rsidRPr="005714A7" w:rsidRDefault="00053251" w:rsidP="003E15D2">
      <w:pPr>
        <w:shd w:val="clear" w:color="auto" w:fill="FFFFFF"/>
        <w:spacing w:after="0" w:line="276" w:lineRule="auto"/>
        <w:jc w:val="both"/>
        <w:rPr>
          <w:rFonts w:ascii="Times New Roman" w:hAnsi="Times New Roman" w:cs="Times New Roman"/>
          <w:bCs/>
          <w:sz w:val="24"/>
          <w:szCs w:val="24"/>
        </w:rPr>
      </w:pPr>
    </w:p>
    <w:p w14:paraId="374B38C2" w14:textId="77777777" w:rsidR="00053251" w:rsidRDefault="00053251" w:rsidP="003E15D2">
      <w:pPr>
        <w:shd w:val="clear" w:color="auto" w:fill="FFFFFF"/>
        <w:spacing w:after="0" w:line="276" w:lineRule="auto"/>
        <w:jc w:val="both"/>
        <w:rPr>
          <w:rFonts w:ascii="Times New Roman" w:hAnsi="Times New Roman" w:cs="Times New Roman"/>
          <w:bCs/>
          <w:sz w:val="24"/>
          <w:szCs w:val="24"/>
        </w:rPr>
      </w:pPr>
    </w:p>
    <w:p w14:paraId="5BCD291E" w14:textId="72D93141" w:rsidR="004D3A5C" w:rsidRDefault="004D3A5C" w:rsidP="003E15D2">
      <w:pPr>
        <w:shd w:val="clear" w:color="auto" w:fill="FFFFFF"/>
        <w:spacing w:after="0" w:line="276" w:lineRule="auto"/>
        <w:jc w:val="both"/>
        <w:rPr>
          <w:rFonts w:ascii="Times New Roman" w:hAnsi="Times New Roman" w:cs="Times New Roman"/>
          <w:bCs/>
          <w:sz w:val="24"/>
          <w:szCs w:val="24"/>
        </w:rPr>
      </w:pPr>
    </w:p>
    <w:p w14:paraId="11438D5E" w14:textId="67930146" w:rsidR="0018705A" w:rsidRDefault="0018705A" w:rsidP="003E15D2">
      <w:pPr>
        <w:shd w:val="clear" w:color="auto" w:fill="FFFFFF"/>
        <w:spacing w:after="0" w:line="276" w:lineRule="auto"/>
        <w:jc w:val="both"/>
        <w:rPr>
          <w:rFonts w:ascii="Times New Roman" w:hAnsi="Times New Roman" w:cs="Times New Roman"/>
          <w:bCs/>
          <w:sz w:val="24"/>
          <w:szCs w:val="24"/>
        </w:rPr>
      </w:pPr>
    </w:p>
    <w:p w14:paraId="0DA4C821" w14:textId="77777777" w:rsidR="0018705A" w:rsidRPr="005714A7" w:rsidRDefault="0018705A" w:rsidP="003E15D2">
      <w:pPr>
        <w:shd w:val="clear" w:color="auto" w:fill="FFFFFF"/>
        <w:spacing w:after="0" w:line="276" w:lineRule="auto"/>
        <w:jc w:val="both"/>
        <w:rPr>
          <w:rFonts w:ascii="Times New Roman" w:hAnsi="Times New Roman" w:cs="Times New Roman"/>
          <w:bCs/>
          <w:sz w:val="24"/>
          <w:szCs w:val="24"/>
        </w:rPr>
      </w:pPr>
    </w:p>
    <w:p w14:paraId="68AF380A" w14:textId="77777777" w:rsidR="00053251" w:rsidRPr="005714A7" w:rsidRDefault="00053251" w:rsidP="003E15D2">
      <w:pPr>
        <w:shd w:val="clear" w:color="auto" w:fill="FFFFFF"/>
        <w:spacing w:after="0" w:line="276" w:lineRule="auto"/>
        <w:jc w:val="both"/>
        <w:rPr>
          <w:rFonts w:ascii="Times New Roman" w:hAnsi="Times New Roman" w:cs="Times New Roman"/>
          <w:bCs/>
          <w:sz w:val="24"/>
          <w:szCs w:val="24"/>
        </w:rPr>
      </w:pPr>
    </w:p>
    <w:p w14:paraId="2505D72A" w14:textId="47F16985" w:rsidR="007E51D3" w:rsidRDefault="007E51D3" w:rsidP="003E15D2">
      <w:pPr>
        <w:shd w:val="clear" w:color="auto" w:fill="FFFFFF"/>
        <w:spacing w:after="0" w:line="276" w:lineRule="auto"/>
        <w:jc w:val="both"/>
        <w:rPr>
          <w:rFonts w:ascii="Times New Roman" w:hAnsi="Times New Roman" w:cs="Times New Roman"/>
          <w:bCs/>
          <w:sz w:val="24"/>
          <w:szCs w:val="24"/>
        </w:rPr>
      </w:pPr>
    </w:p>
    <w:p w14:paraId="1369EEE2" w14:textId="391A292E" w:rsidR="007831C7" w:rsidRDefault="007831C7" w:rsidP="003E15D2">
      <w:pPr>
        <w:shd w:val="clear" w:color="auto" w:fill="FFFFFF"/>
        <w:spacing w:after="0" w:line="276" w:lineRule="auto"/>
        <w:jc w:val="both"/>
        <w:rPr>
          <w:rFonts w:ascii="Times New Roman" w:hAnsi="Times New Roman" w:cs="Times New Roman"/>
          <w:bCs/>
          <w:sz w:val="24"/>
          <w:szCs w:val="24"/>
        </w:rPr>
      </w:pPr>
    </w:p>
    <w:p w14:paraId="3BAAA6EC" w14:textId="1CD28414" w:rsidR="0018705A" w:rsidRDefault="0018705A" w:rsidP="003E15D2">
      <w:pPr>
        <w:shd w:val="clear" w:color="auto" w:fill="FFFFFF"/>
        <w:spacing w:after="0" w:line="276" w:lineRule="auto"/>
        <w:jc w:val="both"/>
        <w:rPr>
          <w:rFonts w:ascii="Times New Roman" w:hAnsi="Times New Roman" w:cs="Times New Roman"/>
          <w:bCs/>
          <w:sz w:val="24"/>
          <w:szCs w:val="24"/>
        </w:rPr>
      </w:pPr>
    </w:p>
    <w:p w14:paraId="3187D00E" w14:textId="77777777" w:rsidR="0018705A" w:rsidRDefault="0018705A" w:rsidP="0055790F">
      <w:pPr>
        <w:shd w:val="clear" w:color="auto" w:fill="FFFFFF"/>
        <w:spacing w:after="0" w:line="276" w:lineRule="auto"/>
        <w:rPr>
          <w:rFonts w:ascii="Times New Roman" w:hAnsi="Times New Roman" w:cs="Times New Roman"/>
          <w:b/>
          <w:bCs/>
          <w:sz w:val="28"/>
          <w:szCs w:val="24"/>
        </w:rPr>
        <w:sectPr w:rsidR="0018705A" w:rsidSect="0018705A">
          <w:pgSz w:w="11900" w:h="17140"/>
          <w:pgMar w:top="1418" w:right="1418" w:bottom="1418" w:left="1985" w:header="851" w:footer="250" w:gutter="0"/>
          <w:cols w:space="720"/>
        </w:sectPr>
      </w:pPr>
    </w:p>
    <w:p w14:paraId="0D2B66C3" w14:textId="3436B343" w:rsidR="00053251" w:rsidRPr="0018705A" w:rsidRDefault="00053251" w:rsidP="00A37A2F">
      <w:pPr>
        <w:shd w:val="clear" w:color="auto" w:fill="FFFFFF"/>
        <w:spacing w:after="0" w:line="276" w:lineRule="auto"/>
        <w:jc w:val="center"/>
        <w:outlineLvl w:val="0"/>
        <w:rPr>
          <w:rFonts w:ascii="Times New Roman" w:hAnsi="Times New Roman" w:cs="Times New Roman"/>
          <w:b/>
          <w:bCs/>
          <w:sz w:val="28"/>
          <w:szCs w:val="24"/>
        </w:rPr>
      </w:pPr>
      <w:r w:rsidRPr="0018705A">
        <w:rPr>
          <w:rFonts w:ascii="Times New Roman" w:hAnsi="Times New Roman" w:cs="Times New Roman"/>
          <w:b/>
          <w:bCs/>
          <w:sz w:val="28"/>
          <w:szCs w:val="24"/>
        </w:rPr>
        <w:lastRenderedPageBreak/>
        <w:t xml:space="preserve">CHAPTER </w:t>
      </w:r>
      <w:r w:rsidR="00712953" w:rsidRPr="0018705A">
        <w:rPr>
          <w:rFonts w:ascii="Times New Roman" w:hAnsi="Times New Roman" w:cs="Times New Roman"/>
          <w:b/>
          <w:bCs/>
          <w:sz w:val="28"/>
          <w:szCs w:val="24"/>
        </w:rPr>
        <w:t>4</w:t>
      </w:r>
    </w:p>
    <w:p w14:paraId="55120B40" w14:textId="61FE063A" w:rsidR="00F418CD" w:rsidRPr="0018705A" w:rsidRDefault="00F418CD" w:rsidP="003E15D2">
      <w:pPr>
        <w:shd w:val="clear" w:color="auto" w:fill="FFFFFF"/>
        <w:spacing w:after="0" w:line="276" w:lineRule="auto"/>
        <w:jc w:val="both"/>
        <w:rPr>
          <w:rFonts w:ascii="Times New Roman" w:hAnsi="Times New Roman" w:cs="Times New Roman"/>
          <w:bCs/>
          <w:sz w:val="24"/>
        </w:rPr>
      </w:pPr>
    </w:p>
    <w:p w14:paraId="6941CCC3" w14:textId="77777777" w:rsidR="007831C7" w:rsidRPr="0018705A" w:rsidRDefault="007831C7" w:rsidP="003E15D2">
      <w:pPr>
        <w:shd w:val="clear" w:color="auto" w:fill="FFFFFF"/>
        <w:spacing w:after="0" w:line="276" w:lineRule="auto"/>
        <w:jc w:val="both"/>
        <w:rPr>
          <w:rFonts w:ascii="Times New Roman" w:hAnsi="Times New Roman" w:cs="Times New Roman"/>
          <w:bCs/>
          <w:sz w:val="24"/>
        </w:rPr>
      </w:pPr>
    </w:p>
    <w:p w14:paraId="304669DF" w14:textId="77777777" w:rsidR="00053251" w:rsidRPr="001C4F24" w:rsidRDefault="00053251" w:rsidP="0015454C">
      <w:pPr>
        <w:shd w:val="clear" w:color="auto" w:fill="FFFFFF"/>
        <w:spacing w:after="0" w:line="276" w:lineRule="auto"/>
        <w:jc w:val="center"/>
        <w:outlineLvl w:val="0"/>
        <w:rPr>
          <w:rFonts w:ascii="Times New Roman" w:hAnsi="Times New Roman" w:cs="Times New Roman"/>
          <w:b/>
          <w:bCs/>
          <w:sz w:val="28"/>
          <w:szCs w:val="24"/>
        </w:rPr>
      </w:pPr>
      <w:r w:rsidRPr="001C4F24">
        <w:rPr>
          <w:rFonts w:ascii="Times New Roman" w:hAnsi="Times New Roman" w:cs="Times New Roman"/>
          <w:b/>
          <w:bCs/>
          <w:sz w:val="28"/>
          <w:szCs w:val="24"/>
        </w:rPr>
        <w:t>DESIGN</w:t>
      </w:r>
    </w:p>
    <w:p w14:paraId="18585EC4" w14:textId="70FAC717" w:rsidR="00750764" w:rsidRDefault="00750764" w:rsidP="003E15D2">
      <w:pPr>
        <w:shd w:val="clear" w:color="auto" w:fill="FFFFFF"/>
        <w:spacing w:after="0" w:line="276" w:lineRule="auto"/>
        <w:jc w:val="both"/>
        <w:rPr>
          <w:rFonts w:ascii="Times New Roman" w:hAnsi="Times New Roman" w:cs="Times New Roman"/>
          <w:bCs/>
          <w:sz w:val="24"/>
          <w:szCs w:val="24"/>
        </w:rPr>
      </w:pPr>
    </w:p>
    <w:p w14:paraId="5FB4B2E8" w14:textId="32405F0D" w:rsidR="0018705A" w:rsidRDefault="0018705A" w:rsidP="003E15D2">
      <w:pPr>
        <w:shd w:val="clear" w:color="auto" w:fill="FFFFFF"/>
        <w:spacing w:after="0" w:line="276" w:lineRule="auto"/>
        <w:jc w:val="both"/>
        <w:rPr>
          <w:rFonts w:ascii="Times New Roman" w:hAnsi="Times New Roman" w:cs="Times New Roman"/>
          <w:bCs/>
          <w:sz w:val="24"/>
          <w:szCs w:val="24"/>
        </w:rPr>
      </w:pPr>
    </w:p>
    <w:p w14:paraId="6A8B375C" w14:textId="79D7A2C1" w:rsidR="0018705A" w:rsidRDefault="0018705A" w:rsidP="003E15D2">
      <w:pPr>
        <w:shd w:val="clear" w:color="auto" w:fill="FFFFFF"/>
        <w:spacing w:after="0" w:line="276" w:lineRule="auto"/>
        <w:jc w:val="both"/>
        <w:rPr>
          <w:rFonts w:ascii="Times New Roman" w:hAnsi="Times New Roman" w:cs="Times New Roman"/>
          <w:bCs/>
          <w:sz w:val="24"/>
          <w:szCs w:val="24"/>
        </w:rPr>
      </w:pPr>
    </w:p>
    <w:p w14:paraId="608BBA40" w14:textId="77777777" w:rsidR="0018705A" w:rsidRPr="005714A7" w:rsidRDefault="0018705A" w:rsidP="003E15D2">
      <w:pPr>
        <w:shd w:val="clear" w:color="auto" w:fill="FFFFFF"/>
        <w:spacing w:after="0" w:line="276" w:lineRule="auto"/>
        <w:jc w:val="both"/>
        <w:rPr>
          <w:rFonts w:ascii="Times New Roman" w:hAnsi="Times New Roman" w:cs="Times New Roman"/>
          <w:bCs/>
          <w:sz w:val="24"/>
          <w:szCs w:val="24"/>
        </w:rPr>
      </w:pPr>
    </w:p>
    <w:p w14:paraId="71293ED9" w14:textId="4373A182" w:rsidR="006C1518" w:rsidRDefault="00712953" w:rsidP="0015454C">
      <w:pPr>
        <w:spacing w:after="0" w:line="276"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4</w:t>
      </w:r>
      <w:r w:rsidR="006C1518" w:rsidRPr="001C4F24">
        <w:rPr>
          <w:rFonts w:ascii="Times New Roman" w:hAnsi="Times New Roman" w:cs="Times New Roman"/>
          <w:b/>
          <w:bCs/>
          <w:sz w:val="24"/>
          <w:szCs w:val="24"/>
        </w:rPr>
        <w:t xml:space="preserve">.1 </w:t>
      </w:r>
      <w:r w:rsidR="001C4F24">
        <w:rPr>
          <w:rFonts w:ascii="Times New Roman" w:hAnsi="Times New Roman" w:cs="Times New Roman"/>
          <w:b/>
          <w:bCs/>
          <w:sz w:val="24"/>
          <w:szCs w:val="24"/>
        </w:rPr>
        <w:t>INTRODUCTION</w:t>
      </w:r>
    </w:p>
    <w:p w14:paraId="062936D2" w14:textId="77777777" w:rsidR="0018705A" w:rsidRPr="001C4F24" w:rsidRDefault="0018705A" w:rsidP="0018705A">
      <w:pPr>
        <w:spacing w:after="0" w:line="276" w:lineRule="auto"/>
        <w:jc w:val="both"/>
        <w:rPr>
          <w:rFonts w:ascii="Times New Roman" w:hAnsi="Times New Roman" w:cs="Times New Roman"/>
          <w:b/>
          <w:bCs/>
          <w:sz w:val="24"/>
          <w:szCs w:val="24"/>
        </w:rPr>
      </w:pPr>
    </w:p>
    <w:p w14:paraId="565CED10" w14:textId="77777777" w:rsidR="00750764" w:rsidRPr="005714A7" w:rsidRDefault="00750764" w:rsidP="0018705A">
      <w:pPr>
        <w:spacing w:line="276" w:lineRule="auto"/>
        <w:ind w:firstLine="720"/>
        <w:jc w:val="both"/>
        <w:rPr>
          <w:rFonts w:ascii="Times New Roman" w:hAnsi="Times New Roman" w:cs="Times New Roman"/>
          <w:sz w:val="24"/>
          <w:szCs w:val="24"/>
        </w:rPr>
      </w:pPr>
      <w:r w:rsidRPr="005714A7">
        <w:rPr>
          <w:rFonts w:ascii="Times New Roman" w:hAnsi="Times New Roman" w:cs="Times New Roman"/>
          <w:sz w:val="24"/>
          <w:szCs w:val="24"/>
        </w:rPr>
        <w:t>System is created to solve problems. One can think of the systems approach as an organized way of dealing with a problem. In this dynamic world, the subject system analysis and design, mainly deals with the software development activities.</w:t>
      </w:r>
    </w:p>
    <w:p w14:paraId="45FF5DBF" w14:textId="77777777" w:rsidR="00750764" w:rsidRPr="005714A7" w:rsidRDefault="0075076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Since a new system is to be developed, the one most important phases of software development life cycle </w:t>
      </w:r>
      <w:proofErr w:type="gramStart"/>
      <w:r w:rsidRPr="005714A7">
        <w:rPr>
          <w:rFonts w:ascii="Times New Roman" w:hAnsi="Times New Roman" w:cs="Times New Roman"/>
          <w:sz w:val="24"/>
          <w:szCs w:val="24"/>
        </w:rPr>
        <w:t>is</w:t>
      </w:r>
      <w:proofErr w:type="gramEnd"/>
      <w:r w:rsidRPr="005714A7">
        <w:rPr>
          <w:rFonts w:ascii="Times New Roman" w:hAnsi="Times New Roman" w:cs="Times New Roman"/>
          <w:sz w:val="24"/>
          <w:szCs w:val="24"/>
        </w:rPr>
        <w:t xml:space="preserve"> system requirement gathering and analysis. Analysis is a detailed study of various operations performed by a system and their relationship within and outside the system. Using the following </w:t>
      </w:r>
      <w:proofErr w:type="gramStart"/>
      <w:r w:rsidRPr="005714A7">
        <w:rPr>
          <w:rFonts w:ascii="Times New Roman" w:hAnsi="Times New Roman" w:cs="Times New Roman"/>
          <w:sz w:val="24"/>
          <w:szCs w:val="24"/>
        </w:rPr>
        <w:t>steps</w:t>
      </w:r>
      <w:proofErr w:type="gramEnd"/>
      <w:r w:rsidRPr="005714A7">
        <w:rPr>
          <w:rFonts w:ascii="Times New Roman" w:hAnsi="Times New Roman" w:cs="Times New Roman"/>
          <w:sz w:val="24"/>
          <w:szCs w:val="24"/>
        </w:rPr>
        <w:t xml:space="preserve"> it becomes easy to draw the exact boundary of the new system under consideration.</w:t>
      </w:r>
    </w:p>
    <w:p w14:paraId="70BC478B" w14:textId="77777777" w:rsidR="00750764" w:rsidRPr="005714A7" w:rsidRDefault="0075076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All procedures, requirements must be analysed and documented in the form of detailed DFDs, logical data structure and miniature specifications.</w:t>
      </w:r>
    </w:p>
    <w:p w14:paraId="3B5CA9D3" w14:textId="77777777" w:rsidR="00F9579A" w:rsidRDefault="00750764" w:rsidP="00F9579A">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System analyses also include sub-dividing of complex process involving the entire system, identification of data store and manual processes.</w:t>
      </w:r>
    </w:p>
    <w:p w14:paraId="3146694E" w14:textId="77777777" w:rsidR="00F9579A" w:rsidRDefault="00F9579A" w:rsidP="00F9579A">
      <w:pPr>
        <w:spacing w:line="276" w:lineRule="auto"/>
        <w:jc w:val="both"/>
        <w:rPr>
          <w:rFonts w:ascii="Times New Roman" w:hAnsi="Times New Roman" w:cs="Times New Roman"/>
          <w:sz w:val="24"/>
          <w:szCs w:val="24"/>
        </w:rPr>
      </w:pPr>
    </w:p>
    <w:p w14:paraId="26A823AF" w14:textId="6CEBE894" w:rsidR="003C5E6B" w:rsidRPr="001C4F24" w:rsidRDefault="00F9579A" w:rsidP="00F9579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712953">
        <w:rPr>
          <w:rFonts w:ascii="Times New Roman" w:hAnsi="Times New Roman" w:cs="Times New Roman"/>
          <w:b/>
          <w:bCs/>
          <w:sz w:val="24"/>
          <w:szCs w:val="24"/>
        </w:rPr>
        <w:t>4</w:t>
      </w:r>
      <w:r w:rsidR="001C4F24" w:rsidRPr="001C4F24">
        <w:rPr>
          <w:rFonts w:ascii="Times New Roman" w:hAnsi="Times New Roman" w:cs="Times New Roman"/>
          <w:b/>
          <w:bCs/>
          <w:sz w:val="24"/>
          <w:szCs w:val="24"/>
        </w:rPr>
        <w:t xml:space="preserve">.2 </w:t>
      </w:r>
      <w:r w:rsidR="0045004C">
        <w:rPr>
          <w:rFonts w:ascii="Times New Roman" w:hAnsi="Times New Roman" w:cs="Times New Roman"/>
          <w:b/>
          <w:bCs/>
          <w:sz w:val="24"/>
          <w:szCs w:val="24"/>
        </w:rPr>
        <w:t xml:space="preserve"> </w:t>
      </w:r>
      <w:r w:rsidR="008F7FE5">
        <w:rPr>
          <w:rFonts w:ascii="Times New Roman" w:hAnsi="Times New Roman" w:cs="Times New Roman"/>
          <w:b/>
          <w:bCs/>
          <w:sz w:val="24"/>
          <w:szCs w:val="24"/>
        </w:rPr>
        <w:t>SYSTEM</w:t>
      </w:r>
      <w:proofErr w:type="gramEnd"/>
      <w:r w:rsidR="008F7FE5">
        <w:rPr>
          <w:rFonts w:ascii="Times New Roman" w:hAnsi="Times New Roman" w:cs="Times New Roman"/>
          <w:b/>
          <w:bCs/>
          <w:sz w:val="24"/>
          <w:szCs w:val="24"/>
        </w:rPr>
        <w:t xml:space="preserve"> DESIGN</w:t>
      </w:r>
    </w:p>
    <w:p w14:paraId="594C6C1B"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63DC3FB1"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System design is the process of planning a new system or to replace the existing system. Simply, system design is like the blueprint for building, it specifies all the features that are to be in the finished product.</w:t>
      </w:r>
    </w:p>
    <w:p w14:paraId="13845B1F"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System design phase follows system analysis phase. Design is concerned with identifying functions, data streams among those functions, maintaining a record of the design decisions and providing a blueprint the implementation phase.</w:t>
      </w:r>
    </w:p>
    <w:p w14:paraId="57A8645D"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Design is the bridge between system analysis and system implementation. Some of the essential fundamental concepts involved in the design of application software are:</w:t>
      </w:r>
    </w:p>
    <w:p w14:paraId="721F3526" w14:textId="77777777" w:rsidR="008F7FE5" w:rsidRPr="008F7FE5" w:rsidRDefault="008F7FE5" w:rsidP="00641F2E">
      <w:pPr>
        <w:numPr>
          <w:ilvl w:val="0"/>
          <w:numId w:val="29"/>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Abstraction</w:t>
      </w:r>
    </w:p>
    <w:p w14:paraId="3246EC31" w14:textId="77777777" w:rsidR="008F7FE5" w:rsidRPr="008F7FE5" w:rsidRDefault="008F7FE5" w:rsidP="00641F2E">
      <w:pPr>
        <w:numPr>
          <w:ilvl w:val="0"/>
          <w:numId w:val="29"/>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Modularity</w:t>
      </w:r>
    </w:p>
    <w:p w14:paraId="65DFD12A" w14:textId="77777777" w:rsidR="008F7FE5" w:rsidRPr="008F7FE5" w:rsidRDefault="008F7FE5" w:rsidP="00641F2E">
      <w:pPr>
        <w:numPr>
          <w:ilvl w:val="0"/>
          <w:numId w:val="29"/>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Verification</w:t>
      </w:r>
    </w:p>
    <w:p w14:paraId="4DA61863" w14:textId="77777777" w:rsidR="00974368" w:rsidRDefault="00974368" w:rsidP="003E15D2">
      <w:pPr>
        <w:shd w:val="clear" w:color="auto" w:fill="FFFFFF"/>
        <w:spacing w:after="0" w:line="276" w:lineRule="auto"/>
        <w:jc w:val="both"/>
        <w:rPr>
          <w:rFonts w:ascii="Times New Roman" w:hAnsi="Times New Roman" w:cs="Times New Roman"/>
          <w:b/>
          <w:bCs/>
          <w:sz w:val="24"/>
          <w:szCs w:val="24"/>
          <w:lang w:val="en-US"/>
        </w:rPr>
        <w:sectPr w:rsidR="00974368" w:rsidSect="00974368">
          <w:pgSz w:w="11900" w:h="17140"/>
          <w:pgMar w:top="2835" w:right="1418" w:bottom="1418" w:left="1985" w:header="851" w:footer="249" w:gutter="0"/>
          <w:cols w:space="720"/>
        </w:sectPr>
      </w:pPr>
    </w:p>
    <w:p w14:paraId="6E19F2C0" w14:textId="4F6BE8D7" w:rsid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
          <w:bCs/>
          <w:sz w:val="24"/>
          <w:szCs w:val="24"/>
          <w:lang w:val="en-US"/>
        </w:rPr>
        <w:lastRenderedPageBreak/>
        <w:t xml:space="preserve">  Abstraction</w:t>
      </w:r>
      <w:r w:rsidRPr="008F7FE5">
        <w:rPr>
          <w:rFonts w:ascii="Times New Roman" w:hAnsi="Times New Roman" w:cs="Times New Roman"/>
          <w:bCs/>
          <w:sz w:val="24"/>
          <w:szCs w:val="24"/>
          <w:lang w:val="en-US"/>
        </w:rPr>
        <w:t xml:space="preserve"> is used to construct solutions to problem without having to take account of the intricate details of the various component sub problems. Abstraction allows system designer to make step-wise refinement, which at each stage of the design may hide, unnecessary details associated with representation or implementation from the surrounding environment.</w:t>
      </w:r>
      <w:r w:rsidR="00974368" w:rsidRPr="008F7FE5">
        <w:rPr>
          <w:rFonts w:ascii="Times New Roman" w:hAnsi="Times New Roman" w:cs="Times New Roman"/>
          <w:b/>
          <w:bCs/>
          <w:sz w:val="24"/>
          <w:szCs w:val="24"/>
          <w:lang w:val="en-US"/>
        </w:rPr>
        <w:t xml:space="preserve"> </w:t>
      </w:r>
      <w:r w:rsidRPr="008F7FE5">
        <w:rPr>
          <w:rFonts w:ascii="Times New Roman" w:hAnsi="Times New Roman" w:cs="Times New Roman"/>
          <w:b/>
          <w:bCs/>
          <w:sz w:val="24"/>
          <w:szCs w:val="24"/>
          <w:lang w:val="en-US"/>
        </w:rPr>
        <w:t xml:space="preserve">Modularity </w:t>
      </w:r>
      <w:r w:rsidRPr="008F7FE5">
        <w:rPr>
          <w:rFonts w:ascii="Times New Roman" w:hAnsi="Times New Roman" w:cs="Times New Roman"/>
          <w:bCs/>
          <w:sz w:val="24"/>
          <w:szCs w:val="24"/>
          <w:lang w:val="en-US"/>
        </w:rPr>
        <w:t>is concerned with decomposing of main module into well-defined manageable units with well-defined interfaces among the units. This enhances design clarity, which in turn eases implementation, Debugging, Testing, Documenting and Maintenance of the software product. Modularity viewed in this sense is a vital tool in the construction of large software projects.</w:t>
      </w:r>
    </w:p>
    <w:p w14:paraId="74829D5E"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51DC1576"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
          <w:bCs/>
          <w:sz w:val="24"/>
          <w:szCs w:val="24"/>
          <w:lang w:val="en-US"/>
        </w:rPr>
        <w:t xml:space="preserve">Verification </w:t>
      </w:r>
      <w:r w:rsidRPr="008F7FE5">
        <w:rPr>
          <w:rFonts w:ascii="Times New Roman" w:hAnsi="Times New Roman" w:cs="Times New Roman"/>
          <w:bCs/>
          <w:sz w:val="24"/>
          <w:szCs w:val="24"/>
          <w:lang w:val="en-US"/>
        </w:rPr>
        <w:t>is fundamental concept in software design. A design is verifiable if it can be demonstrated that the design will result in implementation that satisfies the customer’s requirements. Verification is of two types namely.</w:t>
      </w:r>
    </w:p>
    <w:p w14:paraId="03302284"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68A8E2D7" w14:textId="77777777" w:rsidR="008F7FE5" w:rsidRPr="008F7FE5" w:rsidRDefault="008F7FE5" w:rsidP="00641F2E">
      <w:pPr>
        <w:numPr>
          <w:ilvl w:val="0"/>
          <w:numId w:val="30"/>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Verification that the software requirements analysis satisfies the customer’s needs.</w:t>
      </w:r>
    </w:p>
    <w:p w14:paraId="3213377D" w14:textId="77777777" w:rsidR="008F7FE5" w:rsidRPr="008F7FE5" w:rsidRDefault="008F7FE5" w:rsidP="00641F2E">
      <w:pPr>
        <w:numPr>
          <w:ilvl w:val="0"/>
          <w:numId w:val="30"/>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Verification that the design satisfies the requirement analysis.</w:t>
      </w:r>
    </w:p>
    <w:p w14:paraId="264477AD" w14:textId="77777777" w:rsid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2BAFE358"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Some of the important factors of quality that are to be considered in the design of application software are:</w:t>
      </w:r>
    </w:p>
    <w:p w14:paraId="15B162FD" w14:textId="77777777" w:rsidR="008F7FE5" w:rsidRPr="008F7FE5" w:rsidRDefault="008F7FE5" w:rsidP="003E15D2">
      <w:pPr>
        <w:shd w:val="clear" w:color="auto" w:fill="FFFFFF"/>
        <w:spacing w:after="0" w:line="276" w:lineRule="auto"/>
        <w:jc w:val="both"/>
        <w:rPr>
          <w:rFonts w:ascii="Times New Roman" w:hAnsi="Times New Roman" w:cs="Times New Roman"/>
          <w:b/>
          <w:bCs/>
          <w:sz w:val="24"/>
          <w:szCs w:val="24"/>
          <w:lang w:val="en-US"/>
        </w:rPr>
      </w:pPr>
    </w:p>
    <w:p w14:paraId="512F4A58" w14:textId="77777777" w:rsidR="008F7FE5" w:rsidRPr="008F7FE5"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F7FE5">
        <w:rPr>
          <w:rFonts w:ascii="Times New Roman" w:hAnsi="Times New Roman" w:cs="Times New Roman"/>
          <w:b/>
          <w:bCs/>
          <w:sz w:val="24"/>
          <w:szCs w:val="24"/>
          <w:lang w:val="en-US"/>
        </w:rPr>
        <w:t>Reliability:</w:t>
      </w:r>
    </w:p>
    <w:p w14:paraId="1E43E1EB"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software should behave strictly according to the original specification and should function smoothly under normal conditions.</w:t>
      </w:r>
    </w:p>
    <w:p w14:paraId="2D3EC6F2" w14:textId="77777777" w:rsidR="008F7FE5" w:rsidRPr="008F7FE5" w:rsidRDefault="008F7FE5" w:rsidP="003E15D2">
      <w:pPr>
        <w:shd w:val="clear" w:color="auto" w:fill="FFFFFF"/>
        <w:spacing w:after="0" w:line="276" w:lineRule="auto"/>
        <w:jc w:val="both"/>
        <w:rPr>
          <w:rFonts w:ascii="Times New Roman" w:hAnsi="Times New Roman" w:cs="Times New Roman"/>
          <w:b/>
          <w:bCs/>
          <w:sz w:val="24"/>
          <w:szCs w:val="24"/>
          <w:lang w:val="en-US"/>
        </w:rPr>
      </w:pPr>
    </w:p>
    <w:p w14:paraId="5C62EBD5" w14:textId="77777777" w:rsidR="008F7FE5" w:rsidRPr="008F7FE5"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F7FE5">
        <w:rPr>
          <w:rFonts w:ascii="Times New Roman" w:hAnsi="Times New Roman" w:cs="Times New Roman"/>
          <w:b/>
          <w:bCs/>
          <w:sz w:val="24"/>
          <w:szCs w:val="24"/>
          <w:lang w:val="en-US"/>
        </w:rPr>
        <w:t>Extensibility:</w:t>
      </w:r>
    </w:p>
    <w:p w14:paraId="59FE33E0" w14:textId="77777777" w:rsidR="008F7FE5" w:rsidRPr="008F7FE5" w:rsidRDefault="008F7FE5" w:rsidP="0015454C">
      <w:pPr>
        <w:shd w:val="clear" w:color="auto" w:fill="FFFFFF"/>
        <w:spacing w:after="0" w:line="276" w:lineRule="auto"/>
        <w:jc w:val="both"/>
        <w:outlineLvl w:val="0"/>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software should be capable of adapting easily to changes in the specification.</w:t>
      </w:r>
    </w:p>
    <w:p w14:paraId="08190EFD" w14:textId="77777777" w:rsidR="008F7FE5" w:rsidRPr="008F7FE5" w:rsidRDefault="008F7FE5" w:rsidP="003E15D2">
      <w:pPr>
        <w:shd w:val="clear" w:color="auto" w:fill="FFFFFF"/>
        <w:spacing w:after="0" w:line="276" w:lineRule="auto"/>
        <w:jc w:val="both"/>
        <w:rPr>
          <w:rFonts w:ascii="Times New Roman" w:hAnsi="Times New Roman" w:cs="Times New Roman"/>
          <w:b/>
          <w:bCs/>
          <w:sz w:val="24"/>
          <w:szCs w:val="24"/>
          <w:lang w:val="en-US"/>
        </w:rPr>
      </w:pPr>
    </w:p>
    <w:p w14:paraId="465FECCB" w14:textId="5442CE1A" w:rsidR="007831C7" w:rsidRPr="008F7FE5"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F7FE5">
        <w:rPr>
          <w:rFonts w:ascii="Times New Roman" w:hAnsi="Times New Roman" w:cs="Times New Roman"/>
          <w:b/>
          <w:bCs/>
          <w:sz w:val="24"/>
          <w:szCs w:val="24"/>
          <w:lang w:val="en-US"/>
        </w:rPr>
        <w:t>Reusability:</w:t>
      </w:r>
    </w:p>
    <w:p w14:paraId="4FE52B12"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software should be developed using a modular approach, which permits modules to be reused by other application, if possible.</w:t>
      </w:r>
    </w:p>
    <w:p w14:paraId="25B23C8A"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System Design briefly describes the concept of system design and it contains four sections. The first section briefly describes the features that the system is going to provide to the user and the outputs that the proposed system is going to offer.</w:t>
      </w:r>
    </w:p>
    <w:p w14:paraId="41C93C4B"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second section namely Logical Design describes the Data Flow Diagrams, which show clearly the data movements, the processes and the data sources, and sinks, E-R diagrams which represent the overall logical design of the database, and high-level process structure of the system.</w:t>
      </w:r>
    </w:p>
    <w:p w14:paraId="601AF1FF" w14:textId="77777777" w:rsidR="008F7FE5" w:rsidRPr="008F7FE5" w:rsidRDefault="008F7FE5" w:rsidP="003E15D2">
      <w:pPr>
        <w:shd w:val="clear" w:color="auto" w:fill="FFFFFF"/>
        <w:spacing w:after="0" w:line="276" w:lineRule="auto"/>
        <w:jc w:val="both"/>
        <w:rPr>
          <w:rFonts w:ascii="Times New Roman" w:hAnsi="Times New Roman" w:cs="Times New Roman"/>
          <w:b/>
          <w:bCs/>
          <w:sz w:val="24"/>
          <w:szCs w:val="24"/>
          <w:lang w:val="en-US"/>
        </w:rPr>
      </w:pPr>
    </w:p>
    <w:p w14:paraId="04C29AEF" w14:textId="77777777" w:rsidR="008F7FE5" w:rsidRPr="008F7FE5"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F7FE5">
        <w:rPr>
          <w:rFonts w:ascii="Times New Roman" w:hAnsi="Times New Roman" w:cs="Times New Roman"/>
          <w:b/>
          <w:bCs/>
          <w:sz w:val="24"/>
          <w:szCs w:val="24"/>
          <w:lang w:val="en-US"/>
        </w:rPr>
        <w:t>Preliminary Design:</w:t>
      </w:r>
    </w:p>
    <w:p w14:paraId="38BE6764"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Preliminary design is basically concerned with deriving an overall picture of the system. Deriving entire system into modules and sub-modules while keeping Cohesion and Coupling factors in mind. Tools, which assist in preliminary design process, are Data Flow Diagrams.</w:t>
      </w:r>
    </w:p>
    <w:p w14:paraId="7B913361"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0C6CF818" w14:textId="77777777" w:rsidR="008F7FE5" w:rsidRPr="008F7FE5" w:rsidRDefault="008F7FE5" w:rsidP="003E15D2">
      <w:pPr>
        <w:shd w:val="clear" w:color="auto" w:fill="FFFFFF"/>
        <w:spacing w:after="0" w:line="276" w:lineRule="auto"/>
        <w:jc w:val="both"/>
        <w:rPr>
          <w:rFonts w:ascii="Times New Roman" w:hAnsi="Times New Roman" w:cs="Times New Roman"/>
          <w:b/>
          <w:bCs/>
          <w:sz w:val="24"/>
          <w:szCs w:val="24"/>
          <w:lang w:val="en-US"/>
        </w:rPr>
      </w:pPr>
    </w:p>
    <w:p w14:paraId="4B765AE7" w14:textId="77777777" w:rsidR="008F7FE5" w:rsidRPr="008B1AC0"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F7FE5">
        <w:rPr>
          <w:rFonts w:ascii="Times New Roman" w:hAnsi="Times New Roman" w:cs="Times New Roman"/>
          <w:b/>
          <w:bCs/>
          <w:sz w:val="24"/>
          <w:szCs w:val="24"/>
          <w:lang w:val="en-US"/>
        </w:rPr>
        <w:t>Code design:</w:t>
      </w:r>
    </w:p>
    <w:p w14:paraId="168A33E0"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 xml:space="preserve">The purpose of code is to facilitate the identification and retrieval for items of information.  A code is an ordered collection of symbols designed to provide unique identification of an entity or attribute.  To achieve unique identification there must be only one place where the identified entity or the attribute can be entered in the code; conversely there must be a place in the code for </w:t>
      </w:r>
      <w:proofErr w:type="spellStart"/>
      <w:r w:rsidRPr="008F7FE5">
        <w:rPr>
          <w:rFonts w:ascii="Times New Roman" w:hAnsi="Times New Roman" w:cs="Times New Roman"/>
          <w:bCs/>
          <w:sz w:val="24"/>
          <w:szCs w:val="24"/>
          <w:lang w:val="en-US"/>
        </w:rPr>
        <w:t>every thing</w:t>
      </w:r>
      <w:proofErr w:type="spellEnd"/>
      <w:r w:rsidRPr="008F7FE5">
        <w:rPr>
          <w:rFonts w:ascii="Times New Roman" w:hAnsi="Times New Roman" w:cs="Times New Roman"/>
          <w:bCs/>
          <w:sz w:val="24"/>
          <w:szCs w:val="24"/>
          <w:lang w:val="en-US"/>
        </w:rPr>
        <w:t xml:space="preserve"> that is to be identified.  This mutually exclusive feature must be built into any coding system.</w:t>
      </w:r>
    </w:p>
    <w:p w14:paraId="4EF4D7B0" w14:textId="1C9CDF80" w:rsidR="008F7FE5" w:rsidRPr="001678CC"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codes for this system are designed with two features in mind.  Optimum human oriented use and machine efficiency</w:t>
      </w:r>
      <w:r w:rsidR="008C1B68">
        <w:rPr>
          <w:rFonts w:ascii="Times New Roman" w:hAnsi="Times New Roman" w:cs="Times New Roman"/>
          <w:bCs/>
          <w:sz w:val="24"/>
          <w:szCs w:val="24"/>
          <w:lang w:val="en-US"/>
        </w:rPr>
        <w:t xml:space="preserve"> </w:t>
      </w:r>
      <w:r w:rsidRPr="008F7FE5">
        <w:rPr>
          <w:rFonts w:ascii="Times New Roman" w:hAnsi="Times New Roman" w:cs="Times New Roman"/>
          <w:bCs/>
          <w:sz w:val="24"/>
          <w:szCs w:val="24"/>
          <w:lang w:val="en-US"/>
        </w:rPr>
        <w:t>They are also operable i.e., they are adequate for present and anticipate data processing both for machine and human use.</w:t>
      </w:r>
    </w:p>
    <w:p w14:paraId="22036770"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p>
    <w:p w14:paraId="77A3E7C2" w14:textId="77777777" w:rsidR="008B1AC0" w:rsidRPr="008B1AC0" w:rsidRDefault="008F7FE5" w:rsidP="0015454C">
      <w:pPr>
        <w:shd w:val="clear" w:color="auto" w:fill="FFFFFF"/>
        <w:spacing w:after="0" w:line="276" w:lineRule="auto"/>
        <w:jc w:val="both"/>
        <w:outlineLvl w:val="0"/>
        <w:rPr>
          <w:rFonts w:ascii="Times New Roman" w:hAnsi="Times New Roman" w:cs="Times New Roman"/>
          <w:b/>
          <w:bCs/>
          <w:sz w:val="24"/>
          <w:szCs w:val="24"/>
          <w:lang w:val="en-US"/>
        </w:rPr>
      </w:pPr>
      <w:r w:rsidRPr="008B1AC0">
        <w:rPr>
          <w:rFonts w:ascii="Times New Roman" w:hAnsi="Times New Roman" w:cs="Times New Roman"/>
          <w:b/>
          <w:bCs/>
          <w:sz w:val="24"/>
          <w:szCs w:val="24"/>
          <w:lang w:val="en-US"/>
        </w:rPr>
        <w:t xml:space="preserve">Input </w:t>
      </w:r>
      <w:r w:rsidR="008B1AC0">
        <w:rPr>
          <w:rFonts w:ascii="Times New Roman" w:hAnsi="Times New Roman" w:cs="Times New Roman"/>
          <w:b/>
          <w:bCs/>
          <w:sz w:val="24"/>
          <w:szCs w:val="24"/>
          <w:lang w:val="en-US"/>
        </w:rPr>
        <w:t xml:space="preserve">/Output </w:t>
      </w:r>
      <w:proofErr w:type="gramStart"/>
      <w:r w:rsidRPr="008B1AC0">
        <w:rPr>
          <w:rFonts w:ascii="Times New Roman" w:hAnsi="Times New Roman" w:cs="Times New Roman"/>
          <w:b/>
          <w:bCs/>
          <w:sz w:val="24"/>
          <w:szCs w:val="24"/>
          <w:lang w:val="en-US"/>
        </w:rPr>
        <w:t>design</w:t>
      </w:r>
      <w:r w:rsidRPr="008F7FE5">
        <w:rPr>
          <w:rFonts w:ascii="Times New Roman" w:hAnsi="Times New Roman" w:cs="Times New Roman"/>
          <w:bCs/>
          <w:sz w:val="24"/>
          <w:szCs w:val="24"/>
          <w:lang w:val="en-US"/>
        </w:rPr>
        <w:t xml:space="preserve"> </w:t>
      </w:r>
      <w:r w:rsidR="008B1AC0">
        <w:rPr>
          <w:rFonts w:ascii="Times New Roman" w:hAnsi="Times New Roman" w:cs="Times New Roman"/>
          <w:bCs/>
          <w:sz w:val="24"/>
          <w:szCs w:val="24"/>
          <w:lang w:val="en-US"/>
        </w:rPr>
        <w:t>:</w:t>
      </w:r>
      <w:proofErr w:type="gramEnd"/>
      <w:r w:rsidR="008B1AC0">
        <w:rPr>
          <w:rFonts w:ascii="Times New Roman" w:hAnsi="Times New Roman" w:cs="Times New Roman"/>
          <w:bCs/>
          <w:sz w:val="24"/>
          <w:szCs w:val="24"/>
          <w:lang w:val="en-US"/>
        </w:rPr>
        <w:t xml:space="preserve"> </w:t>
      </w:r>
    </w:p>
    <w:p w14:paraId="65FF06E5"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 xml:space="preserve">is a part of overall system design, which requires very careful </w:t>
      </w:r>
      <w:proofErr w:type="gramStart"/>
      <w:r w:rsidRPr="008F7FE5">
        <w:rPr>
          <w:rFonts w:ascii="Times New Roman" w:hAnsi="Times New Roman" w:cs="Times New Roman"/>
          <w:bCs/>
          <w:sz w:val="24"/>
          <w:szCs w:val="24"/>
          <w:lang w:val="en-US"/>
        </w:rPr>
        <w:t>attention.</w:t>
      </w:r>
      <w:proofErr w:type="gramEnd"/>
      <w:r w:rsidRPr="008F7FE5">
        <w:rPr>
          <w:rFonts w:ascii="Times New Roman" w:hAnsi="Times New Roman" w:cs="Times New Roman"/>
          <w:bCs/>
          <w:sz w:val="24"/>
          <w:szCs w:val="24"/>
          <w:lang w:val="en-US"/>
        </w:rPr>
        <w:t xml:space="preserve"> The main objectives of input design are:</w:t>
      </w:r>
    </w:p>
    <w:p w14:paraId="03B85E21" w14:textId="77777777" w:rsidR="008F7FE5" w:rsidRPr="008F7FE5" w:rsidRDefault="008F7FE5" w:rsidP="00641F2E">
      <w:pPr>
        <w:numPr>
          <w:ilvl w:val="0"/>
          <w:numId w:val="31"/>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To produce a cost-effective method of input.</w:t>
      </w:r>
    </w:p>
    <w:p w14:paraId="52FFD0C8" w14:textId="77777777" w:rsidR="008F7FE5" w:rsidRPr="008F7FE5" w:rsidRDefault="008F7FE5" w:rsidP="00641F2E">
      <w:pPr>
        <w:numPr>
          <w:ilvl w:val="0"/>
          <w:numId w:val="31"/>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To achieve the highest possible level of accuracy.</w:t>
      </w:r>
    </w:p>
    <w:p w14:paraId="3AF97CB9" w14:textId="77777777" w:rsidR="008F7FE5" w:rsidRPr="001678CC" w:rsidRDefault="008F7FE5" w:rsidP="00641F2E">
      <w:pPr>
        <w:numPr>
          <w:ilvl w:val="0"/>
          <w:numId w:val="31"/>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To ensure that the input is acceptable to and understood by the user staff.</w:t>
      </w:r>
    </w:p>
    <w:p w14:paraId="1032868C"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Outputs from computer systems are required primarily to communicate the results of processing to users.   They are also to provide a permanent hard copy of these results for later consultation.</w:t>
      </w:r>
    </w:p>
    <w:p w14:paraId="7D606B51" w14:textId="77777777" w:rsidR="008F7FE5" w:rsidRPr="008F7FE5" w:rsidRDefault="008F7FE5" w:rsidP="003E15D2">
      <w:p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The various types of outputs are required by this system are given below:</w:t>
      </w:r>
    </w:p>
    <w:p w14:paraId="7702070C" w14:textId="77777777" w:rsidR="008F7FE5" w:rsidRPr="008F7FE5" w:rsidRDefault="008F7FE5" w:rsidP="00641F2E">
      <w:pPr>
        <w:numPr>
          <w:ilvl w:val="0"/>
          <w:numId w:val="32"/>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 xml:space="preserve">External outputs, whose destination is outside the concern and which require special attention because they, project the image of the concern.  </w:t>
      </w:r>
    </w:p>
    <w:p w14:paraId="23D544AF" w14:textId="77777777" w:rsidR="008F7FE5" w:rsidRPr="008F7FE5" w:rsidRDefault="008F7FE5" w:rsidP="00641F2E">
      <w:pPr>
        <w:numPr>
          <w:ilvl w:val="0"/>
          <w:numId w:val="32"/>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Internal outputs, whose destination is within the concern and which require careful design because they are the user’s main interface within the computer.</w:t>
      </w:r>
    </w:p>
    <w:p w14:paraId="47B8A1A6" w14:textId="77777777" w:rsidR="008F7FE5" w:rsidRPr="008F7FE5" w:rsidRDefault="008F7FE5" w:rsidP="00641F2E">
      <w:pPr>
        <w:numPr>
          <w:ilvl w:val="0"/>
          <w:numId w:val="32"/>
        </w:numPr>
        <w:shd w:val="clear" w:color="auto" w:fill="FFFFFF"/>
        <w:spacing w:after="0" w:line="276" w:lineRule="auto"/>
        <w:jc w:val="both"/>
        <w:rPr>
          <w:rFonts w:ascii="Times New Roman" w:hAnsi="Times New Roman" w:cs="Times New Roman"/>
          <w:bCs/>
          <w:sz w:val="24"/>
          <w:szCs w:val="24"/>
          <w:lang w:val="en-US"/>
        </w:rPr>
      </w:pPr>
      <w:r w:rsidRPr="008F7FE5">
        <w:rPr>
          <w:rFonts w:ascii="Times New Roman" w:hAnsi="Times New Roman" w:cs="Times New Roman"/>
          <w:bCs/>
          <w:sz w:val="24"/>
          <w:szCs w:val="24"/>
          <w:lang w:val="en-US"/>
        </w:rPr>
        <w:t xml:space="preserve">Operation outputs, whose use is purely within the computer </w:t>
      </w:r>
      <w:proofErr w:type="gramStart"/>
      <w:r w:rsidRPr="008F7FE5">
        <w:rPr>
          <w:rFonts w:ascii="Times New Roman" w:hAnsi="Times New Roman" w:cs="Times New Roman"/>
          <w:bCs/>
          <w:sz w:val="24"/>
          <w:szCs w:val="24"/>
          <w:lang w:val="en-US"/>
        </w:rPr>
        <w:t>department,  E.g.</w:t>
      </w:r>
      <w:proofErr w:type="gramEnd"/>
      <w:r w:rsidRPr="008F7FE5">
        <w:rPr>
          <w:rFonts w:ascii="Times New Roman" w:hAnsi="Times New Roman" w:cs="Times New Roman"/>
          <w:bCs/>
          <w:sz w:val="24"/>
          <w:szCs w:val="24"/>
          <w:lang w:val="en-US"/>
        </w:rPr>
        <w:t xml:space="preserve">, program listings, usage statistics </w:t>
      </w:r>
      <w:proofErr w:type="spellStart"/>
      <w:r w:rsidRPr="008F7FE5">
        <w:rPr>
          <w:rFonts w:ascii="Times New Roman" w:hAnsi="Times New Roman" w:cs="Times New Roman"/>
          <w:bCs/>
          <w:sz w:val="24"/>
          <w:szCs w:val="24"/>
          <w:lang w:val="en-US"/>
        </w:rPr>
        <w:t>etc</w:t>
      </w:r>
      <w:proofErr w:type="spellEnd"/>
      <w:r w:rsidRPr="008F7FE5">
        <w:rPr>
          <w:rFonts w:ascii="Times New Roman" w:hAnsi="Times New Roman" w:cs="Times New Roman"/>
          <w:bCs/>
          <w:sz w:val="24"/>
          <w:szCs w:val="24"/>
          <w:lang w:val="en-US"/>
        </w:rPr>
        <w:t>,</w:t>
      </w:r>
    </w:p>
    <w:p w14:paraId="111E405D" w14:textId="51F319E7" w:rsidR="001678CC" w:rsidRDefault="001678CC" w:rsidP="007831C7">
      <w:pPr>
        <w:spacing w:after="0" w:line="276" w:lineRule="auto"/>
        <w:jc w:val="both"/>
        <w:rPr>
          <w:rFonts w:ascii="Times New Roman" w:hAnsi="Times New Roman" w:cs="Times New Roman"/>
          <w:iCs/>
          <w:sz w:val="24"/>
          <w:szCs w:val="24"/>
        </w:rPr>
      </w:pPr>
    </w:p>
    <w:p w14:paraId="5097E835" w14:textId="284416A1" w:rsidR="00750764" w:rsidRPr="001C4F24" w:rsidRDefault="00712953" w:rsidP="0015454C">
      <w:pPr>
        <w:spacing w:after="0" w:line="276" w:lineRule="auto"/>
        <w:jc w:val="both"/>
        <w:outlineLvl w:val="0"/>
        <w:rPr>
          <w:rFonts w:ascii="Times New Roman" w:hAnsi="Times New Roman" w:cs="Times New Roman"/>
          <w:b/>
          <w:iCs/>
          <w:sz w:val="24"/>
          <w:szCs w:val="24"/>
        </w:rPr>
      </w:pPr>
      <w:proofErr w:type="gramStart"/>
      <w:r>
        <w:rPr>
          <w:rFonts w:ascii="Times New Roman" w:hAnsi="Times New Roman" w:cs="Times New Roman"/>
          <w:b/>
          <w:iCs/>
          <w:sz w:val="24"/>
          <w:szCs w:val="24"/>
        </w:rPr>
        <w:t>4</w:t>
      </w:r>
      <w:r w:rsidR="001C4F24" w:rsidRPr="001C4F24">
        <w:rPr>
          <w:rFonts w:ascii="Times New Roman" w:hAnsi="Times New Roman" w:cs="Times New Roman"/>
          <w:b/>
          <w:iCs/>
          <w:sz w:val="24"/>
          <w:szCs w:val="24"/>
        </w:rPr>
        <w:t xml:space="preserve">.3  </w:t>
      </w:r>
      <w:r w:rsidR="000921CC" w:rsidRPr="001C4F24">
        <w:rPr>
          <w:rFonts w:ascii="Times New Roman" w:hAnsi="Times New Roman" w:cs="Times New Roman"/>
          <w:b/>
          <w:iCs/>
          <w:sz w:val="24"/>
          <w:szCs w:val="24"/>
        </w:rPr>
        <w:t>SDLC</w:t>
      </w:r>
      <w:proofErr w:type="gramEnd"/>
    </w:p>
    <w:p w14:paraId="22A87EC7" w14:textId="77777777" w:rsidR="00895902" w:rsidRDefault="00895902" w:rsidP="00895902">
      <w:pPr>
        <w:spacing w:after="0" w:line="276" w:lineRule="auto"/>
        <w:jc w:val="both"/>
        <w:rPr>
          <w:rFonts w:ascii="Times New Roman" w:hAnsi="Times New Roman" w:cs="Times New Roman"/>
          <w:iCs/>
          <w:sz w:val="24"/>
          <w:szCs w:val="24"/>
          <w:lang w:val="en-US"/>
        </w:rPr>
      </w:pPr>
    </w:p>
    <w:p w14:paraId="6EB40A79" w14:textId="439ABF44" w:rsidR="000921CC" w:rsidRPr="000921CC" w:rsidRDefault="000921CC" w:rsidP="00895902">
      <w:pPr>
        <w:spacing w:after="0" w:line="276" w:lineRule="auto"/>
        <w:jc w:val="both"/>
        <w:rPr>
          <w:rFonts w:ascii="Times New Roman" w:hAnsi="Times New Roman" w:cs="Times New Roman"/>
          <w:iCs/>
          <w:sz w:val="24"/>
          <w:szCs w:val="24"/>
          <w:lang w:val="en-US"/>
        </w:rPr>
      </w:pPr>
      <w:r w:rsidRPr="000921CC">
        <w:rPr>
          <w:rFonts w:ascii="Times New Roman" w:hAnsi="Times New Roman" w:cs="Times New Roman"/>
          <w:iCs/>
          <w:sz w:val="24"/>
          <w:szCs w:val="24"/>
          <w:lang w:val="en-US"/>
        </w:rPr>
        <w:t>Software Development Life Cycle (SDLC) is a framework that defines the steps involved in the development of software at each phase. It covers the detailed plan for building, deploying and maintaining the software.</w:t>
      </w:r>
    </w:p>
    <w:p w14:paraId="0C02C044" w14:textId="77777777" w:rsidR="000921CC" w:rsidRPr="000921CC" w:rsidRDefault="000921CC" w:rsidP="003E15D2">
      <w:pPr>
        <w:spacing w:line="276" w:lineRule="auto"/>
        <w:jc w:val="both"/>
        <w:rPr>
          <w:rFonts w:ascii="Times New Roman" w:hAnsi="Times New Roman" w:cs="Times New Roman"/>
          <w:iCs/>
          <w:sz w:val="24"/>
          <w:szCs w:val="24"/>
          <w:lang w:val="en-US"/>
        </w:rPr>
      </w:pPr>
      <w:r w:rsidRPr="000921CC">
        <w:rPr>
          <w:rFonts w:ascii="Times New Roman" w:hAnsi="Times New Roman" w:cs="Times New Roman"/>
          <w:iCs/>
          <w:sz w:val="24"/>
          <w:szCs w:val="24"/>
          <w:lang w:val="en-US"/>
        </w:rPr>
        <w:t xml:space="preserve">SDLC defines the complete cycle of development </w:t>
      </w:r>
      <w:proofErr w:type="gramStart"/>
      <w:r w:rsidRPr="000921CC">
        <w:rPr>
          <w:rFonts w:ascii="Times New Roman" w:hAnsi="Times New Roman" w:cs="Times New Roman"/>
          <w:iCs/>
          <w:sz w:val="24"/>
          <w:szCs w:val="24"/>
          <w:lang w:val="en-US"/>
        </w:rPr>
        <w:t>i.e.</w:t>
      </w:r>
      <w:proofErr w:type="gramEnd"/>
      <w:r w:rsidRPr="000921CC">
        <w:rPr>
          <w:rFonts w:ascii="Times New Roman" w:hAnsi="Times New Roman" w:cs="Times New Roman"/>
          <w:iCs/>
          <w:sz w:val="24"/>
          <w:szCs w:val="24"/>
          <w:lang w:val="en-US"/>
        </w:rPr>
        <w:t xml:space="preserve"> all the tasks involved in planning, creating, testing, and deploying a Software Product.</w:t>
      </w:r>
    </w:p>
    <w:p w14:paraId="6096B15D" w14:textId="77777777" w:rsidR="000921CC" w:rsidRPr="005714A7" w:rsidRDefault="000921CC" w:rsidP="003E15D2">
      <w:pPr>
        <w:spacing w:line="276" w:lineRule="auto"/>
        <w:jc w:val="both"/>
        <w:rPr>
          <w:rFonts w:ascii="Times New Roman" w:hAnsi="Times New Roman" w:cs="Times New Roman"/>
          <w:iCs/>
          <w:sz w:val="24"/>
          <w:szCs w:val="24"/>
        </w:rPr>
      </w:pPr>
    </w:p>
    <w:p w14:paraId="101F33A0" w14:textId="77777777" w:rsidR="00E317B6" w:rsidRPr="005714A7" w:rsidRDefault="00EB217B" w:rsidP="00B31E3E">
      <w:pPr>
        <w:keepNext/>
        <w:shd w:val="clear" w:color="auto" w:fill="FFFFFF"/>
        <w:spacing w:after="0" w:line="276" w:lineRule="auto"/>
        <w:jc w:val="center"/>
        <w:rPr>
          <w:rFonts w:ascii="Times New Roman" w:hAnsi="Times New Roman" w:cs="Times New Roman"/>
          <w:sz w:val="24"/>
          <w:szCs w:val="24"/>
        </w:rPr>
      </w:pPr>
      <w:r w:rsidRPr="005714A7">
        <w:rPr>
          <w:rFonts w:ascii="Times New Roman" w:hAnsi="Times New Roman" w:cs="Times New Roman"/>
          <w:bCs/>
          <w:noProof/>
          <w:sz w:val="24"/>
          <w:szCs w:val="24"/>
          <w:lang w:val="en-GB" w:eastAsia="en-GB"/>
        </w:rPr>
        <w:lastRenderedPageBreak/>
        <w:drawing>
          <wp:inline distT="0" distB="0" distL="0" distR="0" wp14:anchorId="24E9A2EA" wp14:editId="321BB51D">
            <wp:extent cx="2657667" cy="2657667"/>
            <wp:effectExtent l="114300" t="95250" r="123633" b="104583"/>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G"/>
                    <pic:cNvPicPr/>
                  </pic:nvPicPr>
                  <pic:blipFill>
                    <a:blip r:embed="rId13"/>
                    <a:stretch>
                      <a:fillRect/>
                    </a:stretch>
                  </pic:blipFill>
                  <pic:spPr>
                    <a:xfrm>
                      <a:off x="0" y="0"/>
                      <a:ext cx="2657667" cy="2657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D11CD1" w14:textId="77777777" w:rsidR="00F9579A" w:rsidRDefault="00F9579A" w:rsidP="0015454C">
      <w:pPr>
        <w:pStyle w:val="Caption"/>
        <w:spacing w:line="276" w:lineRule="auto"/>
        <w:jc w:val="both"/>
        <w:outlineLvl w:val="0"/>
        <w:rPr>
          <w:rFonts w:ascii="Times New Roman" w:hAnsi="Times New Roman" w:cs="Times New Roman"/>
          <w:i w:val="0"/>
          <w:sz w:val="24"/>
          <w:szCs w:val="24"/>
        </w:rPr>
      </w:pPr>
      <w:bookmarkStart w:id="9" w:name="_Toc41260039"/>
      <w:bookmarkStart w:id="10" w:name="_Toc75950089"/>
    </w:p>
    <w:p w14:paraId="180C37C0" w14:textId="7542B2C5" w:rsidR="00AE475B" w:rsidRPr="005714A7" w:rsidRDefault="00E317B6" w:rsidP="0015454C">
      <w:pPr>
        <w:pStyle w:val="Caption"/>
        <w:spacing w:line="276" w:lineRule="auto"/>
        <w:jc w:val="both"/>
        <w:outlineLvl w:val="0"/>
        <w:rPr>
          <w:rFonts w:ascii="Times New Roman" w:hAnsi="Times New Roman" w:cs="Times New Roman"/>
          <w:i w:val="0"/>
          <w:sz w:val="24"/>
          <w:szCs w:val="24"/>
        </w:rPr>
      </w:pPr>
      <w:r w:rsidRPr="005714A7">
        <w:rPr>
          <w:rFonts w:ascii="Times New Roman" w:hAnsi="Times New Roman" w:cs="Times New Roman"/>
          <w:i w:val="0"/>
          <w:sz w:val="24"/>
          <w:szCs w:val="24"/>
        </w:rPr>
        <w:t xml:space="preserve">Figure </w:t>
      </w:r>
      <w:proofErr w:type="gramStart"/>
      <w:r w:rsidR="00712953">
        <w:rPr>
          <w:rFonts w:ascii="Times New Roman" w:hAnsi="Times New Roman" w:cs="Times New Roman"/>
          <w:i w:val="0"/>
          <w:sz w:val="24"/>
          <w:szCs w:val="24"/>
        </w:rPr>
        <w:t>4</w:t>
      </w:r>
      <w:r w:rsidRPr="005714A7">
        <w:rPr>
          <w:rFonts w:ascii="Times New Roman" w:hAnsi="Times New Roman" w:cs="Times New Roman"/>
          <w:i w:val="0"/>
          <w:sz w:val="24"/>
          <w:szCs w:val="24"/>
        </w:rPr>
        <w:t>.1:Above</w:t>
      </w:r>
      <w:proofErr w:type="gramEnd"/>
      <w:r w:rsidRPr="005714A7">
        <w:rPr>
          <w:rFonts w:ascii="Times New Roman" w:hAnsi="Times New Roman" w:cs="Times New Roman"/>
          <w:i w:val="0"/>
          <w:sz w:val="24"/>
          <w:szCs w:val="24"/>
        </w:rPr>
        <w:t xml:space="preserve"> im</w:t>
      </w:r>
      <w:r w:rsidR="00AE475B" w:rsidRPr="005714A7">
        <w:rPr>
          <w:rFonts w:ascii="Times New Roman" w:hAnsi="Times New Roman" w:cs="Times New Roman"/>
          <w:i w:val="0"/>
          <w:sz w:val="24"/>
          <w:szCs w:val="24"/>
        </w:rPr>
        <w:t>age depicting the planning step</w:t>
      </w:r>
      <w:bookmarkEnd w:id="9"/>
      <w:bookmarkEnd w:id="10"/>
    </w:p>
    <w:p w14:paraId="27C38430" w14:textId="77777777" w:rsidR="000921CC" w:rsidRPr="000921CC" w:rsidRDefault="000921CC" w:rsidP="0015454C">
      <w:pPr>
        <w:tabs>
          <w:tab w:val="left" w:pos="3135"/>
        </w:tabs>
        <w:spacing w:line="276" w:lineRule="auto"/>
        <w:jc w:val="both"/>
        <w:outlineLvl w:val="0"/>
        <w:rPr>
          <w:rFonts w:ascii="Times New Roman" w:hAnsi="Times New Roman" w:cs="Times New Roman"/>
          <w:b/>
          <w:bCs/>
          <w:sz w:val="24"/>
          <w:szCs w:val="24"/>
          <w:lang w:val="en-US"/>
        </w:rPr>
      </w:pPr>
      <w:r w:rsidRPr="000921CC">
        <w:rPr>
          <w:rFonts w:ascii="Times New Roman" w:hAnsi="Times New Roman" w:cs="Times New Roman"/>
          <w:b/>
          <w:bCs/>
          <w:sz w:val="24"/>
          <w:szCs w:val="24"/>
          <w:lang w:val="en-US"/>
        </w:rPr>
        <w:t>SDLC Phases</w:t>
      </w:r>
    </w:p>
    <w:p w14:paraId="12B2EB33" w14:textId="77777777" w:rsidR="000921CC" w:rsidRPr="000921CC" w:rsidRDefault="000921CC" w:rsidP="0015454C">
      <w:pPr>
        <w:tabs>
          <w:tab w:val="left" w:pos="3135"/>
        </w:tabs>
        <w:spacing w:line="276" w:lineRule="auto"/>
        <w:jc w:val="both"/>
        <w:outlineLvl w:val="0"/>
        <w:rPr>
          <w:rFonts w:ascii="Times New Roman" w:hAnsi="Times New Roman" w:cs="Times New Roman"/>
          <w:sz w:val="24"/>
          <w:szCs w:val="24"/>
          <w:lang w:val="en-US"/>
        </w:rPr>
      </w:pPr>
      <w:r w:rsidRPr="000921CC">
        <w:rPr>
          <w:rFonts w:ascii="Times New Roman" w:hAnsi="Times New Roman" w:cs="Times New Roman"/>
          <w:b/>
          <w:bCs/>
          <w:sz w:val="24"/>
          <w:szCs w:val="24"/>
          <w:lang w:val="en-US"/>
        </w:rPr>
        <w:t>Given below are the various phases:</w:t>
      </w:r>
    </w:p>
    <w:p w14:paraId="74F5BB1F"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Requirement gathering and analysis</w:t>
      </w:r>
    </w:p>
    <w:p w14:paraId="12188BED"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Design</w:t>
      </w:r>
    </w:p>
    <w:p w14:paraId="52BCB9B8"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Implementation or coding</w:t>
      </w:r>
    </w:p>
    <w:p w14:paraId="2D2DB1A5"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Testing</w:t>
      </w:r>
    </w:p>
    <w:p w14:paraId="4D04CCB3"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Deployment</w:t>
      </w:r>
    </w:p>
    <w:p w14:paraId="4C2DCCFD" w14:textId="77777777" w:rsidR="000921CC" w:rsidRPr="000921CC" w:rsidRDefault="000921CC" w:rsidP="00641F2E">
      <w:pPr>
        <w:numPr>
          <w:ilvl w:val="0"/>
          <w:numId w:val="15"/>
        </w:numPr>
        <w:tabs>
          <w:tab w:val="left" w:pos="3135"/>
        </w:tabs>
        <w:spacing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Maintenance</w:t>
      </w:r>
    </w:p>
    <w:p w14:paraId="141DD736" w14:textId="77777777" w:rsidR="001C4F24" w:rsidRDefault="001C4F24" w:rsidP="003E15D2">
      <w:pPr>
        <w:tabs>
          <w:tab w:val="left" w:pos="3135"/>
        </w:tabs>
        <w:spacing w:line="276" w:lineRule="auto"/>
        <w:jc w:val="both"/>
        <w:rPr>
          <w:rFonts w:ascii="Times New Roman" w:hAnsi="Times New Roman" w:cs="Times New Roman"/>
          <w:sz w:val="24"/>
          <w:szCs w:val="24"/>
          <w:lang w:val="en-US"/>
        </w:rPr>
      </w:pPr>
    </w:p>
    <w:p w14:paraId="580C5063" w14:textId="3B412851" w:rsidR="000921CC" w:rsidRPr="0045004C"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45004C">
        <w:rPr>
          <w:rFonts w:ascii="Times New Roman" w:hAnsi="Times New Roman" w:cs="Times New Roman"/>
          <w:b/>
          <w:bCs/>
          <w:sz w:val="24"/>
          <w:szCs w:val="24"/>
          <w:lang w:val="en-US"/>
        </w:rPr>
        <w:t>Requirement Gathering and Analysis</w:t>
      </w:r>
    </w:p>
    <w:p w14:paraId="6B74C6EB" w14:textId="77777777" w:rsidR="000921CC" w:rsidRPr="000921CC" w:rsidRDefault="000921CC" w:rsidP="008C1B68">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During this phase, all the relevant information is collected from the customer to develop a product as per their expectation. Any ambiguities must be resolved in this phase only.</w:t>
      </w:r>
    </w:p>
    <w:p w14:paraId="7A002738" w14:textId="77777777" w:rsidR="000921CC" w:rsidRPr="000921CC" w:rsidRDefault="000921CC" w:rsidP="008C1B68">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72ED874D" w14:textId="77777777" w:rsidR="000921CC" w:rsidRPr="000921CC" w:rsidRDefault="000921CC" w:rsidP="008C1B68">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Once the requirement gathering is done, an analysis is done to check the feasibility of the development of a product. In case of any ambiguity, a call is set up for further discussion.</w:t>
      </w:r>
    </w:p>
    <w:p w14:paraId="1D6C8DD6" w14:textId="77777777" w:rsidR="000921CC" w:rsidRPr="000921CC" w:rsidRDefault="000921CC" w:rsidP="008C1B68">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Once the requirement is clearly understood, the SRS (Software Requirement Specification) document is created. This document should be thoroughly understood by the developers and also should be reviewed by the customer for future reference.</w:t>
      </w:r>
    </w:p>
    <w:p w14:paraId="0094BC15" w14:textId="77777777" w:rsidR="008C1B68" w:rsidRDefault="008C1B68" w:rsidP="003E15D2">
      <w:pPr>
        <w:tabs>
          <w:tab w:val="left" w:pos="3135"/>
        </w:tabs>
        <w:spacing w:line="276" w:lineRule="auto"/>
        <w:jc w:val="both"/>
        <w:rPr>
          <w:rFonts w:ascii="Times New Roman" w:hAnsi="Times New Roman" w:cs="Times New Roman"/>
          <w:sz w:val="24"/>
          <w:szCs w:val="24"/>
          <w:lang w:val="en-US"/>
        </w:rPr>
      </w:pPr>
    </w:p>
    <w:p w14:paraId="6889FDC4" w14:textId="1ED5867A" w:rsidR="000921CC" w:rsidRPr="0045004C"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45004C">
        <w:rPr>
          <w:rFonts w:ascii="Times New Roman" w:hAnsi="Times New Roman" w:cs="Times New Roman"/>
          <w:b/>
          <w:bCs/>
          <w:sz w:val="24"/>
          <w:szCs w:val="24"/>
          <w:lang w:val="en-US"/>
        </w:rPr>
        <w:lastRenderedPageBreak/>
        <w:t>Design</w:t>
      </w:r>
    </w:p>
    <w:p w14:paraId="10D93CCB" w14:textId="77777777" w:rsidR="000921CC" w:rsidRPr="000921CC" w:rsidRDefault="000921CC" w:rsidP="0045004C">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In this phase, the requirement gathered in the SRS document is used as an input and software architecture that is used for implementing system development is derived.</w:t>
      </w:r>
    </w:p>
    <w:p w14:paraId="523A675E" w14:textId="77777777" w:rsidR="008C1B68" w:rsidRDefault="008C1B68" w:rsidP="0045004C">
      <w:pPr>
        <w:tabs>
          <w:tab w:val="left" w:pos="3135"/>
        </w:tabs>
        <w:spacing w:after="0" w:line="276" w:lineRule="auto"/>
        <w:jc w:val="both"/>
        <w:rPr>
          <w:rFonts w:ascii="Times New Roman" w:hAnsi="Times New Roman" w:cs="Times New Roman"/>
          <w:sz w:val="24"/>
          <w:szCs w:val="24"/>
          <w:lang w:val="en-US"/>
        </w:rPr>
      </w:pPr>
    </w:p>
    <w:p w14:paraId="78FE037F" w14:textId="65002939" w:rsidR="000921CC" w:rsidRPr="0045004C"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45004C">
        <w:rPr>
          <w:rFonts w:ascii="Times New Roman" w:hAnsi="Times New Roman" w:cs="Times New Roman"/>
          <w:b/>
          <w:bCs/>
          <w:sz w:val="24"/>
          <w:szCs w:val="24"/>
          <w:lang w:val="en-US"/>
        </w:rPr>
        <w:t>Implementation or Coding</w:t>
      </w:r>
    </w:p>
    <w:p w14:paraId="43D9117A" w14:textId="061B622D" w:rsidR="000921CC" w:rsidRDefault="000921CC" w:rsidP="0045004C">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Implementation/Coding starts once the developer gets the Design document. The Software design is translated into source code. All the components of the software are implemented in this phase.</w:t>
      </w:r>
    </w:p>
    <w:p w14:paraId="63921929" w14:textId="77777777" w:rsidR="008C1B68" w:rsidRPr="000921CC" w:rsidRDefault="008C1B68" w:rsidP="0045004C">
      <w:pPr>
        <w:tabs>
          <w:tab w:val="left" w:pos="3135"/>
        </w:tabs>
        <w:spacing w:after="0" w:line="276" w:lineRule="auto"/>
        <w:jc w:val="both"/>
        <w:rPr>
          <w:rFonts w:ascii="Times New Roman" w:hAnsi="Times New Roman" w:cs="Times New Roman"/>
          <w:sz w:val="24"/>
          <w:szCs w:val="24"/>
          <w:lang w:val="en-US"/>
        </w:rPr>
      </w:pPr>
    </w:p>
    <w:p w14:paraId="79805659" w14:textId="0C5F005B" w:rsidR="000921CC" w:rsidRPr="00013388"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013388">
        <w:rPr>
          <w:rFonts w:ascii="Times New Roman" w:hAnsi="Times New Roman" w:cs="Times New Roman"/>
          <w:b/>
          <w:bCs/>
          <w:sz w:val="24"/>
          <w:szCs w:val="24"/>
          <w:lang w:val="en-US"/>
        </w:rPr>
        <w:t>Testing</w:t>
      </w:r>
    </w:p>
    <w:p w14:paraId="4B7D9D27" w14:textId="77777777" w:rsidR="000921CC" w:rsidRPr="000921CC" w:rsidRDefault="000921CC" w:rsidP="0045004C">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Testing starts once the coding is complete and the modules are released for testing. In this phase, the developed software is tested thoroughly and any defects found are assigned to developers to get them fixed.</w:t>
      </w:r>
    </w:p>
    <w:p w14:paraId="017AB650" w14:textId="77777777" w:rsidR="008C1B68" w:rsidRDefault="008C1B68" w:rsidP="0045004C">
      <w:pPr>
        <w:tabs>
          <w:tab w:val="left" w:pos="3135"/>
        </w:tabs>
        <w:spacing w:after="0" w:line="276" w:lineRule="auto"/>
        <w:jc w:val="both"/>
        <w:rPr>
          <w:rFonts w:ascii="Times New Roman" w:hAnsi="Times New Roman" w:cs="Times New Roman"/>
          <w:sz w:val="24"/>
          <w:szCs w:val="24"/>
          <w:lang w:val="en-US"/>
        </w:rPr>
      </w:pPr>
    </w:p>
    <w:p w14:paraId="5AF5A29B" w14:textId="68C5A5E8" w:rsidR="000921CC" w:rsidRPr="00013388"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013388">
        <w:rPr>
          <w:rFonts w:ascii="Times New Roman" w:hAnsi="Times New Roman" w:cs="Times New Roman"/>
          <w:b/>
          <w:bCs/>
          <w:sz w:val="24"/>
          <w:szCs w:val="24"/>
          <w:lang w:val="en-US"/>
        </w:rPr>
        <w:t>Deployment</w:t>
      </w:r>
    </w:p>
    <w:p w14:paraId="1C6C0561" w14:textId="77777777" w:rsidR="000921CC" w:rsidRPr="001C2C93" w:rsidRDefault="000921CC" w:rsidP="0045004C">
      <w:pPr>
        <w:tabs>
          <w:tab w:val="left" w:pos="3135"/>
        </w:tabs>
        <w:spacing w:after="0" w:line="276" w:lineRule="auto"/>
        <w:jc w:val="both"/>
        <w:rPr>
          <w:rFonts w:ascii="Times New Roman" w:hAnsi="Times New Roman" w:cs="Times New Roman"/>
          <w:sz w:val="24"/>
          <w:szCs w:val="24"/>
          <w:lang w:val="en-US"/>
        </w:rPr>
      </w:pPr>
      <w:r w:rsidRPr="001C2C93">
        <w:rPr>
          <w:rFonts w:ascii="Times New Roman" w:hAnsi="Times New Roman" w:cs="Times New Roman"/>
          <w:sz w:val="24"/>
          <w:szCs w:val="24"/>
          <w:lang w:val="en-US"/>
        </w:rPr>
        <w:t>Once the product is tested, it is deployed in the production environment or first </w:t>
      </w:r>
      <w:hyperlink r:id="rId14" w:history="1">
        <w:r w:rsidRPr="001C2C93">
          <w:rPr>
            <w:rStyle w:val="Hyperlink"/>
            <w:rFonts w:ascii="Times New Roman" w:hAnsi="Times New Roman" w:cs="Times New Roman"/>
            <w:color w:val="auto"/>
            <w:sz w:val="24"/>
            <w:szCs w:val="24"/>
            <w:u w:val="none"/>
            <w:lang w:val="en-US"/>
          </w:rPr>
          <w:t>UAT (User Acceptance testing)</w:t>
        </w:r>
      </w:hyperlink>
      <w:r w:rsidRPr="001C2C93">
        <w:rPr>
          <w:rFonts w:ascii="Times New Roman" w:hAnsi="Times New Roman" w:cs="Times New Roman"/>
          <w:sz w:val="24"/>
          <w:szCs w:val="24"/>
          <w:lang w:val="en-US"/>
        </w:rPr>
        <w:t> is done depending on the customer expectation.</w:t>
      </w:r>
    </w:p>
    <w:p w14:paraId="636F9AFF" w14:textId="77777777" w:rsidR="008C1B68" w:rsidRDefault="008C1B68" w:rsidP="0045004C">
      <w:pPr>
        <w:tabs>
          <w:tab w:val="left" w:pos="3135"/>
        </w:tabs>
        <w:spacing w:after="0" w:line="276" w:lineRule="auto"/>
        <w:jc w:val="both"/>
        <w:rPr>
          <w:rFonts w:ascii="Times New Roman" w:hAnsi="Times New Roman" w:cs="Times New Roman"/>
          <w:sz w:val="24"/>
          <w:szCs w:val="24"/>
          <w:lang w:val="en-US"/>
        </w:rPr>
      </w:pPr>
    </w:p>
    <w:p w14:paraId="77171162" w14:textId="61F73315" w:rsidR="000921CC" w:rsidRPr="00013388" w:rsidRDefault="000921CC" w:rsidP="0015454C">
      <w:pPr>
        <w:tabs>
          <w:tab w:val="left" w:pos="3135"/>
        </w:tabs>
        <w:spacing w:after="0" w:line="276" w:lineRule="auto"/>
        <w:jc w:val="both"/>
        <w:outlineLvl w:val="0"/>
        <w:rPr>
          <w:rFonts w:ascii="Times New Roman" w:hAnsi="Times New Roman" w:cs="Times New Roman"/>
          <w:b/>
          <w:bCs/>
          <w:sz w:val="24"/>
          <w:szCs w:val="24"/>
          <w:lang w:val="en-US"/>
        </w:rPr>
      </w:pPr>
      <w:r w:rsidRPr="00013388">
        <w:rPr>
          <w:rFonts w:ascii="Times New Roman" w:hAnsi="Times New Roman" w:cs="Times New Roman"/>
          <w:b/>
          <w:bCs/>
          <w:sz w:val="24"/>
          <w:szCs w:val="24"/>
          <w:lang w:val="en-US"/>
        </w:rPr>
        <w:t>Maintenance</w:t>
      </w:r>
    </w:p>
    <w:p w14:paraId="4B02D0D1" w14:textId="77777777" w:rsidR="000921CC" w:rsidRPr="000921CC" w:rsidRDefault="000921CC" w:rsidP="0045004C">
      <w:pPr>
        <w:tabs>
          <w:tab w:val="left" w:pos="3135"/>
        </w:tabs>
        <w:spacing w:after="0" w:line="276" w:lineRule="auto"/>
        <w:jc w:val="both"/>
        <w:rPr>
          <w:rFonts w:ascii="Times New Roman" w:hAnsi="Times New Roman" w:cs="Times New Roman"/>
          <w:sz w:val="24"/>
          <w:szCs w:val="24"/>
          <w:lang w:val="en-US"/>
        </w:rPr>
      </w:pPr>
      <w:r w:rsidRPr="000921CC">
        <w:rPr>
          <w:rFonts w:ascii="Times New Roman" w:hAnsi="Times New Roman" w:cs="Times New Roman"/>
          <w:sz w:val="24"/>
          <w:szCs w:val="24"/>
          <w:lang w:val="en-US"/>
        </w:rPr>
        <w:t xml:space="preserve">After the deployment of a product on the production environment, maintenance of the product </w:t>
      </w:r>
      <w:proofErr w:type="gramStart"/>
      <w:r w:rsidRPr="000921CC">
        <w:rPr>
          <w:rFonts w:ascii="Times New Roman" w:hAnsi="Times New Roman" w:cs="Times New Roman"/>
          <w:sz w:val="24"/>
          <w:szCs w:val="24"/>
          <w:lang w:val="en-US"/>
        </w:rPr>
        <w:t>i.e.</w:t>
      </w:r>
      <w:proofErr w:type="gramEnd"/>
      <w:r w:rsidRPr="000921CC">
        <w:rPr>
          <w:rFonts w:ascii="Times New Roman" w:hAnsi="Times New Roman" w:cs="Times New Roman"/>
          <w:sz w:val="24"/>
          <w:szCs w:val="24"/>
          <w:lang w:val="en-US"/>
        </w:rPr>
        <w:t xml:space="preserve"> if any issue comes up and needs to be fixed or any enhancement is to be done is taken care by the developers.</w:t>
      </w:r>
    </w:p>
    <w:p w14:paraId="4611B146" w14:textId="77777777" w:rsidR="000921CC" w:rsidRDefault="000921CC" w:rsidP="003E15D2">
      <w:pPr>
        <w:tabs>
          <w:tab w:val="left" w:pos="3135"/>
        </w:tabs>
        <w:spacing w:line="276" w:lineRule="auto"/>
        <w:jc w:val="both"/>
        <w:rPr>
          <w:rFonts w:ascii="Times New Roman" w:hAnsi="Times New Roman" w:cs="Times New Roman"/>
          <w:sz w:val="24"/>
          <w:szCs w:val="24"/>
        </w:rPr>
      </w:pPr>
    </w:p>
    <w:p w14:paraId="2FCAB1FB" w14:textId="6A66DF40" w:rsidR="000921CC" w:rsidRDefault="000921CC" w:rsidP="007831C7">
      <w:pPr>
        <w:tabs>
          <w:tab w:val="left" w:pos="3135"/>
        </w:tabs>
        <w:spacing w:after="0" w:line="276" w:lineRule="auto"/>
        <w:jc w:val="both"/>
        <w:rPr>
          <w:rFonts w:ascii="Times New Roman" w:hAnsi="Times New Roman" w:cs="Times New Roman"/>
          <w:sz w:val="24"/>
          <w:szCs w:val="24"/>
        </w:rPr>
      </w:pPr>
    </w:p>
    <w:p w14:paraId="11E4AE0F" w14:textId="6BDE40D0" w:rsidR="00FC41DD" w:rsidRDefault="00712953" w:rsidP="0015454C">
      <w:pPr>
        <w:tabs>
          <w:tab w:val="left" w:pos="3135"/>
        </w:tabs>
        <w:spacing w:after="0" w:line="276" w:lineRule="auto"/>
        <w:jc w:val="both"/>
        <w:outlineLvl w:val="0"/>
        <w:rPr>
          <w:rFonts w:ascii="Times New Roman" w:hAnsi="Times New Roman" w:cs="Times New Roman"/>
          <w:b/>
          <w:sz w:val="24"/>
          <w:szCs w:val="24"/>
        </w:rPr>
      </w:pPr>
      <w:proofErr w:type="gramStart"/>
      <w:r>
        <w:rPr>
          <w:rFonts w:ascii="Times New Roman" w:hAnsi="Times New Roman" w:cs="Times New Roman"/>
          <w:b/>
          <w:sz w:val="24"/>
          <w:szCs w:val="24"/>
        </w:rPr>
        <w:t>4</w:t>
      </w:r>
      <w:r w:rsidR="001C4F24" w:rsidRPr="001C4F24">
        <w:rPr>
          <w:rFonts w:ascii="Times New Roman" w:hAnsi="Times New Roman" w:cs="Times New Roman"/>
          <w:b/>
          <w:sz w:val="24"/>
          <w:szCs w:val="24"/>
        </w:rPr>
        <w:t xml:space="preserve">.4  </w:t>
      </w:r>
      <w:r w:rsidR="00F3584A" w:rsidRPr="001C4F24">
        <w:rPr>
          <w:rFonts w:ascii="Times New Roman" w:hAnsi="Times New Roman" w:cs="Times New Roman"/>
          <w:b/>
          <w:sz w:val="24"/>
          <w:szCs w:val="24"/>
        </w:rPr>
        <w:t>SOFTWARE</w:t>
      </w:r>
      <w:proofErr w:type="gramEnd"/>
      <w:r w:rsidR="00F3584A" w:rsidRPr="001C4F24">
        <w:rPr>
          <w:rFonts w:ascii="Times New Roman" w:hAnsi="Times New Roman" w:cs="Times New Roman"/>
          <w:b/>
          <w:sz w:val="24"/>
          <w:szCs w:val="24"/>
        </w:rPr>
        <w:t xml:space="preserve"> ENGG. </w:t>
      </w:r>
      <w:proofErr w:type="gramStart"/>
      <w:r w:rsidR="00F3584A" w:rsidRPr="001C4F24">
        <w:rPr>
          <w:rFonts w:ascii="Times New Roman" w:hAnsi="Times New Roman" w:cs="Times New Roman"/>
          <w:b/>
          <w:sz w:val="24"/>
          <w:szCs w:val="24"/>
        </w:rPr>
        <w:t>PARADIGM  APPLIED</w:t>
      </w:r>
      <w:proofErr w:type="gramEnd"/>
    </w:p>
    <w:p w14:paraId="486960FA" w14:textId="77777777" w:rsidR="00550B1F" w:rsidRDefault="00550B1F" w:rsidP="00550B1F">
      <w:pPr>
        <w:tabs>
          <w:tab w:val="left" w:pos="3135"/>
        </w:tabs>
        <w:spacing w:after="0" w:line="276" w:lineRule="auto"/>
        <w:jc w:val="both"/>
        <w:rPr>
          <w:rFonts w:ascii="Times New Roman" w:hAnsi="Times New Roman" w:cs="Times New Roman"/>
          <w:b/>
          <w:sz w:val="24"/>
          <w:szCs w:val="24"/>
        </w:rPr>
      </w:pPr>
    </w:p>
    <w:p w14:paraId="599888C3" w14:textId="77777777" w:rsidR="00FC41DD" w:rsidRPr="00FC41DD" w:rsidRDefault="00FC41DD" w:rsidP="00550B1F">
      <w:pPr>
        <w:tabs>
          <w:tab w:val="left" w:pos="3135"/>
        </w:tabs>
        <w:spacing w:after="0" w:line="276" w:lineRule="auto"/>
        <w:jc w:val="both"/>
        <w:rPr>
          <w:rFonts w:ascii="Times New Roman" w:hAnsi="Times New Roman" w:cs="Times New Roman"/>
          <w:sz w:val="24"/>
          <w:szCs w:val="24"/>
          <w:lang w:val="en-US"/>
        </w:rPr>
      </w:pPr>
      <w:r w:rsidRPr="00FC41DD">
        <w:rPr>
          <w:rFonts w:ascii="Times New Roman" w:hAnsi="Times New Roman" w:cs="Times New Roman"/>
          <w:sz w:val="24"/>
          <w:szCs w:val="24"/>
          <w:lang w:val="en-US"/>
        </w:rPr>
        <w:t xml:space="preserve">Software engineering is a layered technology. The foundation for software engineering is the process layer. Software engineering processes the glue that holds the technology layers together and enables ratios and timely development of computer software. Process defines a framework for a set of key process areas that must be established for effective delivery of software engineering technology. </w:t>
      </w:r>
    </w:p>
    <w:p w14:paraId="4BC37F40" w14:textId="77777777" w:rsidR="00FC41DD" w:rsidRPr="00FC41DD" w:rsidRDefault="00FC41DD" w:rsidP="003E15D2">
      <w:pPr>
        <w:tabs>
          <w:tab w:val="left" w:pos="3135"/>
        </w:tabs>
        <w:spacing w:line="276" w:lineRule="auto"/>
        <w:jc w:val="both"/>
        <w:rPr>
          <w:rFonts w:ascii="Times New Roman" w:hAnsi="Times New Roman" w:cs="Times New Roman"/>
          <w:sz w:val="24"/>
          <w:szCs w:val="24"/>
          <w:lang w:val="en-US"/>
        </w:rPr>
      </w:pPr>
      <w:r w:rsidRPr="00FC41DD">
        <w:rPr>
          <w:rFonts w:ascii="Times New Roman" w:hAnsi="Times New Roman" w:cs="Times New Roman"/>
          <w:sz w:val="24"/>
          <w:szCs w:val="24"/>
          <w:lang w:val="en-US"/>
        </w:rPr>
        <w:t xml:space="preserve"> Software engineering methods provide the technical how-</w:t>
      </w:r>
      <w:proofErr w:type="spellStart"/>
      <w:r w:rsidRPr="00FC41DD">
        <w:rPr>
          <w:rFonts w:ascii="Times New Roman" w:hAnsi="Times New Roman" w:cs="Times New Roman"/>
          <w:sz w:val="24"/>
          <w:szCs w:val="24"/>
          <w:lang w:val="en-US"/>
        </w:rPr>
        <w:t>to’s</w:t>
      </w:r>
      <w:proofErr w:type="spellEnd"/>
      <w:r w:rsidRPr="00FC41DD">
        <w:rPr>
          <w:rFonts w:ascii="Times New Roman" w:hAnsi="Times New Roman" w:cs="Times New Roman"/>
          <w:sz w:val="24"/>
          <w:szCs w:val="24"/>
          <w:lang w:val="en-US"/>
        </w:rPr>
        <w:t xml:space="preserve"> for building software. Methods encompass a broad array of tasks that include requirements analysis, design, program construction, testing and support.  Software engineering tools provide automated or semi-automated support for the process and the methods. When tools are integrated so that information created by one tool can be used by another tool, a system for the support of software development, called computer-aided software engineering is established.</w:t>
      </w:r>
    </w:p>
    <w:p w14:paraId="25F58EFF" w14:textId="77777777" w:rsidR="00FC41DD" w:rsidRPr="00FC41DD" w:rsidRDefault="00FC41DD" w:rsidP="0015454C">
      <w:pPr>
        <w:tabs>
          <w:tab w:val="left" w:pos="3135"/>
        </w:tabs>
        <w:spacing w:line="276" w:lineRule="auto"/>
        <w:jc w:val="both"/>
        <w:outlineLvl w:val="0"/>
        <w:rPr>
          <w:rFonts w:ascii="Times New Roman" w:hAnsi="Times New Roman" w:cs="Times New Roman"/>
          <w:b/>
          <w:bCs/>
          <w:sz w:val="24"/>
          <w:szCs w:val="24"/>
          <w:lang w:val="en-US"/>
        </w:rPr>
      </w:pPr>
      <w:r w:rsidRPr="00FC41DD">
        <w:rPr>
          <w:rFonts w:ascii="Times New Roman" w:hAnsi="Times New Roman" w:cs="Times New Roman"/>
          <w:b/>
          <w:bCs/>
          <w:sz w:val="24"/>
          <w:szCs w:val="24"/>
          <w:lang w:val="en-US"/>
        </w:rPr>
        <w:t>The following paradigms are available:</w:t>
      </w:r>
    </w:p>
    <w:p w14:paraId="587B90D2" w14:textId="77777777" w:rsidR="00FC41DD" w:rsidRPr="00FC41DD" w:rsidRDefault="00FC41DD" w:rsidP="003E15D2">
      <w:pPr>
        <w:tabs>
          <w:tab w:val="left" w:pos="3135"/>
        </w:tabs>
        <w:spacing w:line="276" w:lineRule="auto"/>
        <w:jc w:val="both"/>
        <w:rPr>
          <w:rFonts w:ascii="Times New Roman" w:hAnsi="Times New Roman" w:cs="Times New Roman"/>
          <w:sz w:val="24"/>
          <w:szCs w:val="24"/>
          <w:lang w:val="en-US"/>
        </w:rPr>
      </w:pPr>
      <w:r w:rsidRPr="00FC41DD">
        <w:rPr>
          <w:rFonts w:ascii="Times New Roman" w:hAnsi="Times New Roman" w:cs="Times New Roman"/>
          <w:sz w:val="24"/>
          <w:szCs w:val="24"/>
          <w:lang w:val="en-US"/>
        </w:rPr>
        <w:t>1. The Waterfall Model</w:t>
      </w:r>
    </w:p>
    <w:p w14:paraId="176FAD5F" w14:textId="77777777" w:rsidR="00FC41DD" w:rsidRDefault="00FC41DD" w:rsidP="003E15D2">
      <w:pPr>
        <w:tabs>
          <w:tab w:val="left" w:pos="3135"/>
        </w:tabs>
        <w:spacing w:line="276" w:lineRule="auto"/>
        <w:jc w:val="both"/>
        <w:rPr>
          <w:rFonts w:ascii="Times New Roman" w:hAnsi="Times New Roman" w:cs="Times New Roman"/>
          <w:sz w:val="24"/>
          <w:szCs w:val="24"/>
          <w:lang w:val="en-US"/>
        </w:rPr>
      </w:pPr>
      <w:r w:rsidRPr="00FC41DD">
        <w:rPr>
          <w:rFonts w:ascii="Times New Roman" w:hAnsi="Times New Roman" w:cs="Times New Roman"/>
          <w:sz w:val="24"/>
          <w:szCs w:val="24"/>
          <w:lang w:val="en-US"/>
        </w:rPr>
        <w:t>2. The Prototyping Model</w:t>
      </w:r>
    </w:p>
    <w:p w14:paraId="325ACA43" w14:textId="77777777" w:rsidR="00FC41DD" w:rsidRDefault="00FC41DD" w:rsidP="003E15D2">
      <w:pPr>
        <w:tabs>
          <w:tab w:val="left" w:pos="3135"/>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The Spiral model</w:t>
      </w:r>
    </w:p>
    <w:p w14:paraId="600E4162" w14:textId="77777777" w:rsidR="00FC41DD" w:rsidRDefault="00FC41DD" w:rsidP="003E15D2">
      <w:pPr>
        <w:tabs>
          <w:tab w:val="left" w:pos="3135"/>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Etc.</w:t>
      </w:r>
    </w:p>
    <w:p w14:paraId="1DEF2CA9" w14:textId="77777777" w:rsidR="00FC41DD" w:rsidRDefault="00FC41DD" w:rsidP="003E15D2">
      <w:pPr>
        <w:tabs>
          <w:tab w:val="left" w:pos="3135"/>
        </w:tabs>
        <w:spacing w:line="276" w:lineRule="auto"/>
        <w:jc w:val="both"/>
        <w:rPr>
          <w:rFonts w:ascii="Times New Roman" w:hAnsi="Times New Roman" w:cs="Times New Roman"/>
          <w:sz w:val="24"/>
          <w:szCs w:val="24"/>
          <w:lang w:val="en-US"/>
        </w:rPr>
      </w:pPr>
    </w:p>
    <w:p w14:paraId="4C63A0A1" w14:textId="5B1AFBB6" w:rsidR="00C83EE8" w:rsidRDefault="00712953" w:rsidP="00550B1F">
      <w:pPr>
        <w:tabs>
          <w:tab w:val="left" w:pos="3135"/>
        </w:tabs>
        <w:spacing w:after="0"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1C4F24" w:rsidRPr="001C4F24">
        <w:rPr>
          <w:rFonts w:ascii="Times New Roman" w:hAnsi="Times New Roman" w:cs="Times New Roman"/>
          <w:b/>
          <w:sz w:val="24"/>
          <w:szCs w:val="24"/>
          <w:lang w:val="en-US"/>
        </w:rPr>
        <w:t xml:space="preserve">.4.1 </w:t>
      </w:r>
      <w:r w:rsidR="00FC41DD" w:rsidRPr="001C4F24">
        <w:rPr>
          <w:rFonts w:ascii="Times New Roman" w:hAnsi="Times New Roman" w:cs="Times New Roman"/>
          <w:b/>
          <w:sz w:val="24"/>
          <w:szCs w:val="24"/>
          <w:lang w:val="en-US"/>
        </w:rPr>
        <w:t>The Prototype model</w:t>
      </w:r>
    </w:p>
    <w:p w14:paraId="353754BA" w14:textId="77777777" w:rsidR="00550B1F" w:rsidRPr="00554023" w:rsidRDefault="00550B1F" w:rsidP="00550B1F">
      <w:pPr>
        <w:tabs>
          <w:tab w:val="left" w:pos="3135"/>
        </w:tabs>
        <w:spacing w:after="0" w:line="276" w:lineRule="auto"/>
        <w:jc w:val="both"/>
        <w:rPr>
          <w:rFonts w:ascii="Times New Roman" w:hAnsi="Times New Roman" w:cs="Times New Roman"/>
          <w:b/>
          <w:sz w:val="24"/>
          <w:szCs w:val="24"/>
          <w:lang w:val="en-US"/>
        </w:rPr>
      </w:pPr>
    </w:p>
    <w:p w14:paraId="25161456" w14:textId="77777777" w:rsidR="001A46CD" w:rsidRPr="005714A7" w:rsidRDefault="001A46CD" w:rsidP="00550B1F">
      <w:p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14:paraId="5B16E488" w14:textId="77777777" w:rsidR="001A46CD" w:rsidRPr="005714A7" w:rsidRDefault="001A46CD" w:rsidP="003E15D2">
      <w:pPr>
        <w:shd w:val="clear" w:color="auto" w:fill="FFFFFF"/>
        <w:spacing w:after="0" w:line="276" w:lineRule="auto"/>
        <w:jc w:val="both"/>
        <w:rPr>
          <w:rFonts w:ascii="Times New Roman" w:hAnsi="Times New Roman" w:cs="Times New Roman"/>
          <w:bCs/>
          <w:sz w:val="24"/>
          <w:szCs w:val="24"/>
          <w:lang w:val="en-US"/>
        </w:rPr>
      </w:pPr>
    </w:p>
    <w:p w14:paraId="184A2594" w14:textId="77777777" w:rsidR="000921CC" w:rsidRDefault="001A46CD" w:rsidP="003E15D2">
      <w:pPr>
        <w:keepNext/>
        <w:shd w:val="clear" w:color="auto" w:fill="FFFFFF"/>
        <w:spacing w:after="0" w:line="276" w:lineRule="auto"/>
        <w:jc w:val="both"/>
      </w:pPr>
      <w:r w:rsidRPr="005714A7">
        <w:rPr>
          <w:rFonts w:ascii="Times New Roman" w:hAnsi="Times New Roman" w:cs="Times New Roman"/>
          <w:bCs/>
          <w:noProof/>
          <w:sz w:val="24"/>
          <w:szCs w:val="24"/>
          <w:lang w:val="en-GB" w:eastAsia="en-GB"/>
        </w:rPr>
        <w:drawing>
          <wp:inline distT="0" distB="0" distL="0" distR="0" wp14:anchorId="6BFFE5A9" wp14:editId="531A7336">
            <wp:extent cx="4754880" cy="5715000"/>
            <wp:effectExtent l="0" t="0" r="7620" b="0"/>
            <wp:docPr id="57" name="Picture 57"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totyp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5715000"/>
                    </a:xfrm>
                    <a:prstGeom prst="rect">
                      <a:avLst/>
                    </a:prstGeom>
                    <a:noFill/>
                    <a:ln>
                      <a:noFill/>
                    </a:ln>
                  </pic:spPr>
                </pic:pic>
              </a:graphicData>
            </a:graphic>
          </wp:inline>
        </w:drawing>
      </w:r>
    </w:p>
    <w:p w14:paraId="6F904F04" w14:textId="5342965F" w:rsidR="001A46CD" w:rsidRPr="005714A7" w:rsidRDefault="00FC4642" w:rsidP="0015454C">
      <w:pPr>
        <w:pStyle w:val="Caption"/>
        <w:spacing w:line="276" w:lineRule="auto"/>
        <w:jc w:val="both"/>
        <w:outlineLvl w:val="0"/>
        <w:rPr>
          <w:rFonts w:ascii="Times New Roman" w:hAnsi="Times New Roman" w:cs="Times New Roman"/>
          <w:bCs/>
          <w:i w:val="0"/>
          <w:sz w:val="24"/>
          <w:szCs w:val="24"/>
          <w:lang w:val="en-US"/>
        </w:rPr>
      </w:pPr>
      <w:bookmarkStart w:id="11" w:name="_Toc75950090"/>
      <w:r>
        <w:t xml:space="preserve">Figure </w:t>
      </w:r>
      <w:proofErr w:type="gramStart"/>
      <w:r w:rsidR="00712953">
        <w:t>4</w:t>
      </w:r>
      <w:r>
        <w:t>.2:Prototype</w:t>
      </w:r>
      <w:proofErr w:type="gramEnd"/>
      <w:r>
        <w:t xml:space="preserve"> mod</w:t>
      </w:r>
      <w:r w:rsidR="000921CC">
        <w:t>el</w:t>
      </w:r>
      <w:bookmarkEnd w:id="11"/>
    </w:p>
    <w:p w14:paraId="0E344BC2" w14:textId="77777777" w:rsidR="000921CC" w:rsidRDefault="000921CC" w:rsidP="003E15D2">
      <w:pPr>
        <w:shd w:val="clear" w:color="auto" w:fill="FFFFFF"/>
        <w:spacing w:after="0" w:line="276" w:lineRule="auto"/>
        <w:jc w:val="both"/>
        <w:rPr>
          <w:rFonts w:ascii="Times New Roman" w:hAnsi="Times New Roman" w:cs="Times New Roman"/>
          <w:bCs/>
          <w:sz w:val="24"/>
          <w:szCs w:val="24"/>
          <w:lang w:val="en-US"/>
        </w:rPr>
      </w:pPr>
    </w:p>
    <w:p w14:paraId="074B1C55" w14:textId="77777777" w:rsidR="00FC41DD" w:rsidRDefault="00FC41DD" w:rsidP="003E15D2">
      <w:pPr>
        <w:shd w:val="clear" w:color="auto" w:fill="FFFFFF"/>
        <w:spacing w:after="0" w:line="276" w:lineRule="auto"/>
        <w:jc w:val="both"/>
        <w:rPr>
          <w:rFonts w:ascii="Times New Roman" w:hAnsi="Times New Roman" w:cs="Times New Roman"/>
          <w:bCs/>
          <w:sz w:val="24"/>
          <w:szCs w:val="24"/>
          <w:lang w:val="en-US"/>
        </w:rPr>
      </w:pPr>
    </w:p>
    <w:p w14:paraId="678AADF6" w14:textId="342D814F" w:rsidR="00993316" w:rsidRDefault="00993316" w:rsidP="003E15D2">
      <w:pPr>
        <w:shd w:val="clear" w:color="auto" w:fill="FFFFFF"/>
        <w:spacing w:after="0" w:line="276" w:lineRule="auto"/>
        <w:jc w:val="both"/>
        <w:rPr>
          <w:rFonts w:ascii="Times New Roman" w:hAnsi="Times New Roman" w:cs="Times New Roman"/>
          <w:bCs/>
          <w:sz w:val="24"/>
          <w:szCs w:val="24"/>
          <w:lang w:val="en-US"/>
        </w:rPr>
      </w:pPr>
    </w:p>
    <w:p w14:paraId="20A0B3A2" w14:textId="6ABF77ED" w:rsidR="001A46CD" w:rsidRPr="00C83EE8" w:rsidRDefault="00712953" w:rsidP="003E15D2">
      <w:pPr>
        <w:shd w:val="clear" w:color="auto" w:fill="FFFFFF"/>
        <w:spacing w:after="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C83EE8">
        <w:rPr>
          <w:rFonts w:ascii="Times New Roman" w:hAnsi="Times New Roman" w:cs="Times New Roman"/>
          <w:b/>
          <w:bCs/>
          <w:sz w:val="24"/>
          <w:szCs w:val="24"/>
          <w:lang w:val="en-US"/>
        </w:rPr>
        <w:t>.4.1.1</w:t>
      </w:r>
      <w:r w:rsidR="001A46CD" w:rsidRPr="00C83EE8">
        <w:rPr>
          <w:rFonts w:ascii="Times New Roman" w:hAnsi="Times New Roman" w:cs="Times New Roman"/>
          <w:b/>
          <w:bCs/>
          <w:sz w:val="24"/>
          <w:szCs w:val="24"/>
          <w:lang w:val="en-US"/>
        </w:rPr>
        <w:t>Advantage of Prototype Model</w:t>
      </w:r>
    </w:p>
    <w:p w14:paraId="50180107" w14:textId="77777777" w:rsidR="000921CC" w:rsidRPr="005714A7" w:rsidRDefault="000921CC" w:rsidP="003E15D2">
      <w:pPr>
        <w:shd w:val="clear" w:color="auto" w:fill="FFFFFF"/>
        <w:spacing w:after="0" w:line="276" w:lineRule="auto"/>
        <w:jc w:val="both"/>
        <w:rPr>
          <w:rFonts w:ascii="Times New Roman" w:hAnsi="Times New Roman" w:cs="Times New Roman"/>
          <w:bCs/>
          <w:sz w:val="24"/>
          <w:szCs w:val="24"/>
          <w:lang w:val="en-US"/>
        </w:rPr>
      </w:pPr>
    </w:p>
    <w:p w14:paraId="43EC45B4" w14:textId="77777777"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Reduce the risk of incorrect user requirement</w:t>
      </w:r>
    </w:p>
    <w:p w14:paraId="5A3AF443" w14:textId="77777777"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 xml:space="preserve">Good where requirement </w:t>
      </w:r>
      <w:proofErr w:type="gramStart"/>
      <w:r w:rsidRPr="005714A7">
        <w:rPr>
          <w:rFonts w:ascii="Times New Roman" w:hAnsi="Times New Roman" w:cs="Times New Roman"/>
          <w:bCs/>
          <w:sz w:val="24"/>
          <w:szCs w:val="24"/>
          <w:lang w:val="en-US"/>
        </w:rPr>
        <w:t>are</w:t>
      </w:r>
      <w:proofErr w:type="gramEnd"/>
      <w:r w:rsidRPr="005714A7">
        <w:rPr>
          <w:rFonts w:ascii="Times New Roman" w:hAnsi="Times New Roman" w:cs="Times New Roman"/>
          <w:bCs/>
          <w:sz w:val="24"/>
          <w:szCs w:val="24"/>
          <w:lang w:val="en-US"/>
        </w:rPr>
        <w:t xml:space="preserve"> changing/uncommitted</w:t>
      </w:r>
    </w:p>
    <w:p w14:paraId="22B9A16F" w14:textId="471F6538"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 xml:space="preserve">Regular visible process </w:t>
      </w:r>
      <w:proofErr w:type="gramStart"/>
      <w:r w:rsidRPr="005714A7">
        <w:rPr>
          <w:rFonts w:ascii="Times New Roman" w:hAnsi="Times New Roman" w:cs="Times New Roman"/>
          <w:bCs/>
          <w:sz w:val="24"/>
          <w:szCs w:val="24"/>
          <w:lang w:val="en-US"/>
        </w:rPr>
        <w:t xml:space="preserve">aids </w:t>
      </w:r>
      <w:r w:rsidR="00754F84">
        <w:rPr>
          <w:rFonts w:ascii="Times New Roman" w:hAnsi="Times New Roman" w:cs="Times New Roman"/>
          <w:bCs/>
          <w:sz w:val="24"/>
          <w:szCs w:val="24"/>
          <w:lang w:val="en-US"/>
        </w:rPr>
        <w:t xml:space="preserve"> Presidency</w:t>
      </w:r>
      <w:proofErr w:type="gramEnd"/>
      <w:r w:rsidR="00754F84">
        <w:rPr>
          <w:rFonts w:ascii="Times New Roman" w:hAnsi="Times New Roman" w:cs="Times New Roman"/>
          <w:bCs/>
          <w:sz w:val="24"/>
          <w:szCs w:val="24"/>
          <w:lang w:val="en-US"/>
        </w:rPr>
        <w:t xml:space="preserve"> </w:t>
      </w:r>
    </w:p>
    <w:p w14:paraId="4672D2CD" w14:textId="77777777"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Support early product marketing</w:t>
      </w:r>
    </w:p>
    <w:p w14:paraId="3E0DD425" w14:textId="77777777"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Reduce Maintenance cost.</w:t>
      </w:r>
    </w:p>
    <w:p w14:paraId="339068D5" w14:textId="77777777" w:rsidR="001A46CD" w:rsidRPr="005714A7" w:rsidRDefault="001A46CD" w:rsidP="00641F2E">
      <w:pPr>
        <w:numPr>
          <w:ilvl w:val="0"/>
          <w:numId w:val="13"/>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Errors can be detected much earlier as the system is made side by side.</w:t>
      </w:r>
    </w:p>
    <w:p w14:paraId="4612819B" w14:textId="77777777" w:rsidR="00313414" w:rsidRDefault="00313414" w:rsidP="003E15D2">
      <w:pPr>
        <w:shd w:val="clear" w:color="auto" w:fill="FFFFFF"/>
        <w:spacing w:after="0" w:line="276" w:lineRule="auto"/>
        <w:jc w:val="both"/>
        <w:rPr>
          <w:rFonts w:ascii="Times New Roman" w:hAnsi="Times New Roman" w:cs="Times New Roman"/>
          <w:bCs/>
          <w:sz w:val="24"/>
          <w:szCs w:val="24"/>
          <w:lang w:val="en-US"/>
        </w:rPr>
      </w:pPr>
    </w:p>
    <w:p w14:paraId="4F02E30F" w14:textId="213DF8A4" w:rsidR="001A46CD" w:rsidRPr="00C83EE8" w:rsidRDefault="00712953" w:rsidP="0015454C">
      <w:pPr>
        <w:shd w:val="clear" w:color="auto" w:fill="FFFFFF"/>
        <w:spacing w:after="0" w:line="276" w:lineRule="auto"/>
        <w:jc w:val="both"/>
        <w:outlineLvl w:val="0"/>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C83EE8">
        <w:rPr>
          <w:rFonts w:ascii="Times New Roman" w:hAnsi="Times New Roman" w:cs="Times New Roman"/>
          <w:b/>
          <w:bCs/>
          <w:sz w:val="24"/>
          <w:szCs w:val="24"/>
          <w:lang w:val="en-US"/>
        </w:rPr>
        <w:t xml:space="preserve">.4.1.2 </w:t>
      </w:r>
      <w:r w:rsidR="001A46CD" w:rsidRPr="00C83EE8">
        <w:rPr>
          <w:rFonts w:ascii="Times New Roman" w:hAnsi="Times New Roman" w:cs="Times New Roman"/>
          <w:b/>
          <w:bCs/>
          <w:sz w:val="24"/>
          <w:szCs w:val="24"/>
          <w:lang w:val="en-US"/>
        </w:rPr>
        <w:t>Disadvantage of Prototype Model</w:t>
      </w:r>
    </w:p>
    <w:p w14:paraId="3CCDA8CA" w14:textId="77777777" w:rsidR="000921CC" w:rsidRPr="005714A7" w:rsidRDefault="000921CC" w:rsidP="003E15D2">
      <w:pPr>
        <w:shd w:val="clear" w:color="auto" w:fill="FFFFFF"/>
        <w:spacing w:after="0" w:line="276" w:lineRule="auto"/>
        <w:jc w:val="both"/>
        <w:rPr>
          <w:rFonts w:ascii="Times New Roman" w:hAnsi="Times New Roman" w:cs="Times New Roman"/>
          <w:bCs/>
          <w:sz w:val="24"/>
          <w:szCs w:val="24"/>
          <w:lang w:val="en-US"/>
        </w:rPr>
      </w:pPr>
    </w:p>
    <w:p w14:paraId="38D12E44"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An unstable/badly implemented prototype often becomes the final product.</w:t>
      </w:r>
    </w:p>
    <w:p w14:paraId="4BE8BB39"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Require extensive customer collaboration</w:t>
      </w:r>
    </w:p>
    <w:p w14:paraId="3A634F5A" w14:textId="77777777" w:rsidR="001A46CD" w:rsidRPr="005714A7" w:rsidRDefault="001A46CD" w:rsidP="00641F2E">
      <w:pPr>
        <w:numPr>
          <w:ilvl w:val="1"/>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Costs customer money</w:t>
      </w:r>
    </w:p>
    <w:p w14:paraId="0EE7FAC7" w14:textId="77777777" w:rsidR="001A46CD" w:rsidRPr="005714A7" w:rsidRDefault="001A46CD" w:rsidP="00641F2E">
      <w:pPr>
        <w:numPr>
          <w:ilvl w:val="1"/>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Needs committed customer</w:t>
      </w:r>
    </w:p>
    <w:p w14:paraId="748C57EA" w14:textId="77777777" w:rsidR="001A46CD" w:rsidRPr="005714A7" w:rsidRDefault="001A46CD" w:rsidP="00641F2E">
      <w:pPr>
        <w:numPr>
          <w:ilvl w:val="1"/>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Difficult to finish if customer withdraw</w:t>
      </w:r>
    </w:p>
    <w:p w14:paraId="4715B1FB" w14:textId="77777777" w:rsidR="001A46CD" w:rsidRPr="005714A7" w:rsidRDefault="001A46CD" w:rsidP="00641F2E">
      <w:pPr>
        <w:numPr>
          <w:ilvl w:val="1"/>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May be too customer specific, no broad market</w:t>
      </w:r>
    </w:p>
    <w:p w14:paraId="2659BB55"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Difficult to know how long the project will last.</w:t>
      </w:r>
    </w:p>
    <w:p w14:paraId="5B747ADA"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Easy to fall back into the code and fix without proper requirement analysis, design, customer evaluation, and feedback.</w:t>
      </w:r>
    </w:p>
    <w:p w14:paraId="1E99E845"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Prototyping tools are expensive.</w:t>
      </w:r>
    </w:p>
    <w:p w14:paraId="11706833"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Special tools &amp; techniques are required to build a prototype.</w:t>
      </w:r>
    </w:p>
    <w:p w14:paraId="205A2ACC" w14:textId="77777777" w:rsidR="001A46CD" w:rsidRPr="005714A7" w:rsidRDefault="001A46CD" w:rsidP="00641F2E">
      <w:pPr>
        <w:numPr>
          <w:ilvl w:val="0"/>
          <w:numId w:val="14"/>
        </w:numPr>
        <w:shd w:val="clear" w:color="auto" w:fill="FFFFFF"/>
        <w:spacing w:after="0" w:line="276" w:lineRule="auto"/>
        <w:jc w:val="both"/>
        <w:rPr>
          <w:rFonts w:ascii="Times New Roman" w:hAnsi="Times New Roman" w:cs="Times New Roman"/>
          <w:bCs/>
          <w:sz w:val="24"/>
          <w:szCs w:val="24"/>
          <w:lang w:val="en-US"/>
        </w:rPr>
      </w:pPr>
      <w:r w:rsidRPr="005714A7">
        <w:rPr>
          <w:rFonts w:ascii="Times New Roman" w:hAnsi="Times New Roman" w:cs="Times New Roman"/>
          <w:bCs/>
          <w:sz w:val="24"/>
          <w:szCs w:val="24"/>
          <w:lang w:val="en-US"/>
        </w:rPr>
        <w:t>It is a time-consuming process.</w:t>
      </w:r>
    </w:p>
    <w:p w14:paraId="3E28856A" w14:textId="77777777" w:rsidR="00AE475B" w:rsidRPr="005714A7" w:rsidRDefault="00AE475B" w:rsidP="003E15D2">
      <w:pPr>
        <w:shd w:val="clear" w:color="auto" w:fill="FFFFFF"/>
        <w:spacing w:after="0" w:line="276" w:lineRule="auto"/>
        <w:jc w:val="both"/>
        <w:rPr>
          <w:rFonts w:ascii="Times New Roman" w:hAnsi="Times New Roman" w:cs="Times New Roman"/>
          <w:bCs/>
          <w:sz w:val="24"/>
          <w:szCs w:val="24"/>
        </w:rPr>
      </w:pPr>
    </w:p>
    <w:p w14:paraId="3392FAEA" w14:textId="77777777" w:rsidR="00313414" w:rsidRDefault="00313414" w:rsidP="003E15D2">
      <w:pPr>
        <w:shd w:val="clear" w:color="auto" w:fill="FFFFFF"/>
        <w:spacing w:after="0" w:line="276" w:lineRule="auto"/>
        <w:jc w:val="both"/>
        <w:rPr>
          <w:rFonts w:ascii="Times New Roman" w:hAnsi="Times New Roman" w:cs="Times New Roman"/>
          <w:bCs/>
          <w:sz w:val="24"/>
          <w:szCs w:val="24"/>
        </w:rPr>
      </w:pPr>
    </w:p>
    <w:p w14:paraId="28B0C0D2" w14:textId="77777777" w:rsidR="00FC41DD" w:rsidRPr="005714A7" w:rsidRDefault="00FC41DD" w:rsidP="003E15D2">
      <w:pPr>
        <w:shd w:val="clear" w:color="auto" w:fill="FFFFFF"/>
        <w:spacing w:after="0" w:line="276" w:lineRule="auto"/>
        <w:jc w:val="both"/>
        <w:rPr>
          <w:rFonts w:ascii="Times New Roman" w:hAnsi="Times New Roman" w:cs="Times New Roman"/>
          <w:bCs/>
          <w:sz w:val="24"/>
          <w:szCs w:val="24"/>
        </w:rPr>
      </w:pPr>
    </w:p>
    <w:p w14:paraId="394E0A36" w14:textId="30465E29" w:rsidR="009662DB" w:rsidRPr="00C83EE8" w:rsidRDefault="00712953" w:rsidP="0015454C">
      <w:pPr>
        <w:shd w:val="clear" w:color="auto" w:fill="FFFFFF"/>
        <w:spacing w:after="0" w:line="276"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4</w:t>
      </w:r>
      <w:r w:rsidR="009662DB" w:rsidRPr="00C83EE8">
        <w:rPr>
          <w:rFonts w:ascii="Times New Roman" w:hAnsi="Times New Roman" w:cs="Times New Roman"/>
          <w:b/>
          <w:bCs/>
          <w:sz w:val="24"/>
          <w:szCs w:val="24"/>
        </w:rPr>
        <w:t>.</w:t>
      </w:r>
      <w:r w:rsidR="009011C5">
        <w:rPr>
          <w:rFonts w:ascii="Times New Roman" w:hAnsi="Times New Roman" w:cs="Times New Roman"/>
          <w:b/>
          <w:bCs/>
          <w:sz w:val="24"/>
          <w:szCs w:val="24"/>
        </w:rPr>
        <w:t>5</w:t>
      </w:r>
      <w:r w:rsidR="00013388">
        <w:rPr>
          <w:rFonts w:ascii="Times New Roman" w:hAnsi="Times New Roman" w:cs="Times New Roman"/>
          <w:b/>
          <w:bCs/>
          <w:sz w:val="24"/>
          <w:szCs w:val="24"/>
        </w:rPr>
        <w:t xml:space="preserve">  </w:t>
      </w:r>
      <w:r w:rsidR="009011C5">
        <w:rPr>
          <w:rFonts w:ascii="Times New Roman" w:hAnsi="Times New Roman" w:cs="Times New Roman"/>
          <w:b/>
          <w:bCs/>
          <w:sz w:val="24"/>
          <w:szCs w:val="24"/>
        </w:rPr>
        <w:t xml:space="preserve"> </w:t>
      </w:r>
      <w:r w:rsidR="00DB3CA5">
        <w:rPr>
          <w:rFonts w:ascii="Times New Roman" w:hAnsi="Times New Roman" w:cs="Times New Roman"/>
          <w:b/>
          <w:bCs/>
          <w:sz w:val="24"/>
          <w:szCs w:val="24"/>
        </w:rPr>
        <w:t>DFD</w:t>
      </w:r>
    </w:p>
    <w:p w14:paraId="01EA829A" w14:textId="77777777" w:rsidR="00824041" w:rsidRPr="005714A7" w:rsidRDefault="00824041" w:rsidP="003E15D2">
      <w:pPr>
        <w:shd w:val="clear" w:color="auto" w:fill="FFFFFF"/>
        <w:spacing w:after="0" w:line="276" w:lineRule="auto"/>
        <w:jc w:val="both"/>
        <w:rPr>
          <w:rFonts w:ascii="Times New Roman" w:hAnsi="Times New Roman" w:cs="Times New Roman"/>
          <w:bCs/>
          <w:sz w:val="24"/>
          <w:szCs w:val="24"/>
          <w:lang w:val="en-US"/>
        </w:rPr>
      </w:pPr>
    </w:p>
    <w:p w14:paraId="1CA0FE47" w14:textId="66013F2F" w:rsidR="00E317B6" w:rsidRDefault="00DB3CA5" w:rsidP="003E15D2">
      <w:pPr>
        <w:keepNext/>
        <w:shd w:val="clear" w:color="auto" w:fill="FFFFFF"/>
        <w:spacing w:after="0" w:line="276" w:lineRule="auto"/>
        <w:jc w:val="both"/>
        <w:rPr>
          <w:rFonts w:ascii="Times New Roman" w:hAnsi="Times New Roman" w:cs="Times New Roman"/>
          <w:bCs/>
          <w:sz w:val="24"/>
          <w:szCs w:val="24"/>
        </w:rPr>
      </w:pPr>
      <w:r w:rsidRPr="00DB3CA5">
        <w:rPr>
          <w:rFonts w:ascii="Times New Roman" w:hAnsi="Times New Roman" w:cs="Times New Roman"/>
          <w:b/>
          <w:bCs/>
          <w:sz w:val="24"/>
          <w:szCs w:val="24"/>
        </w:rPr>
        <w:t>DFD</w:t>
      </w:r>
      <w:r w:rsidRPr="00DB3CA5">
        <w:rPr>
          <w:rFonts w:ascii="Times New Roman" w:hAnsi="Times New Roman" w:cs="Times New Roman"/>
          <w:bCs/>
          <w:sz w:val="24"/>
          <w:szCs w:val="24"/>
        </w:rPr>
        <w:t> is the abbreviation for </w:t>
      </w:r>
      <w:r w:rsidRPr="00DB3CA5">
        <w:rPr>
          <w:rFonts w:ascii="Times New Roman" w:hAnsi="Times New Roman" w:cs="Times New Roman"/>
          <w:b/>
          <w:bCs/>
          <w:sz w:val="24"/>
          <w:szCs w:val="24"/>
        </w:rPr>
        <w:t>Data Flow Diagram</w:t>
      </w:r>
      <w:r w:rsidRPr="00DB3CA5">
        <w:rPr>
          <w:rFonts w:ascii="Times New Roman" w:hAnsi="Times New Roman" w:cs="Times New Roman"/>
          <w:bCs/>
          <w:sz w:val="24"/>
          <w:szCs w:val="24"/>
        </w:rPr>
        <w:t xml:space="preserve">. The flow of data of a system or a process is represented by DFD. It also gives insight into the inputs and outputs of each entity and the process itself. DFD does not have control flow and no loops or decision </w:t>
      </w:r>
      <w:r w:rsidRPr="00DB3CA5">
        <w:rPr>
          <w:rFonts w:ascii="Times New Roman" w:hAnsi="Times New Roman" w:cs="Times New Roman"/>
          <w:bCs/>
          <w:sz w:val="24"/>
          <w:szCs w:val="24"/>
        </w:rPr>
        <w:lastRenderedPageBreak/>
        <w:t>rules are present. Specific operations depending on the type of data can be explained by a flowchart. Data Flow Diagram can be represented in several ways.</w:t>
      </w:r>
      <w:r>
        <w:rPr>
          <w:rFonts w:ascii="Times New Roman" w:hAnsi="Times New Roman" w:cs="Times New Roman"/>
          <w:bCs/>
          <w:sz w:val="24"/>
          <w:szCs w:val="24"/>
        </w:rPr>
        <w:t xml:space="preserve"> </w:t>
      </w:r>
      <w:r w:rsidRPr="00DB3CA5">
        <w:rPr>
          <w:rFonts w:ascii="Times New Roman" w:hAnsi="Times New Roman" w:cs="Times New Roman"/>
          <w:bCs/>
          <w:sz w:val="24"/>
          <w:szCs w:val="24"/>
        </w:rPr>
        <w:t> </w:t>
      </w:r>
    </w:p>
    <w:p w14:paraId="63BEC8D6" w14:textId="58841D82" w:rsidR="009E7041" w:rsidRDefault="009E7041" w:rsidP="003E15D2">
      <w:pPr>
        <w:keepNext/>
        <w:shd w:val="clear" w:color="auto" w:fill="FFFFFF"/>
        <w:spacing w:after="0" w:line="276" w:lineRule="auto"/>
        <w:jc w:val="both"/>
        <w:rPr>
          <w:rFonts w:ascii="Times New Roman" w:hAnsi="Times New Roman" w:cs="Times New Roman"/>
          <w:bCs/>
          <w:sz w:val="24"/>
          <w:szCs w:val="24"/>
        </w:rPr>
      </w:pPr>
    </w:p>
    <w:p w14:paraId="0C7836E0" w14:textId="6150DCC6" w:rsidR="009E7041" w:rsidRDefault="009E7041" w:rsidP="003E15D2">
      <w:pPr>
        <w:keepNext/>
        <w:shd w:val="clear" w:color="auto" w:fill="FFFFFF"/>
        <w:spacing w:after="0" w:line="276" w:lineRule="auto"/>
        <w:jc w:val="both"/>
        <w:rPr>
          <w:rFonts w:ascii="Times New Roman" w:hAnsi="Times New Roman" w:cs="Times New Roman"/>
          <w:bCs/>
          <w:sz w:val="24"/>
          <w:szCs w:val="24"/>
        </w:rPr>
      </w:pPr>
    </w:p>
    <w:p w14:paraId="010D6AFE" w14:textId="31089641" w:rsidR="00414DAC" w:rsidRDefault="009E7041" w:rsidP="00414DAC">
      <w:pPr>
        <w:keepNext/>
        <w:shd w:val="clear" w:color="auto" w:fill="FFFFFF"/>
        <w:spacing w:after="0" w:line="276" w:lineRule="auto"/>
        <w:jc w:val="both"/>
      </w:pPr>
      <w:r>
        <w:rPr>
          <w:rFonts w:ascii="Times New Roman" w:hAnsi="Times New Roman" w:cs="Times New Roman"/>
          <w:bCs/>
          <w:noProof/>
          <w:sz w:val="24"/>
          <w:szCs w:val="24"/>
          <w:lang w:val="en-GB" w:eastAsia="en-GB"/>
        </w:rPr>
        <w:drawing>
          <wp:inline distT="0" distB="0" distL="0" distR="0" wp14:anchorId="4344604C" wp14:editId="235C30DC">
            <wp:extent cx="5297170" cy="1814614"/>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15346" cy="1820840"/>
                    </a:xfrm>
                    <a:prstGeom prst="rect">
                      <a:avLst/>
                    </a:prstGeom>
                  </pic:spPr>
                </pic:pic>
              </a:graphicData>
            </a:graphic>
          </wp:inline>
        </w:drawing>
      </w:r>
    </w:p>
    <w:p w14:paraId="67F8C32B" w14:textId="0DD61B78" w:rsidR="00414DAC" w:rsidRPr="00414DAC" w:rsidRDefault="00414DAC" w:rsidP="0015454C">
      <w:pPr>
        <w:pStyle w:val="Caption"/>
        <w:jc w:val="both"/>
        <w:outlineLvl w:val="0"/>
      </w:pPr>
      <w:r>
        <w:t xml:space="preserve">Figure </w:t>
      </w:r>
      <w:r w:rsidR="00A15B0C">
        <w:t>4</w:t>
      </w:r>
      <w:r>
        <w:t>.</w:t>
      </w:r>
      <w:r w:rsidR="00A15B0C">
        <w:t>3</w:t>
      </w:r>
      <w:r>
        <w:t xml:space="preserve"> </w:t>
      </w:r>
      <w:proofErr w:type="spellStart"/>
      <w:r>
        <w:t>Apexworking</w:t>
      </w:r>
      <w:proofErr w:type="spellEnd"/>
    </w:p>
    <w:p w14:paraId="0DF0DDCE" w14:textId="77777777" w:rsidR="009E7041" w:rsidRDefault="009E7041" w:rsidP="003E15D2">
      <w:pPr>
        <w:keepNext/>
        <w:shd w:val="clear" w:color="auto" w:fill="FFFFFF"/>
        <w:spacing w:after="0" w:line="276" w:lineRule="auto"/>
        <w:jc w:val="both"/>
        <w:rPr>
          <w:rFonts w:ascii="Times New Roman" w:hAnsi="Times New Roman" w:cs="Times New Roman"/>
          <w:bCs/>
          <w:sz w:val="24"/>
          <w:szCs w:val="24"/>
        </w:rPr>
      </w:pPr>
    </w:p>
    <w:p w14:paraId="6747A357" w14:textId="71F73A57" w:rsidR="00DB3CA5" w:rsidRPr="005714A7" w:rsidRDefault="00DB3CA5" w:rsidP="003E15D2">
      <w:pPr>
        <w:keepNext/>
        <w:shd w:val="clear" w:color="auto" w:fill="FFFFFF"/>
        <w:spacing w:after="0" w:line="276" w:lineRule="auto"/>
        <w:jc w:val="both"/>
        <w:rPr>
          <w:rFonts w:ascii="Times New Roman" w:hAnsi="Times New Roman" w:cs="Times New Roman"/>
          <w:sz w:val="24"/>
          <w:szCs w:val="24"/>
        </w:rPr>
      </w:pPr>
    </w:p>
    <w:p w14:paraId="18794512" w14:textId="58E5D09A" w:rsidR="005F1357" w:rsidRDefault="00EA5E38" w:rsidP="005F1357">
      <w:pPr>
        <w:keepNext/>
        <w:jc w:val="both"/>
      </w:pPr>
      <w:r>
        <w:t>0 Level DFD</w:t>
      </w:r>
    </w:p>
    <w:p w14:paraId="635FF27D" w14:textId="4823D569" w:rsidR="00DB3CA5" w:rsidRDefault="00DB3CA5" w:rsidP="003E15D2">
      <w:pPr>
        <w:jc w:val="both"/>
      </w:pPr>
    </w:p>
    <w:p w14:paraId="699EEBF8" w14:textId="14929D43" w:rsidR="009E7041" w:rsidRDefault="006C49E4" w:rsidP="003E15D2">
      <w:pPr>
        <w:jc w:val="both"/>
      </w:pPr>
      <w:r>
        <w:rPr>
          <w:noProof/>
          <w:lang w:val="en-GB" w:eastAsia="en-GB"/>
        </w:rPr>
        <mc:AlternateContent>
          <mc:Choice Requires="wpg">
            <w:drawing>
              <wp:anchor distT="0" distB="0" distL="114300" distR="114300" simplePos="0" relativeHeight="251663872" behindDoc="0" locked="0" layoutInCell="1" allowOverlap="1" wp14:editId="1AED16DB">
                <wp:simplePos x="0" y="0"/>
                <wp:positionH relativeFrom="column">
                  <wp:posOffset>27940</wp:posOffset>
                </wp:positionH>
                <wp:positionV relativeFrom="paragraph">
                  <wp:posOffset>132715</wp:posOffset>
                </wp:positionV>
                <wp:extent cx="5267325" cy="914400"/>
                <wp:effectExtent l="0" t="0" r="28575" b="19050"/>
                <wp:wrapThrough wrapText="bothSides">
                  <wp:wrapPolygon edited="0">
                    <wp:start x="9921" y="0"/>
                    <wp:lineTo x="0" y="5400"/>
                    <wp:lineTo x="0" y="17100"/>
                    <wp:lineTo x="9843" y="21600"/>
                    <wp:lineTo x="11249" y="21600"/>
                    <wp:lineTo x="21639" y="16650"/>
                    <wp:lineTo x="21639" y="4950"/>
                    <wp:lineTo x="11171" y="0"/>
                    <wp:lineTo x="9921" y="0"/>
                  </wp:wrapPolygon>
                </wp:wrapThrough>
                <wp:docPr id="12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914400"/>
                          <a:chOff x="1620" y="4457"/>
                          <a:chExt cx="8295" cy="1440"/>
                        </a:xfrm>
                      </wpg:grpSpPr>
                      <wps:wsp>
                        <wps:cNvPr id="125" name="Text Box 68"/>
                        <wps:cNvSpPr txBox="1">
                          <a:spLocks noChangeArrowheads="1"/>
                        </wps:cNvSpPr>
                        <wps:spPr bwMode="auto">
                          <a:xfrm>
                            <a:off x="1620" y="4832"/>
                            <a:ext cx="1440" cy="720"/>
                          </a:xfrm>
                          <a:prstGeom prst="rect">
                            <a:avLst/>
                          </a:prstGeom>
                          <a:solidFill>
                            <a:srgbClr val="FFFFFF"/>
                          </a:solidFill>
                          <a:ln w="9525">
                            <a:solidFill>
                              <a:srgbClr val="000000"/>
                            </a:solidFill>
                            <a:miter lim="800000"/>
                            <a:headEnd/>
                            <a:tailEnd/>
                          </a:ln>
                        </wps:spPr>
                        <wps:txbx>
                          <w:txbxContent>
                            <w:p w14:paraId="6B2F8E1E" w14:textId="77777777" w:rsidR="00EA5E38" w:rsidRDefault="00EA5E38" w:rsidP="00EA5E38">
                              <w:pPr>
                                <w:jc w:val="center"/>
                                <w:rPr>
                                  <w:rFonts w:ascii="Verdana" w:hAnsi="Verdana"/>
                                  <w:b/>
                                  <w:sz w:val="20"/>
                                </w:rPr>
                              </w:pPr>
                              <w:r>
                                <w:rPr>
                                  <w:rFonts w:ascii="Verdana" w:hAnsi="Verdana"/>
                                  <w:b/>
                                  <w:sz w:val="20"/>
                                </w:rPr>
                                <w:t>Blood Donors</w:t>
                              </w:r>
                            </w:p>
                          </w:txbxContent>
                        </wps:txbx>
                        <wps:bodyPr rot="0" vert="horz" wrap="square" lIns="91440" tIns="45720" rIns="91440" bIns="45720" anchor="t" anchorCtr="0" upright="1">
                          <a:noAutofit/>
                        </wps:bodyPr>
                      </wps:wsp>
                      <wps:wsp>
                        <wps:cNvPr id="126" name="Oval 69"/>
                        <wps:cNvSpPr>
                          <a:spLocks noChangeArrowheads="1"/>
                        </wps:cNvSpPr>
                        <wps:spPr bwMode="auto">
                          <a:xfrm>
                            <a:off x="4860" y="4457"/>
                            <a:ext cx="1620" cy="1440"/>
                          </a:xfrm>
                          <a:prstGeom prst="ellipse">
                            <a:avLst/>
                          </a:prstGeom>
                          <a:solidFill>
                            <a:srgbClr val="FFFFFF"/>
                          </a:solidFill>
                          <a:ln w="9525">
                            <a:solidFill>
                              <a:srgbClr val="000000"/>
                            </a:solidFill>
                            <a:round/>
                            <a:headEnd/>
                            <a:tailEnd/>
                          </a:ln>
                        </wps:spPr>
                        <wps:txbx>
                          <w:txbxContent>
                            <w:p w14:paraId="1A6C08E4" w14:textId="77777777" w:rsidR="00EA5E38" w:rsidRDefault="00EA5E38" w:rsidP="00EA5E38">
                              <w:pPr>
                                <w:jc w:val="center"/>
                                <w:rPr>
                                  <w:rFonts w:ascii="Verdana" w:hAnsi="Verdana"/>
                                  <w:b/>
                                  <w:sz w:val="20"/>
                                </w:rPr>
                              </w:pPr>
                            </w:p>
                            <w:p w14:paraId="3D9DCD33" w14:textId="77777777" w:rsidR="00EA5E38" w:rsidRDefault="00EA5E38" w:rsidP="00EA5E38">
                              <w:pPr>
                                <w:jc w:val="center"/>
                                <w:rPr>
                                  <w:rFonts w:ascii="Verdana" w:hAnsi="Verdana"/>
                                  <w:b/>
                                  <w:sz w:val="20"/>
                                </w:rPr>
                              </w:pPr>
                              <w:r>
                                <w:rPr>
                                  <w:rFonts w:ascii="Verdana" w:hAnsi="Verdana"/>
                                  <w:b/>
                                  <w:sz w:val="20"/>
                                </w:rPr>
                                <w:t>Blood</w:t>
                              </w:r>
                            </w:p>
                            <w:p w14:paraId="69D5E41C" w14:textId="77777777" w:rsidR="00EA5E38" w:rsidRDefault="00EA5E38" w:rsidP="00EA5E38">
                              <w:pPr>
                                <w:jc w:val="center"/>
                                <w:rPr>
                                  <w:rFonts w:ascii="Verdana" w:hAnsi="Verdana"/>
                                  <w:b/>
                                  <w:sz w:val="20"/>
                                </w:rPr>
                              </w:pPr>
                              <w:r>
                                <w:rPr>
                                  <w:rFonts w:ascii="Verdana" w:hAnsi="Verdana"/>
                                  <w:b/>
                                  <w:sz w:val="20"/>
                                </w:rPr>
                                <w:t>Bank</w:t>
                              </w:r>
                            </w:p>
                          </w:txbxContent>
                        </wps:txbx>
                        <wps:bodyPr rot="0" vert="horz" wrap="square" lIns="91440" tIns="45720" rIns="91440" bIns="45720" anchor="t" anchorCtr="0" upright="1">
                          <a:noAutofit/>
                        </wps:bodyPr>
                      </wps:wsp>
                      <wps:wsp>
                        <wps:cNvPr id="127" name="Freeform 70"/>
                        <wps:cNvSpPr>
                          <a:spLocks/>
                        </wps:cNvSpPr>
                        <wps:spPr bwMode="auto">
                          <a:xfrm>
                            <a:off x="3060" y="5192"/>
                            <a:ext cx="1800" cy="15"/>
                          </a:xfrm>
                          <a:custGeom>
                            <a:avLst/>
                            <a:gdLst>
                              <a:gd name="T0" fmla="*/ 0 w 1800"/>
                              <a:gd name="T1" fmla="*/ 0 h 15"/>
                              <a:gd name="T2" fmla="*/ 1800 w 1800"/>
                              <a:gd name="T3" fmla="*/ 15 h 15"/>
                            </a:gdLst>
                            <a:ahLst/>
                            <a:cxnLst>
                              <a:cxn ang="0">
                                <a:pos x="T0" y="T1"/>
                              </a:cxn>
                              <a:cxn ang="0">
                                <a:pos x="T2" y="T3"/>
                              </a:cxn>
                            </a:cxnLst>
                            <a:rect l="0" t="0" r="r" b="b"/>
                            <a:pathLst>
                              <a:path w="1800" h="15">
                                <a:moveTo>
                                  <a:pt x="0" y="0"/>
                                </a:moveTo>
                                <a:lnTo>
                                  <a:pt x="1800" y="1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WordArt 71"/>
                        <wps:cNvSpPr txBox="1">
                          <a:spLocks noChangeArrowheads="1" noChangeShapeType="1" noTextEdit="1"/>
                        </wps:cNvSpPr>
                        <wps:spPr bwMode="auto">
                          <a:xfrm>
                            <a:off x="6885" y="4892"/>
                            <a:ext cx="1035" cy="834"/>
                          </a:xfrm>
                          <a:prstGeom prst="rect">
                            <a:avLst/>
                          </a:prstGeom>
                          <a:extLst>
                            <a:ext uri="{AF507438-7753-43E0-B8FC-AC1667EBCBE1}">
                              <a14:hiddenEffects xmlns:a14="http://schemas.microsoft.com/office/drawing/2010/main">
                                <a:effectLst/>
                              </a14:hiddenEffects>
                            </a:ext>
                          </a:extLst>
                        </wps:spPr>
                        <wps:txbx>
                          <w:txbxContent>
                            <w:p w14:paraId="340BA7C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3E30DC34"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spAutoFit/>
                        </wps:bodyPr>
                      </wps:wsp>
                      <wps:wsp>
                        <wps:cNvPr id="129" name="WordArt 72"/>
                        <wps:cNvSpPr txBox="1">
                          <a:spLocks noChangeArrowheads="1" noChangeShapeType="1" noTextEdit="1"/>
                        </wps:cNvSpPr>
                        <wps:spPr bwMode="auto">
                          <a:xfrm>
                            <a:off x="3405" y="4922"/>
                            <a:ext cx="1035" cy="604"/>
                          </a:xfrm>
                          <a:prstGeom prst="rect">
                            <a:avLst/>
                          </a:prstGeom>
                          <a:extLst>
                            <a:ext uri="{AF507438-7753-43E0-B8FC-AC1667EBCBE1}">
                              <a14:hiddenEffects xmlns:a14="http://schemas.microsoft.com/office/drawing/2010/main">
                                <a:effectLst/>
                              </a14:hiddenEffects>
                            </a:ext>
                          </a:extLst>
                        </wps:spPr>
                        <wps:txbx>
                          <w:txbxContent>
                            <w:p w14:paraId="79F31EA9"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7EEC2B35"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wps:txbx>
                        <wps:bodyPr wrap="square" numCol="1" fromWordArt="1">
                          <a:prstTxWarp prst="textCanDown">
                            <a:avLst>
                              <a:gd name="adj" fmla="val 0"/>
                            </a:avLst>
                          </a:prstTxWarp>
                          <a:spAutoFit/>
                        </wps:bodyPr>
                      </wps:wsp>
                      <wps:wsp>
                        <wps:cNvPr id="130" name="Text Box 73"/>
                        <wps:cNvSpPr txBox="1">
                          <a:spLocks noChangeArrowheads="1"/>
                        </wps:cNvSpPr>
                        <wps:spPr bwMode="auto">
                          <a:xfrm>
                            <a:off x="8475" y="4802"/>
                            <a:ext cx="1440" cy="720"/>
                          </a:xfrm>
                          <a:prstGeom prst="rect">
                            <a:avLst/>
                          </a:prstGeom>
                          <a:solidFill>
                            <a:srgbClr val="FFFFFF"/>
                          </a:solidFill>
                          <a:ln w="9525">
                            <a:solidFill>
                              <a:srgbClr val="000000"/>
                            </a:solidFill>
                            <a:miter lim="800000"/>
                            <a:headEnd/>
                            <a:tailEnd/>
                          </a:ln>
                        </wps:spPr>
                        <wps:txbx>
                          <w:txbxContent>
                            <w:p w14:paraId="4D9CE40E" w14:textId="77777777" w:rsidR="00EA5E38" w:rsidRDefault="00EA5E38" w:rsidP="00EA5E38">
                              <w:pPr>
                                <w:jc w:val="center"/>
                                <w:rPr>
                                  <w:rFonts w:ascii="Verdana" w:hAnsi="Verdana"/>
                                  <w:b/>
                                  <w:sz w:val="20"/>
                                </w:rPr>
                              </w:pPr>
                              <w:r>
                                <w:rPr>
                                  <w:rFonts w:ascii="Verdana" w:hAnsi="Verdana"/>
                                  <w:b/>
                                  <w:sz w:val="20"/>
                                </w:rPr>
                                <w:t>Blood Seekers</w:t>
                              </w:r>
                            </w:p>
                          </w:txbxContent>
                        </wps:txbx>
                        <wps:bodyPr rot="0" vert="horz" wrap="square" lIns="91440" tIns="45720" rIns="91440" bIns="45720" anchor="t" anchorCtr="0" upright="1">
                          <a:noAutofit/>
                        </wps:bodyPr>
                      </wps:wsp>
                      <wps:wsp>
                        <wps:cNvPr id="131" name="Line 74"/>
                        <wps:cNvCnPr>
                          <a:cxnSpLocks noChangeShapeType="1"/>
                        </wps:cNvCnPr>
                        <wps:spPr bwMode="auto">
                          <a:xfrm>
                            <a:off x="6480" y="5177"/>
                            <a:ext cx="1980" cy="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57" style="position:absolute;left:0;text-align:left;margin-left:2.2pt;margin-top:10.45pt;width:414.75pt;height:1in;z-index:251663872" coordorigin="1620,4457" coordsize="829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">
                <v:shape id="Text Box 68" o:spid="_x0000_s1058" type="#_x0000_t202" style="position:absolute;left:1620;top:4832;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">
                  <v:textbox>
                    <w:txbxContent>
                      <w:p w14:paraId="6B2F8E1E" w14:textId="77777777" w:rsidR="00EA5E38" w:rsidRDefault="00EA5E38" w:rsidP="00EA5E38">
                        <w:pPr>
                          <w:jc w:val="center"/>
                          <w:rPr>
                            <w:rFonts w:ascii="Verdana" w:hAnsi="Verdana"/>
                            <w:b/>
                            <w:sz w:val="20"/>
                          </w:rPr>
                        </w:pPr>
                        <w:r>
                          <w:rPr>
                            <w:rFonts w:ascii="Verdana" w:hAnsi="Verdana"/>
                            <w:b/>
                            <w:sz w:val="20"/>
                          </w:rPr>
                          <w:t>Blood Donors</w:t>
                        </w:r>
                      </w:p>
                    </w:txbxContent>
                  </v:textbox>
                </v:shape>
                <v:oval id="Oval 69" o:spid="_x0000_s1059" style="position:absolute;left:4860;top:4457;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textbox>
                    <w:txbxContent>
                      <w:p w14:paraId="1A6C08E4" w14:textId="77777777" w:rsidR="00EA5E38" w:rsidRDefault="00EA5E38" w:rsidP="00EA5E38">
                        <w:pPr>
                          <w:jc w:val="center"/>
                          <w:rPr>
                            <w:rFonts w:ascii="Verdana" w:hAnsi="Verdana"/>
                            <w:b/>
                            <w:sz w:val="20"/>
                          </w:rPr>
                        </w:pPr>
                      </w:p>
                      <w:p w14:paraId="3D9DCD33" w14:textId="77777777" w:rsidR="00EA5E38" w:rsidRDefault="00EA5E38" w:rsidP="00EA5E38">
                        <w:pPr>
                          <w:jc w:val="center"/>
                          <w:rPr>
                            <w:rFonts w:ascii="Verdana" w:hAnsi="Verdana"/>
                            <w:b/>
                            <w:sz w:val="20"/>
                          </w:rPr>
                        </w:pPr>
                        <w:r>
                          <w:rPr>
                            <w:rFonts w:ascii="Verdana" w:hAnsi="Verdana"/>
                            <w:b/>
                            <w:sz w:val="20"/>
                          </w:rPr>
                          <w:t>Blood</w:t>
                        </w:r>
                      </w:p>
                      <w:p w14:paraId="69D5E41C" w14:textId="77777777" w:rsidR="00EA5E38" w:rsidRDefault="00EA5E38" w:rsidP="00EA5E38">
                        <w:pPr>
                          <w:jc w:val="center"/>
                          <w:rPr>
                            <w:rFonts w:ascii="Verdana" w:hAnsi="Verdana"/>
                            <w:b/>
                            <w:sz w:val="20"/>
                          </w:rPr>
                        </w:pPr>
                        <w:r>
                          <w:rPr>
                            <w:rFonts w:ascii="Verdana" w:hAnsi="Verdana"/>
                            <w:b/>
                            <w:sz w:val="20"/>
                          </w:rPr>
                          <w:t>Bank</w:t>
                        </w:r>
                      </w:p>
                    </w:txbxContent>
                  </v:textbox>
                </v:oval>
                <v:shape id="Freeform 70" o:spid="_x0000_s1060" style="position:absolute;left:3060;top:5192;width:1800;height:15;visibility:visible;mso-wrap-style:square;v-text-anchor:top" coordsize="18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" path="m,l1800,15e" filled="f">
                  <v:stroke endarrow="block"/>
                  <v:path arrowok="t" o:connecttype="custom" o:connectlocs="0,0;1800,15" o:connectangles="0,0"/>
                </v:shape>
                <v:shape id="WordArt 71" o:spid="_x0000_s1061" type="#_x0000_t202" style="position:absolute;left:6885;top:4892;width:1035;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" filled="f" stroked="f">
                  <o:lock v:ext="edit" shapetype="t"/>
                  <v:textbox style="mso-fit-shape-to-text:t">
                    <w:txbxContent>
                      <w:p w14:paraId="340BA7C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3E30DC34"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v:textbox>
                </v:shape>
                <v:shape id="WordArt 72" o:spid="_x0000_s1062" type="#_x0000_t202" style="position:absolute;left:3405;top:4922;width:1035;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o:lock v:ext="edit" shapetype="t"/>
                  <v:textbox style="mso-fit-shape-to-text:t">
                    <w:txbxContent>
                      <w:p w14:paraId="79F31EA9"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7EEC2B35"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v:textbox>
                </v:shape>
                <v:shape id="Text Box 73" o:spid="_x0000_s1063" type="#_x0000_t202" style="position:absolute;left:8475;top:4802;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">
                  <v:textbox>
                    <w:txbxContent>
                      <w:p w14:paraId="4D9CE40E" w14:textId="77777777" w:rsidR="00EA5E38" w:rsidRDefault="00EA5E38" w:rsidP="00EA5E38">
                        <w:pPr>
                          <w:jc w:val="center"/>
                          <w:rPr>
                            <w:rFonts w:ascii="Verdana" w:hAnsi="Verdana"/>
                            <w:b/>
                            <w:sz w:val="20"/>
                          </w:rPr>
                        </w:pPr>
                        <w:r>
                          <w:rPr>
                            <w:rFonts w:ascii="Verdana" w:hAnsi="Verdana"/>
                            <w:b/>
                            <w:sz w:val="20"/>
                          </w:rPr>
                          <w:t>Blood Seekers</w:t>
                        </w:r>
                      </w:p>
                    </w:txbxContent>
                  </v:textbox>
                </v:shape>
                <v:line id="Line 74" o:spid="_x0000_s1064" style="position:absolute;visibility:visible;mso-wrap-style:square" from="6480,5177" to="8460,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">
                  <v:stroke startarrow="block" endarrow="block"/>
                  <v:shadow color="black" opacity="49150f" offset=".74833mm,.74833mm"/>
                </v:line>
                <w10:wrap type="through"/>
              </v:group>
            </w:pict>
          </mc:Fallback>
        </mc:AlternateContent>
      </w:r>
    </w:p>
    <w:p w14:paraId="01830070" w14:textId="5C591CCA" w:rsidR="009E7041" w:rsidRDefault="009E7041" w:rsidP="003E15D2">
      <w:pPr>
        <w:jc w:val="both"/>
      </w:pPr>
    </w:p>
    <w:p w14:paraId="217321D6" w14:textId="77777777" w:rsidR="00EA5E38" w:rsidRDefault="00EA5E38" w:rsidP="00EA5E38">
      <w:pPr>
        <w:pStyle w:val="Caption"/>
        <w:jc w:val="both"/>
        <w:outlineLvl w:val="0"/>
      </w:pPr>
      <w:bookmarkStart w:id="12" w:name="_Toc75950091"/>
      <w:r>
        <w:t>Figure 4.4 Context level</w:t>
      </w:r>
      <w:bookmarkEnd w:id="12"/>
    </w:p>
    <w:p w14:paraId="3A31DE45" w14:textId="023EFBF2" w:rsidR="009E7041" w:rsidRDefault="009E7041" w:rsidP="003E15D2">
      <w:pPr>
        <w:jc w:val="both"/>
      </w:pPr>
    </w:p>
    <w:p w14:paraId="07DC0314" w14:textId="77777777" w:rsidR="009E7041" w:rsidRDefault="009E7041" w:rsidP="005F1357">
      <w:pPr>
        <w:keepNext/>
        <w:jc w:val="both"/>
      </w:pPr>
    </w:p>
    <w:p w14:paraId="1C638282" w14:textId="77777777" w:rsidR="009E7041" w:rsidRDefault="009E7041" w:rsidP="005F1357">
      <w:pPr>
        <w:keepNext/>
        <w:jc w:val="both"/>
      </w:pPr>
    </w:p>
    <w:p w14:paraId="7BF590FD" w14:textId="77777777" w:rsidR="009E7041" w:rsidRDefault="009E7041" w:rsidP="005F1357">
      <w:pPr>
        <w:keepNext/>
        <w:jc w:val="both"/>
      </w:pPr>
    </w:p>
    <w:p w14:paraId="165BEEEA" w14:textId="116159A4" w:rsidR="005F1357" w:rsidRDefault="00F9579A" w:rsidP="005F1357">
      <w:pPr>
        <w:keepNext/>
        <w:jc w:val="both"/>
      </w:pPr>
      <w:r>
        <w:tab/>
      </w:r>
      <w:r>
        <w:tab/>
      </w:r>
    </w:p>
    <w:p w14:paraId="72E692CD" w14:textId="7432C674" w:rsidR="00DB3CA5" w:rsidRPr="00F9579A" w:rsidRDefault="005F1357" w:rsidP="00F9579A">
      <w:pPr>
        <w:pStyle w:val="Caption"/>
        <w:ind w:left="2880" w:firstLine="720"/>
        <w:jc w:val="both"/>
        <w:outlineLvl w:val="0"/>
        <w:rPr>
          <w:rFonts w:ascii="Times New Roman" w:hAnsi="Times New Roman" w:cs="Times New Roman"/>
          <w:b/>
          <w:bCs/>
          <w:i w:val="0"/>
          <w:iCs w:val="0"/>
          <w:sz w:val="24"/>
          <w:szCs w:val="24"/>
        </w:rPr>
      </w:pPr>
      <w:bookmarkStart w:id="13" w:name="_Toc75950092"/>
      <w:r w:rsidRPr="00F9579A">
        <w:rPr>
          <w:rFonts w:ascii="Times New Roman" w:hAnsi="Times New Roman" w:cs="Times New Roman"/>
          <w:b/>
          <w:bCs/>
          <w:i w:val="0"/>
          <w:iCs w:val="0"/>
          <w:sz w:val="24"/>
          <w:szCs w:val="24"/>
        </w:rPr>
        <w:t xml:space="preserve">Figure </w:t>
      </w:r>
      <w:r w:rsidR="00A15B0C" w:rsidRPr="00F9579A">
        <w:rPr>
          <w:rFonts w:ascii="Times New Roman" w:hAnsi="Times New Roman" w:cs="Times New Roman"/>
          <w:b/>
          <w:bCs/>
          <w:i w:val="0"/>
          <w:iCs w:val="0"/>
          <w:sz w:val="24"/>
          <w:szCs w:val="24"/>
        </w:rPr>
        <w:t>4</w:t>
      </w:r>
      <w:r w:rsidRPr="00F9579A">
        <w:rPr>
          <w:rFonts w:ascii="Times New Roman" w:hAnsi="Times New Roman" w:cs="Times New Roman"/>
          <w:b/>
          <w:bCs/>
          <w:i w:val="0"/>
          <w:iCs w:val="0"/>
          <w:sz w:val="24"/>
          <w:szCs w:val="24"/>
        </w:rPr>
        <w:t>.</w:t>
      </w:r>
      <w:r w:rsidR="00A15B0C" w:rsidRPr="00F9579A">
        <w:rPr>
          <w:rFonts w:ascii="Times New Roman" w:hAnsi="Times New Roman" w:cs="Times New Roman"/>
          <w:b/>
          <w:bCs/>
          <w:i w:val="0"/>
          <w:iCs w:val="0"/>
          <w:sz w:val="24"/>
          <w:szCs w:val="24"/>
        </w:rPr>
        <w:t>5</w:t>
      </w:r>
      <w:r w:rsidRPr="00F9579A">
        <w:rPr>
          <w:rFonts w:ascii="Times New Roman" w:hAnsi="Times New Roman" w:cs="Times New Roman"/>
          <w:b/>
          <w:bCs/>
          <w:i w:val="0"/>
          <w:iCs w:val="0"/>
          <w:sz w:val="24"/>
          <w:szCs w:val="24"/>
        </w:rPr>
        <w:t xml:space="preserve"> </w:t>
      </w:r>
      <w:proofErr w:type="spellStart"/>
      <w:r w:rsidR="00D16D9D" w:rsidRPr="00F9579A">
        <w:rPr>
          <w:rFonts w:ascii="Times New Roman" w:hAnsi="Times New Roman" w:cs="Times New Roman"/>
          <w:b/>
          <w:bCs/>
          <w:i w:val="0"/>
          <w:iCs w:val="0"/>
          <w:sz w:val="24"/>
          <w:szCs w:val="24"/>
        </w:rPr>
        <w:t>D</w:t>
      </w:r>
      <w:r w:rsidRPr="00F9579A">
        <w:rPr>
          <w:rFonts w:ascii="Times New Roman" w:hAnsi="Times New Roman" w:cs="Times New Roman"/>
          <w:b/>
          <w:bCs/>
          <w:i w:val="0"/>
          <w:iCs w:val="0"/>
          <w:sz w:val="24"/>
          <w:szCs w:val="24"/>
        </w:rPr>
        <w:t>fd</w:t>
      </w:r>
      <w:proofErr w:type="spellEnd"/>
      <w:r w:rsidRPr="00F9579A">
        <w:rPr>
          <w:rFonts w:ascii="Times New Roman" w:hAnsi="Times New Roman" w:cs="Times New Roman"/>
          <w:b/>
          <w:bCs/>
          <w:i w:val="0"/>
          <w:iCs w:val="0"/>
          <w:sz w:val="24"/>
          <w:szCs w:val="24"/>
        </w:rPr>
        <w:t xml:space="preserve"> 1 level</w:t>
      </w:r>
      <w:bookmarkEnd w:id="13"/>
    </w:p>
    <w:p w14:paraId="36EDD913" w14:textId="77777777" w:rsidR="00EA5E38" w:rsidRDefault="00EA5E38" w:rsidP="00B257DC">
      <w:pPr>
        <w:keepNext/>
        <w:jc w:val="center"/>
      </w:pPr>
    </w:p>
    <w:p w14:paraId="5DAD8172" w14:textId="77777777" w:rsidR="00EA5E38" w:rsidRDefault="00EA5E38" w:rsidP="00B257DC">
      <w:pPr>
        <w:keepNext/>
        <w:jc w:val="center"/>
      </w:pPr>
    </w:p>
    <w:p w14:paraId="644BE08F" w14:textId="77777777" w:rsidR="00EA5E38" w:rsidRDefault="00EA5E38" w:rsidP="00B257DC">
      <w:pPr>
        <w:keepNext/>
        <w:jc w:val="center"/>
      </w:pPr>
    </w:p>
    <w:p w14:paraId="4DF2A83D" w14:textId="77777777" w:rsidR="00EA5E38" w:rsidRDefault="00EA5E38" w:rsidP="00B257DC">
      <w:pPr>
        <w:keepNext/>
        <w:jc w:val="center"/>
      </w:pPr>
    </w:p>
    <w:p w14:paraId="608F913C" w14:textId="0CE4954D" w:rsidR="00A73B05" w:rsidRDefault="006C49E4" w:rsidP="00B257DC">
      <w:pPr>
        <w:keepNext/>
        <w:jc w:val="center"/>
      </w:pPr>
      <w:r>
        <w:rPr>
          <w:noProof/>
          <w:lang w:val="en-GB" w:eastAsia="en-GB"/>
        </w:rPr>
        <mc:AlternateContent>
          <mc:Choice Requires="wpg">
            <w:drawing>
              <wp:anchor distT="0" distB="0" distL="114300" distR="114300" simplePos="0" relativeHeight="251664896" behindDoc="0" locked="0" layoutInCell="1" allowOverlap="1" wp14:editId="778A3A1E">
                <wp:simplePos x="0" y="0"/>
                <wp:positionH relativeFrom="column">
                  <wp:posOffset>-980440</wp:posOffset>
                </wp:positionH>
                <wp:positionV relativeFrom="paragraph">
                  <wp:posOffset>-669290</wp:posOffset>
                </wp:positionV>
                <wp:extent cx="6858000" cy="4695825"/>
                <wp:effectExtent l="0" t="0" r="19050" b="28575"/>
                <wp:wrapThrough wrapText="bothSides">
                  <wp:wrapPolygon edited="0">
                    <wp:start x="14460" y="0"/>
                    <wp:lineTo x="14040" y="175"/>
                    <wp:lineTo x="13080" y="1227"/>
                    <wp:lineTo x="12840" y="2716"/>
                    <wp:lineTo x="12660" y="4206"/>
                    <wp:lineTo x="0" y="5520"/>
                    <wp:lineTo x="0" y="7799"/>
                    <wp:lineTo x="4680" y="8412"/>
                    <wp:lineTo x="5940" y="9814"/>
                    <wp:lineTo x="5880" y="11216"/>
                    <wp:lineTo x="3420" y="14020"/>
                    <wp:lineTo x="0" y="14283"/>
                    <wp:lineTo x="0" y="16561"/>
                    <wp:lineTo x="10800" y="16824"/>
                    <wp:lineTo x="11520" y="18226"/>
                    <wp:lineTo x="11580" y="19804"/>
                    <wp:lineTo x="11880" y="21030"/>
                    <wp:lineTo x="12600" y="21644"/>
                    <wp:lineTo x="12660" y="21644"/>
                    <wp:lineTo x="13680" y="21644"/>
                    <wp:lineTo x="13800" y="21644"/>
                    <wp:lineTo x="14460" y="21030"/>
                    <wp:lineTo x="14760" y="19804"/>
                    <wp:lineTo x="19620" y="19628"/>
                    <wp:lineTo x="20460" y="19453"/>
                    <wp:lineTo x="20340" y="12618"/>
                    <wp:lineTo x="21600" y="12180"/>
                    <wp:lineTo x="21600" y="12005"/>
                    <wp:lineTo x="19200" y="11216"/>
                    <wp:lineTo x="21600" y="10603"/>
                    <wp:lineTo x="21600" y="10428"/>
                    <wp:lineTo x="20400" y="9814"/>
                    <wp:lineTo x="20520" y="2629"/>
                    <wp:lineTo x="19680" y="2366"/>
                    <wp:lineTo x="16980" y="1227"/>
                    <wp:lineTo x="16020" y="263"/>
                    <wp:lineTo x="15540" y="0"/>
                    <wp:lineTo x="14460" y="0"/>
                  </wp:wrapPolygon>
                </wp:wrapThrough>
                <wp:docPr id="9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4695825"/>
                          <a:chOff x="900" y="6698"/>
                          <a:chExt cx="10800" cy="7395"/>
                        </a:xfrm>
                      </wpg:grpSpPr>
                      <wps:wsp>
                        <wps:cNvPr id="95" name="Text Box 76"/>
                        <wps:cNvSpPr txBox="1">
                          <a:spLocks noChangeArrowheads="1"/>
                        </wps:cNvSpPr>
                        <wps:spPr bwMode="auto">
                          <a:xfrm>
                            <a:off x="900" y="8618"/>
                            <a:ext cx="1440" cy="720"/>
                          </a:xfrm>
                          <a:prstGeom prst="rect">
                            <a:avLst/>
                          </a:prstGeom>
                          <a:solidFill>
                            <a:srgbClr val="FFFFFF"/>
                          </a:solidFill>
                          <a:ln w="9525">
                            <a:solidFill>
                              <a:srgbClr val="000000"/>
                            </a:solidFill>
                            <a:miter lim="800000"/>
                            <a:headEnd/>
                            <a:tailEnd/>
                          </a:ln>
                        </wps:spPr>
                        <wps:txbx>
                          <w:txbxContent>
                            <w:p w14:paraId="11B461BB" w14:textId="77777777" w:rsidR="00EA5E38" w:rsidRDefault="00EA5E38" w:rsidP="00EA5E38">
                              <w:pPr>
                                <w:jc w:val="center"/>
                                <w:rPr>
                                  <w:rFonts w:ascii="Verdana" w:hAnsi="Verdana"/>
                                  <w:b/>
                                  <w:sz w:val="20"/>
                                </w:rPr>
                              </w:pPr>
                              <w:r>
                                <w:rPr>
                                  <w:rFonts w:ascii="Verdana" w:hAnsi="Verdana"/>
                                  <w:b/>
                                  <w:sz w:val="20"/>
                                </w:rPr>
                                <w:t>Blood Donors</w:t>
                              </w:r>
                            </w:p>
                          </w:txbxContent>
                        </wps:txbx>
                        <wps:bodyPr rot="0" vert="horz" wrap="square" lIns="91440" tIns="45720" rIns="91440" bIns="45720" anchor="t" anchorCtr="0" upright="1">
                          <a:noAutofit/>
                        </wps:bodyPr>
                      </wps:wsp>
                      <wps:wsp>
                        <wps:cNvPr id="96" name="Text Box 77"/>
                        <wps:cNvSpPr txBox="1">
                          <a:spLocks noChangeArrowheads="1"/>
                        </wps:cNvSpPr>
                        <wps:spPr bwMode="auto">
                          <a:xfrm>
                            <a:off x="8280" y="9218"/>
                            <a:ext cx="1620" cy="720"/>
                          </a:xfrm>
                          <a:prstGeom prst="rect">
                            <a:avLst/>
                          </a:prstGeom>
                          <a:solidFill>
                            <a:srgbClr val="FFFFFF"/>
                          </a:solidFill>
                          <a:ln w="9525">
                            <a:solidFill>
                              <a:srgbClr val="000000"/>
                            </a:solidFill>
                            <a:miter lim="800000"/>
                            <a:headEnd/>
                            <a:tailEnd/>
                          </a:ln>
                        </wps:spPr>
                        <wps:txbx>
                          <w:txbxContent>
                            <w:p w14:paraId="50160DDC" w14:textId="77777777" w:rsidR="00EA5E38" w:rsidRDefault="00EA5E38" w:rsidP="00EA5E38">
                              <w:pPr>
                                <w:jc w:val="center"/>
                                <w:rPr>
                                  <w:rFonts w:ascii="Verdana" w:hAnsi="Verdana"/>
                                  <w:b/>
                                  <w:sz w:val="20"/>
                                </w:rPr>
                              </w:pPr>
                              <w:r>
                                <w:rPr>
                                  <w:rFonts w:ascii="Verdana" w:hAnsi="Verdana"/>
                                  <w:b/>
                                  <w:sz w:val="20"/>
                                </w:rPr>
                                <w:t>Life Saving Contacts</w:t>
                              </w:r>
                            </w:p>
                          </w:txbxContent>
                        </wps:txbx>
                        <wps:bodyPr rot="0" vert="horz" wrap="square" lIns="91440" tIns="45720" rIns="91440" bIns="45720" anchor="t" anchorCtr="0" upright="1">
                          <a:noAutofit/>
                        </wps:bodyPr>
                      </wps:wsp>
                      <wps:wsp>
                        <wps:cNvPr id="97" name="Oval 78"/>
                        <wps:cNvSpPr>
                          <a:spLocks noChangeArrowheads="1"/>
                        </wps:cNvSpPr>
                        <wps:spPr bwMode="auto">
                          <a:xfrm>
                            <a:off x="6735" y="12683"/>
                            <a:ext cx="1485" cy="1410"/>
                          </a:xfrm>
                          <a:prstGeom prst="ellipse">
                            <a:avLst/>
                          </a:prstGeom>
                          <a:solidFill>
                            <a:srgbClr val="FFFFFF"/>
                          </a:solidFill>
                          <a:ln w="9525">
                            <a:solidFill>
                              <a:srgbClr val="000000"/>
                            </a:solidFill>
                            <a:round/>
                            <a:headEnd/>
                            <a:tailEnd/>
                          </a:ln>
                        </wps:spPr>
                        <wps:txbx>
                          <w:txbxContent>
                            <w:p w14:paraId="791EA356" w14:textId="77777777" w:rsidR="00EA5E38" w:rsidRDefault="00EA5E38" w:rsidP="00EA5E38">
                              <w:pPr>
                                <w:jc w:val="center"/>
                                <w:rPr>
                                  <w:rFonts w:ascii="Verdana" w:hAnsi="Verdana"/>
                                  <w:b/>
                                  <w:sz w:val="20"/>
                                </w:rPr>
                              </w:pPr>
                            </w:p>
                            <w:p w14:paraId="276D0218" w14:textId="77777777" w:rsidR="00EA5E38" w:rsidRDefault="00EA5E38" w:rsidP="00EA5E38">
                              <w:pPr>
                                <w:jc w:val="center"/>
                                <w:rPr>
                                  <w:rFonts w:ascii="Verdana" w:hAnsi="Verdana"/>
                                  <w:b/>
                                  <w:sz w:val="20"/>
                                </w:rPr>
                              </w:pPr>
                              <w:r>
                                <w:rPr>
                                  <w:rFonts w:ascii="Verdana" w:hAnsi="Verdana"/>
                                  <w:b/>
                                  <w:sz w:val="20"/>
                                </w:rPr>
                                <w:t>Search</w:t>
                              </w:r>
                            </w:p>
                          </w:txbxContent>
                        </wps:txbx>
                        <wps:bodyPr rot="0" vert="horz" wrap="square" lIns="91440" tIns="45720" rIns="91440" bIns="45720" anchor="t" anchorCtr="0" upright="1">
                          <a:noAutofit/>
                        </wps:bodyPr>
                      </wps:wsp>
                      <wps:wsp>
                        <wps:cNvPr id="98" name="Oval 79"/>
                        <wps:cNvSpPr>
                          <a:spLocks noChangeArrowheads="1"/>
                        </wps:cNvSpPr>
                        <wps:spPr bwMode="auto">
                          <a:xfrm>
                            <a:off x="3960" y="9480"/>
                            <a:ext cx="1620" cy="1440"/>
                          </a:xfrm>
                          <a:prstGeom prst="ellipse">
                            <a:avLst/>
                          </a:prstGeom>
                          <a:solidFill>
                            <a:srgbClr val="FFFFFF"/>
                          </a:solidFill>
                          <a:ln w="9525">
                            <a:solidFill>
                              <a:srgbClr val="000000"/>
                            </a:solidFill>
                            <a:round/>
                            <a:headEnd/>
                            <a:tailEnd/>
                          </a:ln>
                        </wps:spPr>
                        <wps:txbx>
                          <w:txbxContent>
                            <w:p w14:paraId="1BF62345" w14:textId="77777777" w:rsidR="00EA5E38" w:rsidRDefault="00EA5E38" w:rsidP="00EA5E38">
                              <w:pPr>
                                <w:jc w:val="center"/>
                                <w:rPr>
                                  <w:rFonts w:ascii="Verdana" w:hAnsi="Verdana"/>
                                  <w:b/>
                                  <w:sz w:val="20"/>
                                </w:rPr>
                              </w:pPr>
                            </w:p>
                            <w:p w14:paraId="4CB3CBA8" w14:textId="77777777" w:rsidR="00EA5E38" w:rsidRDefault="00EA5E38" w:rsidP="00EA5E38">
                              <w:pPr>
                                <w:jc w:val="center"/>
                                <w:rPr>
                                  <w:rFonts w:ascii="Verdana" w:hAnsi="Verdana"/>
                                  <w:b/>
                                  <w:sz w:val="20"/>
                                </w:rPr>
                              </w:pPr>
                              <w:r>
                                <w:rPr>
                                  <w:rFonts w:ascii="Verdana" w:hAnsi="Verdana"/>
                                  <w:b/>
                                  <w:sz w:val="20"/>
                                </w:rPr>
                                <w:t>Blood</w:t>
                              </w:r>
                            </w:p>
                            <w:p w14:paraId="2898D1B6" w14:textId="77777777" w:rsidR="00EA5E38" w:rsidRDefault="00EA5E38" w:rsidP="00EA5E38">
                              <w:pPr>
                                <w:jc w:val="center"/>
                                <w:rPr>
                                  <w:rFonts w:ascii="Verdana" w:hAnsi="Verdana"/>
                                  <w:b/>
                                  <w:sz w:val="20"/>
                                </w:rPr>
                              </w:pPr>
                              <w:r>
                                <w:rPr>
                                  <w:rFonts w:ascii="Verdana" w:hAnsi="Verdana"/>
                                  <w:b/>
                                  <w:sz w:val="20"/>
                                </w:rPr>
                                <w:t>Bank</w:t>
                              </w:r>
                            </w:p>
                          </w:txbxContent>
                        </wps:txbx>
                        <wps:bodyPr rot="0" vert="horz" wrap="square" lIns="91440" tIns="45720" rIns="91440" bIns="45720" anchor="t" anchorCtr="0" upright="1">
                          <a:noAutofit/>
                        </wps:bodyPr>
                      </wps:wsp>
                      <wps:wsp>
                        <wps:cNvPr id="99" name="Freeform 80"/>
                        <wps:cNvSpPr>
                          <a:spLocks/>
                        </wps:cNvSpPr>
                        <wps:spPr bwMode="auto">
                          <a:xfrm>
                            <a:off x="2355" y="8948"/>
                            <a:ext cx="1635" cy="1035"/>
                          </a:xfrm>
                          <a:custGeom>
                            <a:avLst/>
                            <a:gdLst>
                              <a:gd name="T0" fmla="*/ 0 w 1635"/>
                              <a:gd name="T1" fmla="*/ 0 h 1035"/>
                              <a:gd name="T2" fmla="*/ 1635 w 1635"/>
                              <a:gd name="T3" fmla="*/ 1035 h 1035"/>
                            </a:gdLst>
                            <a:ahLst/>
                            <a:cxnLst>
                              <a:cxn ang="0">
                                <a:pos x="T0" y="T1"/>
                              </a:cxn>
                              <a:cxn ang="0">
                                <a:pos x="T2" y="T3"/>
                              </a:cxn>
                            </a:cxnLst>
                            <a:rect l="0" t="0" r="r" b="b"/>
                            <a:pathLst>
                              <a:path w="1635" h="1035">
                                <a:moveTo>
                                  <a:pt x="0" y="0"/>
                                </a:moveTo>
                                <a:lnTo>
                                  <a:pt x="1635"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81"/>
                        <wps:cNvSpPr>
                          <a:spLocks/>
                        </wps:cNvSpPr>
                        <wps:spPr bwMode="auto">
                          <a:xfrm>
                            <a:off x="5325" y="8048"/>
                            <a:ext cx="2115" cy="1620"/>
                          </a:xfrm>
                          <a:custGeom>
                            <a:avLst/>
                            <a:gdLst>
                              <a:gd name="T0" fmla="*/ 0 w 2115"/>
                              <a:gd name="T1" fmla="*/ 1620 h 1620"/>
                              <a:gd name="T2" fmla="*/ 2115 w 2115"/>
                              <a:gd name="T3" fmla="*/ 0 h 1620"/>
                            </a:gdLst>
                            <a:ahLst/>
                            <a:cxnLst>
                              <a:cxn ang="0">
                                <a:pos x="T0" y="T1"/>
                              </a:cxn>
                              <a:cxn ang="0">
                                <a:pos x="T2" y="T3"/>
                              </a:cxn>
                            </a:cxnLst>
                            <a:rect l="0" t="0" r="r" b="b"/>
                            <a:pathLst>
                              <a:path w="2115" h="1620">
                                <a:moveTo>
                                  <a:pt x="0" y="1620"/>
                                </a:moveTo>
                                <a:lnTo>
                                  <a:pt x="211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82"/>
                        <wps:cNvSpPr>
                          <a:spLocks/>
                        </wps:cNvSpPr>
                        <wps:spPr bwMode="auto">
                          <a:xfrm>
                            <a:off x="5580" y="9563"/>
                            <a:ext cx="2700" cy="525"/>
                          </a:xfrm>
                          <a:custGeom>
                            <a:avLst/>
                            <a:gdLst>
                              <a:gd name="T0" fmla="*/ 0 w 2700"/>
                              <a:gd name="T1" fmla="*/ 525 h 525"/>
                              <a:gd name="T2" fmla="*/ 2700 w 2700"/>
                              <a:gd name="T3" fmla="*/ 0 h 525"/>
                            </a:gdLst>
                            <a:ahLst/>
                            <a:cxnLst>
                              <a:cxn ang="0">
                                <a:pos x="T0" y="T1"/>
                              </a:cxn>
                              <a:cxn ang="0">
                                <a:pos x="T2" y="T3"/>
                              </a:cxn>
                            </a:cxnLst>
                            <a:rect l="0" t="0" r="r" b="b"/>
                            <a:pathLst>
                              <a:path w="2700" h="525">
                                <a:moveTo>
                                  <a:pt x="0" y="525"/>
                                </a:moveTo>
                                <a:lnTo>
                                  <a:pt x="270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83"/>
                        <wps:cNvSpPr>
                          <a:spLocks/>
                        </wps:cNvSpPr>
                        <wps:spPr bwMode="auto">
                          <a:xfrm>
                            <a:off x="5055" y="10868"/>
                            <a:ext cx="1800" cy="2190"/>
                          </a:xfrm>
                          <a:custGeom>
                            <a:avLst/>
                            <a:gdLst>
                              <a:gd name="T0" fmla="*/ 0 w 1800"/>
                              <a:gd name="T1" fmla="*/ 0 h 2190"/>
                              <a:gd name="T2" fmla="*/ 1800 w 1800"/>
                              <a:gd name="T3" fmla="*/ 2190 h 2190"/>
                            </a:gdLst>
                            <a:ahLst/>
                            <a:cxnLst>
                              <a:cxn ang="0">
                                <a:pos x="T0" y="T1"/>
                              </a:cxn>
                              <a:cxn ang="0">
                                <a:pos x="T2" y="T3"/>
                              </a:cxn>
                            </a:cxnLst>
                            <a:rect l="0" t="0" r="r" b="b"/>
                            <a:pathLst>
                              <a:path w="1800" h="2190">
                                <a:moveTo>
                                  <a:pt x="0" y="0"/>
                                </a:moveTo>
                                <a:lnTo>
                                  <a:pt x="1800" y="21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Oval 84"/>
                        <wps:cNvSpPr>
                          <a:spLocks noChangeArrowheads="1"/>
                        </wps:cNvSpPr>
                        <wps:spPr bwMode="auto">
                          <a:xfrm>
                            <a:off x="7380" y="6698"/>
                            <a:ext cx="2025" cy="1980"/>
                          </a:xfrm>
                          <a:prstGeom prst="ellipse">
                            <a:avLst/>
                          </a:prstGeom>
                          <a:solidFill>
                            <a:srgbClr val="FFFFFF"/>
                          </a:solidFill>
                          <a:ln w="9525">
                            <a:solidFill>
                              <a:srgbClr val="000000"/>
                            </a:solidFill>
                            <a:round/>
                            <a:headEnd/>
                            <a:tailEnd/>
                          </a:ln>
                        </wps:spPr>
                        <wps:txbx>
                          <w:txbxContent>
                            <w:p w14:paraId="09B1F941" w14:textId="77777777" w:rsidR="00EA5E38" w:rsidRDefault="00EA5E38" w:rsidP="00EA5E38">
                              <w:pPr>
                                <w:rPr>
                                  <w:rFonts w:ascii="Verdana" w:hAnsi="Verdana"/>
                                  <w:b/>
                                  <w:sz w:val="20"/>
                                </w:rPr>
                              </w:pPr>
                            </w:p>
                            <w:p w14:paraId="0BB3E6B1" w14:textId="77777777" w:rsidR="00EA5E38" w:rsidRDefault="00EA5E38" w:rsidP="00EA5E38">
                              <w:pPr>
                                <w:jc w:val="center"/>
                                <w:rPr>
                                  <w:rFonts w:ascii="Verdana" w:hAnsi="Verdana"/>
                                  <w:b/>
                                  <w:sz w:val="20"/>
                                </w:rPr>
                              </w:pPr>
                            </w:p>
                            <w:p w14:paraId="0FA5D0FF" w14:textId="77777777" w:rsidR="00EA5E38" w:rsidRDefault="00EA5E38" w:rsidP="00EA5E38">
                              <w:pPr>
                                <w:jc w:val="center"/>
                                <w:rPr>
                                  <w:rFonts w:ascii="Verdana" w:hAnsi="Verdana"/>
                                  <w:b/>
                                  <w:sz w:val="20"/>
                                </w:rPr>
                              </w:pPr>
                              <w:r>
                                <w:rPr>
                                  <w:rFonts w:ascii="Verdana" w:hAnsi="Verdana"/>
                                  <w:b/>
                                  <w:sz w:val="20"/>
                                </w:rPr>
                                <w:t>Registration</w:t>
                              </w:r>
                            </w:p>
                          </w:txbxContent>
                        </wps:txbx>
                        <wps:bodyPr rot="0" vert="horz" wrap="square" lIns="91440" tIns="45720" rIns="91440" bIns="45720" anchor="t" anchorCtr="0" upright="1">
                          <a:noAutofit/>
                        </wps:bodyPr>
                      </wps:wsp>
                      <wps:wsp>
                        <wps:cNvPr id="104" name="Text Box 85"/>
                        <wps:cNvSpPr txBox="1">
                          <a:spLocks noChangeArrowheads="1"/>
                        </wps:cNvSpPr>
                        <wps:spPr bwMode="auto">
                          <a:xfrm>
                            <a:off x="8280" y="11243"/>
                            <a:ext cx="1620" cy="900"/>
                          </a:xfrm>
                          <a:prstGeom prst="rect">
                            <a:avLst/>
                          </a:prstGeom>
                          <a:solidFill>
                            <a:srgbClr val="FFFFFF"/>
                          </a:solidFill>
                          <a:ln w="9525">
                            <a:solidFill>
                              <a:srgbClr val="000000"/>
                            </a:solidFill>
                            <a:miter lim="800000"/>
                            <a:headEnd/>
                            <a:tailEnd/>
                          </a:ln>
                        </wps:spPr>
                        <wps:txbx>
                          <w:txbxContent>
                            <w:p w14:paraId="674F7F0E" w14:textId="77777777" w:rsidR="00EA5E38" w:rsidRDefault="00EA5E38" w:rsidP="00EA5E38">
                              <w:pPr>
                                <w:jc w:val="center"/>
                                <w:rPr>
                                  <w:rFonts w:ascii="Verdana" w:hAnsi="Verdana"/>
                                  <w:b/>
                                  <w:sz w:val="20"/>
                                </w:rPr>
                              </w:pPr>
                              <w:r>
                                <w:rPr>
                                  <w:rFonts w:ascii="Verdana" w:hAnsi="Verdana"/>
                                  <w:b/>
                                  <w:sz w:val="20"/>
                                </w:rPr>
                                <w:t>Mobilink Paging Services</w:t>
                              </w:r>
                            </w:p>
                          </w:txbxContent>
                        </wps:txbx>
                        <wps:bodyPr rot="0" vert="horz" wrap="square" lIns="91440" tIns="45720" rIns="91440" bIns="45720" anchor="t" anchorCtr="0" upright="1">
                          <a:noAutofit/>
                        </wps:bodyPr>
                      </wps:wsp>
                      <wps:wsp>
                        <wps:cNvPr id="105" name="Freeform 86"/>
                        <wps:cNvSpPr>
                          <a:spLocks/>
                        </wps:cNvSpPr>
                        <wps:spPr bwMode="auto">
                          <a:xfrm>
                            <a:off x="5520" y="10463"/>
                            <a:ext cx="2760" cy="1035"/>
                          </a:xfrm>
                          <a:custGeom>
                            <a:avLst/>
                            <a:gdLst>
                              <a:gd name="T0" fmla="*/ 0 w 2760"/>
                              <a:gd name="T1" fmla="*/ 0 h 1035"/>
                              <a:gd name="T2" fmla="*/ 2760 w 2760"/>
                              <a:gd name="T3" fmla="*/ 1035 h 1035"/>
                            </a:gdLst>
                            <a:ahLst/>
                            <a:cxnLst>
                              <a:cxn ang="0">
                                <a:pos x="T0" y="T1"/>
                              </a:cxn>
                              <a:cxn ang="0">
                                <a:pos x="T2" y="T3"/>
                              </a:cxn>
                            </a:cxnLst>
                            <a:rect l="0" t="0" r="r" b="b"/>
                            <a:pathLst>
                              <a:path w="2760" h="1035">
                                <a:moveTo>
                                  <a:pt x="0" y="0"/>
                                </a:moveTo>
                                <a:lnTo>
                                  <a:pt x="2760"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WordArt 87"/>
                        <wps:cNvSpPr txBox="1">
                          <a:spLocks noChangeArrowheads="1" noChangeShapeType="1" noTextEdit="1"/>
                        </wps:cNvSpPr>
                        <wps:spPr bwMode="auto">
                          <a:xfrm rot="19332326">
                            <a:off x="5760" y="8723"/>
                            <a:ext cx="1035" cy="834"/>
                          </a:xfrm>
                          <a:prstGeom prst="rect">
                            <a:avLst/>
                          </a:prstGeom>
                          <a:extLst>
                            <a:ext uri="{AF507438-7753-43E0-B8FC-AC1667EBCBE1}">
                              <a14:hiddenEffects xmlns:a14="http://schemas.microsoft.com/office/drawing/2010/main">
                                <a:effectLst/>
                              </a14:hiddenEffects>
                            </a:ext>
                          </a:extLst>
                        </wps:spPr>
                        <wps:txbx>
                          <w:txbxContent>
                            <w:p w14:paraId="29A215B6"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4A27B97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Registration</w:t>
                              </w:r>
                            </w:p>
                          </w:txbxContent>
                        </wps:txbx>
                        <wps:bodyPr wrap="square" numCol="1" fromWordArt="1">
                          <a:prstTxWarp prst="textCanDown">
                            <a:avLst>
                              <a:gd name="adj" fmla="val 0"/>
                            </a:avLst>
                          </a:prstTxWarp>
                          <a:spAutoFit/>
                        </wps:bodyPr>
                      </wps:wsp>
                      <wps:wsp>
                        <wps:cNvPr id="107" name="WordArt 88"/>
                        <wps:cNvSpPr txBox="1">
                          <a:spLocks noChangeArrowheads="1" noChangeShapeType="1" noTextEdit="1"/>
                        </wps:cNvSpPr>
                        <wps:spPr bwMode="auto">
                          <a:xfrm rot="2042705">
                            <a:off x="2670" y="9143"/>
                            <a:ext cx="900" cy="834"/>
                          </a:xfrm>
                          <a:prstGeom prst="rect">
                            <a:avLst/>
                          </a:prstGeom>
                          <a:extLst>
                            <a:ext uri="{AF507438-7753-43E0-B8FC-AC1667EBCBE1}">
                              <a14:hiddenEffects xmlns:a14="http://schemas.microsoft.com/office/drawing/2010/main">
                                <a:effectLst/>
                              </a14:hiddenEffects>
                            </a:ext>
                          </a:extLst>
                        </wps:spPr>
                        <wps:txbx>
                          <w:txbxContent>
                            <w:p w14:paraId="23BA28B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37B7CB12"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wps:txbx>
                        <wps:bodyPr wrap="square" numCol="1" fromWordArt="1">
                          <a:prstTxWarp prst="textCanDown">
                            <a:avLst>
                              <a:gd name="adj" fmla="val 0"/>
                            </a:avLst>
                          </a:prstTxWarp>
                          <a:spAutoFit/>
                        </wps:bodyPr>
                      </wps:wsp>
                      <wps:wsp>
                        <wps:cNvPr id="108" name="WordArt 89"/>
                        <wps:cNvSpPr txBox="1">
                          <a:spLocks noChangeArrowheads="1" noChangeShapeType="1" noTextEdit="1"/>
                        </wps:cNvSpPr>
                        <wps:spPr bwMode="auto">
                          <a:xfrm rot="3130694">
                            <a:off x="5685" y="11843"/>
                            <a:ext cx="720" cy="1064"/>
                          </a:xfrm>
                          <a:prstGeom prst="rect">
                            <a:avLst/>
                          </a:prstGeom>
                          <a:extLst>
                            <a:ext uri="{AF507438-7753-43E0-B8FC-AC1667EBCBE1}">
                              <a14:hiddenEffects xmlns:a14="http://schemas.microsoft.com/office/drawing/2010/main">
                                <a:effectLst/>
                              </a14:hiddenEffects>
                            </a:ext>
                          </a:extLst>
                        </wps:spPr>
                        <wps:txbx>
                          <w:txbxContent>
                            <w:p w14:paraId="0698E4EC"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3292E6A3"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Search</w:t>
                              </w:r>
                            </w:p>
                          </w:txbxContent>
                        </wps:txbx>
                        <wps:bodyPr wrap="square" numCol="1" fromWordArt="1">
                          <a:prstTxWarp prst="textCanDown">
                            <a:avLst>
                              <a:gd name="adj" fmla="val 0"/>
                            </a:avLst>
                          </a:prstTxWarp>
                          <a:spAutoFit/>
                        </wps:bodyPr>
                      </wps:wsp>
                      <wps:wsp>
                        <wps:cNvPr id="109" name="Text Box 90"/>
                        <wps:cNvSpPr txBox="1">
                          <a:spLocks noChangeArrowheads="1"/>
                        </wps:cNvSpPr>
                        <wps:spPr bwMode="auto">
                          <a:xfrm>
                            <a:off x="900" y="11603"/>
                            <a:ext cx="1440" cy="720"/>
                          </a:xfrm>
                          <a:prstGeom prst="rect">
                            <a:avLst/>
                          </a:prstGeom>
                          <a:solidFill>
                            <a:srgbClr val="FFFFFF"/>
                          </a:solidFill>
                          <a:ln w="9525">
                            <a:solidFill>
                              <a:srgbClr val="000000"/>
                            </a:solidFill>
                            <a:miter lim="800000"/>
                            <a:headEnd/>
                            <a:tailEnd/>
                          </a:ln>
                        </wps:spPr>
                        <wps:txbx>
                          <w:txbxContent>
                            <w:p w14:paraId="6FCA33AB" w14:textId="77777777" w:rsidR="00EA5E38" w:rsidRDefault="00EA5E38" w:rsidP="00EA5E38">
                              <w:pPr>
                                <w:jc w:val="center"/>
                                <w:rPr>
                                  <w:rFonts w:ascii="Verdana" w:hAnsi="Verdana"/>
                                  <w:b/>
                                  <w:sz w:val="20"/>
                                </w:rPr>
                              </w:pPr>
                              <w:r>
                                <w:rPr>
                                  <w:rFonts w:ascii="Verdana" w:hAnsi="Verdana"/>
                                  <w:b/>
                                  <w:sz w:val="20"/>
                                </w:rPr>
                                <w:t>Blood Seekers</w:t>
                              </w:r>
                            </w:p>
                          </w:txbxContent>
                        </wps:txbx>
                        <wps:bodyPr rot="0" vert="horz" wrap="square" lIns="91440" tIns="45720" rIns="91440" bIns="45720" anchor="t" anchorCtr="0" upright="1">
                          <a:noAutofit/>
                        </wps:bodyPr>
                      </wps:wsp>
                      <wps:wsp>
                        <wps:cNvPr id="110" name="WordArt 91"/>
                        <wps:cNvSpPr txBox="1">
                          <a:spLocks noChangeArrowheads="1" noChangeShapeType="1" noTextEdit="1"/>
                        </wps:cNvSpPr>
                        <wps:spPr bwMode="auto">
                          <a:xfrm rot="19354904">
                            <a:off x="2790" y="10763"/>
                            <a:ext cx="900" cy="1064"/>
                          </a:xfrm>
                          <a:prstGeom prst="rect">
                            <a:avLst/>
                          </a:prstGeom>
                          <a:extLst>
                            <a:ext uri="{AF507438-7753-43E0-B8FC-AC1667EBCBE1}">
                              <a14:hiddenEffects xmlns:a14="http://schemas.microsoft.com/office/drawing/2010/main">
                                <a:effectLst/>
                              </a14:hiddenEffects>
                            </a:ext>
                          </a:extLst>
                        </wps:spPr>
                        <wps:txbx>
                          <w:txbxContent>
                            <w:p w14:paraId="542A25C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6FF8C73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spAutoFit/>
                        </wps:bodyPr>
                      </wps:wsp>
                      <wps:wsp>
                        <wps:cNvPr id="111" name="Freeform 92"/>
                        <wps:cNvSpPr>
                          <a:spLocks/>
                        </wps:cNvSpPr>
                        <wps:spPr bwMode="auto">
                          <a:xfrm>
                            <a:off x="2340" y="10463"/>
                            <a:ext cx="1680" cy="1290"/>
                          </a:xfrm>
                          <a:custGeom>
                            <a:avLst/>
                            <a:gdLst>
                              <a:gd name="T0" fmla="*/ 0 w 1680"/>
                              <a:gd name="T1" fmla="*/ 1290 h 1290"/>
                              <a:gd name="T2" fmla="*/ 1680 w 1680"/>
                              <a:gd name="T3" fmla="*/ 0 h 1290"/>
                            </a:gdLst>
                            <a:ahLst/>
                            <a:cxnLst>
                              <a:cxn ang="0">
                                <a:pos x="T0" y="T1"/>
                              </a:cxn>
                              <a:cxn ang="0">
                                <a:pos x="T2" y="T3"/>
                              </a:cxn>
                            </a:cxnLst>
                            <a:rect l="0" t="0" r="r" b="b"/>
                            <a:pathLst>
                              <a:path w="1680" h="1290">
                                <a:moveTo>
                                  <a:pt x="0" y="1290"/>
                                </a:moveTo>
                                <a:lnTo>
                                  <a:pt x="1680" y="0"/>
                                </a:lnTo>
                              </a:path>
                            </a:pathLst>
                          </a:custGeom>
                          <a:noFill/>
                          <a:ln w="9525" cap="flat" cmpd="sng">
                            <a:solidFill>
                              <a:srgbClr val="000000"/>
                            </a:solidFill>
                            <a:prstDash val="solid"/>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112" name="WordArt 93"/>
                        <wps:cNvSpPr txBox="1">
                          <a:spLocks noChangeArrowheads="1" noChangeShapeType="1" noTextEdit="1"/>
                        </wps:cNvSpPr>
                        <wps:spPr bwMode="auto">
                          <a:xfrm>
                            <a:off x="6120" y="10013"/>
                            <a:ext cx="1440" cy="834"/>
                          </a:xfrm>
                          <a:prstGeom prst="rect">
                            <a:avLst/>
                          </a:prstGeom>
                          <a:extLst>
                            <a:ext uri="{AF507438-7753-43E0-B8FC-AC1667EBCBE1}">
                              <a14:hiddenEffects xmlns:a14="http://schemas.microsoft.com/office/drawing/2010/main">
                                <a:effectLst/>
                              </a14:hiddenEffects>
                            </a:ext>
                          </a:extLst>
                        </wps:spPr>
                        <wps:txbx>
                          <w:txbxContent>
                            <w:p w14:paraId="09127D14"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25552B1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Information</w:t>
                              </w:r>
                            </w:p>
                            <w:p w14:paraId="4F635F2F"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spAutoFit/>
                        </wps:bodyPr>
                      </wps:wsp>
                      <wpg:grpSp>
                        <wpg:cNvPr id="113" name="Group 94"/>
                        <wpg:cNvGrpSpPr>
                          <a:grpSpLocks/>
                        </wpg:cNvGrpSpPr>
                        <wpg:grpSpPr bwMode="auto">
                          <a:xfrm>
                            <a:off x="8235" y="7598"/>
                            <a:ext cx="3465" cy="5746"/>
                            <a:chOff x="8235" y="7920"/>
                            <a:chExt cx="3465" cy="5746"/>
                          </a:xfrm>
                        </wpg:grpSpPr>
                        <wpg:grpSp>
                          <wpg:cNvPr id="114" name="Group 95"/>
                          <wpg:cNvGrpSpPr>
                            <a:grpSpLocks/>
                          </wpg:cNvGrpSpPr>
                          <wpg:grpSpPr bwMode="auto">
                            <a:xfrm>
                              <a:off x="10440" y="10620"/>
                              <a:ext cx="1260" cy="540"/>
                              <a:chOff x="10440" y="10620"/>
                              <a:chExt cx="1260" cy="540"/>
                            </a:xfrm>
                          </wpg:grpSpPr>
                          <wps:wsp>
                            <wps:cNvPr id="115" name="Line 96"/>
                            <wps:cNvCnPr>
                              <a:cxnSpLocks noChangeShapeType="1"/>
                            </wps:cNvCnPr>
                            <wps:spPr bwMode="auto">
                              <a:xfrm flipH="1">
                                <a:off x="10440" y="1062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6" name="Line 97"/>
                            <wps:cNvCnPr>
                              <a:cxnSpLocks noChangeShapeType="1"/>
                            </wps:cNvCnPr>
                            <wps:spPr bwMode="auto">
                              <a:xfrm flipH="1">
                                <a:off x="10440" y="1116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7" name="Line 98"/>
                            <wps:cNvCnPr>
                              <a:cxnSpLocks noChangeShapeType="1"/>
                            </wps:cNvCnPr>
                            <wps:spPr bwMode="auto">
                              <a:xfrm>
                                <a:off x="10440" y="10620"/>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18" name="WordArt 99"/>
                          <wps:cNvSpPr txBox="1">
                            <a:spLocks noChangeArrowheads="1" noChangeShapeType="1" noTextEdit="1"/>
                          </wps:cNvSpPr>
                          <wps:spPr bwMode="auto">
                            <a:xfrm>
                              <a:off x="10590" y="10755"/>
                              <a:ext cx="930" cy="844"/>
                            </a:xfrm>
                            <a:prstGeom prst="rect">
                              <a:avLst/>
                            </a:prstGeom>
                          </wps:spPr>
                          <wps:txbx>
                            <w:txbxContent>
                              <w:p w14:paraId="008DBFBA" w14:textId="77777777" w:rsidR="006C49E4" w:rsidRDefault="006C49E4" w:rsidP="006C49E4">
                                <w:pPr>
                                  <w:pStyle w:val="NormalWeb"/>
                                  <w:spacing w:before="0" w:beforeAutospacing="0" w:after="0" w:afterAutospacing="0"/>
                                  <w:jc w:val="center"/>
                                </w:pPr>
                                <w:r>
                                  <w:rPr>
                                    <w:rFonts w:ascii="Impact" w:eastAsia="Impact" w:hAnsi="Impact" w:cs="Impact"/>
                                    <w:outline/>
                                    <w:shadow/>
                                    <w:color w:val="000000"/>
                                    <w14:shadow w14:blurRad="63500" w14:dist="38100" w14:dir="2700000" w14:sx="100000" w14:sy="100000" w14:kx="0" w14:ky="0" w14:algn="ctr">
                                      <w14:srgbClr w14:val="990000">
                                        <w14:alpha w14:val="25000"/>
                                      </w14:srgbClr>
                                    </w14:shadow>
                                    <w14:textOutline w14:w="19050" w14:cap="flat" w14:cmpd="sng" w14:algn="ctr">
                                      <w14:solidFill>
                                        <w14:srgbClr w14:val="000000"/>
                                      </w14:solidFill>
                                      <w14:prstDash w14:val="solid"/>
                                      <w14:round/>
                                    </w14:textOutline>
                                    <w14:textFill>
                                      <w14:solidFill>
                                        <w14:srgbClr w14:val="FFFFFF"/>
                                      </w14:solidFill>
                                    </w14:textFill>
                                  </w:rPr>
                                  <w:t>Register</w:t>
                                </w:r>
                              </w:p>
                            </w:txbxContent>
                          </wps:txbx>
                          <wps:bodyPr wrap="square" numCol="1" fromWordArt="1">
                            <a:prstTxWarp prst="textPlain">
                              <a:avLst>
                                <a:gd name="adj" fmla="val 50000"/>
                              </a:avLst>
                            </a:prstTxWarp>
                            <a:spAutoFit/>
                          </wps:bodyPr>
                        </wps:wsp>
                        <wpg:grpSp>
                          <wpg:cNvPr id="119" name="Group 100"/>
                          <wpg:cNvGrpSpPr>
                            <a:grpSpLocks/>
                          </wpg:cNvGrpSpPr>
                          <wpg:grpSpPr bwMode="auto">
                            <a:xfrm>
                              <a:off x="8235" y="7920"/>
                              <a:ext cx="2790" cy="5746"/>
                              <a:chOff x="8235" y="7920"/>
                              <a:chExt cx="2790" cy="5746"/>
                            </a:xfrm>
                          </wpg:grpSpPr>
                          <wps:wsp>
                            <wps:cNvPr id="120" name="Line 101"/>
                            <wps:cNvCnPr>
                              <a:cxnSpLocks noChangeShapeType="1"/>
                            </wps:cNvCnPr>
                            <wps:spPr bwMode="auto">
                              <a:xfrm>
                                <a:off x="9405" y="7920"/>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1" name="Line 102"/>
                            <wps:cNvCnPr>
                              <a:cxnSpLocks noChangeShapeType="1"/>
                            </wps:cNvCnPr>
                            <wps:spPr bwMode="auto">
                              <a:xfrm>
                                <a:off x="11025" y="7920"/>
                                <a:ext cx="0" cy="27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2" name="Freeform 103"/>
                            <wps:cNvSpPr>
                              <a:spLocks/>
                            </wps:cNvSpPr>
                            <wps:spPr bwMode="auto">
                              <a:xfrm>
                                <a:off x="8235" y="13665"/>
                                <a:ext cx="2745" cy="1"/>
                              </a:xfrm>
                              <a:custGeom>
                                <a:avLst/>
                                <a:gdLst>
                                  <a:gd name="T0" fmla="*/ 0 w 2745"/>
                                  <a:gd name="T1" fmla="*/ 0 h 1"/>
                                  <a:gd name="T2" fmla="*/ 2745 w 2745"/>
                                  <a:gd name="T3" fmla="*/ 0 h 1"/>
                                </a:gdLst>
                                <a:ahLst/>
                                <a:cxnLst>
                                  <a:cxn ang="0">
                                    <a:pos x="T0" y="T1"/>
                                  </a:cxn>
                                  <a:cxn ang="0">
                                    <a:pos x="T2" y="T3"/>
                                  </a:cxn>
                                </a:cxnLst>
                                <a:rect l="0" t="0" r="r" b="b"/>
                                <a:pathLst>
                                  <a:path w="2745" h="1">
                                    <a:moveTo>
                                      <a:pt x="0" y="0"/>
                                    </a:moveTo>
                                    <a:lnTo>
                                      <a:pt x="274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Freeform 104"/>
                            <wps:cNvSpPr>
                              <a:spLocks/>
                            </wps:cNvSpPr>
                            <wps:spPr bwMode="auto">
                              <a:xfrm>
                                <a:off x="10980" y="11160"/>
                                <a:ext cx="1" cy="2490"/>
                              </a:xfrm>
                              <a:custGeom>
                                <a:avLst/>
                                <a:gdLst>
                                  <a:gd name="T0" fmla="*/ 0 w 1"/>
                                  <a:gd name="T1" fmla="*/ 2490 h 2490"/>
                                  <a:gd name="T2" fmla="*/ 1 w 1"/>
                                  <a:gd name="T3" fmla="*/ 0 h 2490"/>
                                </a:gdLst>
                                <a:ahLst/>
                                <a:cxnLst>
                                  <a:cxn ang="0">
                                    <a:pos x="T0" y="T1"/>
                                  </a:cxn>
                                  <a:cxn ang="0">
                                    <a:pos x="T2" y="T3"/>
                                  </a:cxn>
                                </a:cxnLst>
                                <a:rect l="0" t="0" r="r" b="b"/>
                                <a:pathLst>
                                  <a:path w="1" h="2490">
                                    <a:moveTo>
                                      <a:pt x="0" y="2490"/>
                                    </a:moveTo>
                                    <a:lnTo>
                                      <a:pt x="1"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75" o:spid="_x0000_s1065" style="position:absolute;left:0;text-align:left;margin-left:-77.2pt;margin-top:-52.7pt;width:540pt;height:369.75pt;z-index:251664896" coordorigin="900,6698" coordsize="10800,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">
                <v:shape id="Text Box 76" o:spid="_x0000_s1066" type="#_x0000_t202" style="position:absolute;left:900;top:8618;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14:paraId="11B461BB" w14:textId="77777777" w:rsidR="00EA5E38" w:rsidRDefault="00EA5E38" w:rsidP="00EA5E38">
                        <w:pPr>
                          <w:jc w:val="center"/>
                          <w:rPr>
                            <w:rFonts w:ascii="Verdana" w:hAnsi="Verdana"/>
                            <w:b/>
                            <w:sz w:val="20"/>
                          </w:rPr>
                        </w:pPr>
                        <w:r>
                          <w:rPr>
                            <w:rFonts w:ascii="Verdana" w:hAnsi="Verdana"/>
                            <w:b/>
                            <w:sz w:val="20"/>
                          </w:rPr>
                          <w:t>Blood Donors</w:t>
                        </w:r>
                      </w:p>
                    </w:txbxContent>
                  </v:textbox>
                </v:shape>
                <v:shape id="Text Box 77" o:spid="_x0000_s1067" type="#_x0000_t202" style="position:absolute;left:8280;top:9218;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">
                  <v:textbox>
                    <w:txbxContent>
                      <w:p w14:paraId="50160DDC" w14:textId="77777777" w:rsidR="00EA5E38" w:rsidRDefault="00EA5E38" w:rsidP="00EA5E38">
                        <w:pPr>
                          <w:jc w:val="center"/>
                          <w:rPr>
                            <w:rFonts w:ascii="Verdana" w:hAnsi="Verdana"/>
                            <w:b/>
                            <w:sz w:val="20"/>
                          </w:rPr>
                        </w:pPr>
                        <w:r>
                          <w:rPr>
                            <w:rFonts w:ascii="Verdana" w:hAnsi="Verdana"/>
                            <w:b/>
                            <w:sz w:val="20"/>
                          </w:rPr>
                          <w:t>Life Saving Contacts</w:t>
                        </w:r>
                      </w:p>
                    </w:txbxContent>
                  </v:textbox>
                </v:shape>
                <v:oval id="Oval 78" o:spid="_x0000_s1068" style="position:absolute;left:6735;top:12683;width:14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textbox>
                    <w:txbxContent>
                      <w:p w14:paraId="791EA356" w14:textId="77777777" w:rsidR="00EA5E38" w:rsidRDefault="00EA5E38" w:rsidP="00EA5E38">
                        <w:pPr>
                          <w:jc w:val="center"/>
                          <w:rPr>
                            <w:rFonts w:ascii="Verdana" w:hAnsi="Verdana"/>
                            <w:b/>
                            <w:sz w:val="20"/>
                          </w:rPr>
                        </w:pPr>
                      </w:p>
                      <w:p w14:paraId="276D0218" w14:textId="77777777" w:rsidR="00EA5E38" w:rsidRDefault="00EA5E38" w:rsidP="00EA5E38">
                        <w:pPr>
                          <w:jc w:val="center"/>
                          <w:rPr>
                            <w:rFonts w:ascii="Verdana" w:hAnsi="Verdana"/>
                            <w:b/>
                            <w:sz w:val="20"/>
                          </w:rPr>
                        </w:pPr>
                        <w:r>
                          <w:rPr>
                            <w:rFonts w:ascii="Verdana" w:hAnsi="Verdana"/>
                            <w:b/>
                            <w:sz w:val="20"/>
                          </w:rPr>
                          <w:t>Search</w:t>
                        </w:r>
                      </w:p>
                    </w:txbxContent>
                  </v:textbox>
                </v:oval>
                <v:oval id="Oval 79" o:spid="_x0000_s1069" style="position:absolute;left:3960;top:9480;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textbox>
                    <w:txbxContent>
                      <w:p w14:paraId="1BF62345" w14:textId="77777777" w:rsidR="00EA5E38" w:rsidRDefault="00EA5E38" w:rsidP="00EA5E38">
                        <w:pPr>
                          <w:jc w:val="center"/>
                          <w:rPr>
                            <w:rFonts w:ascii="Verdana" w:hAnsi="Verdana"/>
                            <w:b/>
                            <w:sz w:val="20"/>
                          </w:rPr>
                        </w:pPr>
                      </w:p>
                      <w:p w14:paraId="4CB3CBA8" w14:textId="77777777" w:rsidR="00EA5E38" w:rsidRDefault="00EA5E38" w:rsidP="00EA5E38">
                        <w:pPr>
                          <w:jc w:val="center"/>
                          <w:rPr>
                            <w:rFonts w:ascii="Verdana" w:hAnsi="Verdana"/>
                            <w:b/>
                            <w:sz w:val="20"/>
                          </w:rPr>
                        </w:pPr>
                        <w:r>
                          <w:rPr>
                            <w:rFonts w:ascii="Verdana" w:hAnsi="Verdana"/>
                            <w:b/>
                            <w:sz w:val="20"/>
                          </w:rPr>
                          <w:t>Blood</w:t>
                        </w:r>
                      </w:p>
                      <w:p w14:paraId="2898D1B6" w14:textId="77777777" w:rsidR="00EA5E38" w:rsidRDefault="00EA5E38" w:rsidP="00EA5E38">
                        <w:pPr>
                          <w:jc w:val="center"/>
                          <w:rPr>
                            <w:rFonts w:ascii="Verdana" w:hAnsi="Verdana"/>
                            <w:b/>
                            <w:sz w:val="20"/>
                          </w:rPr>
                        </w:pPr>
                        <w:r>
                          <w:rPr>
                            <w:rFonts w:ascii="Verdana" w:hAnsi="Verdana"/>
                            <w:b/>
                            <w:sz w:val="20"/>
                          </w:rPr>
                          <w:t>Bank</w:t>
                        </w:r>
                      </w:p>
                    </w:txbxContent>
                  </v:textbox>
                </v:oval>
                <v:shape id="Freeform 80" o:spid="_x0000_s1070" style="position:absolute;left:2355;top:8948;width:1635;height:1035;visibility:visible;mso-wrap-style:square;v-text-anchor:top" coordsize="163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" path="m,l1635,1035e" filled="f">
                  <v:stroke endarrow="block"/>
                  <v:path arrowok="t" o:connecttype="custom" o:connectlocs="0,0;1635,1035" o:connectangles="0,0"/>
                </v:shape>
                <v:shape id="Freeform 81" o:spid="_x0000_s1071" style="position:absolute;left:5325;top:8048;width:2115;height:1620;visibility:visible;mso-wrap-style:square;v-text-anchor:top" coordsize="211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" path="m,1620l2115,e" filled="f">
                  <v:stroke endarrow="block"/>
                  <v:path arrowok="t" o:connecttype="custom" o:connectlocs="0,1620;2115,0" o:connectangles="0,0"/>
                </v:shape>
                <v:shape id="Freeform 82" o:spid="_x0000_s1072" style="position:absolute;left:5580;top:9563;width:2700;height:525;visibility:visible;mso-wrap-style:square;v-text-anchor:top" coordsize="270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" path="m,525l2700,e" filled="f">
                  <v:stroke endarrow="block"/>
                  <v:path arrowok="t" o:connecttype="custom" o:connectlocs="0,525;2700,0" o:connectangles="0,0"/>
                </v:shape>
                <v:shape id="Freeform 83" o:spid="_x0000_s1073" style="position:absolute;left:5055;top:10868;width:1800;height:2190;visibility:visible;mso-wrap-style:square;v-text-anchor:top" coordsize="180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" path="m,l1800,2190e" filled="f">
                  <v:stroke endarrow="block"/>
                  <v:path arrowok="t" o:connecttype="custom" o:connectlocs="0,0;1800,2190" o:connectangles="0,0"/>
                </v:shape>
                <v:oval id="Oval 84" o:spid="_x0000_s1074" style="position:absolute;left:7380;top:6698;width:2025;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textbox>
                    <w:txbxContent>
                      <w:p w14:paraId="09B1F941" w14:textId="77777777" w:rsidR="00EA5E38" w:rsidRDefault="00EA5E38" w:rsidP="00EA5E38">
                        <w:pPr>
                          <w:rPr>
                            <w:rFonts w:ascii="Verdana" w:hAnsi="Verdana"/>
                            <w:b/>
                            <w:sz w:val="20"/>
                          </w:rPr>
                        </w:pPr>
                      </w:p>
                      <w:p w14:paraId="0BB3E6B1" w14:textId="77777777" w:rsidR="00EA5E38" w:rsidRDefault="00EA5E38" w:rsidP="00EA5E38">
                        <w:pPr>
                          <w:jc w:val="center"/>
                          <w:rPr>
                            <w:rFonts w:ascii="Verdana" w:hAnsi="Verdana"/>
                            <w:b/>
                            <w:sz w:val="20"/>
                          </w:rPr>
                        </w:pPr>
                      </w:p>
                      <w:p w14:paraId="0FA5D0FF" w14:textId="77777777" w:rsidR="00EA5E38" w:rsidRDefault="00EA5E38" w:rsidP="00EA5E38">
                        <w:pPr>
                          <w:jc w:val="center"/>
                          <w:rPr>
                            <w:rFonts w:ascii="Verdana" w:hAnsi="Verdana"/>
                            <w:b/>
                            <w:sz w:val="20"/>
                          </w:rPr>
                        </w:pPr>
                        <w:r>
                          <w:rPr>
                            <w:rFonts w:ascii="Verdana" w:hAnsi="Verdana"/>
                            <w:b/>
                            <w:sz w:val="20"/>
                          </w:rPr>
                          <w:t>Registration</w:t>
                        </w:r>
                      </w:p>
                    </w:txbxContent>
                  </v:textbox>
                </v:oval>
                <v:shape id="Text Box 85" o:spid="_x0000_s1075" type="#_x0000_t202" style="position:absolute;left:8280;top:11243;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14:paraId="674F7F0E" w14:textId="77777777" w:rsidR="00EA5E38" w:rsidRDefault="00EA5E38" w:rsidP="00EA5E38">
                        <w:pPr>
                          <w:jc w:val="center"/>
                          <w:rPr>
                            <w:rFonts w:ascii="Verdana" w:hAnsi="Verdana"/>
                            <w:b/>
                            <w:sz w:val="20"/>
                          </w:rPr>
                        </w:pPr>
                        <w:r>
                          <w:rPr>
                            <w:rFonts w:ascii="Verdana" w:hAnsi="Verdana"/>
                            <w:b/>
                            <w:sz w:val="20"/>
                          </w:rPr>
                          <w:t>Mobilink Paging Services</w:t>
                        </w:r>
                      </w:p>
                    </w:txbxContent>
                  </v:textbox>
                </v:shape>
                <v:shape id="Freeform 86" o:spid="_x0000_s1076" style="position:absolute;left:5520;top:10463;width:2760;height:1035;visibility:visible;mso-wrap-style:square;v-text-anchor:top" coordsize="276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" path="m,l2760,1035e" filled="f">
                  <v:stroke endarrow="block"/>
                  <v:path arrowok="t" o:connecttype="custom" o:connectlocs="0,0;2760,1035" o:connectangles="0,0"/>
                </v:shape>
                <v:shape id="WordArt 87" o:spid="_x0000_s1077" type="#_x0000_t202" style="position:absolute;left:5760;top:8723;width:1035;height:834;rotation:-2476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" filled="f" stroked="f">
                  <o:lock v:ext="edit" shapetype="t"/>
                  <v:textbox style="mso-fit-shape-to-text:t">
                    <w:txbxContent>
                      <w:p w14:paraId="29A215B6"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4A27B97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Registration</w:t>
                        </w:r>
                      </w:p>
                    </w:txbxContent>
                  </v:textbox>
                </v:shape>
                <v:shape id="WordArt 88" o:spid="_x0000_s1078" type="#_x0000_t202" style="position:absolute;left:2670;top:9143;width:900;height:834;rotation:22311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" filled="f" stroked="f">
                  <o:lock v:ext="edit" shapetype="t"/>
                  <v:textbox style="mso-fit-shape-to-text:t">
                    <w:txbxContent>
                      <w:p w14:paraId="23BA28B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37B7CB12"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v:textbox>
                </v:shape>
                <v:shape id="WordArt 89" o:spid="_x0000_s1079" type="#_x0000_t202" style="position:absolute;left:5685;top:11843;width:720;height:1064;rotation:34195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" filled="f" stroked="f">
                  <o:lock v:ext="edit" shapetype="t"/>
                  <v:textbox style="mso-fit-shape-to-text:t">
                    <w:txbxContent>
                      <w:p w14:paraId="0698E4EC"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3292E6A3"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Search</w:t>
                        </w:r>
                      </w:p>
                    </w:txbxContent>
                  </v:textbox>
                </v:shape>
                <v:shape id="Text Box 90" o:spid="_x0000_s1080" type="#_x0000_t202" style="position:absolute;left:900;top:11603;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">
                  <v:textbox>
                    <w:txbxContent>
                      <w:p w14:paraId="6FCA33AB" w14:textId="77777777" w:rsidR="00EA5E38" w:rsidRDefault="00EA5E38" w:rsidP="00EA5E38">
                        <w:pPr>
                          <w:jc w:val="center"/>
                          <w:rPr>
                            <w:rFonts w:ascii="Verdana" w:hAnsi="Verdana"/>
                            <w:b/>
                            <w:sz w:val="20"/>
                          </w:rPr>
                        </w:pPr>
                        <w:r>
                          <w:rPr>
                            <w:rFonts w:ascii="Verdana" w:hAnsi="Verdana"/>
                            <w:b/>
                            <w:sz w:val="20"/>
                          </w:rPr>
                          <w:t>Blood Seekers</w:t>
                        </w:r>
                      </w:p>
                    </w:txbxContent>
                  </v:textbox>
                </v:shape>
                <v:shape id="WordArt 91" o:spid="_x0000_s1081" type="#_x0000_t202" style="position:absolute;left:2790;top:10763;width:900;height:1064;rotation:-24522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" filled="f" stroked="f">
                  <o:lock v:ext="edit" shapetype="t"/>
                  <v:textbox style="mso-fit-shape-to-text:t">
                    <w:txbxContent>
                      <w:p w14:paraId="542A25C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6FF8C73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v:textbox>
                </v:shape>
                <v:shape id="Freeform 92" o:spid="_x0000_s1082" style="position:absolute;left:2340;top:10463;width:1680;height:1290;visibility:visible;mso-wrap-style:square;v-text-anchor:top" coordsize="168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" path="m,1290l1680,e" filled="f">
                  <v:stroke startarrow="block" endarrow="block"/>
                  <v:path arrowok="t" o:connecttype="custom" o:connectlocs="0,1290;1680,0" o:connectangles="0,0"/>
                </v:shape>
                <v:shape id="WordArt 93" o:spid="_x0000_s1083" type="#_x0000_t202" style="position:absolute;left:6120;top:10013;width:1440;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" filled="f" stroked="f">
                  <o:lock v:ext="edit" shapetype="t"/>
                  <v:textbox style="mso-fit-shape-to-text:t">
                    <w:txbxContent>
                      <w:p w14:paraId="09127D14"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25552B1B"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Information</w:t>
                        </w:r>
                      </w:p>
                      <w:p w14:paraId="4F635F2F"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v:textbox>
                </v:shape>
                <v:group id="Group 94" o:spid="_x0000_s1084" style="position:absolute;left:8235;top:7598;width:3465;height:5746" coordorigin="8235,7920" coordsize="3465,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95" o:spid="_x0000_s1085" style="position:absolute;left:10440;top:10620;width:1260;height:540" coordorigin="10440,1062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Line 96" o:spid="_x0000_s1086" style="position:absolute;flip:x;visibility:visible;mso-wrap-style:square" from="10440,10620" to="1170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">
                      <v:shadow color="black" opacity="49150f" offset=".74833mm,.74833mm"/>
                    </v:line>
                    <v:line id="Line 97" o:spid="_x0000_s1087" style="position:absolute;flip:x;visibility:visible;mso-wrap-style:square" from="10440,11160" to="1170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">
                      <v:shadow color="black" opacity="49150f" offset=".74833mm,.74833mm"/>
                    </v:line>
                    <v:line id="Line 98" o:spid="_x0000_s1088" style="position:absolute;visibility:visible;mso-wrap-style:square" from="10440,10620" to="1044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">
                      <v:shadow color="black" opacity="49150f" offset=".74833mm,.74833mm"/>
                    </v:line>
                  </v:group>
                  <v:shape id="WordArt 99" o:spid="_x0000_s1089" type="#_x0000_t202" style="position:absolute;left:10590;top:10755;width:930;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" filled="f" stroked="f">
                    <o:lock v:ext="edit" shapetype="t"/>
                    <v:textbox style="mso-fit-shape-to-text:t">
                      <w:txbxContent>
                        <w:p w14:paraId="008DBFBA" w14:textId="77777777" w:rsidR="006C49E4" w:rsidRDefault="006C49E4" w:rsidP="006C49E4">
                          <w:pPr>
                            <w:pStyle w:val="NormalWeb"/>
                            <w:spacing w:before="0" w:beforeAutospacing="0" w:after="0" w:afterAutospacing="0"/>
                            <w:jc w:val="center"/>
                          </w:pPr>
                          <w:r>
                            <w:rPr>
                              <w:rFonts w:ascii="Impact" w:eastAsia="Impact" w:hAnsi="Impact" w:cs="Impact"/>
                              <w:outline/>
                              <w:shadow/>
                              <w:color w:val="000000"/>
                              <w14:shadow w14:blurRad="63500" w14:dist="38100" w14:dir="2700000" w14:sx="100000" w14:sy="100000" w14:kx="0" w14:ky="0" w14:algn="ctr">
                                <w14:srgbClr w14:val="990000">
                                  <w14:alpha w14:val="25000"/>
                                </w14:srgbClr>
                              </w14:shadow>
                              <w14:textOutline w14:w="19050" w14:cap="flat" w14:cmpd="sng" w14:algn="ctr">
                                <w14:solidFill>
                                  <w14:srgbClr w14:val="000000"/>
                                </w14:solidFill>
                                <w14:prstDash w14:val="solid"/>
                                <w14:round/>
                              </w14:textOutline>
                              <w14:textFill>
                                <w14:solidFill>
                                  <w14:srgbClr w14:val="FFFFFF"/>
                                </w14:solidFill>
                              </w14:textFill>
                            </w:rPr>
                            <w:t>Register</w:t>
                          </w:r>
                        </w:p>
                      </w:txbxContent>
                    </v:textbox>
                  </v:shape>
                  <v:group id="Group 100" o:spid="_x0000_s1090" style="position:absolute;left:8235;top:7920;width:2790;height:5746" coordorigin="8235,7920" coordsize="2790,5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Line 101" o:spid="_x0000_s1091" style="position:absolute;visibility:visible;mso-wrap-style:square" from="9405,7920" to="1102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">
                      <v:shadow color="black" opacity="49150f" offset=".74833mm,.74833mm"/>
                    </v:line>
                    <v:line id="Line 102" o:spid="_x0000_s1092" style="position:absolute;visibility:visible;mso-wrap-style:square" from="11025,7920" to="1102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">
                      <v:stroke endarrow="block"/>
                      <v:shadow color="black" opacity="49150f" offset=".74833mm,.74833mm"/>
                    </v:line>
                    <v:shape id="Freeform 103" o:spid="_x0000_s1093" style="position:absolute;left:8235;top:13665;width:2745;height:1;visibility:visible;mso-wrap-style:square;v-text-anchor:top" coordsize="2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" path="m,l2745,e" filled="f">
                      <v:path arrowok="t" o:connecttype="custom" o:connectlocs="0,0;2745,0" o:connectangles="0,0"/>
                    </v:shape>
                    <v:shape id="Freeform 104" o:spid="_x0000_s1094" style="position:absolute;left:10980;top:11160;width:1;height:2490;visibility:visible;mso-wrap-style:square;v-text-anchor:top" coordsize="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" path="m,2490l1,e" filled="f">
                      <v:stroke endarrow="block"/>
                      <v:path arrowok="t" o:connecttype="custom" o:connectlocs="0,2490;1,0" o:connectangles="0,0"/>
                    </v:shape>
                  </v:group>
                </v:group>
                <w10:wrap type="through"/>
              </v:group>
            </w:pict>
          </mc:Fallback>
        </mc:AlternateContent>
      </w:r>
    </w:p>
    <w:p w14:paraId="5D5E06DF"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0BFEAAC0"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7E46D490" w14:textId="77777777" w:rsidR="00EA5E38" w:rsidRDefault="00EA5E38" w:rsidP="003E15D2">
      <w:pPr>
        <w:shd w:val="clear" w:color="auto" w:fill="FFFFFF"/>
        <w:spacing w:after="0" w:line="276" w:lineRule="auto"/>
        <w:jc w:val="both"/>
        <w:rPr>
          <w:rFonts w:ascii="Times New Roman" w:hAnsi="Times New Roman" w:cs="Times New Roman"/>
          <w:b/>
          <w:bCs/>
          <w:sz w:val="24"/>
          <w:szCs w:val="24"/>
        </w:rPr>
      </w:pPr>
    </w:p>
    <w:p w14:paraId="66C863C6"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4D0089A2"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0A569B99"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76F5E2DB"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53E2F36A" w14:textId="6D28E1A0"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5464A15F" w14:textId="77777777" w:rsidR="00840D85" w:rsidRDefault="00840D85" w:rsidP="003E15D2">
      <w:pPr>
        <w:shd w:val="clear" w:color="auto" w:fill="FFFFFF"/>
        <w:spacing w:after="0" w:line="276" w:lineRule="auto"/>
        <w:jc w:val="both"/>
        <w:rPr>
          <w:rFonts w:ascii="Times New Roman" w:hAnsi="Times New Roman" w:cs="Times New Roman"/>
          <w:b/>
          <w:bCs/>
          <w:sz w:val="24"/>
          <w:szCs w:val="24"/>
        </w:rPr>
      </w:pPr>
    </w:p>
    <w:p w14:paraId="71F5C8E3" w14:textId="77777777" w:rsidR="00B257DC" w:rsidRDefault="00B257DC" w:rsidP="003E15D2">
      <w:pPr>
        <w:shd w:val="clear" w:color="auto" w:fill="FFFFFF"/>
        <w:spacing w:after="0" w:line="276" w:lineRule="auto"/>
        <w:jc w:val="both"/>
        <w:rPr>
          <w:rFonts w:ascii="Times New Roman" w:hAnsi="Times New Roman" w:cs="Times New Roman"/>
          <w:b/>
          <w:bCs/>
          <w:sz w:val="24"/>
          <w:szCs w:val="24"/>
        </w:rPr>
      </w:pPr>
    </w:p>
    <w:p w14:paraId="54E5CE95" w14:textId="686E6162" w:rsidR="0043092C" w:rsidRPr="00C83EE8" w:rsidRDefault="00A15B0C" w:rsidP="0015454C">
      <w:pPr>
        <w:shd w:val="clear" w:color="auto" w:fill="FFFFFF"/>
        <w:spacing w:after="0" w:line="276"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4</w:t>
      </w:r>
      <w:r w:rsidR="0043092C" w:rsidRPr="00C83EE8">
        <w:rPr>
          <w:rFonts w:ascii="Times New Roman" w:hAnsi="Times New Roman" w:cs="Times New Roman"/>
          <w:b/>
          <w:bCs/>
          <w:sz w:val="24"/>
          <w:szCs w:val="24"/>
        </w:rPr>
        <w:t>.</w:t>
      </w:r>
      <w:r w:rsidR="006F4C20">
        <w:rPr>
          <w:rFonts w:ascii="Times New Roman" w:hAnsi="Times New Roman" w:cs="Times New Roman"/>
          <w:b/>
          <w:bCs/>
          <w:sz w:val="24"/>
          <w:szCs w:val="24"/>
        </w:rPr>
        <w:t>7</w:t>
      </w:r>
      <w:r w:rsidR="0043092C" w:rsidRPr="00C83EE8">
        <w:rPr>
          <w:rFonts w:ascii="Times New Roman" w:hAnsi="Times New Roman" w:cs="Times New Roman"/>
          <w:b/>
          <w:bCs/>
          <w:sz w:val="24"/>
          <w:szCs w:val="24"/>
        </w:rPr>
        <w:t xml:space="preserve">  </w:t>
      </w:r>
      <w:r w:rsidR="00013388">
        <w:rPr>
          <w:rFonts w:ascii="Times New Roman" w:hAnsi="Times New Roman" w:cs="Times New Roman"/>
          <w:b/>
          <w:bCs/>
          <w:sz w:val="24"/>
          <w:szCs w:val="24"/>
        </w:rPr>
        <w:t xml:space="preserve"> </w:t>
      </w:r>
      <w:r w:rsidR="0043092C" w:rsidRPr="00C83EE8">
        <w:rPr>
          <w:rFonts w:ascii="Times New Roman" w:hAnsi="Times New Roman" w:cs="Times New Roman"/>
          <w:b/>
          <w:bCs/>
          <w:sz w:val="24"/>
          <w:szCs w:val="24"/>
        </w:rPr>
        <w:t>ER DIAGRAM</w:t>
      </w:r>
    </w:p>
    <w:p w14:paraId="0F330C97"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p>
    <w:p w14:paraId="3476A3E5"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467A5405"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p>
    <w:p w14:paraId="5DF616C3"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An ER diagram has three main components:</w:t>
      </w:r>
    </w:p>
    <w:p w14:paraId="44D4139A"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1. Entity</w:t>
      </w:r>
    </w:p>
    <w:p w14:paraId="1700CFD8"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2. Attribute</w:t>
      </w:r>
    </w:p>
    <w:p w14:paraId="15323D3B" w14:textId="77777777" w:rsidR="0043092C" w:rsidRDefault="0043092C"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bCs/>
          <w:sz w:val="24"/>
          <w:szCs w:val="24"/>
        </w:rPr>
        <w:t>3. Relationship</w:t>
      </w:r>
    </w:p>
    <w:p w14:paraId="4363B6E8" w14:textId="77777777" w:rsidR="0043092C" w:rsidRDefault="0043092C" w:rsidP="003E15D2">
      <w:pPr>
        <w:shd w:val="clear" w:color="auto" w:fill="FFFFFF"/>
        <w:spacing w:after="0" w:line="276" w:lineRule="auto"/>
        <w:jc w:val="both"/>
        <w:rPr>
          <w:rFonts w:ascii="Times New Roman" w:hAnsi="Times New Roman" w:cs="Times New Roman"/>
          <w:bCs/>
          <w:sz w:val="24"/>
          <w:szCs w:val="24"/>
        </w:rPr>
      </w:pPr>
    </w:p>
    <w:p w14:paraId="636CBE24" w14:textId="77777777" w:rsidR="0043092C" w:rsidRPr="005714A7" w:rsidRDefault="0043092C" w:rsidP="003E15D2">
      <w:pPr>
        <w:shd w:val="clear" w:color="auto" w:fill="FFFFFF"/>
        <w:spacing w:after="0" w:line="276" w:lineRule="auto"/>
        <w:jc w:val="both"/>
        <w:rPr>
          <w:rFonts w:ascii="Times New Roman" w:hAnsi="Times New Roman" w:cs="Times New Roman"/>
          <w:bCs/>
          <w:sz w:val="24"/>
          <w:szCs w:val="24"/>
        </w:rPr>
      </w:pPr>
    </w:p>
    <w:p w14:paraId="5DC75F71" w14:textId="438B76A9" w:rsidR="0043092C" w:rsidRPr="005714A7" w:rsidRDefault="0043092C" w:rsidP="003E15D2">
      <w:pPr>
        <w:keepNext/>
        <w:shd w:val="clear" w:color="auto" w:fill="FFFFFF"/>
        <w:spacing w:after="0" w:line="276" w:lineRule="auto"/>
        <w:jc w:val="both"/>
        <w:rPr>
          <w:rFonts w:ascii="Times New Roman" w:hAnsi="Times New Roman" w:cs="Times New Roman"/>
          <w:sz w:val="24"/>
          <w:szCs w:val="24"/>
        </w:rPr>
      </w:pPr>
    </w:p>
    <w:p w14:paraId="130BDC31" w14:textId="508545D1" w:rsidR="005D1A4F" w:rsidRPr="00550B1F" w:rsidRDefault="0043092C" w:rsidP="0015454C">
      <w:pPr>
        <w:pStyle w:val="Caption"/>
        <w:spacing w:line="276" w:lineRule="auto"/>
        <w:jc w:val="both"/>
        <w:outlineLvl w:val="0"/>
        <w:rPr>
          <w:rFonts w:ascii="Times New Roman" w:hAnsi="Times New Roman" w:cs="Times New Roman"/>
          <w:bCs/>
          <w:i w:val="0"/>
          <w:sz w:val="24"/>
          <w:szCs w:val="24"/>
        </w:rPr>
      </w:pPr>
      <w:bookmarkStart w:id="14" w:name="_Toc42446486"/>
      <w:bookmarkStart w:id="15" w:name="_Toc75950094"/>
      <w:r w:rsidRPr="005714A7">
        <w:rPr>
          <w:rFonts w:ascii="Times New Roman" w:hAnsi="Times New Roman" w:cs="Times New Roman"/>
          <w:i w:val="0"/>
          <w:sz w:val="24"/>
          <w:szCs w:val="24"/>
        </w:rPr>
        <w:t xml:space="preserve">Figure </w:t>
      </w:r>
      <w:r w:rsidR="006F4C20">
        <w:rPr>
          <w:rFonts w:ascii="Times New Roman" w:hAnsi="Times New Roman" w:cs="Times New Roman"/>
          <w:i w:val="0"/>
          <w:sz w:val="24"/>
          <w:szCs w:val="24"/>
        </w:rPr>
        <w:t>4.7</w:t>
      </w:r>
      <w:r w:rsidRPr="005714A7">
        <w:rPr>
          <w:rFonts w:ascii="Times New Roman" w:hAnsi="Times New Roman" w:cs="Times New Roman"/>
          <w:i w:val="0"/>
          <w:sz w:val="24"/>
          <w:szCs w:val="24"/>
        </w:rPr>
        <w:t>:ER diagram of system</w:t>
      </w:r>
      <w:bookmarkEnd w:id="14"/>
      <w:bookmarkEnd w:id="15"/>
    </w:p>
    <w:p w14:paraId="011069E0" w14:textId="5663951D" w:rsidR="0043092C" w:rsidRPr="00762B2B" w:rsidRDefault="00A15B0C" w:rsidP="0015454C">
      <w:pPr>
        <w:shd w:val="clear" w:color="auto" w:fill="FFFFFF"/>
        <w:spacing w:after="0" w:line="276" w:lineRule="auto"/>
        <w:jc w:val="both"/>
        <w:outlineLvl w:val="0"/>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4</w:t>
      </w:r>
      <w:r w:rsidR="0043092C">
        <w:rPr>
          <w:rFonts w:ascii="Times New Roman" w:hAnsi="Times New Roman" w:cs="Times New Roman"/>
          <w:b/>
          <w:bCs/>
          <w:sz w:val="24"/>
          <w:szCs w:val="24"/>
          <w:lang w:val="en-US"/>
        </w:rPr>
        <w:t>.</w:t>
      </w:r>
      <w:r w:rsidR="006F4C20">
        <w:rPr>
          <w:rFonts w:ascii="Times New Roman" w:hAnsi="Times New Roman" w:cs="Times New Roman"/>
          <w:b/>
          <w:bCs/>
          <w:sz w:val="24"/>
          <w:szCs w:val="24"/>
          <w:lang w:val="en-US"/>
        </w:rPr>
        <w:t>7</w:t>
      </w:r>
      <w:r w:rsidR="0043092C">
        <w:rPr>
          <w:rFonts w:ascii="Times New Roman" w:hAnsi="Times New Roman" w:cs="Times New Roman"/>
          <w:b/>
          <w:bCs/>
          <w:sz w:val="24"/>
          <w:szCs w:val="24"/>
          <w:lang w:val="en-US"/>
        </w:rPr>
        <w:t xml:space="preserve">.1  </w:t>
      </w:r>
      <w:r w:rsidR="0043092C" w:rsidRPr="00762B2B">
        <w:rPr>
          <w:rFonts w:ascii="Times New Roman" w:hAnsi="Times New Roman" w:cs="Times New Roman"/>
          <w:b/>
          <w:bCs/>
          <w:sz w:val="24"/>
          <w:szCs w:val="24"/>
          <w:lang w:val="en-US"/>
        </w:rPr>
        <w:t>ER</w:t>
      </w:r>
      <w:proofErr w:type="gramEnd"/>
      <w:r w:rsidR="0043092C" w:rsidRPr="00762B2B">
        <w:rPr>
          <w:rFonts w:ascii="Times New Roman" w:hAnsi="Times New Roman" w:cs="Times New Roman"/>
          <w:b/>
          <w:bCs/>
          <w:sz w:val="24"/>
          <w:szCs w:val="24"/>
          <w:lang w:val="en-US"/>
        </w:rPr>
        <w:t>- Diagram Notations</w:t>
      </w:r>
    </w:p>
    <w:p w14:paraId="6DBA7876" w14:textId="78C3B75D" w:rsidR="0043092C" w:rsidRPr="00762B2B" w:rsidRDefault="0043092C" w:rsidP="003E15D2">
      <w:p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Cs/>
          <w:sz w:val="24"/>
          <w:szCs w:val="24"/>
          <w:lang w:val="en-US"/>
        </w:rPr>
        <w:t>ER- Diagram is a visual representation of data that describe how data is related to each other.</w:t>
      </w:r>
    </w:p>
    <w:p w14:paraId="25AC28A7" w14:textId="77777777" w:rsidR="0043092C" w:rsidRPr="00762B2B" w:rsidRDefault="0043092C" w:rsidP="00641F2E">
      <w:pPr>
        <w:numPr>
          <w:ilvl w:val="0"/>
          <w:numId w:val="19"/>
        </w:num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
          <w:bCs/>
          <w:sz w:val="24"/>
          <w:szCs w:val="24"/>
          <w:lang w:val="en-US"/>
        </w:rPr>
        <w:lastRenderedPageBreak/>
        <w:t xml:space="preserve">Rectangles: </w:t>
      </w:r>
      <w:r w:rsidRPr="00762B2B">
        <w:rPr>
          <w:rFonts w:ascii="Times New Roman" w:hAnsi="Times New Roman" w:cs="Times New Roman"/>
          <w:bCs/>
          <w:sz w:val="24"/>
          <w:szCs w:val="24"/>
          <w:lang w:val="en-US"/>
        </w:rPr>
        <w:t xml:space="preserve">This symbol represent entity types </w:t>
      </w:r>
    </w:p>
    <w:p w14:paraId="58A04F54" w14:textId="7D766942" w:rsidR="0043092C" w:rsidRPr="00762B2B" w:rsidRDefault="0043092C" w:rsidP="00641F2E">
      <w:pPr>
        <w:numPr>
          <w:ilvl w:val="0"/>
          <w:numId w:val="19"/>
        </w:numPr>
        <w:shd w:val="clear" w:color="auto" w:fill="FFFFFF"/>
        <w:spacing w:after="0" w:line="276" w:lineRule="auto"/>
        <w:jc w:val="both"/>
        <w:rPr>
          <w:rFonts w:ascii="Times New Roman" w:hAnsi="Times New Roman" w:cs="Times New Roman"/>
          <w:bCs/>
          <w:sz w:val="24"/>
          <w:szCs w:val="24"/>
          <w:lang w:val="en-US"/>
        </w:rPr>
      </w:pPr>
      <w:proofErr w:type="gramStart"/>
      <w:r w:rsidRPr="00762B2B">
        <w:rPr>
          <w:rFonts w:ascii="Times New Roman" w:hAnsi="Times New Roman" w:cs="Times New Roman"/>
          <w:b/>
          <w:bCs/>
          <w:sz w:val="24"/>
          <w:szCs w:val="24"/>
          <w:lang w:val="en-US"/>
        </w:rPr>
        <w:t>Ellipses :</w:t>
      </w:r>
      <w:proofErr w:type="gramEnd"/>
      <w:r w:rsidRPr="00762B2B">
        <w:rPr>
          <w:rFonts w:ascii="Times New Roman" w:hAnsi="Times New Roman" w:cs="Times New Roman"/>
          <w:b/>
          <w:bCs/>
          <w:sz w:val="24"/>
          <w:szCs w:val="24"/>
          <w:lang w:val="en-US"/>
        </w:rPr>
        <w:t xml:space="preserve"> </w:t>
      </w:r>
      <w:proofErr w:type="spellStart"/>
      <w:r w:rsidRPr="00762B2B">
        <w:rPr>
          <w:rFonts w:ascii="Times New Roman" w:hAnsi="Times New Roman" w:cs="Times New Roman"/>
          <w:bCs/>
          <w:sz w:val="24"/>
          <w:szCs w:val="24"/>
          <w:lang w:val="en-US"/>
        </w:rPr>
        <w:t>Symbolrepresent</w:t>
      </w:r>
      <w:proofErr w:type="spellEnd"/>
      <w:r w:rsidRPr="00762B2B">
        <w:rPr>
          <w:rFonts w:ascii="Times New Roman" w:hAnsi="Times New Roman" w:cs="Times New Roman"/>
          <w:bCs/>
          <w:sz w:val="24"/>
          <w:szCs w:val="24"/>
          <w:lang w:val="en-US"/>
        </w:rPr>
        <w:t xml:space="preserve"> attributes </w:t>
      </w:r>
    </w:p>
    <w:p w14:paraId="1910405B" w14:textId="77777777" w:rsidR="0043092C" w:rsidRPr="00762B2B" w:rsidRDefault="0043092C" w:rsidP="00641F2E">
      <w:pPr>
        <w:numPr>
          <w:ilvl w:val="0"/>
          <w:numId w:val="19"/>
        </w:num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
          <w:bCs/>
          <w:sz w:val="24"/>
          <w:szCs w:val="24"/>
          <w:lang w:val="en-US"/>
        </w:rPr>
        <w:t xml:space="preserve">Diamonds: </w:t>
      </w:r>
      <w:r w:rsidRPr="00762B2B">
        <w:rPr>
          <w:rFonts w:ascii="Times New Roman" w:hAnsi="Times New Roman" w:cs="Times New Roman"/>
          <w:bCs/>
          <w:sz w:val="24"/>
          <w:szCs w:val="24"/>
          <w:lang w:val="en-US"/>
        </w:rPr>
        <w:t xml:space="preserve">This </w:t>
      </w:r>
      <w:proofErr w:type="spellStart"/>
      <w:r w:rsidRPr="00762B2B">
        <w:rPr>
          <w:rFonts w:ascii="Times New Roman" w:hAnsi="Times New Roman" w:cs="Times New Roman"/>
          <w:bCs/>
          <w:sz w:val="24"/>
          <w:szCs w:val="24"/>
          <w:lang w:val="en-US"/>
        </w:rPr>
        <w:t>symbolrepresents</w:t>
      </w:r>
      <w:proofErr w:type="spellEnd"/>
      <w:r w:rsidRPr="00762B2B">
        <w:rPr>
          <w:rFonts w:ascii="Times New Roman" w:hAnsi="Times New Roman" w:cs="Times New Roman"/>
          <w:bCs/>
          <w:sz w:val="24"/>
          <w:szCs w:val="24"/>
          <w:lang w:val="en-US"/>
        </w:rPr>
        <w:t xml:space="preserve"> relationship types</w:t>
      </w:r>
    </w:p>
    <w:p w14:paraId="1F8199AF" w14:textId="0250C1F3" w:rsidR="0043092C" w:rsidRPr="00762B2B" w:rsidRDefault="0043092C" w:rsidP="00641F2E">
      <w:pPr>
        <w:numPr>
          <w:ilvl w:val="0"/>
          <w:numId w:val="19"/>
        </w:num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
          <w:bCs/>
          <w:sz w:val="24"/>
          <w:szCs w:val="24"/>
          <w:lang w:val="en-US"/>
        </w:rPr>
        <w:t xml:space="preserve">Lines: </w:t>
      </w:r>
      <w:r w:rsidRPr="00762B2B">
        <w:rPr>
          <w:rFonts w:ascii="Times New Roman" w:hAnsi="Times New Roman" w:cs="Times New Roman"/>
          <w:bCs/>
          <w:sz w:val="24"/>
          <w:szCs w:val="24"/>
          <w:lang w:val="en-US"/>
        </w:rPr>
        <w:t>It links attributes to entity types and entity types with other relationship types</w:t>
      </w:r>
    </w:p>
    <w:p w14:paraId="49F19202" w14:textId="2056D655" w:rsidR="0043092C" w:rsidRPr="00762B2B" w:rsidRDefault="0043092C" w:rsidP="00641F2E">
      <w:pPr>
        <w:numPr>
          <w:ilvl w:val="0"/>
          <w:numId w:val="19"/>
        </w:num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
          <w:bCs/>
          <w:sz w:val="24"/>
          <w:szCs w:val="24"/>
          <w:lang w:val="en-US"/>
        </w:rPr>
        <w:t xml:space="preserve">Primary key: </w:t>
      </w:r>
      <w:r w:rsidRPr="00762B2B">
        <w:rPr>
          <w:rFonts w:ascii="Times New Roman" w:hAnsi="Times New Roman" w:cs="Times New Roman"/>
          <w:bCs/>
          <w:sz w:val="24"/>
          <w:szCs w:val="24"/>
          <w:lang w:val="en-US"/>
        </w:rPr>
        <w:t>attributes are underlined</w:t>
      </w:r>
    </w:p>
    <w:p w14:paraId="3F4A2B45" w14:textId="485253BF" w:rsidR="00D85C0A" w:rsidRPr="009E7041" w:rsidRDefault="0043092C" w:rsidP="003E15D2">
      <w:pPr>
        <w:numPr>
          <w:ilvl w:val="0"/>
          <w:numId w:val="19"/>
        </w:numPr>
        <w:shd w:val="clear" w:color="auto" w:fill="FFFFFF"/>
        <w:spacing w:after="0" w:line="276" w:lineRule="auto"/>
        <w:jc w:val="both"/>
        <w:rPr>
          <w:rFonts w:ascii="Times New Roman" w:hAnsi="Times New Roman" w:cs="Times New Roman"/>
          <w:bCs/>
          <w:sz w:val="24"/>
          <w:szCs w:val="24"/>
          <w:lang w:val="en-US"/>
        </w:rPr>
      </w:pPr>
      <w:r w:rsidRPr="00762B2B">
        <w:rPr>
          <w:rFonts w:ascii="Times New Roman" w:hAnsi="Times New Roman" w:cs="Times New Roman"/>
          <w:b/>
          <w:bCs/>
          <w:sz w:val="24"/>
          <w:szCs w:val="24"/>
          <w:lang w:val="en-US"/>
        </w:rPr>
        <w:t xml:space="preserve">Double Ellipses: </w:t>
      </w:r>
      <w:r w:rsidRPr="00762B2B">
        <w:rPr>
          <w:rFonts w:ascii="Times New Roman" w:hAnsi="Times New Roman" w:cs="Times New Roman"/>
          <w:bCs/>
          <w:sz w:val="24"/>
          <w:szCs w:val="24"/>
          <w:lang w:val="en-US"/>
        </w:rPr>
        <w:t xml:space="preserve">Represent multi-valued attributes </w:t>
      </w:r>
    </w:p>
    <w:p w14:paraId="22C11F22" w14:textId="3164D87F" w:rsidR="00550B1F" w:rsidRDefault="00550B1F" w:rsidP="00DB5A1D">
      <w:pPr>
        <w:shd w:val="clear" w:color="auto" w:fill="FFFFFF"/>
        <w:spacing w:after="0" w:line="276" w:lineRule="auto"/>
        <w:jc w:val="center"/>
        <w:rPr>
          <w:rFonts w:ascii="Times New Roman" w:hAnsi="Times New Roman" w:cs="Times New Roman"/>
          <w:b/>
          <w:bCs/>
          <w:sz w:val="28"/>
          <w:szCs w:val="24"/>
        </w:rPr>
      </w:pPr>
    </w:p>
    <w:p w14:paraId="14E79A11" w14:textId="428F178D" w:rsidR="00550B1F" w:rsidRDefault="006C49E4" w:rsidP="00DB5A1D">
      <w:pPr>
        <w:shd w:val="clear" w:color="auto" w:fill="FFFFFF"/>
        <w:spacing w:after="0" w:line="276" w:lineRule="auto"/>
        <w:jc w:val="center"/>
        <w:rPr>
          <w:rFonts w:ascii="Times New Roman" w:hAnsi="Times New Roman" w:cs="Times New Roman"/>
          <w:b/>
          <w:bCs/>
          <w:sz w:val="28"/>
          <w:szCs w:val="24"/>
        </w:rPr>
      </w:pPr>
      <w:r>
        <w:rPr>
          <w:rFonts w:ascii="Times New Roman" w:hAnsi="Times New Roman" w:cs="Times New Roman"/>
          <w:noProof/>
          <w:sz w:val="24"/>
          <w:szCs w:val="24"/>
          <w:lang w:val="en-GB" w:eastAsia="en-GB"/>
        </w:rPr>
        <mc:AlternateContent>
          <mc:Choice Requires="wpg">
            <w:drawing>
              <wp:anchor distT="0" distB="0" distL="114300" distR="114300" simplePos="0" relativeHeight="251665920" behindDoc="0" locked="0" layoutInCell="1" allowOverlap="1" wp14:editId="22200C93">
                <wp:simplePos x="0" y="0"/>
                <wp:positionH relativeFrom="column">
                  <wp:posOffset>-294640</wp:posOffset>
                </wp:positionH>
                <wp:positionV relativeFrom="paragraph">
                  <wp:posOffset>770890</wp:posOffset>
                </wp:positionV>
                <wp:extent cx="5998274" cy="4917440"/>
                <wp:effectExtent l="0" t="0" r="21590" b="16510"/>
                <wp:wrapThrough wrapText="bothSides">
                  <wp:wrapPolygon edited="0">
                    <wp:start x="14406" y="0"/>
                    <wp:lineTo x="13926" y="167"/>
                    <wp:lineTo x="12965" y="1088"/>
                    <wp:lineTo x="1989" y="2008"/>
                    <wp:lineTo x="1303" y="2008"/>
                    <wp:lineTo x="1303" y="4017"/>
                    <wp:lineTo x="0" y="4351"/>
                    <wp:lineTo x="0" y="6192"/>
                    <wp:lineTo x="4665" y="6694"/>
                    <wp:lineTo x="5900" y="8033"/>
                    <wp:lineTo x="5282" y="9372"/>
                    <wp:lineTo x="3704" y="10711"/>
                    <wp:lineTo x="0" y="11213"/>
                    <wp:lineTo x="0" y="13054"/>
                    <wp:lineTo x="1303" y="13388"/>
                    <wp:lineTo x="1303" y="15480"/>
                    <wp:lineTo x="6105" y="16066"/>
                    <wp:lineTo x="11593" y="16066"/>
                    <wp:lineTo x="11593" y="16568"/>
                    <wp:lineTo x="13034" y="17405"/>
                    <wp:lineTo x="13857" y="17405"/>
                    <wp:lineTo x="13857" y="18744"/>
                    <wp:lineTo x="13308" y="19413"/>
                    <wp:lineTo x="13171" y="19664"/>
                    <wp:lineTo x="13171" y="21589"/>
                    <wp:lineTo x="16327" y="21589"/>
                    <wp:lineTo x="16258" y="19497"/>
                    <wp:lineTo x="15984" y="18744"/>
                    <wp:lineTo x="19414" y="18744"/>
                    <wp:lineTo x="21060" y="18325"/>
                    <wp:lineTo x="20992" y="10711"/>
                    <wp:lineTo x="21609" y="9623"/>
                    <wp:lineTo x="21609" y="9456"/>
                    <wp:lineTo x="19208" y="9372"/>
                    <wp:lineTo x="21609" y="8368"/>
                    <wp:lineTo x="21609" y="8200"/>
                    <wp:lineTo x="20580" y="8033"/>
                    <wp:lineTo x="20580" y="2176"/>
                    <wp:lineTo x="20237" y="2008"/>
                    <wp:lineTo x="17082" y="1088"/>
                    <wp:lineTo x="15984" y="84"/>
                    <wp:lineTo x="15572" y="0"/>
                    <wp:lineTo x="14406" y="0"/>
                  </wp:wrapPolygon>
                </wp:wrapThrough>
                <wp:docPr id="3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274" cy="4917440"/>
                          <a:chOff x="1080" y="1980"/>
                          <a:chExt cx="10815" cy="9360"/>
                        </a:xfrm>
                      </wpg:grpSpPr>
                      <wps:wsp>
                        <wps:cNvPr id="32" name="Freeform 106"/>
                        <wps:cNvSpPr>
                          <a:spLocks/>
                        </wps:cNvSpPr>
                        <wps:spPr bwMode="auto">
                          <a:xfrm>
                            <a:off x="1785" y="2895"/>
                            <a:ext cx="15" cy="1005"/>
                          </a:xfrm>
                          <a:custGeom>
                            <a:avLst/>
                            <a:gdLst>
                              <a:gd name="T0" fmla="*/ 0 w 15"/>
                              <a:gd name="T1" fmla="*/ 1005 h 1005"/>
                              <a:gd name="T2" fmla="*/ 15 w 15"/>
                              <a:gd name="T3" fmla="*/ 0 h 1005"/>
                            </a:gdLst>
                            <a:ahLst/>
                            <a:cxnLst>
                              <a:cxn ang="0">
                                <a:pos x="T0" y="T1"/>
                              </a:cxn>
                              <a:cxn ang="0">
                                <a:pos x="T2" y="T3"/>
                              </a:cxn>
                            </a:cxnLst>
                            <a:rect l="0" t="0" r="r" b="b"/>
                            <a:pathLst>
                              <a:path w="15" h="1005">
                                <a:moveTo>
                                  <a:pt x="0" y="1005"/>
                                </a:moveTo>
                                <a:lnTo>
                                  <a:pt x="1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107"/>
                        <wps:cNvCnPr>
                          <a:cxnSpLocks noChangeShapeType="1"/>
                        </wps:cNvCnPr>
                        <wps:spPr bwMode="auto">
                          <a:xfrm>
                            <a:off x="1800" y="2880"/>
                            <a:ext cx="57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 name="Freeform 108"/>
                        <wps:cNvSpPr>
                          <a:spLocks/>
                        </wps:cNvSpPr>
                        <wps:spPr bwMode="auto">
                          <a:xfrm>
                            <a:off x="1800" y="7605"/>
                            <a:ext cx="1" cy="1065"/>
                          </a:xfrm>
                          <a:custGeom>
                            <a:avLst/>
                            <a:gdLst>
                              <a:gd name="T0" fmla="*/ 0 w 1"/>
                              <a:gd name="T1" fmla="*/ 0 h 1065"/>
                              <a:gd name="T2" fmla="*/ 0 w 1"/>
                              <a:gd name="T3" fmla="*/ 1065 h 1065"/>
                            </a:gdLst>
                            <a:ahLst/>
                            <a:cxnLst>
                              <a:cxn ang="0">
                                <a:pos x="T0" y="T1"/>
                              </a:cxn>
                              <a:cxn ang="0">
                                <a:pos x="T2" y="T3"/>
                              </a:cxn>
                            </a:cxnLst>
                            <a:rect l="0" t="0" r="r" b="b"/>
                            <a:pathLst>
                              <a:path w="1" h="1065">
                                <a:moveTo>
                                  <a:pt x="0" y="0"/>
                                </a:moveTo>
                                <a:lnTo>
                                  <a:pt x="0" y="106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09"/>
                        <wps:cNvSpPr>
                          <a:spLocks/>
                        </wps:cNvSpPr>
                        <wps:spPr bwMode="auto">
                          <a:xfrm>
                            <a:off x="1800" y="8670"/>
                            <a:ext cx="5115" cy="1"/>
                          </a:xfrm>
                          <a:custGeom>
                            <a:avLst/>
                            <a:gdLst>
                              <a:gd name="T0" fmla="*/ 0 w 5115"/>
                              <a:gd name="T1" fmla="*/ 0 h 1"/>
                              <a:gd name="T2" fmla="*/ 5115 w 5115"/>
                              <a:gd name="T3" fmla="*/ 0 h 1"/>
                            </a:gdLst>
                            <a:ahLst/>
                            <a:cxnLst>
                              <a:cxn ang="0">
                                <a:pos x="T0" y="T1"/>
                              </a:cxn>
                              <a:cxn ang="0">
                                <a:pos x="T2" y="T3"/>
                              </a:cxn>
                            </a:cxnLst>
                            <a:rect l="0" t="0" r="r" b="b"/>
                            <a:pathLst>
                              <a:path w="5115" h="1">
                                <a:moveTo>
                                  <a:pt x="0" y="0"/>
                                </a:moveTo>
                                <a:lnTo>
                                  <a:pt x="511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44" name="Text Box 110"/>
                        <wps:cNvSpPr txBox="1">
                          <a:spLocks noChangeArrowheads="1"/>
                        </wps:cNvSpPr>
                        <wps:spPr bwMode="auto">
                          <a:xfrm>
                            <a:off x="1080" y="3900"/>
                            <a:ext cx="1440" cy="720"/>
                          </a:xfrm>
                          <a:prstGeom prst="rect">
                            <a:avLst/>
                          </a:prstGeom>
                          <a:solidFill>
                            <a:srgbClr val="FFFFFF"/>
                          </a:solidFill>
                          <a:ln w="9525">
                            <a:solidFill>
                              <a:srgbClr val="000000"/>
                            </a:solidFill>
                            <a:miter lim="800000"/>
                            <a:headEnd/>
                            <a:tailEnd/>
                          </a:ln>
                        </wps:spPr>
                        <wps:txbx>
                          <w:txbxContent>
                            <w:p w14:paraId="382DF8CB" w14:textId="77777777" w:rsidR="00EA5E38" w:rsidRDefault="00EA5E38" w:rsidP="00EA5E38">
                              <w:pPr>
                                <w:jc w:val="center"/>
                                <w:rPr>
                                  <w:rFonts w:ascii="Verdana" w:hAnsi="Verdana"/>
                                  <w:b/>
                                  <w:sz w:val="20"/>
                                </w:rPr>
                              </w:pPr>
                              <w:r>
                                <w:rPr>
                                  <w:rFonts w:ascii="Verdana" w:hAnsi="Verdana"/>
                                  <w:b/>
                                  <w:sz w:val="20"/>
                                </w:rPr>
                                <w:t>Blood Donors</w:t>
                              </w:r>
                            </w:p>
                          </w:txbxContent>
                        </wps:txbx>
                        <wps:bodyPr rot="0" vert="horz" wrap="square" lIns="91440" tIns="45720" rIns="91440" bIns="45720" anchor="t" anchorCtr="0" upright="1">
                          <a:noAutofit/>
                        </wps:bodyPr>
                      </wps:wsp>
                      <wps:wsp>
                        <wps:cNvPr id="45" name="Text Box 111"/>
                        <wps:cNvSpPr txBox="1">
                          <a:spLocks noChangeArrowheads="1"/>
                        </wps:cNvSpPr>
                        <wps:spPr bwMode="auto">
                          <a:xfrm>
                            <a:off x="8460" y="4500"/>
                            <a:ext cx="1620" cy="720"/>
                          </a:xfrm>
                          <a:prstGeom prst="rect">
                            <a:avLst/>
                          </a:prstGeom>
                          <a:solidFill>
                            <a:srgbClr val="FFFFFF"/>
                          </a:solidFill>
                          <a:ln w="9525">
                            <a:solidFill>
                              <a:srgbClr val="000000"/>
                            </a:solidFill>
                            <a:miter lim="800000"/>
                            <a:headEnd/>
                            <a:tailEnd/>
                          </a:ln>
                        </wps:spPr>
                        <wps:txbx>
                          <w:txbxContent>
                            <w:p w14:paraId="56AE5531" w14:textId="77777777" w:rsidR="00EA5E38" w:rsidRDefault="00EA5E38" w:rsidP="00EA5E38">
                              <w:pPr>
                                <w:jc w:val="center"/>
                                <w:rPr>
                                  <w:rFonts w:ascii="Verdana" w:hAnsi="Verdana"/>
                                  <w:b/>
                                  <w:sz w:val="20"/>
                                </w:rPr>
                              </w:pPr>
                              <w:r>
                                <w:rPr>
                                  <w:rFonts w:ascii="Verdana" w:hAnsi="Verdana"/>
                                  <w:b/>
                                  <w:sz w:val="20"/>
                                </w:rPr>
                                <w:t>Life Saving Contacts</w:t>
                              </w:r>
                            </w:p>
                          </w:txbxContent>
                        </wps:txbx>
                        <wps:bodyPr rot="0" vert="horz" wrap="square" lIns="91440" tIns="45720" rIns="91440" bIns="45720" anchor="t" anchorCtr="0" upright="1">
                          <a:noAutofit/>
                        </wps:bodyPr>
                      </wps:wsp>
                      <wps:wsp>
                        <wps:cNvPr id="46" name="Oval 112"/>
                        <wps:cNvSpPr>
                          <a:spLocks noChangeArrowheads="1"/>
                        </wps:cNvSpPr>
                        <wps:spPr bwMode="auto">
                          <a:xfrm>
                            <a:off x="6915" y="7965"/>
                            <a:ext cx="1485" cy="1410"/>
                          </a:xfrm>
                          <a:prstGeom prst="ellipse">
                            <a:avLst/>
                          </a:prstGeom>
                          <a:solidFill>
                            <a:srgbClr val="FFFFFF"/>
                          </a:solidFill>
                          <a:ln w="9525">
                            <a:solidFill>
                              <a:srgbClr val="000000"/>
                            </a:solidFill>
                            <a:round/>
                            <a:headEnd/>
                            <a:tailEnd/>
                          </a:ln>
                        </wps:spPr>
                        <wps:txbx>
                          <w:txbxContent>
                            <w:p w14:paraId="790723A5" w14:textId="77777777" w:rsidR="00EA5E38" w:rsidRDefault="00EA5E38" w:rsidP="00EA5E38">
                              <w:pPr>
                                <w:jc w:val="center"/>
                                <w:rPr>
                                  <w:rFonts w:ascii="Verdana" w:hAnsi="Verdana"/>
                                  <w:b/>
                                  <w:sz w:val="20"/>
                                </w:rPr>
                              </w:pPr>
                            </w:p>
                            <w:p w14:paraId="21EF71E5" w14:textId="77777777" w:rsidR="00EA5E38" w:rsidRDefault="00EA5E38" w:rsidP="00EA5E38">
                              <w:pPr>
                                <w:jc w:val="center"/>
                                <w:rPr>
                                  <w:rFonts w:ascii="Verdana" w:hAnsi="Verdana"/>
                                  <w:b/>
                                  <w:sz w:val="20"/>
                                </w:rPr>
                              </w:pPr>
                              <w:r>
                                <w:rPr>
                                  <w:rFonts w:ascii="Verdana" w:hAnsi="Verdana"/>
                                  <w:b/>
                                  <w:sz w:val="20"/>
                                </w:rPr>
                                <w:t>Search</w:t>
                              </w:r>
                            </w:p>
                          </w:txbxContent>
                        </wps:txbx>
                        <wps:bodyPr rot="0" vert="horz" wrap="square" lIns="91440" tIns="45720" rIns="91440" bIns="45720" anchor="t" anchorCtr="0" upright="1">
                          <a:noAutofit/>
                        </wps:bodyPr>
                      </wps:wsp>
                      <wps:wsp>
                        <wps:cNvPr id="47" name="Oval 113"/>
                        <wps:cNvSpPr>
                          <a:spLocks noChangeArrowheads="1"/>
                        </wps:cNvSpPr>
                        <wps:spPr bwMode="auto">
                          <a:xfrm>
                            <a:off x="4140" y="4762"/>
                            <a:ext cx="1620" cy="1440"/>
                          </a:xfrm>
                          <a:prstGeom prst="ellipse">
                            <a:avLst/>
                          </a:prstGeom>
                          <a:solidFill>
                            <a:srgbClr val="FFFFFF"/>
                          </a:solidFill>
                          <a:ln w="9525">
                            <a:solidFill>
                              <a:srgbClr val="000000"/>
                            </a:solidFill>
                            <a:round/>
                            <a:headEnd/>
                            <a:tailEnd/>
                          </a:ln>
                        </wps:spPr>
                        <wps:txbx>
                          <w:txbxContent>
                            <w:p w14:paraId="79F128E4" w14:textId="77777777" w:rsidR="00EA5E38" w:rsidRDefault="00EA5E38" w:rsidP="00EA5E38">
                              <w:pPr>
                                <w:jc w:val="center"/>
                                <w:rPr>
                                  <w:rFonts w:ascii="Verdana" w:hAnsi="Verdana"/>
                                  <w:b/>
                                  <w:sz w:val="20"/>
                                </w:rPr>
                              </w:pPr>
                            </w:p>
                            <w:p w14:paraId="33BAB6B4" w14:textId="77777777" w:rsidR="00EA5E38" w:rsidRDefault="00EA5E38" w:rsidP="00EA5E38">
                              <w:pPr>
                                <w:jc w:val="center"/>
                                <w:rPr>
                                  <w:rFonts w:ascii="Verdana" w:hAnsi="Verdana"/>
                                  <w:b/>
                                  <w:sz w:val="20"/>
                                </w:rPr>
                              </w:pPr>
                              <w:r>
                                <w:rPr>
                                  <w:rFonts w:ascii="Verdana" w:hAnsi="Verdana"/>
                                  <w:b/>
                                  <w:sz w:val="20"/>
                                </w:rPr>
                                <w:t>Blood</w:t>
                              </w:r>
                            </w:p>
                            <w:p w14:paraId="1CFFE53E" w14:textId="77777777" w:rsidR="00EA5E38" w:rsidRDefault="00EA5E38" w:rsidP="00EA5E38">
                              <w:pPr>
                                <w:jc w:val="center"/>
                                <w:rPr>
                                  <w:rFonts w:ascii="Verdana" w:hAnsi="Verdana"/>
                                  <w:b/>
                                  <w:sz w:val="20"/>
                                </w:rPr>
                              </w:pPr>
                              <w:r>
                                <w:rPr>
                                  <w:rFonts w:ascii="Verdana" w:hAnsi="Verdana"/>
                                  <w:b/>
                                  <w:sz w:val="20"/>
                                </w:rPr>
                                <w:t>Bank</w:t>
                              </w:r>
                            </w:p>
                          </w:txbxContent>
                        </wps:txbx>
                        <wps:bodyPr rot="0" vert="horz" wrap="square" lIns="91440" tIns="45720" rIns="91440" bIns="45720" anchor="t" anchorCtr="0" upright="1">
                          <a:noAutofit/>
                        </wps:bodyPr>
                      </wps:wsp>
                      <wps:wsp>
                        <wps:cNvPr id="48" name="Freeform 114"/>
                        <wps:cNvSpPr>
                          <a:spLocks/>
                        </wps:cNvSpPr>
                        <wps:spPr bwMode="auto">
                          <a:xfrm>
                            <a:off x="2535" y="4230"/>
                            <a:ext cx="1635" cy="1035"/>
                          </a:xfrm>
                          <a:custGeom>
                            <a:avLst/>
                            <a:gdLst>
                              <a:gd name="T0" fmla="*/ 0 w 1635"/>
                              <a:gd name="T1" fmla="*/ 0 h 1035"/>
                              <a:gd name="T2" fmla="*/ 1635 w 1635"/>
                              <a:gd name="T3" fmla="*/ 1035 h 1035"/>
                            </a:gdLst>
                            <a:ahLst/>
                            <a:cxnLst>
                              <a:cxn ang="0">
                                <a:pos x="T0" y="T1"/>
                              </a:cxn>
                              <a:cxn ang="0">
                                <a:pos x="T2" y="T3"/>
                              </a:cxn>
                            </a:cxnLst>
                            <a:rect l="0" t="0" r="r" b="b"/>
                            <a:pathLst>
                              <a:path w="1635" h="1035">
                                <a:moveTo>
                                  <a:pt x="0" y="0"/>
                                </a:moveTo>
                                <a:lnTo>
                                  <a:pt x="1635"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15"/>
                        <wps:cNvSpPr>
                          <a:spLocks/>
                        </wps:cNvSpPr>
                        <wps:spPr bwMode="auto">
                          <a:xfrm>
                            <a:off x="5505" y="3330"/>
                            <a:ext cx="2115" cy="1620"/>
                          </a:xfrm>
                          <a:custGeom>
                            <a:avLst/>
                            <a:gdLst>
                              <a:gd name="T0" fmla="*/ 0 w 2115"/>
                              <a:gd name="T1" fmla="*/ 1620 h 1620"/>
                              <a:gd name="T2" fmla="*/ 2115 w 2115"/>
                              <a:gd name="T3" fmla="*/ 0 h 1620"/>
                            </a:gdLst>
                            <a:ahLst/>
                            <a:cxnLst>
                              <a:cxn ang="0">
                                <a:pos x="T0" y="T1"/>
                              </a:cxn>
                              <a:cxn ang="0">
                                <a:pos x="T2" y="T3"/>
                              </a:cxn>
                            </a:cxnLst>
                            <a:rect l="0" t="0" r="r" b="b"/>
                            <a:pathLst>
                              <a:path w="2115" h="1620">
                                <a:moveTo>
                                  <a:pt x="0" y="1620"/>
                                </a:moveTo>
                                <a:lnTo>
                                  <a:pt x="211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16"/>
                        <wps:cNvSpPr>
                          <a:spLocks/>
                        </wps:cNvSpPr>
                        <wps:spPr bwMode="auto">
                          <a:xfrm>
                            <a:off x="5760" y="4845"/>
                            <a:ext cx="2700" cy="525"/>
                          </a:xfrm>
                          <a:custGeom>
                            <a:avLst/>
                            <a:gdLst>
                              <a:gd name="T0" fmla="*/ 0 w 2700"/>
                              <a:gd name="T1" fmla="*/ 525 h 525"/>
                              <a:gd name="T2" fmla="*/ 2700 w 2700"/>
                              <a:gd name="T3" fmla="*/ 0 h 525"/>
                            </a:gdLst>
                            <a:ahLst/>
                            <a:cxnLst>
                              <a:cxn ang="0">
                                <a:pos x="T0" y="T1"/>
                              </a:cxn>
                              <a:cxn ang="0">
                                <a:pos x="T2" y="T3"/>
                              </a:cxn>
                            </a:cxnLst>
                            <a:rect l="0" t="0" r="r" b="b"/>
                            <a:pathLst>
                              <a:path w="2700" h="525">
                                <a:moveTo>
                                  <a:pt x="0" y="525"/>
                                </a:moveTo>
                                <a:lnTo>
                                  <a:pt x="270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17"/>
                        <wps:cNvSpPr>
                          <a:spLocks/>
                        </wps:cNvSpPr>
                        <wps:spPr bwMode="auto">
                          <a:xfrm>
                            <a:off x="5235" y="6150"/>
                            <a:ext cx="1800" cy="2190"/>
                          </a:xfrm>
                          <a:custGeom>
                            <a:avLst/>
                            <a:gdLst>
                              <a:gd name="T0" fmla="*/ 0 w 1800"/>
                              <a:gd name="T1" fmla="*/ 0 h 2190"/>
                              <a:gd name="T2" fmla="*/ 1800 w 1800"/>
                              <a:gd name="T3" fmla="*/ 2190 h 2190"/>
                            </a:gdLst>
                            <a:ahLst/>
                            <a:cxnLst>
                              <a:cxn ang="0">
                                <a:pos x="T0" y="T1"/>
                              </a:cxn>
                              <a:cxn ang="0">
                                <a:pos x="T2" y="T3"/>
                              </a:cxn>
                            </a:cxnLst>
                            <a:rect l="0" t="0" r="r" b="b"/>
                            <a:pathLst>
                              <a:path w="1800" h="2190">
                                <a:moveTo>
                                  <a:pt x="0" y="0"/>
                                </a:moveTo>
                                <a:lnTo>
                                  <a:pt x="1800" y="21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Oval 118"/>
                        <wps:cNvSpPr>
                          <a:spLocks noChangeArrowheads="1"/>
                        </wps:cNvSpPr>
                        <wps:spPr bwMode="auto">
                          <a:xfrm>
                            <a:off x="7560" y="1980"/>
                            <a:ext cx="2025" cy="1980"/>
                          </a:xfrm>
                          <a:prstGeom prst="ellipse">
                            <a:avLst/>
                          </a:prstGeom>
                          <a:solidFill>
                            <a:srgbClr val="FFFFFF"/>
                          </a:solidFill>
                          <a:ln w="9525">
                            <a:solidFill>
                              <a:srgbClr val="000000"/>
                            </a:solidFill>
                            <a:round/>
                            <a:headEnd/>
                            <a:tailEnd/>
                          </a:ln>
                        </wps:spPr>
                        <wps:txbx>
                          <w:txbxContent>
                            <w:p w14:paraId="200A4ACD" w14:textId="77777777" w:rsidR="00EA5E38" w:rsidRDefault="00EA5E38" w:rsidP="00EA5E38">
                              <w:pPr>
                                <w:rPr>
                                  <w:rFonts w:ascii="Verdana" w:hAnsi="Verdana"/>
                                  <w:b/>
                                  <w:sz w:val="20"/>
                                </w:rPr>
                              </w:pPr>
                            </w:p>
                            <w:p w14:paraId="45E454B1" w14:textId="77777777" w:rsidR="00EA5E38" w:rsidRDefault="00EA5E38" w:rsidP="00EA5E38">
                              <w:pPr>
                                <w:jc w:val="center"/>
                                <w:rPr>
                                  <w:rFonts w:ascii="Verdana" w:hAnsi="Verdana"/>
                                  <w:b/>
                                  <w:sz w:val="20"/>
                                </w:rPr>
                              </w:pPr>
                            </w:p>
                            <w:p w14:paraId="6391E94F" w14:textId="77777777" w:rsidR="00EA5E38" w:rsidRDefault="00EA5E38" w:rsidP="00EA5E38">
                              <w:pPr>
                                <w:jc w:val="center"/>
                                <w:rPr>
                                  <w:rFonts w:ascii="Verdana" w:hAnsi="Verdana"/>
                                  <w:b/>
                                  <w:sz w:val="20"/>
                                </w:rPr>
                              </w:pPr>
                              <w:r>
                                <w:rPr>
                                  <w:rFonts w:ascii="Verdana" w:hAnsi="Verdana"/>
                                  <w:b/>
                                  <w:sz w:val="20"/>
                                </w:rPr>
                                <w:t>Registration</w:t>
                              </w:r>
                            </w:p>
                          </w:txbxContent>
                        </wps:txbx>
                        <wps:bodyPr rot="0" vert="horz" wrap="square" lIns="91440" tIns="45720" rIns="91440" bIns="45720" anchor="t" anchorCtr="0" upright="1">
                          <a:noAutofit/>
                        </wps:bodyPr>
                      </wps:wsp>
                      <wps:wsp>
                        <wps:cNvPr id="53" name="Text Box 119"/>
                        <wps:cNvSpPr txBox="1">
                          <a:spLocks noChangeArrowheads="1"/>
                        </wps:cNvSpPr>
                        <wps:spPr bwMode="auto">
                          <a:xfrm>
                            <a:off x="7740" y="6780"/>
                            <a:ext cx="1620" cy="900"/>
                          </a:xfrm>
                          <a:prstGeom prst="rect">
                            <a:avLst/>
                          </a:prstGeom>
                          <a:solidFill>
                            <a:srgbClr val="FFFFFF"/>
                          </a:solidFill>
                          <a:ln w="9525">
                            <a:solidFill>
                              <a:srgbClr val="000000"/>
                            </a:solidFill>
                            <a:miter lim="800000"/>
                            <a:headEnd/>
                            <a:tailEnd/>
                          </a:ln>
                        </wps:spPr>
                        <wps:txbx>
                          <w:txbxContent>
                            <w:p w14:paraId="6FB061D3" w14:textId="77777777" w:rsidR="00EA5E38" w:rsidRDefault="00EA5E38" w:rsidP="00EA5E38">
                              <w:pPr>
                                <w:jc w:val="center"/>
                                <w:rPr>
                                  <w:rFonts w:ascii="Verdana" w:hAnsi="Verdana"/>
                                  <w:b/>
                                  <w:sz w:val="20"/>
                                </w:rPr>
                              </w:pPr>
                              <w:r>
                                <w:rPr>
                                  <w:rFonts w:ascii="Verdana" w:hAnsi="Verdana"/>
                                  <w:b/>
                                  <w:sz w:val="20"/>
                                </w:rPr>
                                <w:t>Mobilink Paging Services</w:t>
                              </w:r>
                            </w:p>
                          </w:txbxContent>
                        </wps:txbx>
                        <wps:bodyPr rot="0" vert="horz" wrap="square" lIns="91440" tIns="45720" rIns="91440" bIns="45720" anchor="t" anchorCtr="0" upright="1">
                          <a:noAutofit/>
                        </wps:bodyPr>
                      </wps:wsp>
                      <wps:wsp>
                        <wps:cNvPr id="54" name="Freeform 120"/>
                        <wps:cNvSpPr>
                          <a:spLocks/>
                        </wps:cNvSpPr>
                        <wps:spPr bwMode="auto">
                          <a:xfrm>
                            <a:off x="5700" y="5745"/>
                            <a:ext cx="2760" cy="1035"/>
                          </a:xfrm>
                          <a:custGeom>
                            <a:avLst/>
                            <a:gdLst>
                              <a:gd name="T0" fmla="*/ 0 w 2760"/>
                              <a:gd name="T1" fmla="*/ 0 h 1035"/>
                              <a:gd name="T2" fmla="*/ 2760 w 2760"/>
                              <a:gd name="T3" fmla="*/ 1035 h 1035"/>
                            </a:gdLst>
                            <a:ahLst/>
                            <a:cxnLst>
                              <a:cxn ang="0">
                                <a:pos x="T0" y="T1"/>
                              </a:cxn>
                              <a:cxn ang="0">
                                <a:pos x="T2" y="T3"/>
                              </a:cxn>
                            </a:cxnLst>
                            <a:rect l="0" t="0" r="r" b="b"/>
                            <a:pathLst>
                              <a:path w="2760" h="1035">
                                <a:moveTo>
                                  <a:pt x="0" y="0"/>
                                </a:moveTo>
                                <a:lnTo>
                                  <a:pt x="2760"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WordArt 121"/>
                        <wps:cNvSpPr txBox="1">
                          <a:spLocks noChangeArrowheads="1" noChangeShapeType="1" noTextEdit="1"/>
                        </wps:cNvSpPr>
                        <wps:spPr bwMode="auto">
                          <a:xfrm rot="19332326">
                            <a:off x="5940" y="4005"/>
                            <a:ext cx="1035" cy="1008"/>
                          </a:xfrm>
                          <a:prstGeom prst="rect">
                            <a:avLst/>
                          </a:prstGeom>
                          <a:extLst>
                            <a:ext uri="{AF507438-7753-43E0-B8FC-AC1667EBCBE1}">
                              <a14:hiddenEffects xmlns:a14="http://schemas.microsoft.com/office/drawing/2010/main">
                                <a:effectLst/>
                              </a14:hiddenEffects>
                            </a:ext>
                          </a:extLst>
                        </wps:spPr>
                        <wps:txbx>
                          <w:txbxContent>
                            <w:p w14:paraId="6F40EB7A"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2896AD3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Registration</w:t>
                              </w:r>
                            </w:p>
                          </w:txbxContent>
                        </wps:txbx>
                        <wps:bodyPr wrap="square" numCol="1" fromWordArt="1">
                          <a:prstTxWarp prst="textCanDown">
                            <a:avLst>
                              <a:gd name="adj" fmla="val 0"/>
                            </a:avLst>
                          </a:prstTxWarp>
                          <a:spAutoFit/>
                        </wps:bodyPr>
                      </wps:wsp>
                      <wps:wsp>
                        <wps:cNvPr id="56" name="WordArt 122"/>
                        <wps:cNvSpPr txBox="1">
                          <a:spLocks noChangeArrowheads="1" noChangeShapeType="1" noTextEdit="1"/>
                        </wps:cNvSpPr>
                        <wps:spPr bwMode="auto">
                          <a:xfrm rot="2042705">
                            <a:off x="2850" y="4425"/>
                            <a:ext cx="900" cy="1008"/>
                          </a:xfrm>
                          <a:prstGeom prst="rect">
                            <a:avLst/>
                          </a:prstGeom>
                          <a:extLst>
                            <a:ext uri="{AF507438-7753-43E0-B8FC-AC1667EBCBE1}">
                              <a14:hiddenEffects xmlns:a14="http://schemas.microsoft.com/office/drawing/2010/main">
                                <a:effectLst/>
                              </a14:hiddenEffects>
                            </a:ext>
                          </a:extLst>
                        </wps:spPr>
                        <wps:txbx>
                          <w:txbxContent>
                            <w:p w14:paraId="1F863D5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7BEC285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wps:txbx>
                        <wps:bodyPr wrap="square" numCol="1" fromWordArt="1">
                          <a:prstTxWarp prst="textCanDown">
                            <a:avLst>
                              <a:gd name="adj" fmla="val 0"/>
                            </a:avLst>
                          </a:prstTxWarp>
                          <a:spAutoFit/>
                        </wps:bodyPr>
                      </wps:wsp>
                      <wps:wsp>
                        <wps:cNvPr id="58" name="WordArt 123"/>
                        <wps:cNvSpPr txBox="1">
                          <a:spLocks noChangeArrowheads="1" noChangeShapeType="1" noTextEdit="1"/>
                        </wps:cNvSpPr>
                        <wps:spPr bwMode="auto">
                          <a:xfrm rot="3130694">
                            <a:off x="5865" y="7148"/>
                            <a:ext cx="720" cy="1218"/>
                          </a:xfrm>
                          <a:prstGeom prst="rect">
                            <a:avLst/>
                          </a:prstGeom>
                          <a:extLst>
                            <a:ext uri="{AF507438-7753-43E0-B8FC-AC1667EBCBE1}">
                              <a14:hiddenEffects xmlns:a14="http://schemas.microsoft.com/office/drawing/2010/main">
                                <a:effectLst/>
                              </a14:hiddenEffects>
                            </a:ext>
                          </a:extLst>
                        </wps:spPr>
                        <wps:txbx>
                          <w:txbxContent>
                            <w:p w14:paraId="3A921ED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12B50C26"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Search</w:t>
                              </w:r>
                            </w:p>
                          </w:txbxContent>
                        </wps:txbx>
                        <wps:bodyPr wrap="square" numCol="1" fromWordArt="1">
                          <a:prstTxWarp prst="textCanDown">
                            <a:avLst>
                              <a:gd name="adj" fmla="val 0"/>
                            </a:avLst>
                          </a:prstTxWarp>
                          <a:spAutoFit/>
                        </wps:bodyPr>
                      </wps:wsp>
                      <wps:wsp>
                        <wps:cNvPr id="59" name="Text Box 124"/>
                        <wps:cNvSpPr txBox="1">
                          <a:spLocks noChangeArrowheads="1"/>
                        </wps:cNvSpPr>
                        <wps:spPr bwMode="auto">
                          <a:xfrm>
                            <a:off x="1080" y="6885"/>
                            <a:ext cx="1440" cy="720"/>
                          </a:xfrm>
                          <a:prstGeom prst="rect">
                            <a:avLst/>
                          </a:prstGeom>
                          <a:solidFill>
                            <a:srgbClr val="FFFFFF"/>
                          </a:solidFill>
                          <a:ln w="9525">
                            <a:solidFill>
                              <a:srgbClr val="000000"/>
                            </a:solidFill>
                            <a:miter lim="800000"/>
                            <a:headEnd/>
                            <a:tailEnd/>
                          </a:ln>
                        </wps:spPr>
                        <wps:txbx>
                          <w:txbxContent>
                            <w:p w14:paraId="5CA5CB98" w14:textId="77777777" w:rsidR="00EA5E38" w:rsidRDefault="00EA5E38" w:rsidP="00EA5E38">
                              <w:pPr>
                                <w:jc w:val="center"/>
                                <w:rPr>
                                  <w:rFonts w:ascii="Verdana" w:hAnsi="Verdana"/>
                                  <w:b/>
                                  <w:sz w:val="20"/>
                                </w:rPr>
                              </w:pPr>
                              <w:r>
                                <w:rPr>
                                  <w:rFonts w:ascii="Verdana" w:hAnsi="Verdana"/>
                                  <w:b/>
                                  <w:sz w:val="20"/>
                                </w:rPr>
                                <w:t>Blood Seekers</w:t>
                              </w:r>
                            </w:p>
                          </w:txbxContent>
                        </wps:txbx>
                        <wps:bodyPr rot="0" vert="horz" wrap="square" lIns="91440" tIns="45720" rIns="91440" bIns="45720" anchor="t" anchorCtr="0" upright="1">
                          <a:noAutofit/>
                        </wps:bodyPr>
                      </wps:wsp>
                      <wps:wsp>
                        <wps:cNvPr id="60" name="WordArt 125"/>
                        <wps:cNvSpPr txBox="1">
                          <a:spLocks noChangeArrowheads="1" noChangeShapeType="1" noTextEdit="1"/>
                        </wps:cNvSpPr>
                        <wps:spPr bwMode="auto">
                          <a:xfrm rot="19354904">
                            <a:off x="2970" y="6045"/>
                            <a:ext cx="900" cy="1286"/>
                          </a:xfrm>
                          <a:prstGeom prst="rect">
                            <a:avLst/>
                          </a:prstGeom>
                          <a:extLst>
                            <a:ext uri="{AF507438-7753-43E0-B8FC-AC1667EBCBE1}">
                              <a14:hiddenEffects xmlns:a14="http://schemas.microsoft.com/office/drawing/2010/main">
                                <a:effectLst/>
                              </a14:hiddenEffects>
                            </a:ext>
                          </a:extLst>
                        </wps:spPr>
                        <wps:txbx>
                          <w:txbxContent>
                            <w:p w14:paraId="49AE931D"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494E9D5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spAutoFit/>
                        </wps:bodyPr>
                      </wps:wsp>
                      <wps:wsp>
                        <wps:cNvPr id="61" name="Freeform 126"/>
                        <wps:cNvSpPr>
                          <a:spLocks/>
                        </wps:cNvSpPr>
                        <wps:spPr bwMode="auto">
                          <a:xfrm>
                            <a:off x="2520" y="5745"/>
                            <a:ext cx="1680" cy="1290"/>
                          </a:xfrm>
                          <a:custGeom>
                            <a:avLst/>
                            <a:gdLst>
                              <a:gd name="T0" fmla="*/ 0 w 1680"/>
                              <a:gd name="T1" fmla="*/ 1290 h 1290"/>
                              <a:gd name="T2" fmla="*/ 1680 w 1680"/>
                              <a:gd name="T3" fmla="*/ 0 h 1290"/>
                            </a:gdLst>
                            <a:ahLst/>
                            <a:cxnLst>
                              <a:cxn ang="0">
                                <a:pos x="T0" y="T1"/>
                              </a:cxn>
                              <a:cxn ang="0">
                                <a:pos x="T2" y="T3"/>
                              </a:cxn>
                            </a:cxnLst>
                            <a:rect l="0" t="0" r="r" b="b"/>
                            <a:pathLst>
                              <a:path w="1680" h="1290">
                                <a:moveTo>
                                  <a:pt x="0" y="1290"/>
                                </a:moveTo>
                                <a:lnTo>
                                  <a:pt x="1680" y="0"/>
                                </a:lnTo>
                              </a:path>
                            </a:pathLst>
                          </a:custGeom>
                          <a:noFill/>
                          <a:ln w="9525" cap="flat" cmpd="sng">
                            <a:solidFill>
                              <a:srgbClr val="000000"/>
                            </a:solidFill>
                            <a:prstDash val="solid"/>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62" name="WordArt 127"/>
                        <wps:cNvSpPr txBox="1">
                          <a:spLocks noChangeArrowheads="1" noChangeShapeType="1" noTextEdit="1"/>
                        </wps:cNvSpPr>
                        <wps:spPr bwMode="auto">
                          <a:xfrm>
                            <a:off x="6300" y="5295"/>
                            <a:ext cx="1440" cy="1008"/>
                          </a:xfrm>
                          <a:prstGeom prst="rect">
                            <a:avLst/>
                          </a:prstGeom>
                          <a:extLst>
                            <a:ext uri="{AF507438-7753-43E0-B8FC-AC1667EBCBE1}">
                              <a14:hiddenEffects xmlns:a14="http://schemas.microsoft.com/office/drawing/2010/main">
                                <a:effectLst/>
                              </a14:hiddenEffects>
                            </a:ext>
                          </a:extLst>
                        </wps:spPr>
                        <wps:txbx>
                          <w:txbxContent>
                            <w:p w14:paraId="5481BCA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102E4CED"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Information</w:t>
                              </w:r>
                            </w:p>
                            <w:p w14:paraId="5B49CACE"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spAutoFit/>
                        </wps:bodyPr>
                      </wps:wsp>
                      <wpg:grpSp>
                        <wpg:cNvPr id="63" name="Group 128"/>
                        <wpg:cNvGrpSpPr>
                          <a:grpSpLocks/>
                        </wpg:cNvGrpSpPr>
                        <wpg:grpSpPr bwMode="auto">
                          <a:xfrm>
                            <a:off x="10620" y="5580"/>
                            <a:ext cx="1260" cy="540"/>
                            <a:chOff x="10440" y="10620"/>
                            <a:chExt cx="1260" cy="540"/>
                          </a:xfrm>
                        </wpg:grpSpPr>
                        <wps:wsp>
                          <wps:cNvPr id="64" name="Line 129"/>
                          <wps:cNvCnPr>
                            <a:cxnSpLocks noChangeShapeType="1"/>
                          </wps:cNvCnPr>
                          <wps:spPr bwMode="auto">
                            <a:xfrm flipH="1">
                              <a:off x="10440" y="1062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5" name="Line 130"/>
                          <wps:cNvCnPr>
                            <a:cxnSpLocks noChangeShapeType="1"/>
                          </wps:cNvCnPr>
                          <wps:spPr bwMode="auto">
                            <a:xfrm flipH="1">
                              <a:off x="10440" y="1116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 name="Line 131"/>
                          <wps:cNvCnPr>
                            <a:cxnSpLocks noChangeShapeType="1"/>
                          </wps:cNvCnPr>
                          <wps:spPr bwMode="auto">
                            <a:xfrm>
                              <a:off x="10440" y="10620"/>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7" name="WordArt 132"/>
                        <wps:cNvSpPr txBox="1">
                          <a:spLocks noChangeArrowheads="1" noChangeShapeType="1" noTextEdit="1"/>
                        </wps:cNvSpPr>
                        <wps:spPr bwMode="auto">
                          <a:xfrm>
                            <a:off x="10770" y="5715"/>
                            <a:ext cx="931" cy="1020"/>
                          </a:xfrm>
                          <a:prstGeom prst="rect">
                            <a:avLst/>
                          </a:prstGeom>
                        </wps:spPr>
                        <wps:txbx>
                          <w:txbxContent>
                            <w:p w14:paraId="5817C089" w14:textId="77777777" w:rsidR="006C49E4" w:rsidRDefault="006C49E4" w:rsidP="006C49E4">
                              <w:pPr>
                                <w:pStyle w:val="NormalWeb"/>
                                <w:spacing w:before="0" w:beforeAutospacing="0" w:after="0" w:afterAutospacing="0"/>
                                <w:jc w:val="center"/>
                              </w:pPr>
                              <w:r>
                                <w:rPr>
                                  <w:rFonts w:ascii="Impact" w:eastAsia="Impact" w:hAnsi="Impact" w:cs="Impact"/>
                                  <w:outline/>
                                  <w:shadow/>
                                  <w:color w:val="000000"/>
                                  <w14:shadow w14:blurRad="63500" w14:dist="38100" w14:dir="2700000" w14:sx="100000" w14:sy="100000" w14:kx="0" w14:ky="0" w14:algn="ctr">
                                    <w14:srgbClr w14:val="990000">
                                      <w14:alpha w14:val="25000"/>
                                    </w14:srgbClr>
                                  </w14:shadow>
                                  <w14:textOutline w14:w="19050" w14:cap="flat" w14:cmpd="sng" w14:algn="ctr">
                                    <w14:solidFill>
                                      <w14:srgbClr w14:val="000000"/>
                                    </w14:solidFill>
                                    <w14:prstDash w14:val="solid"/>
                                    <w14:round/>
                                  </w14:textOutline>
                                  <w14:textFill>
                                    <w14:solidFill>
                                      <w14:srgbClr w14:val="FFFFFF"/>
                                    </w14:solidFill>
                                  </w14:textFill>
                                </w:rPr>
                                <w:t>Register</w:t>
                              </w:r>
                            </w:p>
                          </w:txbxContent>
                        </wps:txbx>
                        <wps:bodyPr wrap="square" numCol="1" fromWordArt="1">
                          <a:prstTxWarp prst="textPlain">
                            <a:avLst>
                              <a:gd name="adj" fmla="val 50000"/>
                            </a:avLst>
                          </a:prstTxWarp>
                          <a:spAutoFit/>
                        </wps:bodyPr>
                      </wps:wsp>
                      <wps:wsp>
                        <wps:cNvPr id="68" name="Line 133"/>
                        <wps:cNvCnPr>
                          <a:cxnSpLocks noChangeShapeType="1"/>
                        </wps:cNvCnPr>
                        <wps:spPr bwMode="auto">
                          <a:xfrm>
                            <a:off x="9585" y="2880"/>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 name="Freeform 134"/>
                        <wps:cNvSpPr>
                          <a:spLocks/>
                        </wps:cNvSpPr>
                        <wps:spPr bwMode="auto">
                          <a:xfrm>
                            <a:off x="11205" y="2880"/>
                            <a:ext cx="45" cy="2700"/>
                          </a:xfrm>
                          <a:custGeom>
                            <a:avLst/>
                            <a:gdLst>
                              <a:gd name="T0" fmla="*/ 0 w 45"/>
                              <a:gd name="T1" fmla="*/ 0 h 2700"/>
                              <a:gd name="T2" fmla="*/ 45 w 45"/>
                              <a:gd name="T3" fmla="*/ 2700 h 2700"/>
                            </a:gdLst>
                            <a:ahLst/>
                            <a:cxnLst>
                              <a:cxn ang="0">
                                <a:pos x="T0" y="T1"/>
                              </a:cxn>
                              <a:cxn ang="0">
                                <a:pos x="T2" y="T3"/>
                              </a:cxn>
                            </a:cxnLst>
                            <a:rect l="0" t="0" r="r" b="b"/>
                            <a:pathLst>
                              <a:path w="45" h="2700">
                                <a:moveTo>
                                  <a:pt x="0" y="0"/>
                                </a:moveTo>
                                <a:lnTo>
                                  <a:pt x="45" y="2700"/>
                                </a:lnTo>
                              </a:path>
                            </a:pathLst>
                          </a:cu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0" name="Freeform 135"/>
                        <wps:cNvSpPr>
                          <a:spLocks/>
                        </wps:cNvSpPr>
                        <wps:spPr bwMode="auto">
                          <a:xfrm>
                            <a:off x="8415" y="8625"/>
                            <a:ext cx="2745" cy="1"/>
                          </a:xfrm>
                          <a:custGeom>
                            <a:avLst/>
                            <a:gdLst>
                              <a:gd name="T0" fmla="*/ 0 w 2745"/>
                              <a:gd name="T1" fmla="*/ 0 h 1"/>
                              <a:gd name="T2" fmla="*/ 2745 w 2745"/>
                              <a:gd name="T3" fmla="*/ 0 h 1"/>
                            </a:gdLst>
                            <a:ahLst/>
                            <a:cxnLst>
                              <a:cxn ang="0">
                                <a:pos x="T0" y="T1"/>
                              </a:cxn>
                              <a:cxn ang="0">
                                <a:pos x="T2" y="T3"/>
                              </a:cxn>
                            </a:cxnLst>
                            <a:rect l="0" t="0" r="r" b="b"/>
                            <a:pathLst>
                              <a:path w="2745" h="1">
                                <a:moveTo>
                                  <a:pt x="0" y="0"/>
                                </a:moveTo>
                                <a:lnTo>
                                  <a:pt x="274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1" name="Freeform 136"/>
                        <wps:cNvSpPr>
                          <a:spLocks/>
                        </wps:cNvSpPr>
                        <wps:spPr bwMode="auto">
                          <a:xfrm>
                            <a:off x="11160" y="6120"/>
                            <a:ext cx="1" cy="2490"/>
                          </a:xfrm>
                          <a:custGeom>
                            <a:avLst/>
                            <a:gdLst>
                              <a:gd name="T0" fmla="*/ 0 w 1"/>
                              <a:gd name="T1" fmla="*/ 2490 h 2490"/>
                              <a:gd name="T2" fmla="*/ 1 w 1"/>
                              <a:gd name="T3" fmla="*/ 0 h 2490"/>
                            </a:gdLst>
                            <a:ahLst/>
                            <a:cxnLst>
                              <a:cxn ang="0">
                                <a:pos x="T0" y="T1"/>
                              </a:cxn>
                              <a:cxn ang="0">
                                <a:pos x="T2" y="T3"/>
                              </a:cxn>
                            </a:cxnLst>
                            <a:rect l="0" t="0" r="r" b="b"/>
                            <a:pathLst>
                              <a:path w="1" h="2490">
                                <a:moveTo>
                                  <a:pt x="0" y="2490"/>
                                </a:moveTo>
                                <a:lnTo>
                                  <a:pt x="1"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2" name="Freeform 137"/>
                        <wps:cNvSpPr>
                          <a:spLocks/>
                        </wps:cNvSpPr>
                        <wps:spPr bwMode="auto">
                          <a:xfrm>
                            <a:off x="10770" y="3960"/>
                            <a:ext cx="30" cy="1620"/>
                          </a:xfrm>
                          <a:custGeom>
                            <a:avLst/>
                            <a:gdLst>
                              <a:gd name="T0" fmla="*/ 30 w 30"/>
                              <a:gd name="T1" fmla="*/ 1620 h 1620"/>
                              <a:gd name="T2" fmla="*/ 0 w 30"/>
                              <a:gd name="T3" fmla="*/ 0 h 1620"/>
                            </a:gdLst>
                            <a:ahLst/>
                            <a:cxnLst>
                              <a:cxn ang="0">
                                <a:pos x="T0" y="T1"/>
                              </a:cxn>
                              <a:cxn ang="0">
                                <a:pos x="T2" y="T3"/>
                              </a:cxn>
                            </a:cxnLst>
                            <a:rect l="0" t="0" r="r" b="b"/>
                            <a:pathLst>
                              <a:path w="30" h="1620">
                                <a:moveTo>
                                  <a:pt x="30" y="162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3" name="Freeform 138"/>
                        <wps:cNvSpPr>
                          <a:spLocks/>
                        </wps:cNvSpPr>
                        <wps:spPr bwMode="auto">
                          <a:xfrm>
                            <a:off x="9360" y="3960"/>
                            <a:ext cx="1425" cy="1"/>
                          </a:xfrm>
                          <a:custGeom>
                            <a:avLst/>
                            <a:gdLst>
                              <a:gd name="T0" fmla="*/ 1425 w 1425"/>
                              <a:gd name="T1" fmla="*/ 0 h 1"/>
                              <a:gd name="T2" fmla="*/ 0 w 1425"/>
                              <a:gd name="T3" fmla="*/ 1 h 1"/>
                            </a:gdLst>
                            <a:ahLst/>
                            <a:cxnLst>
                              <a:cxn ang="0">
                                <a:pos x="T0" y="T1"/>
                              </a:cxn>
                              <a:cxn ang="0">
                                <a:pos x="T2" y="T3"/>
                              </a:cxn>
                            </a:cxnLst>
                            <a:rect l="0" t="0" r="r" b="b"/>
                            <a:pathLst>
                              <a:path w="1425" h="1">
                                <a:moveTo>
                                  <a:pt x="1425" y="0"/>
                                </a:moveTo>
                                <a:lnTo>
                                  <a:pt x="0" y="1"/>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4" name="Freeform 139"/>
                        <wps:cNvSpPr>
                          <a:spLocks/>
                        </wps:cNvSpPr>
                        <wps:spPr bwMode="auto">
                          <a:xfrm>
                            <a:off x="9360" y="3960"/>
                            <a:ext cx="1" cy="540"/>
                          </a:xfrm>
                          <a:custGeom>
                            <a:avLst/>
                            <a:gdLst>
                              <a:gd name="T0" fmla="*/ 0 w 1"/>
                              <a:gd name="T1" fmla="*/ 0 h 540"/>
                              <a:gd name="T2" fmla="*/ 1 w 1"/>
                              <a:gd name="T3" fmla="*/ 540 h 540"/>
                            </a:gdLst>
                            <a:ahLst/>
                            <a:cxnLst>
                              <a:cxn ang="0">
                                <a:pos x="T0" y="T1"/>
                              </a:cxn>
                              <a:cxn ang="0">
                                <a:pos x="T2" y="T3"/>
                              </a:cxn>
                            </a:cxnLst>
                            <a:rect l="0" t="0" r="r" b="b"/>
                            <a:pathLst>
                              <a:path w="1" h="540">
                                <a:moveTo>
                                  <a:pt x="0" y="0"/>
                                </a:moveTo>
                                <a:lnTo>
                                  <a:pt x="1" y="54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5" name="WordArt 140"/>
                        <wps:cNvSpPr txBox="1">
                          <a:spLocks noChangeArrowheads="1" noChangeShapeType="1" noTextEdit="1"/>
                        </wps:cNvSpPr>
                        <wps:spPr bwMode="auto">
                          <a:xfrm>
                            <a:off x="9540" y="3705"/>
                            <a:ext cx="900" cy="1564"/>
                          </a:xfrm>
                          <a:prstGeom prst="rect">
                            <a:avLst/>
                          </a:prstGeom>
                          <a:extLst>
                            <a:ext uri="{AF507438-7753-43E0-B8FC-AC1667EBCBE1}">
                              <a14:hiddenEffects xmlns:a14="http://schemas.microsoft.com/office/drawing/2010/main">
                                <a:effectLst/>
                              </a14:hiddenEffects>
                            </a:ext>
                          </a:extLst>
                        </wps:spPr>
                        <wps:txbx>
                          <w:txbxContent>
                            <w:p w14:paraId="5AA2D58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33E677D5"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Not Found</w:t>
                              </w:r>
                            </w:p>
                          </w:txbxContent>
                        </wps:txbx>
                        <wps:bodyPr wrap="square" numCol="1" fromWordArt="1">
                          <a:prstTxWarp prst="textCanDown">
                            <a:avLst>
                              <a:gd name="adj" fmla="val 0"/>
                            </a:avLst>
                          </a:prstTxWarp>
                          <a:spAutoFit/>
                        </wps:bodyPr>
                      </wps:wsp>
                      <wps:wsp>
                        <wps:cNvPr id="76" name="Line 141"/>
                        <wps:cNvCnPr>
                          <a:cxnSpLocks noChangeShapeType="1"/>
                        </wps:cNvCnPr>
                        <wps:spPr bwMode="auto">
                          <a:xfrm>
                            <a:off x="11520" y="6120"/>
                            <a:ext cx="0" cy="3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 name="Freeform 142"/>
                        <wps:cNvSpPr>
                          <a:spLocks/>
                        </wps:cNvSpPr>
                        <wps:spPr bwMode="auto">
                          <a:xfrm>
                            <a:off x="9000" y="9900"/>
                            <a:ext cx="2520" cy="1"/>
                          </a:xfrm>
                          <a:custGeom>
                            <a:avLst/>
                            <a:gdLst>
                              <a:gd name="T0" fmla="*/ 2520 w 2520"/>
                              <a:gd name="T1" fmla="*/ 0 h 1"/>
                              <a:gd name="T2" fmla="*/ 0 w 2520"/>
                              <a:gd name="T3" fmla="*/ 0 h 1"/>
                            </a:gdLst>
                            <a:ahLst/>
                            <a:cxnLst>
                              <a:cxn ang="0">
                                <a:pos x="T0" y="T1"/>
                              </a:cxn>
                              <a:cxn ang="0">
                                <a:pos x="T2" y="T3"/>
                              </a:cxn>
                            </a:cxnLst>
                            <a:rect l="0" t="0" r="r" b="b"/>
                            <a:pathLst>
                              <a:path w="2520" h="1">
                                <a:moveTo>
                                  <a:pt x="2520"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78" name="Line 143"/>
                        <wps:cNvCnPr>
                          <a:cxnSpLocks noChangeShapeType="1"/>
                        </wps:cNvCnPr>
                        <wps:spPr bwMode="auto">
                          <a:xfrm>
                            <a:off x="9000" y="9900"/>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9" name="Text Box 144"/>
                        <wps:cNvSpPr txBox="1">
                          <a:spLocks noChangeArrowheads="1"/>
                        </wps:cNvSpPr>
                        <wps:spPr bwMode="auto">
                          <a:xfrm>
                            <a:off x="7740" y="10440"/>
                            <a:ext cx="1440" cy="900"/>
                          </a:xfrm>
                          <a:prstGeom prst="rect">
                            <a:avLst/>
                          </a:prstGeom>
                          <a:solidFill>
                            <a:srgbClr val="FFFFFF"/>
                          </a:solidFill>
                          <a:ln w="9525">
                            <a:solidFill>
                              <a:srgbClr val="000000"/>
                            </a:solidFill>
                            <a:miter lim="800000"/>
                            <a:headEnd/>
                            <a:tailEnd/>
                          </a:ln>
                        </wps:spPr>
                        <wps:txbx>
                          <w:txbxContent>
                            <w:p w14:paraId="5F806E71" w14:textId="77777777" w:rsidR="00EA5E38" w:rsidRDefault="00EA5E38" w:rsidP="00EA5E38">
                              <w:pPr>
                                <w:jc w:val="center"/>
                                <w:rPr>
                                  <w:rFonts w:ascii="Verdana" w:hAnsi="Verdana"/>
                                  <w:b/>
                                  <w:sz w:val="20"/>
                                </w:rPr>
                              </w:pPr>
                              <w:r>
                                <w:rPr>
                                  <w:rFonts w:ascii="Verdana" w:hAnsi="Verdana"/>
                                  <w:b/>
                                  <w:sz w:val="20"/>
                                </w:rPr>
                                <w:t>Receive Donor Details</w:t>
                              </w:r>
                            </w:p>
                          </w:txbxContent>
                        </wps:txbx>
                        <wps:bodyPr rot="0" vert="horz" wrap="square" lIns="91440" tIns="45720" rIns="91440" bIns="45720" anchor="t" anchorCtr="0" upright="1">
                          <a:noAutofit/>
                        </wps:bodyPr>
                      </wps:wsp>
                      <wps:wsp>
                        <wps:cNvPr id="80" name="WordArt 145"/>
                        <wps:cNvSpPr txBox="1">
                          <a:spLocks noChangeArrowheads="1" noChangeShapeType="1" noTextEdit="1"/>
                        </wps:cNvSpPr>
                        <wps:spPr bwMode="auto">
                          <a:xfrm rot="5400000">
                            <a:off x="10485" y="7943"/>
                            <a:ext cx="2340" cy="480"/>
                          </a:xfrm>
                          <a:prstGeom prst="rect">
                            <a:avLst/>
                          </a:prstGeom>
                        </wps:spPr>
                        <wps:txbx>
                          <w:txbxContent>
                            <w:p w14:paraId="427E59CD"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wps:txbx>
                        <wps:bodyPr vert="horz" wrap="square" numCol="1" fromWordArt="1">
                          <a:prstTxWarp prst="textPlain">
                            <a:avLst>
                              <a:gd name="adj" fmla="val 50000"/>
                            </a:avLst>
                          </a:prstTxWarp>
                          <a:spAutoFit/>
                        </wps:bodyPr>
                      </wps:wsp>
                      <wps:wsp>
                        <wps:cNvPr id="81" name="Freeform 146"/>
                        <wps:cNvSpPr>
                          <a:spLocks/>
                        </wps:cNvSpPr>
                        <wps:spPr bwMode="auto">
                          <a:xfrm>
                            <a:off x="9540" y="5220"/>
                            <a:ext cx="1" cy="3165"/>
                          </a:xfrm>
                          <a:custGeom>
                            <a:avLst/>
                            <a:gdLst>
                              <a:gd name="T0" fmla="*/ 0 w 1"/>
                              <a:gd name="T1" fmla="*/ 0 h 3165"/>
                              <a:gd name="T2" fmla="*/ 0 w 1"/>
                              <a:gd name="T3" fmla="*/ 3165 h 3165"/>
                            </a:gdLst>
                            <a:ahLst/>
                            <a:cxnLst>
                              <a:cxn ang="0">
                                <a:pos x="T0" y="T1"/>
                              </a:cxn>
                              <a:cxn ang="0">
                                <a:pos x="T2" y="T3"/>
                              </a:cxn>
                            </a:cxnLst>
                            <a:rect l="0" t="0" r="r" b="b"/>
                            <a:pathLst>
                              <a:path w="1" h="3165">
                                <a:moveTo>
                                  <a:pt x="0" y="0"/>
                                </a:moveTo>
                                <a:lnTo>
                                  <a:pt x="0" y="316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82" name="Freeform 147"/>
                        <wps:cNvSpPr>
                          <a:spLocks/>
                        </wps:cNvSpPr>
                        <wps:spPr bwMode="auto">
                          <a:xfrm>
                            <a:off x="8985" y="8370"/>
                            <a:ext cx="555" cy="15"/>
                          </a:xfrm>
                          <a:custGeom>
                            <a:avLst/>
                            <a:gdLst>
                              <a:gd name="T0" fmla="*/ 555 w 555"/>
                              <a:gd name="T1" fmla="*/ 15 h 15"/>
                              <a:gd name="T2" fmla="*/ 0 w 555"/>
                              <a:gd name="T3" fmla="*/ 0 h 15"/>
                            </a:gdLst>
                            <a:ahLst/>
                            <a:cxnLst>
                              <a:cxn ang="0">
                                <a:pos x="T0" y="T1"/>
                              </a:cxn>
                              <a:cxn ang="0">
                                <a:pos x="T2" y="T3"/>
                              </a:cxn>
                            </a:cxnLst>
                            <a:rect l="0" t="0" r="r" b="b"/>
                            <a:pathLst>
                              <a:path w="555" h="15">
                                <a:moveTo>
                                  <a:pt x="555" y="15"/>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83" name="Freeform 148"/>
                        <wps:cNvSpPr>
                          <a:spLocks/>
                        </wps:cNvSpPr>
                        <wps:spPr bwMode="auto">
                          <a:xfrm>
                            <a:off x="8999" y="7680"/>
                            <a:ext cx="1" cy="705"/>
                          </a:xfrm>
                          <a:custGeom>
                            <a:avLst/>
                            <a:gdLst>
                              <a:gd name="T0" fmla="*/ 0 w 1"/>
                              <a:gd name="T1" fmla="*/ 705 h 705"/>
                              <a:gd name="T2" fmla="*/ 0 w 1"/>
                              <a:gd name="T3" fmla="*/ 0 h 705"/>
                            </a:gdLst>
                            <a:ahLst/>
                            <a:cxnLst>
                              <a:cxn ang="0">
                                <a:pos x="T0" y="T1"/>
                              </a:cxn>
                              <a:cxn ang="0">
                                <a:pos x="T2" y="T3"/>
                              </a:cxn>
                            </a:cxnLst>
                            <a:rect l="0" t="0" r="r" b="b"/>
                            <a:pathLst>
                              <a:path w="1" h="705">
                                <a:moveTo>
                                  <a:pt x="0" y="705"/>
                                </a:moveTo>
                                <a:lnTo>
                                  <a:pt x="0"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84" name="WordArt 149"/>
                        <wps:cNvSpPr txBox="1">
                          <a:spLocks noChangeArrowheads="1" noChangeShapeType="1" noTextEdit="1"/>
                        </wps:cNvSpPr>
                        <wps:spPr bwMode="auto">
                          <a:xfrm rot="5400000">
                            <a:off x="8152" y="6736"/>
                            <a:ext cx="3016" cy="480"/>
                          </a:xfrm>
                          <a:prstGeom prst="rect">
                            <a:avLst/>
                          </a:prstGeom>
                        </wps:spPr>
                        <wps:txbx>
                          <w:txbxContent>
                            <w:p w14:paraId="5BBF3E81"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 xml:space="preserve">Contact </w:t>
                              </w:r>
                              <w:proofErr w:type="gramStart"/>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Person  Not</w:t>
                              </w:r>
                              <w:proofErr w:type="gramEnd"/>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 xml:space="preserve"> Found</w:t>
                              </w:r>
                            </w:p>
                          </w:txbxContent>
                        </wps:txbx>
                        <wps:bodyPr vert="horz" wrap="square" numCol="1" fromWordArt="1">
                          <a:prstTxWarp prst="textPlain">
                            <a:avLst>
                              <a:gd name="adj" fmla="val 50000"/>
                            </a:avLst>
                          </a:prstTxWarp>
                          <a:spAutoFit/>
                        </wps:bodyPr>
                      </wps:wsp>
                      <wps:wsp>
                        <wps:cNvPr id="85" name="Line 150"/>
                        <wps:cNvCnPr>
                          <a:cxnSpLocks noChangeShapeType="1"/>
                        </wps:cNvCnPr>
                        <wps:spPr bwMode="auto">
                          <a:xfrm>
                            <a:off x="10050" y="5220"/>
                            <a:ext cx="0" cy="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6" name="Freeform 151"/>
                        <wps:cNvSpPr>
                          <a:spLocks/>
                        </wps:cNvSpPr>
                        <wps:spPr bwMode="auto">
                          <a:xfrm>
                            <a:off x="8565" y="9540"/>
                            <a:ext cx="1485" cy="1"/>
                          </a:xfrm>
                          <a:custGeom>
                            <a:avLst/>
                            <a:gdLst>
                              <a:gd name="T0" fmla="*/ 1485 w 1485"/>
                              <a:gd name="T1" fmla="*/ 0 h 1"/>
                              <a:gd name="T2" fmla="*/ 0 w 1485"/>
                              <a:gd name="T3" fmla="*/ 0 h 1"/>
                            </a:gdLst>
                            <a:ahLst/>
                            <a:cxnLst>
                              <a:cxn ang="0">
                                <a:pos x="T0" y="T1"/>
                              </a:cxn>
                              <a:cxn ang="0">
                                <a:pos x="T2" y="T3"/>
                              </a:cxn>
                            </a:cxnLst>
                            <a:rect l="0" t="0" r="r" b="b"/>
                            <a:pathLst>
                              <a:path w="1485" h="1">
                                <a:moveTo>
                                  <a:pt x="1485"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87" name="Line 152"/>
                        <wps:cNvCnPr>
                          <a:cxnSpLocks noChangeShapeType="1"/>
                        </wps:cNvCnPr>
                        <wps:spPr bwMode="auto">
                          <a:xfrm>
                            <a:off x="8565" y="9540"/>
                            <a:ext cx="0" cy="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8" name="Freeform 153"/>
                        <wps:cNvSpPr>
                          <a:spLocks/>
                        </wps:cNvSpPr>
                        <wps:spPr bwMode="auto">
                          <a:xfrm>
                            <a:off x="8624" y="7680"/>
                            <a:ext cx="1" cy="1680"/>
                          </a:xfrm>
                          <a:custGeom>
                            <a:avLst/>
                            <a:gdLst>
                              <a:gd name="T0" fmla="*/ 0 w 1"/>
                              <a:gd name="T1" fmla="*/ 0 h 1680"/>
                              <a:gd name="T2" fmla="*/ 1 w 1"/>
                              <a:gd name="T3" fmla="*/ 1680 h 1680"/>
                            </a:gdLst>
                            <a:ahLst/>
                            <a:cxnLst>
                              <a:cxn ang="0">
                                <a:pos x="T0" y="T1"/>
                              </a:cxn>
                              <a:cxn ang="0">
                                <a:pos x="T2" y="T3"/>
                              </a:cxn>
                            </a:cxnLst>
                            <a:rect l="0" t="0" r="r" b="b"/>
                            <a:pathLst>
                              <a:path w="1" h="1680">
                                <a:moveTo>
                                  <a:pt x="0" y="0"/>
                                </a:moveTo>
                                <a:lnTo>
                                  <a:pt x="1" y="168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89" name="Freeform 154"/>
                        <wps:cNvSpPr>
                          <a:spLocks/>
                        </wps:cNvSpPr>
                        <wps:spPr bwMode="auto">
                          <a:xfrm>
                            <a:off x="8085" y="9375"/>
                            <a:ext cx="16" cy="1065"/>
                          </a:xfrm>
                          <a:custGeom>
                            <a:avLst/>
                            <a:gdLst>
                              <a:gd name="T0" fmla="*/ 0 w 16"/>
                              <a:gd name="T1" fmla="*/ 0 h 1065"/>
                              <a:gd name="T2" fmla="*/ 16 w 16"/>
                              <a:gd name="T3" fmla="*/ 1065 h 1065"/>
                            </a:gdLst>
                            <a:ahLst/>
                            <a:cxnLst>
                              <a:cxn ang="0">
                                <a:pos x="T0" y="T1"/>
                              </a:cxn>
                              <a:cxn ang="0">
                                <a:pos x="T2" y="T3"/>
                              </a:cxn>
                            </a:cxnLst>
                            <a:rect l="0" t="0" r="r" b="b"/>
                            <a:pathLst>
                              <a:path w="16" h="1065">
                                <a:moveTo>
                                  <a:pt x="0" y="0"/>
                                </a:moveTo>
                                <a:lnTo>
                                  <a:pt x="16" y="1065"/>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90" name="Freeform 155"/>
                        <wps:cNvSpPr>
                          <a:spLocks/>
                        </wps:cNvSpPr>
                        <wps:spPr bwMode="auto">
                          <a:xfrm>
                            <a:off x="8070" y="9360"/>
                            <a:ext cx="540" cy="15"/>
                          </a:xfrm>
                          <a:custGeom>
                            <a:avLst/>
                            <a:gdLst>
                              <a:gd name="T0" fmla="*/ 540 w 540"/>
                              <a:gd name="T1" fmla="*/ 0 h 15"/>
                              <a:gd name="T2" fmla="*/ 0 w 540"/>
                              <a:gd name="T3" fmla="*/ 15 h 15"/>
                            </a:gdLst>
                            <a:ahLst/>
                            <a:cxnLst>
                              <a:cxn ang="0">
                                <a:pos x="T0" y="T1"/>
                              </a:cxn>
                              <a:cxn ang="0">
                                <a:pos x="T2" y="T3"/>
                              </a:cxn>
                            </a:cxnLst>
                            <a:rect l="0" t="0" r="r" b="b"/>
                            <a:pathLst>
                              <a:path w="540" h="15">
                                <a:moveTo>
                                  <a:pt x="540" y="0"/>
                                </a:moveTo>
                                <a:lnTo>
                                  <a:pt x="0" y="1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wps:wsp>
                        <wps:cNvPr id="91" name="WordArt 156"/>
                        <wps:cNvSpPr txBox="1">
                          <a:spLocks noChangeArrowheads="1" noChangeShapeType="1" noTextEdit="1"/>
                        </wps:cNvSpPr>
                        <wps:spPr bwMode="auto">
                          <a:xfrm rot="5400000">
                            <a:off x="8663" y="6871"/>
                            <a:ext cx="3014" cy="480"/>
                          </a:xfrm>
                          <a:prstGeom prst="rect">
                            <a:avLst/>
                          </a:prstGeom>
                        </wps:spPr>
                        <wps:txbx>
                          <w:txbxContent>
                            <w:p w14:paraId="36A65624"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wps:txbx>
                        <wps:bodyPr vert="horz" wrap="square" numCol="1" fromWordArt="1">
                          <a:prstTxWarp prst="textPlain">
                            <a:avLst>
                              <a:gd name="adj" fmla="val 50000"/>
                            </a:avLst>
                          </a:prstTxWarp>
                          <a:spAutoFit/>
                        </wps:bodyPr>
                      </wps:wsp>
                      <wps:wsp>
                        <wps:cNvPr id="92" name="WordArt 157"/>
                        <wps:cNvSpPr txBox="1">
                          <a:spLocks noChangeArrowheads="1" noChangeShapeType="1" noTextEdit="1"/>
                        </wps:cNvSpPr>
                        <wps:spPr bwMode="auto">
                          <a:xfrm>
                            <a:off x="3120" y="2970"/>
                            <a:ext cx="2520" cy="597"/>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A85119" w14:textId="77777777" w:rsidR="006C49E4" w:rsidRDefault="006C49E4" w:rsidP="006C49E4">
                              <w:pPr>
                                <w:pStyle w:val="NormalWeb"/>
                                <w:spacing w:before="0" w:beforeAutospacing="0" w:after="0" w:afterAutospacing="0"/>
                                <w:jc w:val="center"/>
                              </w:pPr>
                              <w:r>
                                <w:rPr>
                                  <w:rFonts w:ascii="Impact" w:eastAsia="Impact" w:hAnsi="Impact" w:cs="Impact"/>
                                  <w:shadow/>
                                  <w:color w:val="000000"/>
                                  <w14:shadow w14:blurRad="63500" w14:dist="38100" w14:dir="2700000" w14:sx="100000" w14:sy="100000" w14:kx="0" w14:ky="0" w14:algn="ctr">
                                    <w14:srgbClr w14:val="C0C0C0">
                                      <w14:alpha w14:val="20000"/>
                                    </w14:srgbClr>
                                  </w14:shadow>
                                </w:rPr>
                                <w:t>Getting Registered</w:t>
                              </w:r>
                            </w:p>
                          </w:txbxContent>
                        </wps:txbx>
                        <wps:bodyPr wrap="square" numCol="1" fromWordArt="1">
                          <a:prstTxWarp prst="textPlain">
                            <a:avLst>
                              <a:gd name="adj" fmla="val 50000"/>
                            </a:avLst>
                          </a:prstTxWarp>
                          <a:spAutoFit/>
                        </wps:bodyPr>
                      </wps:wsp>
                      <wps:wsp>
                        <wps:cNvPr id="93" name="WordArt 158"/>
                        <wps:cNvSpPr txBox="1">
                          <a:spLocks noChangeArrowheads="1" noChangeShapeType="1" noTextEdit="1"/>
                        </wps:cNvSpPr>
                        <wps:spPr bwMode="auto">
                          <a:xfrm>
                            <a:off x="2880" y="8280"/>
                            <a:ext cx="2881" cy="597"/>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E83782" w14:textId="77777777" w:rsidR="006C49E4" w:rsidRDefault="006C49E4" w:rsidP="006C49E4">
                              <w:pPr>
                                <w:pStyle w:val="NormalWeb"/>
                                <w:spacing w:before="0" w:beforeAutospacing="0" w:after="0" w:afterAutospacing="0"/>
                                <w:jc w:val="center"/>
                              </w:pPr>
                              <w:r>
                                <w:rPr>
                                  <w:rFonts w:ascii="Impact" w:eastAsia="Impact" w:hAnsi="Impact" w:cs="Impact"/>
                                  <w:shadow/>
                                  <w:color w:val="000000"/>
                                  <w14:shadow w14:blurRad="63500" w14:dist="38100" w14:dir="2700000" w14:sx="100000" w14:sy="100000" w14:kx="0" w14:ky="0" w14:algn="ctr">
                                    <w14:srgbClr w14:val="C0C0C0">
                                      <w14:alpha w14:val="20000"/>
                                    </w14:srgbClr>
                                  </w14:shadow>
                                </w:rPr>
                                <w:t>Searching For Donor</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id="Group 105" o:spid="_x0000_s1095" style="position:absolute;left:0;text-align:left;margin-left:-23.2pt;margin-top:60.7pt;width:472.3pt;height:387.2pt;z-index:251665920" coordorigin="1080,1980" coordsize="10815,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">
                <v:shape id="Freeform 106" o:spid="_x0000_s1096" style="position:absolute;left:1785;top:2895;width:15;height:1005;visibility:visible;mso-wrap-style:square;v-text-anchor:top" coordsize="1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" path="m,1005l15,e" filled="f">
                  <v:path arrowok="t" o:connecttype="custom" o:connectlocs="0,1005;15,0" o:connectangles="0,0"/>
                </v:shape>
                <v:line id="Line 107" o:spid="_x0000_s1097" style="position:absolute;visibility:visible;mso-wrap-style:square" from="1800,2880" to="756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">
                  <v:stroke endarrow="block"/>
                  <v:shadow color="black" opacity="49150f" offset=".74833mm,.74833mm"/>
                </v:line>
                <v:shape id="Freeform 108" o:spid="_x0000_s1098" style="position:absolute;left:1800;top:7605;width:1;height:1065;visibility:visible;mso-wrap-style:square;v-text-anchor:top" coordsize="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" path="m,l,1065e" filled="f">
                  <v:path arrowok="t" o:connecttype="custom" o:connectlocs="0,0;0,1065" o:connectangles="0,0"/>
                </v:shape>
                <v:shape id="Freeform 109" o:spid="_x0000_s1099" style="position:absolute;left:1800;top:8670;width:5115;height:1;visibility:visible;mso-wrap-style:square;v-text-anchor:top" coordsize="5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" path="m,l5115,e" filled="f">
                  <v:stroke endarrow="block"/>
                  <v:path arrowok="t" o:connecttype="custom" o:connectlocs="0,0;5115,0" o:connectangles="0,0"/>
                </v:shape>
                <v:shape id="Text Box 110" o:spid="_x0000_s1100" type="#_x0000_t202" style="position:absolute;left:1080;top:39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2DF8CB" w14:textId="77777777" w:rsidR="00EA5E38" w:rsidRDefault="00EA5E38" w:rsidP="00EA5E38">
                        <w:pPr>
                          <w:jc w:val="center"/>
                          <w:rPr>
                            <w:rFonts w:ascii="Verdana" w:hAnsi="Verdana"/>
                            <w:b/>
                            <w:sz w:val="20"/>
                          </w:rPr>
                        </w:pPr>
                        <w:r>
                          <w:rPr>
                            <w:rFonts w:ascii="Verdana" w:hAnsi="Verdana"/>
                            <w:b/>
                            <w:sz w:val="20"/>
                          </w:rPr>
                          <w:t>Blood Donors</w:t>
                        </w:r>
                      </w:p>
                    </w:txbxContent>
                  </v:textbox>
                </v:shape>
                <v:shape id="Text Box 111" o:spid="_x0000_s1101" type="#_x0000_t202" style="position:absolute;left:8460;top:45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56AE5531" w14:textId="77777777" w:rsidR="00EA5E38" w:rsidRDefault="00EA5E38" w:rsidP="00EA5E38">
                        <w:pPr>
                          <w:jc w:val="center"/>
                          <w:rPr>
                            <w:rFonts w:ascii="Verdana" w:hAnsi="Verdana"/>
                            <w:b/>
                            <w:sz w:val="20"/>
                          </w:rPr>
                        </w:pPr>
                        <w:r>
                          <w:rPr>
                            <w:rFonts w:ascii="Verdana" w:hAnsi="Verdana"/>
                            <w:b/>
                            <w:sz w:val="20"/>
                          </w:rPr>
                          <w:t>Life Saving Contacts</w:t>
                        </w:r>
                      </w:p>
                    </w:txbxContent>
                  </v:textbox>
                </v:shape>
                <v:oval id="Oval 112" o:spid="_x0000_s1102" style="position:absolute;left:6915;top:7965;width:14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790723A5" w14:textId="77777777" w:rsidR="00EA5E38" w:rsidRDefault="00EA5E38" w:rsidP="00EA5E38">
                        <w:pPr>
                          <w:jc w:val="center"/>
                          <w:rPr>
                            <w:rFonts w:ascii="Verdana" w:hAnsi="Verdana"/>
                            <w:b/>
                            <w:sz w:val="20"/>
                          </w:rPr>
                        </w:pPr>
                      </w:p>
                      <w:p w14:paraId="21EF71E5" w14:textId="77777777" w:rsidR="00EA5E38" w:rsidRDefault="00EA5E38" w:rsidP="00EA5E38">
                        <w:pPr>
                          <w:jc w:val="center"/>
                          <w:rPr>
                            <w:rFonts w:ascii="Verdana" w:hAnsi="Verdana"/>
                            <w:b/>
                            <w:sz w:val="20"/>
                          </w:rPr>
                        </w:pPr>
                        <w:r>
                          <w:rPr>
                            <w:rFonts w:ascii="Verdana" w:hAnsi="Verdana"/>
                            <w:b/>
                            <w:sz w:val="20"/>
                          </w:rPr>
                          <w:t>Search</w:t>
                        </w:r>
                      </w:p>
                    </w:txbxContent>
                  </v:textbox>
                </v:oval>
                <v:oval id="Oval 113" o:spid="_x0000_s1103" style="position:absolute;left:4140;top:4762;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14:paraId="79F128E4" w14:textId="77777777" w:rsidR="00EA5E38" w:rsidRDefault="00EA5E38" w:rsidP="00EA5E38">
                        <w:pPr>
                          <w:jc w:val="center"/>
                          <w:rPr>
                            <w:rFonts w:ascii="Verdana" w:hAnsi="Verdana"/>
                            <w:b/>
                            <w:sz w:val="20"/>
                          </w:rPr>
                        </w:pPr>
                      </w:p>
                      <w:p w14:paraId="33BAB6B4" w14:textId="77777777" w:rsidR="00EA5E38" w:rsidRDefault="00EA5E38" w:rsidP="00EA5E38">
                        <w:pPr>
                          <w:jc w:val="center"/>
                          <w:rPr>
                            <w:rFonts w:ascii="Verdana" w:hAnsi="Verdana"/>
                            <w:b/>
                            <w:sz w:val="20"/>
                          </w:rPr>
                        </w:pPr>
                        <w:r>
                          <w:rPr>
                            <w:rFonts w:ascii="Verdana" w:hAnsi="Verdana"/>
                            <w:b/>
                            <w:sz w:val="20"/>
                          </w:rPr>
                          <w:t>Blood</w:t>
                        </w:r>
                      </w:p>
                      <w:p w14:paraId="1CFFE53E" w14:textId="77777777" w:rsidR="00EA5E38" w:rsidRDefault="00EA5E38" w:rsidP="00EA5E38">
                        <w:pPr>
                          <w:jc w:val="center"/>
                          <w:rPr>
                            <w:rFonts w:ascii="Verdana" w:hAnsi="Verdana"/>
                            <w:b/>
                            <w:sz w:val="20"/>
                          </w:rPr>
                        </w:pPr>
                        <w:r>
                          <w:rPr>
                            <w:rFonts w:ascii="Verdana" w:hAnsi="Verdana"/>
                            <w:b/>
                            <w:sz w:val="20"/>
                          </w:rPr>
                          <w:t>Bank</w:t>
                        </w:r>
                      </w:p>
                    </w:txbxContent>
                  </v:textbox>
                </v:oval>
                <v:shape id="Freeform 114" o:spid="_x0000_s1104" style="position:absolute;left:2535;top:4230;width:1635;height:1035;visibility:visible;mso-wrap-style:square;v-text-anchor:top" coordsize="163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" path="m,l1635,1035e" filled="f">
                  <v:stroke endarrow="block"/>
                  <v:path arrowok="t" o:connecttype="custom" o:connectlocs="0,0;1635,1035" o:connectangles="0,0"/>
                </v:shape>
                <v:shape id="Freeform 115" o:spid="_x0000_s1105" style="position:absolute;left:5505;top:3330;width:2115;height:1620;visibility:visible;mso-wrap-style:square;v-text-anchor:top" coordsize="211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" path="m,1620l2115,e" filled="f">
                  <v:stroke endarrow="block"/>
                  <v:path arrowok="t" o:connecttype="custom" o:connectlocs="0,1620;2115,0" o:connectangles="0,0"/>
                </v:shape>
                <v:shape id="Freeform 116" o:spid="_x0000_s1106" style="position:absolute;left:5760;top:4845;width:2700;height:525;visibility:visible;mso-wrap-style:square;v-text-anchor:top" coordsize="270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" path="m,525l2700,e" filled="f">
                  <v:stroke endarrow="block"/>
                  <v:path arrowok="t" o:connecttype="custom" o:connectlocs="0,525;2700,0" o:connectangles="0,0"/>
                </v:shape>
                <v:shape id="Freeform 117" o:spid="_x0000_s1107" style="position:absolute;left:5235;top:6150;width:1800;height:2190;visibility:visible;mso-wrap-style:square;v-text-anchor:top" coordsize="180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" path="m,l1800,2190e" filled="f">
                  <v:stroke endarrow="block"/>
                  <v:path arrowok="t" o:connecttype="custom" o:connectlocs="0,0;1800,2190" o:connectangles="0,0"/>
                </v:shape>
                <v:oval id="Oval 118" o:spid="_x0000_s1108" style="position:absolute;left:7560;top:1980;width:2025;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14:paraId="200A4ACD" w14:textId="77777777" w:rsidR="00EA5E38" w:rsidRDefault="00EA5E38" w:rsidP="00EA5E38">
                        <w:pPr>
                          <w:rPr>
                            <w:rFonts w:ascii="Verdana" w:hAnsi="Verdana"/>
                            <w:b/>
                            <w:sz w:val="20"/>
                          </w:rPr>
                        </w:pPr>
                      </w:p>
                      <w:p w14:paraId="45E454B1" w14:textId="77777777" w:rsidR="00EA5E38" w:rsidRDefault="00EA5E38" w:rsidP="00EA5E38">
                        <w:pPr>
                          <w:jc w:val="center"/>
                          <w:rPr>
                            <w:rFonts w:ascii="Verdana" w:hAnsi="Verdana"/>
                            <w:b/>
                            <w:sz w:val="20"/>
                          </w:rPr>
                        </w:pPr>
                      </w:p>
                      <w:p w14:paraId="6391E94F" w14:textId="77777777" w:rsidR="00EA5E38" w:rsidRDefault="00EA5E38" w:rsidP="00EA5E38">
                        <w:pPr>
                          <w:jc w:val="center"/>
                          <w:rPr>
                            <w:rFonts w:ascii="Verdana" w:hAnsi="Verdana"/>
                            <w:b/>
                            <w:sz w:val="20"/>
                          </w:rPr>
                        </w:pPr>
                        <w:r>
                          <w:rPr>
                            <w:rFonts w:ascii="Verdana" w:hAnsi="Verdana"/>
                            <w:b/>
                            <w:sz w:val="20"/>
                          </w:rPr>
                          <w:t>Registration</w:t>
                        </w:r>
                      </w:p>
                    </w:txbxContent>
                  </v:textbox>
                </v:oval>
                <v:shape id="Text Box 119" o:spid="_x0000_s1109" type="#_x0000_t202" style="position:absolute;left:7740;top:678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6FB061D3" w14:textId="77777777" w:rsidR="00EA5E38" w:rsidRDefault="00EA5E38" w:rsidP="00EA5E38">
                        <w:pPr>
                          <w:jc w:val="center"/>
                          <w:rPr>
                            <w:rFonts w:ascii="Verdana" w:hAnsi="Verdana"/>
                            <w:b/>
                            <w:sz w:val="20"/>
                          </w:rPr>
                        </w:pPr>
                        <w:r>
                          <w:rPr>
                            <w:rFonts w:ascii="Verdana" w:hAnsi="Verdana"/>
                            <w:b/>
                            <w:sz w:val="20"/>
                          </w:rPr>
                          <w:t>Mobilink Paging Services</w:t>
                        </w:r>
                      </w:p>
                    </w:txbxContent>
                  </v:textbox>
                </v:shape>
                <v:shape id="Freeform 120" o:spid="_x0000_s1110" style="position:absolute;left:5700;top:5745;width:2760;height:1035;visibility:visible;mso-wrap-style:square;v-text-anchor:top" coordsize="276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" path="m,l2760,1035e" filled="f">
                  <v:stroke endarrow="block"/>
                  <v:path arrowok="t" o:connecttype="custom" o:connectlocs="0,0;2760,1035" o:connectangles="0,0"/>
                </v:shape>
                <v:shape id="WordArt 121" o:spid="_x0000_s1111" type="#_x0000_t202" style="position:absolute;left:5940;top:4005;width:1035;height:1008;rotation:-2476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" filled="f" stroked="f">
                  <o:lock v:ext="edit" shapetype="t"/>
                  <v:textbox style="mso-fit-shape-to-text:t">
                    <w:txbxContent>
                      <w:p w14:paraId="6F40EB7A"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2896AD3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Registration</w:t>
                        </w:r>
                      </w:p>
                    </w:txbxContent>
                  </v:textbox>
                </v:shape>
                <v:shape id="WordArt 122" o:spid="_x0000_s1112" type="#_x0000_t202" style="position:absolute;left:2850;top:4425;width:900;height:1008;rotation:22311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" filled="f" stroked="f">
                  <o:lock v:ext="edit" shapetype="t"/>
                  <v:textbox style="mso-fit-shape-to-text:t">
                    <w:txbxContent>
                      <w:p w14:paraId="1F863D5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Donating</w:t>
                        </w:r>
                      </w:p>
                      <w:p w14:paraId="7BEC285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Blood</w:t>
                        </w:r>
                      </w:p>
                    </w:txbxContent>
                  </v:textbox>
                </v:shape>
                <v:shape id="WordArt 123" o:spid="_x0000_s1113" type="#_x0000_t202" style="position:absolute;left:5865;top:7148;width:720;height:1218;rotation:34195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" filled="f" stroked="f">
                  <o:lock v:ext="edit" shapetype="t"/>
                  <v:textbox style="mso-fit-shape-to-text:t">
                    <w:txbxContent>
                      <w:p w14:paraId="3A921ED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12B50C26"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Search</w:t>
                        </w:r>
                      </w:p>
                    </w:txbxContent>
                  </v:textbox>
                </v:shape>
                <v:shape id="Text Box 124" o:spid="_x0000_s1114" type="#_x0000_t202" style="position:absolute;left:1080;top:688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5CA5CB98" w14:textId="77777777" w:rsidR="00EA5E38" w:rsidRDefault="00EA5E38" w:rsidP="00EA5E38">
                        <w:pPr>
                          <w:jc w:val="center"/>
                          <w:rPr>
                            <w:rFonts w:ascii="Verdana" w:hAnsi="Verdana"/>
                            <w:b/>
                            <w:sz w:val="20"/>
                          </w:rPr>
                        </w:pPr>
                        <w:r>
                          <w:rPr>
                            <w:rFonts w:ascii="Verdana" w:hAnsi="Verdana"/>
                            <w:b/>
                            <w:sz w:val="20"/>
                          </w:rPr>
                          <w:t>Blood Seekers</w:t>
                        </w:r>
                      </w:p>
                    </w:txbxContent>
                  </v:textbox>
                </v:shape>
                <v:shape id="WordArt 125" o:spid="_x0000_s1115" type="#_x0000_t202" style="position:absolute;left:2970;top:6045;width:900;height:1286;rotation:-24522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" filled="f" stroked="f">
                  <o:lock v:ext="edit" shapetype="t"/>
                  <v:textbox style="mso-fit-shape-to-text:t">
                    <w:txbxContent>
                      <w:p w14:paraId="49AE931D"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494E9D58"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v:textbox>
                </v:shape>
                <v:shape id="Freeform 126" o:spid="_x0000_s1116" style="position:absolute;left:2520;top:5745;width:1680;height:1290;visibility:visible;mso-wrap-style:square;v-text-anchor:top" coordsize="168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" path="m,1290l1680,e" filled="f">
                  <v:stroke startarrow="block" endarrow="block"/>
                  <v:path arrowok="t" o:connecttype="custom" o:connectlocs="0,1290;1680,0" o:connectangles="0,0"/>
                </v:shape>
                <v:shape id="WordArt 127" o:spid="_x0000_s1117" type="#_x0000_t202" style="position:absolute;left:6300;top:5295;width:1440;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o:lock v:ext="edit" shapetype="t"/>
                  <v:textbox style="mso-fit-shape-to-text:t">
                    <w:txbxContent>
                      <w:p w14:paraId="5481BCA1"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Receiving</w:t>
                        </w:r>
                      </w:p>
                      <w:p w14:paraId="102E4CED"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Information</w:t>
                        </w:r>
                      </w:p>
                      <w:p w14:paraId="5B49CACE"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Services</w:t>
                        </w:r>
                      </w:p>
                    </w:txbxContent>
                  </v:textbox>
                </v:shape>
                <v:group id="Group 128" o:spid="_x0000_s1118" style="position:absolute;left:10620;top:5580;width:1260;height:540" coordorigin="10440,1062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129" o:spid="_x0000_s1119" style="position:absolute;flip:x;visibility:visible;mso-wrap-style:square" from="10440,10620" to="1170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">
                    <v:shadow color="black" opacity="49150f" offset=".74833mm,.74833mm"/>
                  </v:line>
                  <v:line id="Line 130" o:spid="_x0000_s1120" style="position:absolute;flip:x;visibility:visible;mso-wrap-style:square" from="10440,11160" to="1170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">
                    <v:shadow color="black" opacity="49150f" offset=".74833mm,.74833mm"/>
                  </v:line>
                  <v:line id="Line 131" o:spid="_x0000_s1121" style="position:absolute;visibility:visible;mso-wrap-style:square" from="10440,10620" to="1044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">
                    <v:shadow color="black" opacity="49150f" offset=".74833mm,.74833mm"/>
                  </v:line>
                </v:group>
                <v:shape id="WordArt 132" o:spid="_x0000_s1122" type="#_x0000_t202" style="position:absolute;left:10770;top:5715;width:931;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o:lock v:ext="edit" shapetype="t"/>
                  <v:textbox style="mso-fit-shape-to-text:t">
                    <w:txbxContent>
                      <w:p w14:paraId="5817C089" w14:textId="77777777" w:rsidR="006C49E4" w:rsidRDefault="006C49E4" w:rsidP="006C49E4">
                        <w:pPr>
                          <w:pStyle w:val="NormalWeb"/>
                          <w:spacing w:before="0" w:beforeAutospacing="0" w:after="0" w:afterAutospacing="0"/>
                          <w:jc w:val="center"/>
                        </w:pPr>
                        <w:r>
                          <w:rPr>
                            <w:rFonts w:ascii="Impact" w:eastAsia="Impact" w:hAnsi="Impact" w:cs="Impact"/>
                            <w:outline/>
                            <w:shadow/>
                            <w:color w:val="000000"/>
                            <w14:shadow w14:blurRad="63500" w14:dist="38100" w14:dir="2700000" w14:sx="100000" w14:sy="100000" w14:kx="0" w14:ky="0" w14:algn="ctr">
                              <w14:srgbClr w14:val="990000">
                                <w14:alpha w14:val="25000"/>
                              </w14:srgbClr>
                            </w14:shadow>
                            <w14:textOutline w14:w="19050" w14:cap="flat" w14:cmpd="sng" w14:algn="ctr">
                              <w14:solidFill>
                                <w14:srgbClr w14:val="000000"/>
                              </w14:solidFill>
                              <w14:prstDash w14:val="solid"/>
                              <w14:round/>
                            </w14:textOutline>
                            <w14:textFill>
                              <w14:solidFill>
                                <w14:srgbClr w14:val="FFFFFF"/>
                              </w14:solidFill>
                            </w14:textFill>
                          </w:rPr>
                          <w:t>Register</w:t>
                        </w:r>
                      </w:p>
                    </w:txbxContent>
                  </v:textbox>
                </v:shape>
                <v:line id="Line 133" o:spid="_x0000_s1123" style="position:absolute;visibility:visible;mso-wrap-style:square" from="9585,2880" to="11205,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">
                  <v:shadow color="black" opacity="49150f" offset=".74833mm,.74833mm"/>
                </v:line>
                <v:shape id="Freeform 134" o:spid="_x0000_s1124" style="position:absolute;left:11205;top:2880;width:45;height:2700;visibility:visible;mso-wrap-style:square;v-text-anchor:top" coordsize="4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" path="m,l45,2700e" filled="f">
                  <v:stroke endarrow="block"/>
                  <v:shadow color="black" opacity="49150f" offset=".74833mm,.74833mm"/>
                  <v:path arrowok="t" o:connecttype="custom" o:connectlocs="0,0;45,2700" o:connectangles="0,0"/>
                </v:shape>
                <v:shape id="Freeform 135" o:spid="_x0000_s1125" style="position:absolute;left:8415;top:8625;width:2745;height:1;visibility:visible;mso-wrap-style:square;v-text-anchor:top" coordsize="2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" path="m,l2745,e" filled="f">
                  <v:path arrowok="t" o:connecttype="custom" o:connectlocs="0,0;2745,0" o:connectangles="0,0"/>
                </v:shape>
                <v:shape id="Freeform 136" o:spid="_x0000_s1126" style="position:absolute;left:11160;top:6120;width:1;height:2490;visibility:visible;mso-wrap-style:square;v-text-anchor:top" coordsize="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" path="m,2490l1,e" filled="f">
                  <v:stroke endarrow="block"/>
                  <v:path arrowok="t" o:connecttype="custom" o:connectlocs="0,2490;1,0" o:connectangles="0,0"/>
                </v:shape>
                <v:shape id="Freeform 137" o:spid="_x0000_s1127" style="position:absolute;left:10770;top:3960;width:30;height:1620;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" path="m30,1620l,e" filled="f">
                  <v:path arrowok="t" o:connecttype="custom" o:connectlocs="30,1620;0,0" o:connectangles="0,0"/>
                </v:shape>
                <v:shape id="Freeform 138" o:spid="_x0000_s1128" style="position:absolute;left:9360;top:3960;width:1425;height:1;visibility:visible;mso-wrap-style:square;v-text-anchor:top" coordsize="1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" path="m1425,l,1e" filled="f">
                  <v:path arrowok="t" o:connecttype="custom" o:connectlocs="1425,0;0,1" o:connectangles="0,0"/>
                </v:shape>
                <v:shape id="Freeform 139" o:spid="_x0000_s1129" style="position:absolute;left:9360;top:3960;width:1;height:540;visibility:visible;mso-wrap-style:square;v-text-anchor:top" coordsize="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" path="m,l1,540e" filled="f">
                  <v:stroke endarrow="block"/>
                  <v:path arrowok="t" o:connecttype="custom" o:connectlocs="0,0;1,540" o:connectangles="0,0"/>
                </v:shape>
                <v:shape id="WordArt 140" o:spid="_x0000_s1130" type="#_x0000_t202" style="position:absolute;left:9540;top:3705;width:900;height:1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" filled="f" stroked="f">
                  <o:lock v:ext="edit" shapetype="t"/>
                  <v:textbox style="mso-fit-shape-to-text:t">
                    <w:txbxContent>
                      <w:p w14:paraId="5AA2D587"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Donor</w:t>
                        </w:r>
                      </w:p>
                      <w:p w14:paraId="33E677D5" w14:textId="77777777" w:rsidR="006C49E4" w:rsidRDefault="006C49E4" w:rsidP="006C49E4">
                        <w:pPr>
                          <w:pStyle w:val="NormalWeb"/>
                          <w:spacing w:before="0" w:beforeAutospacing="0" w:after="0" w:afterAutospacing="0"/>
                          <w:jc w:val="center"/>
                        </w:pPr>
                        <w:r>
                          <w:rPr>
                            <w:rFonts w:eastAsia="Times New Roman"/>
                            <w:color w:val="000000"/>
                            <w:sz w:val="20"/>
                            <w:szCs w:val="20"/>
                            <w14:textOutline w14:w="9525" w14:cap="flat" w14:cmpd="sng" w14:algn="ctr">
                              <w14:solidFill>
                                <w14:srgbClr w14:val="000000"/>
                              </w14:solidFill>
                              <w14:prstDash w14:val="solid"/>
                              <w14:round/>
                            </w14:textOutline>
                          </w:rPr>
                          <w:t>Not Found</w:t>
                        </w:r>
                      </w:p>
                    </w:txbxContent>
                  </v:textbox>
                </v:shape>
                <v:line id="Line 141" o:spid="_x0000_s1131" style="position:absolute;visibility:visible;mso-wrap-style:square" from="11520,6120" to="1152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">
                  <v:shadow color="black" opacity="49150f" offset=".74833mm,.74833mm"/>
                </v:line>
                <v:shape id="Freeform 142" o:spid="_x0000_s1132" style="position:absolute;left:9000;top:9900;width:2520;height:1;visibility:visible;mso-wrap-style:square;v-text-anchor:top" coordsize="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" path="m2520,l,e" filled="f">
                  <v:path arrowok="t" o:connecttype="custom" o:connectlocs="2520,0;0,0" o:connectangles="0,0"/>
                </v:shape>
                <v:line id="Line 143" o:spid="_x0000_s1133" style="position:absolute;visibility:visible;mso-wrap-style:square" from="9000,9900" to="90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">
                  <v:stroke endarrow="block"/>
                  <v:shadow color="black" opacity="49150f" offset=".74833mm,.74833mm"/>
                </v:line>
                <v:shape id="Text Box 144" o:spid="_x0000_s1134" type="#_x0000_t202" style="position:absolute;left:7740;top:10440;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14:paraId="5F806E71" w14:textId="77777777" w:rsidR="00EA5E38" w:rsidRDefault="00EA5E38" w:rsidP="00EA5E38">
                        <w:pPr>
                          <w:jc w:val="center"/>
                          <w:rPr>
                            <w:rFonts w:ascii="Verdana" w:hAnsi="Verdana"/>
                            <w:b/>
                            <w:sz w:val="20"/>
                          </w:rPr>
                        </w:pPr>
                        <w:r>
                          <w:rPr>
                            <w:rFonts w:ascii="Verdana" w:hAnsi="Verdana"/>
                            <w:b/>
                            <w:sz w:val="20"/>
                          </w:rPr>
                          <w:t>Receive Donor Details</w:t>
                        </w:r>
                      </w:p>
                    </w:txbxContent>
                  </v:textbox>
                </v:shape>
                <v:shape id="WordArt 145" o:spid="_x0000_s1135" type="#_x0000_t202" style="position:absolute;left:10485;top:7943;width:2340;height: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" filled="f" stroked="f">
                  <o:lock v:ext="edit" shapetype="t"/>
                  <v:textbox style="mso-fit-shape-to-text:t">
                    <w:txbxContent>
                      <w:p w14:paraId="427E59CD"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v:textbox>
                </v:shape>
                <v:shape id="Freeform 146" o:spid="_x0000_s1136" style="position:absolute;left:9540;top:5220;width:1;height:3165;visibility:visible;mso-wrap-style:square;v-text-anchor:top" coordsize="1,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" path="m,l,3165e" filled="f">
                  <v:path arrowok="t" o:connecttype="custom" o:connectlocs="0,0;0,3165" o:connectangles="0,0"/>
                </v:shape>
                <v:shape id="Freeform 147" o:spid="_x0000_s1137" style="position:absolute;left:8985;top:8370;width:555;height:15;visibility:visible;mso-wrap-style:square;v-text-anchor:top" coordsize="5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" path="m555,15l,e" filled="f">
                  <v:path arrowok="t" o:connecttype="custom" o:connectlocs="555,15;0,0" o:connectangles="0,0"/>
                </v:shape>
                <v:shape id="Freeform 148" o:spid="_x0000_s1138" style="position:absolute;left:8999;top:7680;width:1;height:705;visibility:visible;mso-wrap-style:square;v-text-anchor:top" coordsize="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" path="m,705l,e" filled="f">
                  <v:stroke endarrow="block"/>
                  <v:path arrowok="t" o:connecttype="custom" o:connectlocs="0,705;0,0" o:connectangles="0,0"/>
                </v:shape>
                <v:shape id="WordArt 149" o:spid="_x0000_s1139" type="#_x0000_t202" style="position:absolute;left:8152;top:6736;width:3016;height: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" filled="f" stroked="f">
                  <o:lock v:ext="edit" shapetype="t"/>
                  <v:textbox style="mso-fit-shape-to-text:t">
                    <w:txbxContent>
                      <w:p w14:paraId="5BBF3E81"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 xml:space="preserve">Contact </w:t>
                        </w:r>
                        <w:proofErr w:type="gramStart"/>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Person  Not</w:t>
                        </w:r>
                        <w:proofErr w:type="gramEnd"/>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 xml:space="preserve"> Found</w:t>
                        </w:r>
                      </w:p>
                    </w:txbxContent>
                  </v:textbox>
                </v:shape>
                <v:line id="Line 150" o:spid="_x0000_s1140" style="position:absolute;visibility:visible;mso-wrap-style:square" from="10050,5220" to="1005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">
                  <v:shadow color="black" opacity="49150f" offset=".74833mm,.74833mm"/>
                </v:line>
                <v:shape id="Freeform 151" o:spid="_x0000_s1141" style="position:absolute;left:8565;top:9540;width:1485;height:1;visibility:visible;mso-wrap-style:square;v-text-anchor:top" coordsize="1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" path="m1485,l,e" filled="f">
                  <v:path arrowok="t" o:connecttype="custom" o:connectlocs="1485,0;0,0" o:connectangles="0,0"/>
                </v:shape>
                <v:line id="Line 152" o:spid="_x0000_s1142" style="position:absolute;visibility:visible;mso-wrap-style:square" from="8565,9540" to="8565,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">
                  <v:stroke endarrow="block"/>
                  <v:shadow color="black" opacity="49150f" offset=".74833mm,.74833mm"/>
                </v:line>
                <v:shape id="Freeform 153" o:spid="_x0000_s1143" style="position:absolute;left:8624;top:7680;width:1;height:1680;visibility:visible;mso-wrap-style:square;v-text-anchor:top" coordsize="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" path="m,l1,1680e" filled="f">
                  <v:path arrowok="t" o:connecttype="custom" o:connectlocs="0,0;1,1680" o:connectangles="0,0"/>
                </v:shape>
                <v:shape id="Freeform 154" o:spid="_x0000_s1144" style="position:absolute;left:8085;top:9375;width:16;height:1065;visibility:visible;mso-wrap-style:square;v-text-anchor:top" coordsize="16,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" path="m,l16,1065e" filled="f">
                  <v:stroke endarrow="block"/>
                  <v:path arrowok="t" o:connecttype="custom" o:connectlocs="0,0;16,1065" o:connectangles="0,0"/>
                </v:shape>
                <v:shape id="Freeform 155" o:spid="_x0000_s1145" style="position:absolute;left:8070;top:9360;width:540;height:15;visibility:visible;mso-wrap-style:square;v-text-anchor:top" coordsize="5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" path="m540,l,15e" filled="f">
                  <v:path arrowok="t" o:connecttype="custom" o:connectlocs="540,0;0,15" o:connectangles="0,0"/>
                </v:shape>
                <v:shape id="WordArt 156" o:spid="_x0000_s1146" type="#_x0000_t202" style="position:absolute;left:8663;top:6871;width:3014;height: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" filled="f" stroked="f">
                  <o:lock v:ext="edit" shapetype="t"/>
                  <v:textbox style="mso-fit-shape-to-text:t">
                    <w:txbxContent>
                      <w:p w14:paraId="36A65624" w14:textId="77777777" w:rsidR="006C49E4" w:rsidRDefault="006C49E4" w:rsidP="006C49E4">
                        <w:pPr>
                          <w:pStyle w:val="NormalWeb"/>
                          <w:spacing w:before="0" w:beforeAutospacing="0" w:after="0" w:afterAutospacing="0"/>
                          <w:jc w:val="center"/>
                        </w:pPr>
                        <w:r>
                          <w:rPr>
                            <w:rFonts w:ascii="Garamond" w:eastAsia="Garamond" w:hAnsi="Garamond" w:cs="Garamond"/>
                            <w:shadow/>
                            <w:color w:val="800000"/>
                            <w:sz w:val="20"/>
                            <w:szCs w:val="20"/>
                            <w14:shadow w14:blurRad="63500" w14:dist="38100"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v:textbox>
                </v:shape>
                <v:shape id="WordArt 157" o:spid="_x0000_s1147" type="#_x0000_t202" style="position:absolute;left:3120;top:2970;width:252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stroke joinstyle="round"/>
                  <o:lock v:ext="edit" shapetype="t"/>
                  <v:textbox style="mso-fit-shape-to-text:t">
                    <w:txbxContent>
                      <w:p w14:paraId="09A85119" w14:textId="77777777" w:rsidR="006C49E4" w:rsidRDefault="006C49E4" w:rsidP="006C49E4">
                        <w:pPr>
                          <w:pStyle w:val="NormalWeb"/>
                          <w:spacing w:before="0" w:beforeAutospacing="0" w:after="0" w:afterAutospacing="0"/>
                          <w:jc w:val="center"/>
                        </w:pPr>
                        <w:r>
                          <w:rPr>
                            <w:rFonts w:ascii="Impact" w:eastAsia="Impact" w:hAnsi="Impact" w:cs="Impact"/>
                            <w:shadow/>
                            <w:color w:val="000000"/>
                            <w14:shadow w14:blurRad="63500" w14:dist="38100" w14:dir="2700000" w14:sx="100000" w14:sy="100000" w14:kx="0" w14:ky="0" w14:algn="ctr">
                              <w14:srgbClr w14:val="C0C0C0">
                                <w14:alpha w14:val="20000"/>
                              </w14:srgbClr>
                            </w14:shadow>
                          </w:rPr>
                          <w:t>Getting Registered</w:t>
                        </w:r>
                      </w:p>
                    </w:txbxContent>
                  </v:textbox>
                </v:shape>
                <v:shape id="WordArt 158" o:spid="_x0000_s1148" type="#_x0000_t202" style="position:absolute;left:2880;top:8280;width:2881;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stroke joinstyle="round"/>
                  <o:lock v:ext="edit" shapetype="t"/>
                  <v:textbox style="mso-fit-shape-to-text:t">
                    <w:txbxContent>
                      <w:p w14:paraId="7DE83782" w14:textId="77777777" w:rsidR="006C49E4" w:rsidRDefault="006C49E4" w:rsidP="006C49E4">
                        <w:pPr>
                          <w:pStyle w:val="NormalWeb"/>
                          <w:spacing w:before="0" w:beforeAutospacing="0" w:after="0" w:afterAutospacing="0"/>
                          <w:jc w:val="center"/>
                        </w:pPr>
                        <w:r>
                          <w:rPr>
                            <w:rFonts w:ascii="Impact" w:eastAsia="Impact" w:hAnsi="Impact" w:cs="Impact"/>
                            <w:shadow/>
                            <w:color w:val="000000"/>
                            <w14:shadow w14:blurRad="63500" w14:dist="38100" w14:dir="2700000" w14:sx="100000" w14:sy="100000" w14:kx="0" w14:ky="0" w14:algn="ctr">
                              <w14:srgbClr w14:val="C0C0C0">
                                <w14:alpha w14:val="20000"/>
                              </w14:srgbClr>
                            </w14:shadow>
                          </w:rPr>
                          <w:t>Searching For Donor</w:t>
                        </w:r>
                      </w:p>
                    </w:txbxContent>
                  </v:textbox>
                </v:shape>
                <w10:wrap type="through"/>
              </v:group>
            </w:pict>
          </mc:Fallback>
        </mc:AlternateContent>
      </w:r>
    </w:p>
    <w:p w14:paraId="78815CAB" w14:textId="77777777" w:rsidR="00550B1F" w:rsidRDefault="00550B1F" w:rsidP="00DB5A1D">
      <w:pPr>
        <w:shd w:val="clear" w:color="auto" w:fill="FFFFFF"/>
        <w:spacing w:after="0" w:line="276" w:lineRule="auto"/>
        <w:jc w:val="center"/>
        <w:rPr>
          <w:rFonts w:ascii="Times New Roman" w:hAnsi="Times New Roman" w:cs="Times New Roman"/>
          <w:b/>
          <w:bCs/>
          <w:sz w:val="28"/>
          <w:szCs w:val="24"/>
        </w:rPr>
        <w:sectPr w:rsidR="00550B1F" w:rsidSect="0018705A">
          <w:pgSz w:w="11900" w:h="17140"/>
          <w:pgMar w:top="1418" w:right="1418" w:bottom="1418" w:left="1985" w:header="851" w:footer="250" w:gutter="0"/>
          <w:cols w:space="720"/>
        </w:sectPr>
      </w:pPr>
    </w:p>
    <w:p w14:paraId="2DC5E7E9" w14:textId="7F1F8D6C" w:rsidR="009662DB" w:rsidRDefault="009F32E4" w:rsidP="0015454C">
      <w:pPr>
        <w:shd w:val="clear" w:color="auto" w:fill="FFFFFF"/>
        <w:spacing w:after="0" w:line="276" w:lineRule="auto"/>
        <w:jc w:val="center"/>
        <w:outlineLvl w:val="0"/>
        <w:rPr>
          <w:rFonts w:ascii="Times New Roman" w:hAnsi="Times New Roman" w:cs="Times New Roman"/>
          <w:b/>
          <w:bCs/>
          <w:sz w:val="28"/>
          <w:szCs w:val="24"/>
        </w:rPr>
      </w:pPr>
      <w:r w:rsidRPr="00C83EE8">
        <w:rPr>
          <w:rFonts w:ascii="Times New Roman" w:hAnsi="Times New Roman" w:cs="Times New Roman"/>
          <w:b/>
          <w:bCs/>
          <w:sz w:val="28"/>
          <w:szCs w:val="24"/>
        </w:rPr>
        <w:lastRenderedPageBreak/>
        <w:t xml:space="preserve">CHAPTER </w:t>
      </w:r>
      <w:r w:rsidR="00A15B0C">
        <w:rPr>
          <w:rFonts w:ascii="Times New Roman" w:hAnsi="Times New Roman" w:cs="Times New Roman"/>
          <w:b/>
          <w:bCs/>
          <w:sz w:val="28"/>
          <w:szCs w:val="24"/>
        </w:rPr>
        <w:t>5</w:t>
      </w:r>
    </w:p>
    <w:p w14:paraId="69FEE603" w14:textId="77777777" w:rsidR="00DB5A1D" w:rsidRPr="00C83EE8" w:rsidRDefault="00DB5A1D" w:rsidP="00DB5A1D">
      <w:pPr>
        <w:shd w:val="clear" w:color="auto" w:fill="FFFFFF"/>
        <w:spacing w:after="0" w:line="276" w:lineRule="auto"/>
        <w:jc w:val="center"/>
        <w:rPr>
          <w:rFonts w:ascii="Times New Roman" w:hAnsi="Times New Roman" w:cs="Times New Roman"/>
          <w:b/>
          <w:bCs/>
          <w:sz w:val="28"/>
          <w:szCs w:val="24"/>
        </w:rPr>
      </w:pPr>
    </w:p>
    <w:p w14:paraId="1C5E921E" w14:textId="77777777" w:rsidR="00F418CD" w:rsidRPr="004B1C43" w:rsidRDefault="008A65FD" w:rsidP="003E15D2">
      <w:pPr>
        <w:shd w:val="clear" w:color="auto" w:fill="FFFFFF"/>
        <w:spacing w:after="0" w:line="276" w:lineRule="auto"/>
        <w:jc w:val="both"/>
        <w:rPr>
          <w:rFonts w:ascii="Times New Roman" w:hAnsi="Times New Roman" w:cs="Times New Roman"/>
          <w:bCs/>
          <w:sz w:val="28"/>
          <w:szCs w:val="24"/>
        </w:rPr>
      </w:pP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r>
        <w:rPr>
          <w:rFonts w:ascii="Times New Roman" w:hAnsi="Times New Roman" w:cs="Times New Roman"/>
          <w:bCs/>
          <w:sz w:val="28"/>
          <w:szCs w:val="24"/>
        </w:rPr>
        <w:tab/>
      </w:r>
    </w:p>
    <w:p w14:paraId="731837EA" w14:textId="77777777" w:rsidR="009F32E4" w:rsidRPr="00C83EE8" w:rsidRDefault="009F32E4" w:rsidP="0015454C">
      <w:pPr>
        <w:shd w:val="clear" w:color="auto" w:fill="FFFFFF"/>
        <w:spacing w:after="0" w:line="276" w:lineRule="auto"/>
        <w:jc w:val="center"/>
        <w:outlineLvl w:val="0"/>
        <w:rPr>
          <w:rFonts w:ascii="Times New Roman" w:hAnsi="Times New Roman" w:cs="Times New Roman"/>
          <w:b/>
          <w:bCs/>
          <w:sz w:val="28"/>
          <w:szCs w:val="24"/>
        </w:rPr>
      </w:pPr>
      <w:r w:rsidRPr="00C83EE8">
        <w:rPr>
          <w:rFonts w:ascii="Times New Roman" w:hAnsi="Times New Roman" w:cs="Times New Roman"/>
          <w:b/>
          <w:bCs/>
          <w:sz w:val="28"/>
          <w:szCs w:val="24"/>
        </w:rPr>
        <w:t>REPORT</w:t>
      </w:r>
    </w:p>
    <w:p w14:paraId="0325F83F" w14:textId="77777777" w:rsidR="009662DB" w:rsidRPr="005714A7" w:rsidRDefault="009662DB" w:rsidP="003E15D2">
      <w:pPr>
        <w:shd w:val="clear" w:color="auto" w:fill="FFFFFF"/>
        <w:spacing w:after="0" w:line="276" w:lineRule="auto"/>
        <w:jc w:val="both"/>
        <w:rPr>
          <w:rFonts w:ascii="Times New Roman" w:hAnsi="Times New Roman" w:cs="Times New Roman"/>
          <w:bCs/>
          <w:sz w:val="24"/>
          <w:szCs w:val="24"/>
        </w:rPr>
      </w:pPr>
    </w:p>
    <w:p w14:paraId="62B137DD" w14:textId="77777777" w:rsidR="00C83EE8" w:rsidRDefault="00C83EE8" w:rsidP="003E15D2">
      <w:pPr>
        <w:shd w:val="clear" w:color="auto" w:fill="FFFFFF"/>
        <w:spacing w:after="0" w:line="276" w:lineRule="auto"/>
        <w:jc w:val="both"/>
        <w:rPr>
          <w:rFonts w:ascii="Times New Roman" w:hAnsi="Times New Roman" w:cs="Times New Roman"/>
          <w:sz w:val="24"/>
          <w:szCs w:val="24"/>
        </w:rPr>
      </w:pPr>
    </w:p>
    <w:p w14:paraId="43B91538" w14:textId="77777777" w:rsidR="00C83EE8" w:rsidRDefault="00C83EE8" w:rsidP="003E15D2">
      <w:pPr>
        <w:shd w:val="clear" w:color="auto" w:fill="FFFFFF"/>
        <w:spacing w:after="0" w:line="276" w:lineRule="auto"/>
        <w:jc w:val="both"/>
        <w:rPr>
          <w:rFonts w:ascii="Times New Roman" w:hAnsi="Times New Roman" w:cs="Times New Roman"/>
          <w:sz w:val="24"/>
          <w:szCs w:val="24"/>
        </w:rPr>
      </w:pPr>
    </w:p>
    <w:p w14:paraId="2E6FE075" w14:textId="77777777" w:rsidR="00C83EE8" w:rsidRDefault="00C83EE8" w:rsidP="003E15D2">
      <w:pPr>
        <w:shd w:val="clear" w:color="auto" w:fill="FFFFFF"/>
        <w:spacing w:after="0" w:line="276" w:lineRule="auto"/>
        <w:jc w:val="both"/>
        <w:rPr>
          <w:rFonts w:ascii="Times New Roman" w:hAnsi="Times New Roman" w:cs="Times New Roman"/>
          <w:sz w:val="24"/>
          <w:szCs w:val="24"/>
        </w:rPr>
      </w:pPr>
    </w:p>
    <w:p w14:paraId="1502BD8D" w14:textId="68DDAAA3" w:rsidR="00C83EE8" w:rsidRDefault="00A15B0C" w:rsidP="003E15D2">
      <w:pPr>
        <w:shd w:val="clear" w:color="auto" w:fill="FFFFFF"/>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r w:rsidR="00C83EE8">
        <w:rPr>
          <w:rFonts w:ascii="Times New Roman" w:hAnsi="Times New Roman" w:cs="Times New Roman"/>
          <w:b/>
          <w:sz w:val="24"/>
          <w:szCs w:val="24"/>
        </w:rPr>
        <w:t>.1</w:t>
      </w:r>
      <w:r w:rsidR="00737BF0">
        <w:rPr>
          <w:rFonts w:ascii="Times New Roman" w:hAnsi="Times New Roman" w:cs="Times New Roman"/>
          <w:b/>
          <w:sz w:val="24"/>
          <w:szCs w:val="24"/>
        </w:rPr>
        <w:t xml:space="preserve"> </w:t>
      </w:r>
      <w:r w:rsidR="00013388">
        <w:rPr>
          <w:rFonts w:ascii="Times New Roman" w:hAnsi="Times New Roman" w:cs="Times New Roman"/>
          <w:b/>
          <w:sz w:val="24"/>
          <w:szCs w:val="24"/>
        </w:rPr>
        <w:t xml:space="preserve">  </w:t>
      </w:r>
      <w:r w:rsidR="00737BF0">
        <w:rPr>
          <w:rFonts w:ascii="Times New Roman" w:hAnsi="Times New Roman" w:cs="Times New Roman"/>
          <w:b/>
          <w:sz w:val="24"/>
          <w:szCs w:val="24"/>
        </w:rPr>
        <w:t>GIST</w:t>
      </w:r>
    </w:p>
    <w:p w14:paraId="252E83EB" w14:textId="77777777" w:rsidR="00C83EE8" w:rsidRPr="00C83EE8" w:rsidRDefault="00C83EE8" w:rsidP="003E15D2">
      <w:pPr>
        <w:shd w:val="clear" w:color="auto" w:fill="FFFFFF"/>
        <w:spacing w:after="0" w:line="276" w:lineRule="auto"/>
        <w:jc w:val="both"/>
        <w:rPr>
          <w:rFonts w:ascii="Times New Roman" w:hAnsi="Times New Roman" w:cs="Times New Roman"/>
          <w:b/>
          <w:sz w:val="24"/>
          <w:szCs w:val="24"/>
        </w:rPr>
      </w:pPr>
    </w:p>
    <w:p w14:paraId="0487A2F8" w14:textId="2552A92F" w:rsidR="008D2A13" w:rsidRPr="005714A7" w:rsidRDefault="0063550F" w:rsidP="00550B1F">
      <w:pPr>
        <w:shd w:val="clear" w:color="auto" w:fill="FFFFFF"/>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313414">
        <w:rPr>
          <w:rFonts w:ascii="Times New Roman" w:hAnsi="Times New Roman" w:cs="Times New Roman"/>
          <w:sz w:val="24"/>
          <w:szCs w:val="24"/>
        </w:rPr>
        <w:t xml:space="preserve"> diagram </w:t>
      </w:r>
      <w:r w:rsidR="00313414" w:rsidRPr="00C83EE8">
        <w:rPr>
          <w:rFonts w:ascii="Times New Roman" w:hAnsi="Times New Roman" w:cs="Times New Roman"/>
          <w:b/>
          <w:sz w:val="24"/>
          <w:szCs w:val="24"/>
        </w:rPr>
        <w:t xml:space="preserve">figure </w:t>
      </w:r>
      <w:r w:rsidR="00550B1F">
        <w:rPr>
          <w:rFonts w:ascii="Times New Roman" w:hAnsi="Times New Roman" w:cs="Times New Roman"/>
          <w:b/>
          <w:sz w:val="24"/>
          <w:szCs w:val="24"/>
        </w:rPr>
        <w:t>5</w:t>
      </w:r>
      <w:r w:rsidR="00313414" w:rsidRPr="00C83EE8">
        <w:rPr>
          <w:rFonts w:ascii="Times New Roman" w:hAnsi="Times New Roman" w:cs="Times New Roman"/>
          <w:b/>
          <w:sz w:val="24"/>
          <w:szCs w:val="24"/>
        </w:rPr>
        <w:t>.1</w:t>
      </w:r>
      <w:r w:rsidR="00737BF0">
        <w:rPr>
          <w:rFonts w:ascii="Times New Roman" w:hAnsi="Times New Roman" w:cs="Times New Roman"/>
          <w:b/>
          <w:sz w:val="24"/>
          <w:szCs w:val="24"/>
        </w:rPr>
        <w:t>,</w:t>
      </w:r>
      <w:r w:rsidR="00487855">
        <w:rPr>
          <w:rFonts w:ascii="Times New Roman" w:hAnsi="Times New Roman" w:cs="Times New Roman"/>
          <w:b/>
          <w:sz w:val="24"/>
          <w:szCs w:val="24"/>
        </w:rPr>
        <w:t xml:space="preserve"> </w:t>
      </w:r>
      <w:r w:rsidR="00A37924">
        <w:rPr>
          <w:rFonts w:ascii="Times New Roman" w:hAnsi="Times New Roman" w:cs="Times New Roman"/>
          <w:sz w:val="24"/>
          <w:szCs w:val="24"/>
        </w:rPr>
        <w:t>depicting our system.</w:t>
      </w:r>
    </w:p>
    <w:p w14:paraId="729088EC" w14:textId="02ACE548" w:rsidR="00737BF0" w:rsidRPr="004429B7" w:rsidRDefault="008D2A13" w:rsidP="003E15D2">
      <w:pPr>
        <w:shd w:val="clear" w:color="auto" w:fill="FFFFFF"/>
        <w:spacing w:after="0" w:line="276" w:lineRule="auto"/>
        <w:jc w:val="both"/>
        <w:rPr>
          <w:rFonts w:ascii="Times New Roman" w:hAnsi="Times New Roman" w:cs="Times New Roman"/>
          <w:bCs/>
          <w:sz w:val="24"/>
          <w:szCs w:val="24"/>
        </w:rPr>
      </w:pPr>
      <w:r w:rsidRPr="005714A7">
        <w:rPr>
          <w:rFonts w:ascii="Times New Roman" w:hAnsi="Times New Roman" w:cs="Times New Roman"/>
          <w:sz w:val="24"/>
          <w:szCs w:val="24"/>
        </w:rPr>
        <w:t>We have designed and developed an</w:t>
      </w:r>
      <w:r w:rsidR="004A3F24">
        <w:rPr>
          <w:rFonts w:ascii="Times New Roman" w:hAnsi="Times New Roman" w:cs="Times New Roman"/>
          <w:sz w:val="24"/>
          <w:szCs w:val="24"/>
        </w:rPr>
        <w:t xml:space="preserve"> easy, Useful</w:t>
      </w:r>
      <w:r w:rsidR="009011C5">
        <w:rPr>
          <w:rFonts w:ascii="Times New Roman" w:hAnsi="Times New Roman" w:cs="Times New Roman"/>
          <w:sz w:val="24"/>
          <w:szCs w:val="24"/>
        </w:rPr>
        <w:t>, reliable system</w:t>
      </w:r>
      <w:r w:rsidR="00DF2C05">
        <w:rPr>
          <w:rFonts w:ascii="Times New Roman" w:hAnsi="Times New Roman" w:cs="Times New Roman"/>
          <w:sz w:val="24"/>
          <w:szCs w:val="24"/>
        </w:rPr>
        <w:t>.</w:t>
      </w:r>
    </w:p>
    <w:p w14:paraId="2DE1C676" w14:textId="77777777" w:rsidR="008D2A13" w:rsidRPr="005714A7" w:rsidRDefault="008D2A13" w:rsidP="003E15D2">
      <w:pPr>
        <w:shd w:val="clear" w:color="auto" w:fill="FFFFFF"/>
        <w:spacing w:after="0" w:line="276" w:lineRule="auto"/>
        <w:jc w:val="both"/>
        <w:rPr>
          <w:rFonts w:ascii="Times New Roman" w:hAnsi="Times New Roman" w:cs="Times New Roman"/>
          <w:sz w:val="24"/>
          <w:szCs w:val="24"/>
        </w:rPr>
      </w:pPr>
    </w:p>
    <w:p w14:paraId="4987791B" w14:textId="77777777" w:rsidR="009F32E4" w:rsidRPr="005714A7" w:rsidRDefault="009F32E4" w:rsidP="003E15D2">
      <w:pPr>
        <w:shd w:val="clear" w:color="auto" w:fill="FFFFFF"/>
        <w:spacing w:after="0" w:line="276" w:lineRule="auto"/>
        <w:jc w:val="both"/>
        <w:rPr>
          <w:rFonts w:ascii="Times New Roman" w:hAnsi="Times New Roman" w:cs="Times New Roman"/>
          <w:bCs/>
          <w:sz w:val="24"/>
          <w:szCs w:val="24"/>
        </w:rPr>
      </w:pPr>
    </w:p>
    <w:p w14:paraId="6D3DCB49" w14:textId="461FD93D" w:rsidR="00B02173" w:rsidRPr="005714A7" w:rsidRDefault="005D7746" w:rsidP="00550B1F">
      <w:pPr>
        <w:keepNext/>
        <w:shd w:val="clear" w:color="auto" w:fill="FFFFFF"/>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1F79818" wp14:editId="5A5A8E06">
            <wp:extent cx="4430111" cy="33721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041" cy="3378229"/>
                    </a:xfrm>
                    <a:prstGeom prst="rect">
                      <a:avLst/>
                    </a:prstGeom>
                    <a:noFill/>
                  </pic:spPr>
                </pic:pic>
              </a:graphicData>
            </a:graphic>
          </wp:inline>
        </w:drawing>
      </w:r>
    </w:p>
    <w:p w14:paraId="76AC9E7C" w14:textId="5C30A342" w:rsidR="009F32E4" w:rsidRPr="005714A7" w:rsidRDefault="00FC4642" w:rsidP="0015454C">
      <w:pPr>
        <w:pStyle w:val="Caption"/>
        <w:spacing w:line="276" w:lineRule="auto"/>
        <w:jc w:val="both"/>
        <w:outlineLvl w:val="0"/>
        <w:rPr>
          <w:rFonts w:ascii="Times New Roman" w:hAnsi="Times New Roman" w:cs="Times New Roman"/>
          <w:bCs/>
          <w:i w:val="0"/>
          <w:sz w:val="24"/>
          <w:szCs w:val="24"/>
        </w:rPr>
      </w:pPr>
      <w:bookmarkStart w:id="16" w:name="_Toc75950095"/>
      <w:r>
        <w:rPr>
          <w:rFonts w:ascii="Times New Roman" w:hAnsi="Times New Roman" w:cs="Times New Roman"/>
          <w:i w:val="0"/>
          <w:sz w:val="24"/>
          <w:szCs w:val="24"/>
        </w:rPr>
        <w:t xml:space="preserve">Figure </w:t>
      </w:r>
      <w:r w:rsidR="00A15B0C">
        <w:rPr>
          <w:rFonts w:ascii="Times New Roman" w:hAnsi="Times New Roman" w:cs="Times New Roman"/>
          <w:i w:val="0"/>
          <w:sz w:val="24"/>
          <w:szCs w:val="24"/>
        </w:rPr>
        <w:t>5</w:t>
      </w:r>
      <w:r>
        <w:rPr>
          <w:rFonts w:ascii="Times New Roman" w:hAnsi="Times New Roman" w:cs="Times New Roman"/>
          <w:i w:val="0"/>
          <w:sz w:val="24"/>
          <w:szCs w:val="24"/>
        </w:rPr>
        <w:t xml:space="preserve">.1 </w:t>
      </w:r>
      <w:r w:rsidR="009011C5">
        <w:rPr>
          <w:rFonts w:ascii="Times New Roman" w:hAnsi="Times New Roman" w:cs="Times New Roman"/>
          <w:i w:val="0"/>
          <w:sz w:val="24"/>
          <w:szCs w:val="24"/>
        </w:rPr>
        <w:t>System</w:t>
      </w:r>
      <w:bookmarkEnd w:id="16"/>
    </w:p>
    <w:p w14:paraId="53D5B448" w14:textId="77777777" w:rsidR="00974368" w:rsidRDefault="00974368" w:rsidP="003E15D2">
      <w:pPr>
        <w:shd w:val="clear" w:color="auto" w:fill="FFFFFF"/>
        <w:spacing w:after="0" w:line="276" w:lineRule="auto"/>
        <w:jc w:val="both"/>
        <w:rPr>
          <w:rFonts w:ascii="Times New Roman" w:hAnsi="Times New Roman" w:cs="Times New Roman"/>
          <w:bCs/>
          <w:sz w:val="24"/>
          <w:szCs w:val="24"/>
        </w:rPr>
        <w:sectPr w:rsidR="00974368" w:rsidSect="00974368">
          <w:pgSz w:w="11900" w:h="17140"/>
          <w:pgMar w:top="2835" w:right="1418" w:bottom="1418" w:left="1985" w:header="851" w:footer="249" w:gutter="0"/>
          <w:cols w:space="720"/>
        </w:sectPr>
      </w:pPr>
    </w:p>
    <w:p w14:paraId="26B46EF6" w14:textId="39A94F73" w:rsidR="00737BF0" w:rsidRDefault="00487855" w:rsidP="003E15D2">
      <w:pPr>
        <w:shd w:val="clear" w:color="auto" w:fill="FFFFFF"/>
        <w:spacing w:after="0" w:line="276" w:lineRule="auto"/>
        <w:jc w:val="both"/>
        <w:rPr>
          <w:rFonts w:ascii="Times New Roman" w:hAnsi="Times New Roman" w:cs="Times New Roman"/>
          <w:bCs/>
          <w:sz w:val="24"/>
          <w:szCs w:val="24"/>
        </w:rPr>
      </w:pPr>
      <w:r w:rsidRPr="00487855">
        <w:rPr>
          <w:rFonts w:ascii="Times New Roman" w:hAnsi="Times New Roman" w:cs="Times New Roman"/>
          <w:bCs/>
          <w:sz w:val="24"/>
          <w:szCs w:val="24"/>
        </w:rPr>
        <w:lastRenderedPageBreak/>
        <w:t xml:space="preserve">This gives a </w:t>
      </w:r>
      <w:proofErr w:type="gramStart"/>
      <w:r w:rsidRPr="00487855">
        <w:rPr>
          <w:rFonts w:ascii="Times New Roman" w:hAnsi="Times New Roman" w:cs="Times New Roman"/>
          <w:bCs/>
          <w:sz w:val="24"/>
          <w:szCs w:val="24"/>
        </w:rPr>
        <w:t>high level</w:t>
      </w:r>
      <w:proofErr w:type="gramEnd"/>
      <w:r w:rsidRPr="00487855">
        <w:rPr>
          <w:rFonts w:ascii="Times New Roman" w:hAnsi="Times New Roman" w:cs="Times New Roman"/>
          <w:bCs/>
          <w:sz w:val="24"/>
          <w:szCs w:val="24"/>
        </w:rPr>
        <w:t xml:space="preserve"> view of the system with the main components and the services they provide and how they communicate. It consists of the general graphical user interface facilities.</w:t>
      </w:r>
    </w:p>
    <w:p w14:paraId="7C53E56E" w14:textId="77777777" w:rsidR="00974368" w:rsidRDefault="00974368" w:rsidP="003E15D2">
      <w:pPr>
        <w:shd w:val="clear" w:color="auto" w:fill="FFFFFF"/>
        <w:spacing w:after="0" w:line="276" w:lineRule="auto"/>
        <w:jc w:val="both"/>
        <w:rPr>
          <w:rFonts w:ascii="Times New Roman" w:hAnsi="Times New Roman" w:cs="Times New Roman"/>
          <w:bCs/>
          <w:sz w:val="24"/>
          <w:szCs w:val="24"/>
        </w:rPr>
      </w:pPr>
    </w:p>
    <w:p w14:paraId="5C1DB259" w14:textId="48720260" w:rsidR="002D5A15" w:rsidRPr="00974368" w:rsidRDefault="00013388" w:rsidP="00974368">
      <w:pPr>
        <w:pStyle w:val="ListParagraph"/>
        <w:numPr>
          <w:ilvl w:val="1"/>
          <w:numId w:val="37"/>
        </w:numPr>
        <w:shd w:val="clear" w:color="auto" w:fill="FFFFFF"/>
        <w:spacing w:after="0" w:line="276" w:lineRule="auto"/>
        <w:jc w:val="both"/>
        <w:rPr>
          <w:rFonts w:ascii="Times New Roman" w:hAnsi="Times New Roman" w:cs="Times New Roman"/>
          <w:b/>
          <w:bCs/>
          <w:sz w:val="24"/>
          <w:szCs w:val="24"/>
        </w:rPr>
      </w:pPr>
      <w:r w:rsidRPr="00974368">
        <w:rPr>
          <w:rFonts w:ascii="Times New Roman" w:hAnsi="Times New Roman" w:cs="Times New Roman"/>
          <w:b/>
          <w:bCs/>
          <w:sz w:val="24"/>
          <w:szCs w:val="24"/>
        </w:rPr>
        <w:t xml:space="preserve">  </w:t>
      </w:r>
      <w:r w:rsidR="002D5A15" w:rsidRPr="00974368">
        <w:rPr>
          <w:rFonts w:ascii="Times New Roman" w:hAnsi="Times New Roman" w:cs="Times New Roman"/>
          <w:b/>
          <w:bCs/>
          <w:sz w:val="24"/>
          <w:szCs w:val="24"/>
        </w:rPr>
        <w:t>SOME SCREENSHOTS</w:t>
      </w:r>
    </w:p>
    <w:p w14:paraId="7A4FE914" w14:textId="77777777" w:rsidR="002D5A15" w:rsidRPr="005714A7" w:rsidRDefault="002D5A15" w:rsidP="003E15D2">
      <w:pPr>
        <w:shd w:val="clear" w:color="auto" w:fill="FFFFFF"/>
        <w:spacing w:after="0" w:line="276" w:lineRule="auto"/>
        <w:jc w:val="both"/>
        <w:rPr>
          <w:rFonts w:ascii="Times New Roman" w:hAnsi="Times New Roman" w:cs="Times New Roman"/>
          <w:bCs/>
          <w:sz w:val="24"/>
          <w:szCs w:val="24"/>
        </w:rPr>
      </w:pPr>
    </w:p>
    <w:p w14:paraId="66ADA1EB" w14:textId="1D2870C6" w:rsidR="008123A3" w:rsidRDefault="004A5348" w:rsidP="0015454C">
      <w:pPr>
        <w:jc w:val="both"/>
        <w:outlineLvl w:val="0"/>
        <w:rPr>
          <w:rFonts w:ascii="Times New Roman" w:hAnsi="Times New Roman" w:cs="Times New Roman"/>
        </w:rPr>
      </w:pPr>
      <w:r w:rsidRPr="00D85C0A">
        <w:rPr>
          <w:rFonts w:ascii="Times New Roman" w:hAnsi="Times New Roman" w:cs="Times New Roman"/>
        </w:rPr>
        <w:t>HOME PAGE</w:t>
      </w:r>
    </w:p>
    <w:p w14:paraId="2BCEC4BE" w14:textId="77777777" w:rsidR="00D85C0A" w:rsidRPr="00D85C0A" w:rsidRDefault="00D85C0A" w:rsidP="003E15D2">
      <w:pPr>
        <w:jc w:val="both"/>
        <w:rPr>
          <w:rFonts w:ascii="Times New Roman" w:hAnsi="Times New Roman" w:cs="Times New Roman"/>
        </w:rPr>
      </w:pPr>
    </w:p>
    <w:p w14:paraId="60870648" w14:textId="01883DA5" w:rsidR="00D85C0A" w:rsidRPr="00387F7A" w:rsidRDefault="00EA5E38" w:rsidP="00387F7A">
      <w:pPr>
        <w:jc w:val="both"/>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12626833" wp14:editId="0824A986">
            <wp:extent cx="5395595" cy="2791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5595" cy="2791255"/>
                    </a:xfrm>
                    <a:prstGeom prst="rect">
                      <a:avLst/>
                    </a:prstGeom>
                    <a:noFill/>
                    <a:ln>
                      <a:noFill/>
                    </a:ln>
                  </pic:spPr>
                </pic:pic>
              </a:graphicData>
            </a:graphic>
          </wp:inline>
        </w:drawing>
      </w:r>
    </w:p>
    <w:p w14:paraId="6D1B9F61" w14:textId="57BE2D7E" w:rsidR="00D85C0A" w:rsidRDefault="00D85C0A" w:rsidP="003E15D2">
      <w:pPr>
        <w:shd w:val="clear" w:color="auto" w:fill="FFFFFF"/>
        <w:spacing w:after="0" w:line="276" w:lineRule="auto"/>
        <w:jc w:val="both"/>
        <w:rPr>
          <w:rFonts w:ascii="Times New Roman" w:hAnsi="Times New Roman" w:cs="Times New Roman"/>
          <w:bCs/>
          <w:sz w:val="24"/>
          <w:szCs w:val="24"/>
        </w:rPr>
      </w:pPr>
    </w:p>
    <w:p w14:paraId="35E43249" w14:textId="0E69E97F" w:rsidR="00D85C0A" w:rsidRDefault="00D85C0A" w:rsidP="003E15D2">
      <w:pPr>
        <w:shd w:val="clear" w:color="auto" w:fill="FFFFFF"/>
        <w:spacing w:after="0" w:line="276" w:lineRule="auto"/>
        <w:jc w:val="both"/>
        <w:rPr>
          <w:rFonts w:ascii="Times New Roman" w:hAnsi="Times New Roman" w:cs="Times New Roman"/>
          <w:bCs/>
          <w:sz w:val="24"/>
          <w:szCs w:val="24"/>
        </w:rPr>
      </w:pPr>
    </w:p>
    <w:p w14:paraId="2794CF64" w14:textId="77777777" w:rsidR="00387F7A" w:rsidRDefault="00387F7A" w:rsidP="000A7A40">
      <w:pPr>
        <w:shd w:val="clear" w:color="auto" w:fill="FFFFFF"/>
        <w:spacing w:after="0" w:line="276" w:lineRule="auto"/>
        <w:rPr>
          <w:rFonts w:ascii="Times New Roman" w:hAnsi="Times New Roman" w:cs="Times New Roman"/>
          <w:bCs/>
          <w:sz w:val="24"/>
          <w:szCs w:val="24"/>
        </w:rPr>
      </w:pPr>
    </w:p>
    <w:p w14:paraId="73C53D32" w14:textId="10637DD6" w:rsidR="00387F7A" w:rsidRPr="00EA5E38" w:rsidRDefault="00EA5E38" w:rsidP="00EA5E38">
      <w:pPr>
        <w:pStyle w:val="Title"/>
        <w:spacing w:before="120" w:after="120" w:line="360" w:lineRule="auto"/>
        <w:jc w:val="left"/>
        <w:rPr>
          <w:sz w:val="22"/>
          <w:szCs w:val="22"/>
        </w:rPr>
      </w:pPr>
      <w:r w:rsidRPr="00046E30">
        <w:rPr>
          <w:sz w:val="22"/>
          <w:szCs w:val="22"/>
        </w:rPr>
        <w:t>Registration Form:</w:t>
      </w:r>
    </w:p>
    <w:p w14:paraId="418751DE" w14:textId="34999ED4"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579D25BF" wp14:editId="0087F6DD">
            <wp:extent cx="5395595" cy="33509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3350988"/>
                    </a:xfrm>
                    <a:prstGeom prst="rect">
                      <a:avLst/>
                    </a:prstGeom>
                    <a:noFill/>
                    <a:ln>
                      <a:noFill/>
                    </a:ln>
                  </pic:spPr>
                </pic:pic>
              </a:graphicData>
            </a:graphic>
          </wp:inline>
        </w:drawing>
      </w:r>
    </w:p>
    <w:p w14:paraId="755A5539" w14:textId="77777777" w:rsidR="00EA5E38" w:rsidRPr="00EA5E38" w:rsidRDefault="00EA5E38" w:rsidP="00EA5E38">
      <w:pPr>
        <w:rPr>
          <w:b/>
          <w:sz w:val="24"/>
          <w:szCs w:val="24"/>
        </w:rPr>
      </w:pPr>
      <w:r w:rsidRPr="00EA5E38">
        <w:rPr>
          <w:b/>
          <w:sz w:val="24"/>
          <w:szCs w:val="24"/>
        </w:rPr>
        <w:lastRenderedPageBreak/>
        <w:t xml:space="preserve">Record </w:t>
      </w:r>
      <w:proofErr w:type="spellStart"/>
      <w:r w:rsidRPr="00EA5E38">
        <w:rPr>
          <w:b/>
          <w:sz w:val="24"/>
          <w:szCs w:val="24"/>
        </w:rPr>
        <w:t>Updation</w:t>
      </w:r>
      <w:proofErr w:type="spellEnd"/>
      <w:r w:rsidRPr="00EA5E38">
        <w:rPr>
          <w:b/>
          <w:sz w:val="24"/>
          <w:szCs w:val="24"/>
        </w:rPr>
        <w:t>:</w:t>
      </w:r>
    </w:p>
    <w:p w14:paraId="5230328A" w14:textId="77777777" w:rsidR="00D85C0A" w:rsidRDefault="00D85C0A" w:rsidP="000A7A40">
      <w:pPr>
        <w:shd w:val="clear" w:color="auto" w:fill="FFFFFF"/>
        <w:spacing w:after="0" w:line="276" w:lineRule="auto"/>
        <w:rPr>
          <w:rFonts w:ascii="Times New Roman" w:hAnsi="Times New Roman" w:cs="Times New Roman"/>
          <w:bCs/>
          <w:sz w:val="24"/>
          <w:szCs w:val="24"/>
        </w:rPr>
      </w:pPr>
    </w:p>
    <w:p w14:paraId="1C6F8115" w14:textId="6F7AEEAF"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660EC501" wp14:editId="64238BF2">
            <wp:extent cx="5395595" cy="31441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595" cy="3144121"/>
                    </a:xfrm>
                    <a:prstGeom prst="rect">
                      <a:avLst/>
                    </a:prstGeom>
                    <a:noFill/>
                    <a:ln>
                      <a:noFill/>
                    </a:ln>
                  </pic:spPr>
                </pic:pic>
              </a:graphicData>
            </a:graphic>
          </wp:inline>
        </w:drawing>
      </w:r>
    </w:p>
    <w:p w14:paraId="5E9A1FDB" w14:textId="26AECA11" w:rsidR="00D85C0A" w:rsidRDefault="00D85C0A" w:rsidP="000A7A40">
      <w:pPr>
        <w:shd w:val="clear" w:color="auto" w:fill="FFFFFF"/>
        <w:spacing w:after="0" w:line="276" w:lineRule="auto"/>
        <w:rPr>
          <w:rFonts w:ascii="Times New Roman" w:hAnsi="Times New Roman" w:cs="Times New Roman"/>
          <w:bCs/>
          <w:sz w:val="24"/>
          <w:szCs w:val="24"/>
        </w:rPr>
      </w:pPr>
    </w:p>
    <w:p w14:paraId="1A8ABA88" w14:textId="288D25D2" w:rsidR="00D85C0A" w:rsidRDefault="00D85C0A" w:rsidP="000A7A40">
      <w:pPr>
        <w:shd w:val="clear" w:color="auto" w:fill="FFFFFF"/>
        <w:spacing w:after="0" w:line="276" w:lineRule="auto"/>
        <w:rPr>
          <w:rFonts w:ascii="Times New Roman" w:hAnsi="Times New Roman" w:cs="Times New Roman"/>
          <w:bCs/>
          <w:sz w:val="24"/>
          <w:szCs w:val="24"/>
        </w:rPr>
      </w:pPr>
    </w:p>
    <w:p w14:paraId="15BEE249" w14:textId="77777777" w:rsidR="00550B1F" w:rsidRDefault="00550B1F" w:rsidP="000A7A40">
      <w:pPr>
        <w:shd w:val="clear" w:color="auto" w:fill="FFFFFF"/>
        <w:spacing w:after="0" w:line="276" w:lineRule="auto"/>
        <w:rPr>
          <w:rFonts w:ascii="Times New Roman" w:hAnsi="Times New Roman" w:cs="Times New Roman"/>
          <w:bCs/>
          <w:sz w:val="24"/>
          <w:szCs w:val="24"/>
        </w:rPr>
      </w:pPr>
    </w:p>
    <w:p w14:paraId="77C17F37" w14:textId="77777777" w:rsidR="00EA5E38" w:rsidRPr="006C49E4" w:rsidRDefault="00EA5E38" w:rsidP="00EA5E38">
      <w:pPr>
        <w:rPr>
          <w14:shadow w14:blurRad="50800" w14:dist="38100" w14:dir="2700000" w14:sx="100000" w14:sy="100000" w14:kx="0" w14:ky="0" w14:algn="tl">
            <w14:srgbClr w14:val="000000">
              <w14:alpha w14:val="60000"/>
            </w14:srgbClr>
          </w14:shadow>
        </w:rPr>
      </w:pPr>
      <w:r w:rsidRPr="006C49E4">
        <w:rPr>
          <w:b/>
          <w:sz w:val="28"/>
          <w:szCs w:val="28"/>
          <w14:shadow w14:blurRad="50800" w14:dist="38100" w14:dir="2700000" w14:sx="100000" w14:sy="100000" w14:kx="0" w14:ky="0" w14:algn="tl">
            <w14:srgbClr w14:val="000000">
              <w14:alpha w14:val="60000"/>
            </w14:srgbClr>
          </w14:shadow>
        </w:rPr>
        <w:t>Update Confirmation</w:t>
      </w:r>
      <w:r w:rsidRPr="006C49E4">
        <w:rPr>
          <w14:shadow w14:blurRad="50800" w14:dist="38100" w14:dir="2700000" w14:sx="100000" w14:sy="100000" w14:kx="0" w14:ky="0" w14:algn="tl">
            <w14:srgbClr w14:val="000000">
              <w14:alpha w14:val="60000"/>
            </w14:srgbClr>
          </w14:shadow>
        </w:rPr>
        <w:t>:</w:t>
      </w:r>
    </w:p>
    <w:p w14:paraId="7ED1CDB2" w14:textId="77777777" w:rsidR="00D85C0A" w:rsidRDefault="00D85C0A" w:rsidP="000A7A40">
      <w:pPr>
        <w:shd w:val="clear" w:color="auto" w:fill="FFFFFF"/>
        <w:spacing w:after="0" w:line="276" w:lineRule="auto"/>
        <w:rPr>
          <w:rFonts w:ascii="Times New Roman" w:hAnsi="Times New Roman" w:cs="Times New Roman"/>
          <w:bCs/>
          <w:sz w:val="24"/>
          <w:szCs w:val="24"/>
        </w:rPr>
      </w:pPr>
    </w:p>
    <w:p w14:paraId="7DBB620C" w14:textId="2F96C8ED"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2E8745D6" wp14:editId="753748E3">
            <wp:extent cx="5395595" cy="31441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595" cy="3144121"/>
                    </a:xfrm>
                    <a:prstGeom prst="rect">
                      <a:avLst/>
                    </a:prstGeom>
                    <a:noFill/>
                    <a:ln>
                      <a:noFill/>
                    </a:ln>
                  </pic:spPr>
                </pic:pic>
              </a:graphicData>
            </a:graphic>
          </wp:inline>
        </w:drawing>
      </w:r>
    </w:p>
    <w:p w14:paraId="2831E9CE" w14:textId="14EB5508" w:rsidR="00D85C0A" w:rsidRDefault="00D85C0A" w:rsidP="000A7A40">
      <w:pPr>
        <w:shd w:val="clear" w:color="auto" w:fill="FFFFFF"/>
        <w:spacing w:after="0" w:line="276" w:lineRule="auto"/>
        <w:rPr>
          <w:rFonts w:ascii="Times New Roman" w:hAnsi="Times New Roman" w:cs="Times New Roman"/>
          <w:bCs/>
          <w:sz w:val="24"/>
          <w:szCs w:val="24"/>
        </w:rPr>
      </w:pPr>
    </w:p>
    <w:p w14:paraId="2329D7DE" w14:textId="174B2FD3" w:rsidR="00D85C0A" w:rsidRDefault="00D85C0A" w:rsidP="000A7A40">
      <w:pPr>
        <w:shd w:val="clear" w:color="auto" w:fill="FFFFFF"/>
        <w:spacing w:after="0" w:line="276" w:lineRule="auto"/>
        <w:rPr>
          <w:rFonts w:ascii="Times New Roman" w:hAnsi="Times New Roman" w:cs="Times New Roman"/>
          <w:bCs/>
          <w:sz w:val="24"/>
          <w:szCs w:val="24"/>
        </w:rPr>
      </w:pPr>
    </w:p>
    <w:p w14:paraId="3A7672C4" w14:textId="6D1D9D1F" w:rsidR="00D85C0A" w:rsidRDefault="00D85C0A" w:rsidP="000A7A40">
      <w:pPr>
        <w:shd w:val="clear" w:color="auto" w:fill="FFFFFF"/>
        <w:spacing w:after="0" w:line="276" w:lineRule="auto"/>
        <w:rPr>
          <w:rFonts w:ascii="Times New Roman" w:hAnsi="Times New Roman" w:cs="Times New Roman"/>
          <w:bCs/>
          <w:sz w:val="24"/>
          <w:szCs w:val="24"/>
        </w:rPr>
      </w:pPr>
    </w:p>
    <w:p w14:paraId="242198E3" w14:textId="37F30239" w:rsidR="00D85C0A" w:rsidRDefault="00D85C0A" w:rsidP="000A7A40">
      <w:pPr>
        <w:shd w:val="clear" w:color="auto" w:fill="FFFFFF"/>
        <w:spacing w:after="0" w:line="276" w:lineRule="auto"/>
        <w:rPr>
          <w:rFonts w:ascii="Times New Roman" w:hAnsi="Times New Roman" w:cs="Times New Roman"/>
          <w:bCs/>
          <w:sz w:val="24"/>
          <w:szCs w:val="24"/>
        </w:rPr>
      </w:pPr>
    </w:p>
    <w:p w14:paraId="6B42DCD8" w14:textId="77777777" w:rsidR="00387F7A" w:rsidRDefault="00387F7A" w:rsidP="000A7A40">
      <w:pPr>
        <w:shd w:val="clear" w:color="auto" w:fill="FFFFFF"/>
        <w:spacing w:after="0" w:line="276" w:lineRule="auto"/>
        <w:rPr>
          <w:rFonts w:ascii="Times New Roman" w:hAnsi="Times New Roman" w:cs="Times New Roman"/>
          <w:bCs/>
          <w:sz w:val="24"/>
          <w:szCs w:val="24"/>
        </w:rPr>
      </w:pPr>
    </w:p>
    <w:p w14:paraId="4E2EDEA2" w14:textId="77777777" w:rsidR="00D85C0A" w:rsidRDefault="00D85C0A" w:rsidP="000A7A40">
      <w:pPr>
        <w:shd w:val="clear" w:color="auto" w:fill="FFFFFF"/>
        <w:spacing w:after="0" w:line="276" w:lineRule="auto"/>
        <w:rPr>
          <w:rFonts w:ascii="Times New Roman" w:hAnsi="Times New Roman" w:cs="Times New Roman"/>
          <w:bCs/>
          <w:sz w:val="24"/>
          <w:szCs w:val="24"/>
        </w:rPr>
      </w:pPr>
    </w:p>
    <w:p w14:paraId="026E043E" w14:textId="77777777" w:rsidR="00EA5E38" w:rsidRPr="00C635FA" w:rsidRDefault="00EA5E38" w:rsidP="00EA5E38">
      <w:pPr>
        <w:rPr>
          <w:b/>
          <w:sz w:val="28"/>
          <w:szCs w:val="28"/>
        </w:rPr>
      </w:pPr>
      <w:r w:rsidRPr="00C635FA">
        <w:rPr>
          <w:b/>
          <w:sz w:val="28"/>
          <w:szCs w:val="28"/>
        </w:rPr>
        <w:t>User Verification:</w:t>
      </w:r>
    </w:p>
    <w:p w14:paraId="75A149A3" w14:textId="4792E5FB" w:rsidR="00D85C0A" w:rsidRDefault="00D85C0A" w:rsidP="000A7A40">
      <w:pPr>
        <w:shd w:val="clear" w:color="auto" w:fill="FFFFFF"/>
        <w:spacing w:after="0" w:line="276" w:lineRule="auto"/>
        <w:rPr>
          <w:rFonts w:ascii="Times New Roman" w:hAnsi="Times New Roman" w:cs="Times New Roman"/>
          <w:bCs/>
          <w:sz w:val="24"/>
          <w:szCs w:val="24"/>
        </w:rPr>
      </w:pPr>
    </w:p>
    <w:p w14:paraId="698D9A15" w14:textId="3B04FC42"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55C063C7" wp14:editId="46C2FEA6">
            <wp:extent cx="5395595" cy="3237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5595" cy="3237480"/>
                    </a:xfrm>
                    <a:prstGeom prst="rect">
                      <a:avLst/>
                    </a:prstGeom>
                    <a:noFill/>
                    <a:ln>
                      <a:noFill/>
                    </a:ln>
                  </pic:spPr>
                </pic:pic>
              </a:graphicData>
            </a:graphic>
          </wp:inline>
        </w:drawing>
      </w:r>
    </w:p>
    <w:p w14:paraId="578E357A" w14:textId="24F47602" w:rsidR="00D85C0A" w:rsidRDefault="00D85C0A" w:rsidP="000A7A40">
      <w:pPr>
        <w:shd w:val="clear" w:color="auto" w:fill="FFFFFF"/>
        <w:spacing w:after="0" w:line="276" w:lineRule="auto"/>
        <w:rPr>
          <w:rFonts w:ascii="Times New Roman" w:hAnsi="Times New Roman" w:cs="Times New Roman"/>
          <w:bCs/>
          <w:sz w:val="24"/>
          <w:szCs w:val="24"/>
        </w:rPr>
      </w:pPr>
    </w:p>
    <w:p w14:paraId="343FEA04" w14:textId="7F1F4CFE" w:rsidR="00D85C0A" w:rsidRDefault="00D85C0A" w:rsidP="000A7A40">
      <w:pPr>
        <w:shd w:val="clear" w:color="auto" w:fill="FFFFFF"/>
        <w:spacing w:after="0" w:line="276" w:lineRule="auto"/>
        <w:rPr>
          <w:rFonts w:ascii="Times New Roman" w:hAnsi="Times New Roman" w:cs="Times New Roman"/>
          <w:bCs/>
          <w:sz w:val="24"/>
          <w:szCs w:val="24"/>
        </w:rPr>
      </w:pPr>
    </w:p>
    <w:p w14:paraId="6ED9964B" w14:textId="2C67BC59" w:rsidR="00387F7A" w:rsidRDefault="00387F7A" w:rsidP="000A7A40">
      <w:pPr>
        <w:shd w:val="clear" w:color="auto" w:fill="FFFFFF"/>
        <w:spacing w:after="0" w:line="276" w:lineRule="auto"/>
        <w:rPr>
          <w:rFonts w:ascii="Times New Roman" w:hAnsi="Times New Roman" w:cs="Times New Roman"/>
          <w:bCs/>
          <w:sz w:val="24"/>
          <w:szCs w:val="24"/>
        </w:rPr>
      </w:pPr>
    </w:p>
    <w:p w14:paraId="6120222A" w14:textId="77777777" w:rsidR="00EA5E38" w:rsidRPr="00C635FA" w:rsidRDefault="00EA5E38" w:rsidP="00EA5E38">
      <w:pPr>
        <w:rPr>
          <w:b/>
          <w:sz w:val="28"/>
          <w:szCs w:val="28"/>
        </w:rPr>
      </w:pPr>
      <w:r w:rsidRPr="00C635FA">
        <w:rPr>
          <w:b/>
          <w:sz w:val="28"/>
          <w:szCs w:val="28"/>
        </w:rPr>
        <w:t>Donor Search:</w:t>
      </w:r>
    </w:p>
    <w:p w14:paraId="6AC84FF4" w14:textId="77777777" w:rsidR="00D85C0A" w:rsidRDefault="00D85C0A" w:rsidP="000A7A40">
      <w:pPr>
        <w:shd w:val="clear" w:color="auto" w:fill="FFFFFF"/>
        <w:spacing w:after="0" w:line="276" w:lineRule="auto"/>
        <w:rPr>
          <w:rFonts w:ascii="Times New Roman" w:hAnsi="Times New Roman" w:cs="Times New Roman"/>
          <w:bCs/>
          <w:sz w:val="24"/>
          <w:szCs w:val="24"/>
        </w:rPr>
      </w:pPr>
    </w:p>
    <w:p w14:paraId="36F6913D" w14:textId="13CAA3DC"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63D3924D" wp14:editId="1B7ADBCE">
            <wp:extent cx="5395595" cy="3286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3286480"/>
                    </a:xfrm>
                    <a:prstGeom prst="rect">
                      <a:avLst/>
                    </a:prstGeom>
                    <a:noFill/>
                    <a:ln>
                      <a:noFill/>
                    </a:ln>
                  </pic:spPr>
                </pic:pic>
              </a:graphicData>
            </a:graphic>
          </wp:inline>
        </w:drawing>
      </w:r>
    </w:p>
    <w:p w14:paraId="2E1B247C" w14:textId="13510C15" w:rsidR="00D85C0A" w:rsidRDefault="00D85C0A" w:rsidP="000A7A40">
      <w:pPr>
        <w:shd w:val="clear" w:color="auto" w:fill="FFFFFF"/>
        <w:spacing w:after="0" w:line="276" w:lineRule="auto"/>
        <w:rPr>
          <w:rFonts w:ascii="Times New Roman" w:hAnsi="Times New Roman" w:cs="Times New Roman"/>
          <w:bCs/>
          <w:sz w:val="24"/>
          <w:szCs w:val="24"/>
        </w:rPr>
      </w:pPr>
    </w:p>
    <w:p w14:paraId="66FD88D5" w14:textId="68D6223E" w:rsidR="00387F7A" w:rsidRDefault="00387F7A" w:rsidP="000A7A40">
      <w:pPr>
        <w:shd w:val="clear" w:color="auto" w:fill="FFFFFF"/>
        <w:spacing w:after="0" w:line="276" w:lineRule="auto"/>
        <w:rPr>
          <w:rFonts w:ascii="Times New Roman" w:hAnsi="Times New Roman" w:cs="Times New Roman"/>
          <w:bCs/>
          <w:sz w:val="24"/>
          <w:szCs w:val="24"/>
        </w:rPr>
      </w:pPr>
    </w:p>
    <w:p w14:paraId="79EC9F54" w14:textId="77777777" w:rsidR="00387F7A" w:rsidRDefault="00387F7A" w:rsidP="000A7A40">
      <w:pPr>
        <w:shd w:val="clear" w:color="auto" w:fill="FFFFFF"/>
        <w:spacing w:after="0" w:line="276" w:lineRule="auto"/>
        <w:rPr>
          <w:rFonts w:ascii="Times New Roman" w:hAnsi="Times New Roman" w:cs="Times New Roman"/>
          <w:bCs/>
          <w:sz w:val="24"/>
          <w:szCs w:val="24"/>
        </w:rPr>
      </w:pPr>
    </w:p>
    <w:p w14:paraId="5EC0EDD2" w14:textId="2577E562" w:rsidR="00D85C0A" w:rsidRPr="00C635FA" w:rsidRDefault="00EA5E38" w:rsidP="00EA5E38">
      <w:pPr>
        <w:rPr>
          <w:b/>
          <w:sz w:val="28"/>
          <w:szCs w:val="28"/>
        </w:rPr>
      </w:pPr>
      <w:r w:rsidRPr="00C635FA">
        <w:rPr>
          <w:b/>
          <w:sz w:val="28"/>
          <w:szCs w:val="28"/>
        </w:rPr>
        <w:lastRenderedPageBreak/>
        <w:t>Search Results:</w:t>
      </w:r>
    </w:p>
    <w:p w14:paraId="38E6DED6" w14:textId="276FE032"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1E36E866" wp14:editId="7092EB6B">
            <wp:extent cx="5395595" cy="346841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468417"/>
                    </a:xfrm>
                    <a:prstGeom prst="rect">
                      <a:avLst/>
                    </a:prstGeom>
                    <a:noFill/>
                    <a:ln>
                      <a:noFill/>
                    </a:ln>
                  </pic:spPr>
                </pic:pic>
              </a:graphicData>
            </a:graphic>
          </wp:inline>
        </w:drawing>
      </w:r>
    </w:p>
    <w:p w14:paraId="47AB1687" w14:textId="7490F702" w:rsidR="00D85C0A" w:rsidRDefault="00D85C0A" w:rsidP="000A7A40">
      <w:pPr>
        <w:shd w:val="clear" w:color="auto" w:fill="FFFFFF"/>
        <w:spacing w:after="0" w:line="276" w:lineRule="auto"/>
        <w:rPr>
          <w:rFonts w:ascii="Times New Roman" w:hAnsi="Times New Roman" w:cs="Times New Roman"/>
          <w:bCs/>
          <w:sz w:val="24"/>
          <w:szCs w:val="24"/>
        </w:rPr>
      </w:pPr>
    </w:p>
    <w:p w14:paraId="7860F4F8" w14:textId="3AA2C801" w:rsidR="00D85C0A" w:rsidRDefault="00D85C0A" w:rsidP="000A7A40">
      <w:pPr>
        <w:shd w:val="clear" w:color="auto" w:fill="FFFFFF"/>
        <w:spacing w:after="0" w:line="276" w:lineRule="auto"/>
        <w:rPr>
          <w:rFonts w:ascii="Times New Roman" w:hAnsi="Times New Roman" w:cs="Times New Roman"/>
          <w:bCs/>
          <w:sz w:val="24"/>
          <w:szCs w:val="24"/>
        </w:rPr>
      </w:pPr>
    </w:p>
    <w:p w14:paraId="11DF9639" w14:textId="4992C39A" w:rsidR="00D85C0A" w:rsidRDefault="00D85C0A" w:rsidP="000A7A40">
      <w:pPr>
        <w:shd w:val="clear" w:color="auto" w:fill="FFFFFF"/>
        <w:spacing w:after="0" w:line="276" w:lineRule="auto"/>
        <w:rPr>
          <w:rFonts w:ascii="Times New Roman" w:hAnsi="Times New Roman" w:cs="Times New Roman"/>
          <w:bCs/>
          <w:sz w:val="24"/>
          <w:szCs w:val="24"/>
        </w:rPr>
      </w:pPr>
    </w:p>
    <w:p w14:paraId="46F21964" w14:textId="77777777" w:rsidR="00EA5E38" w:rsidRPr="00C635FA" w:rsidRDefault="00EA5E38" w:rsidP="00EA5E38">
      <w:pPr>
        <w:rPr>
          <w:b/>
          <w:sz w:val="28"/>
          <w:szCs w:val="28"/>
        </w:rPr>
      </w:pPr>
      <w:r w:rsidRPr="00C635FA">
        <w:rPr>
          <w:b/>
          <w:sz w:val="28"/>
          <w:szCs w:val="28"/>
        </w:rPr>
        <w:t>Life Saving Contact Persons:</w:t>
      </w:r>
    </w:p>
    <w:p w14:paraId="79178035" w14:textId="77777777" w:rsidR="00387F7A" w:rsidRDefault="00387F7A" w:rsidP="000A7A40">
      <w:pPr>
        <w:shd w:val="clear" w:color="auto" w:fill="FFFFFF"/>
        <w:spacing w:after="0" w:line="276" w:lineRule="auto"/>
        <w:rPr>
          <w:rFonts w:ascii="Times New Roman" w:hAnsi="Times New Roman" w:cs="Times New Roman"/>
          <w:bCs/>
          <w:sz w:val="24"/>
          <w:szCs w:val="24"/>
        </w:rPr>
      </w:pPr>
    </w:p>
    <w:p w14:paraId="4C6B45DD" w14:textId="26579172" w:rsidR="00D85C0A" w:rsidRDefault="00EA5E38" w:rsidP="000A7A40">
      <w:pPr>
        <w:shd w:val="clear" w:color="auto" w:fill="FFFFFF"/>
        <w:spacing w:after="0" w:line="276" w:lineRule="auto"/>
        <w:rPr>
          <w:rFonts w:ascii="Times New Roman" w:hAnsi="Times New Roman" w:cs="Times New Roman"/>
          <w:bCs/>
          <w:sz w:val="24"/>
          <w:szCs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50E88692" wp14:editId="0FCEBED9">
            <wp:extent cx="5395595" cy="33566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5595" cy="3356621"/>
                    </a:xfrm>
                    <a:prstGeom prst="rect">
                      <a:avLst/>
                    </a:prstGeom>
                    <a:noFill/>
                    <a:ln>
                      <a:noFill/>
                    </a:ln>
                  </pic:spPr>
                </pic:pic>
              </a:graphicData>
            </a:graphic>
          </wp:inline>
        </w:drawing>
      </w:r>
    </w:p>
    <w:p w14:paraId="53E71B0F" w14:textId="77777777" w:rsidR="00EA5E38" w:rsidRPr="00C635FA" w:rsidRDefault="00EA5E38" w:rsidP="00EA5E38">
      <w:pPr>
        <w:rPr>
          <w:b/>
          <w:sz w:val="28"/>
          <w:szCs w:val="28"/>
        </w:rPr>
      </w:pPr>
      <w:proofErr w:type="spellStart"/>
      <w:r w:rsidRPr="00C635FA">
        <w:rPr>
          <w:b/>
          <w:sz w:val="28"/>
          <w:szCs w:val="28"/>
        </w:rPr>
        <w:t>MobiLink</w:t>
      </w:r>
      <w:proofErr w:type="spellEnd"/>
      <w:r w:rsidRPr="00C635FA">
        <w:rPr>
          <w:b/>
          <w:sz w:val="28"/>
          <w:szCs w:val="28"/>
        </w:rPr>
        <w:t xml:space="preserve"> Paging Services:</w:t>
      </w:r>
    </w:p>
    <w:p w14:paraId="005DF548" w14:textId="2F978E25" w:rsidR="00387F7A" w:rsidRDefault="00387F7A" w:rsidP="00387F7A">
      <w:pPr>
        <w:shd w:val="clear" w:color="auto" w:fill="FFFFFF"/>
        <w:spacing w:after="0" w:line="276" w:lineRule="auto"/>
        <w:rPr>
          <w:rFonts w:ascii="Times New Roman" w:hAnsi="Times New Roman" w:cs="Times New Roman"/>
          <w:b/>
          <w:bCs/>
          <w:sz w:val="28"/>
          <w:szCs w:val="24"/>
        </w:rPr>
      </w:pPr>
    </w:p>
    <w:p w14:paraId="6434E3C1" w14:textId="30022FDE" w:rsidR="00387F7A" w:rsidRDefault="00EA5E38" w:rsidP="00387F7A">
      <w:pPr>
        <w:shd w:val="clear" w:color="auto" w:fill="FFFFFF"/>
        <w:spacing w:after="0" w:line="276" w:lineRule="auto"/>
        <w:rPr>
          <w:rFonts w:ascii="Times New Roman" w:hAnsi="Times New Roman" w:cs="Times New Roman"/>
          <w:b/>
          <w:bCs/>
          <w:sz w:val="28"/>
          <w:szCs w:val="24"/>
        </w:rPr>
      </w:pPr>
      <w:r w:rsidRPr="006C49E4">
        <w:rPr>
          <w:noProof/>
          <w:lang w:val="en-GB" w:eastAsia="en-GB"/>
          <w14:shadow w14:blurRad="50800" w14:dist="38100" w14:dir="2700000" w14:sx="100000" w14:sy="100000" w14:kx="0" w14:ky="0" w14:algn="tl">
            <w14:srgbClr w14:val="000000">
              <w14:alpha w14:val="60000"/>
            </w14:srgbClr>
          </w14:shadow>
        </w:rPr>
        <w:lastRenderedPageBreak/>
        <w:drawing>
          <wp:inline distT="0" distB="0" distL="0" distR="0" wp14:anchorId="633445AC" wp14:editId="39D91AE9">
            <wp:extent cx="5395595" cy="33057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5595" cy="3305781"/>
                    </a:xfrm>
                    <a:prstGeom prst="rect">
                      <a:avLst/>
                    </a:prstGeom>
                    <a:noFill/>
                    <a:ln>
                      <a:noFill/>
                    </a:ln>
                  </pic:spPr>
                </pic:pic>
              </a:graphicData>
            </a:graphic>
          </wp:inline>
        </w:drawing>
      </w:r>
    </w:p>
    <w:p w14:paraId="538B5469" w14:textId="67347DE8" w:rsidR="00387F7A" w:rsidRDefault="00387F7A" w:rsidP="00387F7A">
      <w:pPr>
        <w:shd w:val="clear" w:color="auto" w:fill="FFFFFF"/>
        <w:spacing w:after="0" w:line="276" w:lineRule="auto"/>
        <w:rPr>
          <w:rFonts w:ascii="Times New Roman" w:hAnsi="Times New Roman" w:cs="Times New Roman"/>
          <w:b/>
          <w:bCs/>
          <w:sz w:val="28"/>
          <w:szCs w:val="24"/>
        </w:rPr>
      </w:pPr>
    </w:p>
    <w:p w14:paraId="63CF2205" w14:textId="1C58F382" w:rsidR="00387F7A" w:rsidRDefault="00387F7A" w:rsidP="00387F7A">
      <w:pPr>
        <w:shd w:val="clear" w:color="auto" w:fill="FFFFFF"/>
        <w:spacing w:after="0" w:line="276" w:lineRule="auto"/>
        <w:rPr>
          <w:rFonts w:ascii="Times New Roman" w:hAnsi="Times New Roman" w:cs="Times New Roman"/>
          <w:b/>
          <w:bCs/>
          <w:sz w:val="28"/>
          <w:szCs w:val="24"/>
        </w:rPr>
      </w:pPr>
    </w:p>
    <w:p w14:paraId="1B8285F7" w14:textId="795A0FFF" w:rsidR="00387F7A" w:rsidRDefault="00387F7A" w:rsidP="00387F7A">
      <w:pPr>
        <w:shd w:val="clear" w:color="auto" w:fill="FFFFFF"/>
        <w:spacing w:after="0" w:line="276" w:lineRule="auto"/>
        <w:rPr>
          <w:rFonts w:ascii="Times New Roman" w:hAnsi="Times New Roman" w:cs="Times New Roman"/>
          <w:b/>
          <w:bCs/>
          <w:sz w:val="28"/>
          <w:szCs w:val="24"/>
        </w:rPr>
      </w:pPr>
    </w:p>
    <w:p w14:paraId="0F249D7B" w14:textId="0ABA2445" w:rsidR="00387F7A" w:rsidRDefault="00387F7A" w:rsidP="00387F7A">
      <w:pPr>
        <w:shd w:val="clear" w:color="auto" w:fill="FFFFFF"/>
        <w:spacing w:after="0" w:line="276" w:lineRule="auto"/>
        <w:rPr>
          <w:rFonts w:ascii="Times New Roman" w:hAnsi="Times New Roman" w:cs="Times New Roman"/>
          <w:b/>
          <w:bCs/>
          <w:sz w:val="28"/>
          <w:szCs w:val="24"/>
        </w:rPr>
      </w:pPr>
    </w:p>
    <w:p w14:paraId="54DC9F59" w14:textId="77777777" w:rsidR="00C635FA" w:rsidRPr="00C635FA" w:rsidRDefault="00C635FA" w:rsidP="00C635FA">
      <w:pPr>
        <w:rPr>
          <w:b/>
          <w:sz w:val="28"/>
          <w:szCs w:val="28"/>
        </w:rPr>
      </w:pPr>
      <w:r w:rsidRPr="00C635FA">
        <w:rPr>
          <w:b/>
          <w:sz w:val="28"/>
          <w:szCs w:val="28"/>
        </w:rPr>
        <w:t>Frequently Asked Questions:</w:t>
      </w:r>
    </w:p>
    <w:p w14:paraId="041DE6B2" w14:textId="0A27DBF0" w:rsidR="00387F7A" w:rsidRDefault="00387F7A" w:rsidP="00387F7A">
      <w:pPr>
        <w:shd w:val="clear" w:color="auto" w:fill="FFFFFF"/>
        <w:spacing w:after="0" w:line="276" w:lineRule="auto"/>
        <w:rPr>
          <w:rFonts w:ascii="Times New Roman" w:hAnsi="Times New Roman" w:cs="Times New Roman"/>
          <w:sz w:val="24"/>
        </w:rPr>
      </w:pPr>
    </w:p>
    <w:p w14:paraId="362D2C2D" w14:textId="2BF530C7" w:rsidR="00387F7A" w:rsidRDefault="00EA5E38" w:rsidP="00387F7A">
      <w:pPr>
        <w:shd w:val="clear" w:color="auto" w:fill="FFFFFF"/>
        <w:spacing w:after="0" w:line="276" w:lineRule="auto"/>
        <w:rPr>
          <w:rFonts w:ascii="Times New Roman" w:hAnsi="Times New Roman" w:cs="Times New Roman"/>
          <w:sz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3EB87C95" wp14:editId="1B412435">
            <wp:extent cx="5395595" cy="32806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5595" cy="3280661"/>
                    </a:xfrm>
                    <a:prstGeom prst="rect">
                      <a:avLst/>
                    </a:prstGeom>
                    <a:noFill/>
                    <a:ln>
                      <a:noFill/>
                    </a:ln>
                  </pic:spPr>
                </pic:pic>
              </a:graphicData>
            </a:graphic>
          </wp:inline>
        </w:drawing>
      </w:r>
    </w:p>
    <w:p w14:paraId="579059C1" w14:textId="74E8ACE8" w:rsidR="00387F7A" w:rsidRDefault="00387F7A" w:rsidP="00387F7A">
      <w:pPr>
        <w:shd w:val="clear" w:color="auto" w:fill="FFFFFF"/>
        <w:spacing w:after="0" w:line="276" w:lineRule="auto"/>
        <w:rPr>
          <w:rFonts w:ascii="Times New Roman" w:hAnsi="Times New Roman" w:cs="Times New Roman"/>
          <w:sz w:val="24"/>
        </w:rPr>
      </w:pPr>
    </w:p>
    <w:p w14:paraId="1D3E3B17" w14:textId="776DB01A" w:rsidR="00387F7A" w:rsidRDefault="00387F7A" w:rsidP="00387F7A">
      <w:pPr>
        <w:shd w:val="clear" w:color="auto" w:fill="FFFFFF"/>
        <w:spacing w:after="0" w:line="276" w:lineRule="auto"/>
        <w:rPr>
          <w:rFonts w:ascii="Times New Roman" w:hAnsi="Times New Roman" w:cs="Times New Roman"/>
          <w:sz w:val="24"/>
        </w:rPr>
      </w:pPr>
    </w:p>
    <w:p w14:paraId="4609D1FA" w14:textId="01C93978" w:rsidR="00387F7A" w:rsidRDefault="00387F7A" w:rsidP="00387F7A">
      <w:pPr>
        <w:shd w:val="clear" w:color="auto" w:fill="FFFFFF"/>
        <w:spacing w:after="0" w:line="276" w:lineRule="auto"/>
        <w:rPr>
          <w:rFonts w:ascii="Times New Roman" w:hAnsi="Times New Roman" w:cs="Times New Roman"/>
          <w:sz w:val="24"/>
        </w:rPr>
      </w:pPr>
    </w:p>
    <w:p w14:paraId="1FAE5550" w14:textId="7E0B91B0" w:rsidR="00387F7A" w:rsidRDefault="00387F7A" w:rsidP="00387F7A">
      <w:pPr>
        <w:shd w:val="clear" w:color="auto" w:fill="FFFFFF"/>
        <w:spacing w:after="0" w:line="276" w:lineRule="auto"/>
        <w:rPr>
          <w:rFonts w:ascii="Times New Roman" w:hAnsi="Times New Roman" w:cs="Times New Roman"/>
          <w:sz w:val="24"/>
        </w:rPr>
      </w:pPr>
    </w:p>
    <w:p w14:paraId="1CE1038D" w14:textId="7F520060" w:rsidR="00387F7A" w:rsidRDefault="00387F7A" w:rsidP="00387F7A">
      <w:pPr>
        <w:shd w:val="clear" w:color="auto" w:fill="FFFFFF"/>
        <w:spacing w:after="0" w:line="276" w:lineRule="auto"/>
        <w:rPr>
          <w:rFonts w:ascii="Times New Roman" w:hAnsi="Times New Roman" w:cs="Times New Roman"/>
          <w:sz w:val="24"/>
        </w:rPr>
      </w:pPr>
    </w:p>
    <w:p w14:paraId="07E56002" w14:textId="05A0ED65" w:rsidR="00387F7A" w:rsidRDefault="00387F7A" w:rsidP="00387F7A">
      <w:pPr>
        <w:shd w:val="clear" w:color="auto" w:fill="FFFFFF"/>
        <w:spacing w:after="0" w:line="276" w:lineRule="auto"/>
        <w:rPr>
          <w:rFonts w:ascii="Times New Roman" w:hAnsi="Times New Roman" w:cs="Times New Roman"/>
          <w:sz w:val="24"/>
        </w:rPr>
      </w:pPr>
    </w:p>
    <w:p w14:paraId="62FB18BC" w14:textId="77777777" w:rsidR="00C635FA" w:rsidRPr="00C635FA" w:rsidRDefault="00C635FA" w:rsidP="00C635FA">
      <w:pPr>
        <w:rPr>
          <w:b/>
          <w:sz w:val="28"/>
          <w:szCs w:val="28"/>
        </w:rPr>
      </w:pPr>
      <w:r w:rsidRPr="00C635FA">
        <w:rPr>
          <w:b/>
          <w:sz w:val="28"/>
          <w:szCs w:val="28"/>
        </w:rPr>
        <w:t>General Information:</w:t>
      </w:r>
    </w:p>
    <w:p w14:paraId="44E25F6F" w14:textId="77777777" w:rsidR="00387F7A" w:rsidRDefault="00387F7A" w:rsidP="00387F7A">
      <w:pPr>
        <w:shd w:val="clear" w:color="auto" w:fill="FFFFFF"/>
        <w:spacing w:after="0" w:line="276" w:lineRule="auto"/>
        <w:rPr>
          <w:rFonts w:ascii="Times New Roman" w:hAnsi="Times New Roman" w:cs="Times New Roman"/>
          <w:sz w:val="24"/>
        </w:rPr>
      </w:pPr>
    </w:p>
    <w:p w14:paraId="34C4AD55" w14:textId="0396E97A" w:rsidR="00387F7A" w:rsidRPr="00387F7A" w:rsidRDefault="00C635FA" w:rsidP="00387F7A">
      <w:pPr>
        <w:shd w:val="clear" w:color="auto" w:fill="FFFFFF"/>
        <w:spacing w:after="0" w:line="276" w:lineRule="auto"/>
        <w:rPr>
          <w:rFonts w:ascii="Times New Roman" w:hAnsi="Times New Roman" w:cs="Times New Roman"/>
          <w:sz w:val="24"/>
        </w:rPr>
      </w:pPr>
      <w:r w:rsidRPr="006C49E4">
        <w:rPr>
          <w:noProof/>
          <w:lang w:val="en-GB" w:eastAsia="en-GB"/>
          <w14:shadow w14:blurRad="50800" w14:dist="38100" w14:dir="2700000" w14:sx="100000" w14:sy="100000" w14:kx="0" w14:ky="0" w14:algn="tl">
            <w14:srgbClr w14:val="000000">
              <w14:alpha w14:val="60000"/>
            </w14:srgbClr>
          </w14:shadow>
        </w:rPr>
        <w:drawing>
          <wp:inline distT="0" distB="0" distL="0" distR="0" wp14:anchorId="25BDB4B7" wp14:editId="68C4DE89">
            <wp:extent cx="5395595" cy="33943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3394302"/>
                    </a:xfrm>
                    <a:prstGeom prst="rect">
                      <a:avLst/>
                    </a:prstGeom>
                    <a:noFill/>
                    <a:ln>
                      <a:noFill/>
                    </a:ln>
                  </pic:spPr>
                </pic:pic>
              </a:graphicData>
            </a:graphic>
          </wp:inline>
        </w:drawing>
      </w:r>
    </w:p>
    <w:p w14:paraId="72CF1369" w14:textId="77777777" w:rsidR="00D85C0A" w:rsidRDefault="00D85C0A" w:rsidP="000A7A40">
      <w:pPr>
        <w:shd w:val="clear" w:color="auto" w:fill="FFFFFF"/>
        <w:spacing w:after="0" w:line="276" w:lineRule="auto"/>
        <w:jc w:val="center"/>
        <w:rPr>
          <w:rFonts w:ascii="Times New Roman" w:hAnsi="Times New Roman" w:cs="Times New Roman"/>
          <w:b/>
          <w:bCs/>
          <w:sz w:val="28"/>
          <w:szCs w:val="24"/>
        </w:rPr>
      </w:pPr>
    </w:p>
    <w:p w14:paraId="6BBBD751" w14:textId="2E58C5EF" w:rsidR="00D85C0A" w:rsidRDefault="00D85C0A" w:rsidP="000A7A40">
      <w:pPr>
        <w:shd w:val="clear" w:color="auto" w:fill="FFFFFF"/>
        <w:spacing w:after="0" w:line="276" w:lineRule="auto"/>
        <w:jc w:val="center"/>
        <w:rPr>
          <w:rFonts w:ascii="Times New Roman" w:hAnsi="Times New Roman" w:cs="Times New Roman"/>
          <w:b/>
          <w:bCs/>
          <w:sz w:val="28"/>
          <w:szCs w:val="24"/>
        </w:rPr>
      </w:pPr>
    </w:p>
    <w:p w14:paraId="1EAE38BE" w14:textId="1CC39F7A" w:rsidR="00D85C0A" w:rsidRDefault="00D85C0A" w:rsidP="000A7A40">
      <w:pPr>
        <w:shd w:val="clear" w:color="auto" w:fill="FFFFFF"/>
        <w:spacing w:after="0" w:line="276" w:lineRule="auto"/>
        <w:jc w:val="center"/>
        <w:rPr>
          <w:rFonts w:ascii="Times New Roman" w:hAnsi="Times New Roman" w:cs="Times New Roman"/>
          <w:b/>
          <w:bCs/>
          <w:sz w:val="28"/>
          <w:szCs w:val="24"/>
        </w:rPr>
      </w:pPr>
    </w:p>
    <w:p w14:paraId="17C9C59E" w14:textId="32AEFE04" w:rsidR="00D85C0A" w:rsidRDefault="00D85C0A" w:rsidP="000A7A40">
      <w:pPr>
        <w:shd w:val="clear" w:color="auto" w:fill="FFFFFF"/>
        <w:spacing w:after="0" w:line="276" w:lineRule="auto"/>
        <w:jc w:val="center"/>
        <w:rPr>
          <w:rFonts w:ascii="Times New Roman" w:hAnsi="Times New Roman" w:cs="Times New Roman"/>
          <w:b/>
          <w:bCs/>
          <w:sz w:val="28"/>
          <w:szCs w:val="24"/>
        </w:rPr>
      </w:pPr>
    </w:p>
    <w:p w14:paraId="7E539B18" w14:textId="1532798D" w:rsidR="00D85C0A" w:rsidRDefault="00D85C0A" w:rsidP="000A7A40">
      <w:pPr>
        <w:shd w:val="clear" w:color="auto" w:fill="FFFFFF"/>
        <w:spacing w:after="0" w:line="276" w:lineRule="auto"/>
        <w:jc w:val="center"/>
        <w:rPr>
          <w:rFonts w:ascii="Times New Roman" w:hAnsi="Times New Roman" w:cs="Times New Roman"/>
          <w:b/>
          <w:bCs/>
          <w:sz w:val="28"/>
          <w:szCs w:val="24"/>
        </w:rPr>
      </w:pPr>
    </w:p>
    <w:p w14:paraId="4C6DE186" w14:textId="77777777" w:rsidR="00550B1F" w:rsidRDefault="00550B1F" w:rsidP="000A7A40">
      <w:pPr>
        <w:shd w:val="clear" w:color="auto" w:fill="FFFFFF"/>
        <w:spacing w:after="0" w:line="276" w:lineRule="auto"/>
        <w:jc w:val="center"/>
        <w:rPr>
          <w:rFonts w:ascii="Times New Roman" w:hAnsi="Times New Roman" w:cs="Times New Roman"/>
          <w:b/>
          <w:bCs/>
          <w:sz w:val="28"/>
          <w:szCs w:val="24"/>
        </w:rPr>
      </w:pPr>
    </w:p>
    <w:p w14:paraId="5CF59AA5" w14:textId="77777777" w:rsidR="00550B1F" w:rsidRDefault="00550B1F" w:rsidP="00F9579A">
      <w:pPr>
        <w:shd w:val="clear" w:color="auto" w:fill="FFFFFF"/>
        <w:spacing w:after="0" w:line="276" w:lineRule="auto"/>
        <w:jc w:val="center"/>
        <w:rPr>
          <w:rFonts w:ascii="Times New Roman" w:hAnsi="Times New Roman" w:cs="Times New Roman"/>
          <w:b/>
          <w:bCs/>
          <w:sz w:val="28"/>
          <w:szCs w:val="24"/>
        </w:rPr>
        <w:sectPr w:rsidR="00550B1F" w:rsidSect="0018705A">
          <w:pgSz w:w="11900" w:h="17140"/>
          <w:pgMar w:top="1418" w:right="1418" w:bottom="1418" w:left="1985" w:header="851" w:footer="250" w:gutter="0"/>
          <w:cols w:space="720"/>
        </w:sectPr>
      </w:pPr>
    </w:p>
    <w:p w14:paraId="0D00D449" w14:textId="2E71C093" w:rsidR="00732975" w:rsidRPr="00993316" w:rsidRDefault="00732975" w:rsidP="00F9579A">
      <w:pPr>
        <w:shd w:val="clear" w:color="auto" w:fill="FFFFFF"/>
        <w:spacing w:after="0" w:line="276" w:lineRule="auto"/>
        <w:jc w:val="center"/>
        <w:outlineLvl w:val="0"/>
        <w:rPr>
          <w:rFonts w:ascii="Times New Roman" w:hAnsi="Times New Roman" w:cs="Times New Roman"/>
          <w:b/>
          <w:bCs/>
          <w:sz w:val="28"/>
          <w:szCs w:val="24"/>
        </w:rPr>
      </w:pPr>
      <w:r w:rsidRPr="00993316">
        <w:rPr>
          <w:rFonts w:ascii="Times New Roman" w:hAnsi="Times New Roman" w:cs="Times New Roman"/>
          <w:b/>
          <w:bCs/>
          <w:sz w:val="28"/>
          <w:szCs w:val="24"/>
        </w:rPr>
        <w:lastRenderedPageBreak/>
        <w:t xml:space="preserve">CHAPTER </w:t>
      </w:r>
      <w:r w:rsidR="00A15B0C">
        <w:rPr>
          <w:rFonts w:ascii="Times New Roman" w:hAnsi="Times New Roman" w:cs="Times New Roman"/>
          <w:b/>
          <w:bCs/>
          <w:sz w:val="28"/>
          <w:szCs w:val="24"/>
        </w:rPr>
        <w:t>6</w:t>
      </w:r>
    </w:p>
    <w:p w14:paraId="73DCBC13" w14:textId="05EA919A" w:rsidR="00731005" w:rsidRPr="00895902" w:rsidRDefault="00731005" w:rsidP="003E15D2">
      <w:pPr>
        <w:shd w:val="clear" w:color="auto" w:fill="FFFFFF"/>
        <w:spacing w:after="0" w:line="276" w:lineRule="auto"/>
        <w:jc w:val="both"/>
        <w:rPr>
          <w:rFonts w:ascii="Times New Roman" w:hAnsi="Times New Roman" w:cs="Times New Roman"/>
          <w:b/>
          <w:bCs/>
          <w:sz w:val="24"/>
        </w:rPr>
      </w:pPr>
    </w:p>
    <w:p w14:paraId="12E07553" w14:textId="77777777" w:rsidR="00DB5A1D" w:rsidRPr="00895902" w:rsidRDefault="00DB5A1D" w:rsidP="003E15D2">
      <w:pPr>
        <w:shd w:val="clear" w:color="auto" w:fill="FFFFFF"/>
        <w:spacing w:after="0" w:line="276" w:lineRule="auto"/>
        <w:jc w:val="both"/>
        <w:rPr>
          <w:rFonts w:ascii="Times New Roman" w:hAnsi="Times New Roman" w:cs="Times New Roman"/>
          <w:b/>
          <w:bCs/>
          <w:sz w:val="24"/>
        </w:rPr>
      </w:pPr>
    </w:p>
    <w:p w14:paraId="762810A5" w14:textId="77777777" w:rsidR="0005350B" w:rsidRPr="00993316" w:rsidRDefault="0005350B" w:rsidP="0015454C">
      <w:pPr>
        <w:shd w:val="clear" w:color="auto" w:fill="FFFFFF"/>
        <w:spacing w:after="0" w:line="276" w:lineRule="auto"/>
        <w:jc w:val="center"/>
        <w:outlineLvl w:val="0"/>
        <w:rPr>
          <w:rFonts w:ascii="Times New Roman" w:hAnsi="Times New Roman" w:cs="Times New Roman"/>
          <w:b/>
          <w:bCs/>
          <w:sz w:val="28"/>
          <w:szCs w:val="24"/>
        </w:rPr>
      </w:pPr>
      <w:r w:rsidRPr="00993316">
        <w:rPr>
          <w:rFonts w:ascii="Times New Roman" w:hAnsi="Times New Roman" w:cs="Times New Roman"/>
          <w:b/>
          <w:bCs/>
          <w:sz w:val="28"/>
          <w:szCs w:val="24"/>
        </w:rPr>
        <w:t>CODING</w:t>
      </w:r>
    </w:p>
    <w:p w14:paraId="7A1391EF" w14:textId="0A5B268B" w:rsidR="0005350B" w:rsidRDefault="0005350B" w:rsidP="003E15D2">
      <w:pPr>
        <w:shd w:val="clear" w:color="auto" w:fill="FFFFFF"/>
        <w:spacing w:after="0" w:line="276" w:lineRule="auto"/>
        <w:jc w:val="both"/>
        <w:rPr>
          <w:rFonts w:ascii="Times New Roman" w:hAnsi="Times New Roman" w:cs="Times New Roman"/>
          <w:bCs/>
          <w:sz w:val="24"/>
          <w:szCs w:val="24"/>
        </w:rPr>
      </w:pPr>
    </w:p>
    <w:p w14:paraId="65E26149" w14:textId="77777777" w:rsidR="00895902" w:rsidRDefault="00895902" w:rsidP="003E15D2">
      <w:pPr>
        <w:shd w:val="clear" w:color="auto" w:fill="FFFFFF"/>
        <w:spacing w:after="0" w:line="276" w:lineRule="auto"/>
        <w:jc w:val="both"/>
        <w:rPr>
          <w:rFonts w:ascii="Times New Roman" w:hAnsi="Times New Roman" w:cs="Times New Roman"/>
          <w:bCs/>
          <w:sz w:val="24"/>
          <w:szCs w:val="24"/>
        </w:rPr>
      </w:pPr>
    </w:p>
    <w:p w14:paraId="5BD271BD" w14:textId="77777777" w:rsidR="0005350B" w:rsidRDefault="0005350B" w:rsidP="003E15D2">
      <w:pPr>
        <w:shd w:val="clear" w:color="auto" w:fill="FFFFFF"/>
        <w:spacing w:after="0" w:line="276" w:lineRule="auto"/>
        <w:jc w:val="both"/>
        <w:rPr>
          <w:rFonts w:ascii="Times New Roman" w:hAnsi="Times New Roman" w:cs="Times New Roman"/>
          <w:bCs/>
          <w:sz w:val="24"/>
          <w:szCs w:val="24"/>
        </w:rPr>
      </w:pPr>
    </w:p>
    <w:p w14:paraId="33623980" w14:textId="77777777" w:rsidR="0005350B" w:rsidRDefault="0005350B" w:rsidP="003E15D2">
      <w:pPr>
        <w:shd w:val="clear" w:color="auto" w:fill="FFFFFF"/>
        <w:spacing w:after="0" w:line="276" w:lineRule="auto"/>
        <w:jc w:val="both"/>
        <w:rPr>
          <w:rFonts w:ascii="Times New Roman" w:hAnsi="Times New Roman" w:cs="Times New Roman"/>
          <w:bCs/>
          <w:sz w:val="24"/>
          <w:szCs w:val="24"/>
        </w:rPr>
      </w:pPr>
    </w:p>
    <w:p w14:paraId="5A44B52C" w14:textId="22594E54" w:rsidR="00172197" w:rsidRDefault="0005350B" w:rsidP="00895902">
      <w:pPr>
        <w:shd w:val="clear" w:color="auto" w:fill="FFFFFF"/>
        <w:spacing w:after="0" w:line="276"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bCs/>
          <w:sz w:val="24"/>
          <w:szCs w:val="24"/>
        </w:rPr>
        <w:t xml:space="preserve">This chapter contains some codes of the </w:t>
      </w:r>
      <w:proofErr w:type="spellStart"/>
      <w:proofErr w:type="gramStart"/>
      <w:r>
        <w:rPr>
          <w:rFonts w:ascii="Times New Roman" w:hAnsi="Times New Roman" w:cs="Times New Roman"/>
          <w:bCs/>
          <w:sz w:val="24"/>
          <w:szCs w:val="24"/>
        </w:rPr>
        <w:t>project</w:t>
      </w:r>
      <w:r w:rsidR="00172197">
        <w:rPr>
          <w:rFonts w:ascii="Times New Roman" w:hAnsi="Times New Roman" w:cs="Times New Roman"/>
          <w:bCs/>
          <w:sz w:val="24"/>
          <w:szCs w:val="24"/>
        </w:rPr>
        <w:t>.</w:t>
      </w:r>
      <w:r w:rsidR="00172197" w:rsidRPr="00172197">
        <w:rPr>
          <w:rFonts w:ascii="Times New Roman" w:hAnsi="Times New Roman" w:cs="Times New Roman"/>
          <w:color w:val="111111"/>
          <w:sz w:val="24"/>
          <w:szCs w:val="24"/>
          <w:shd w:val="clear" w:color="auto" w:fill="FFFFFF"/>
        </w:rPr>
        <w:t>The</w:t>
      </w:r>
      <w:proofErr w:type="spellEnd"/>
      <w:proofErr w:type="gramEnd"/>
      <w:r w:rsidR="00172197" w:rsidRPr="00172197">
        <w:rPr>
          <w:rFonts w:ascii="Times New Roman" w:hAnsi="Times New Roman" w:cs="Times New Roman"/>
          <w:color w:val="111111"/>
          <w:sz w:val="24"/>
          <w:szCs w:val="24"/>
          <w:shd w:val="clear" w:color="auto" w:fill="FFFFFF"/>
        </w:rPr>
        <w:t xml:space="preserve"> goal of the coding is to </w:t>
      </w:r>
      <w:r w:rsidR="00172197" w:rsidRPr="00172197">
        <w:rPr>
          <w:rStyle w:val="Strong"/>
          <w:rFonts w:ascii="Times New Roman" w:hAnsi="Times New Roman" w:cs="Times New Roman"/>
          <w:b w:val="0"/>
          <w:color w:val="111111"/>
          <w:sz w:val="24"/>
          <w:szCs w:val="24"/>
        </w:rPr>
        <w:t>translate the design of the system into code in a given programming language</w:t>
      </w:r>
      <w:r w:rsidR="00172197" w:rsidRPr="00172197">
        <w:rPr>
          <w:rFonts w:ascii="Times New Roman" w:hAnsi="Times New Roman" w:cs="Times New Roman"/>
          <w:color w:val="111111"/>
          <w:sz w:val="24"/>
          <w:szCs w:val="24"/>
          <w:shd w:val="clear" w:color="auto" w:fill="FFFFFF"/>
        </w:rPr>
        <w:t>. For a given design, the aim of this phase is to implement the design in the best possible manner. The coding phase affects both testing and maintenance profoundly.</w:t>
      </w:r>
    </w:p>
    <w:p w14:paraId="18E73260" w14:textId="77777777" w:rsidR="00F8410F" w:rsidRDefault="00F8410F" w:rsidP="003E15D2">
      <w:pPr>
        <w:shd w:val="clear" w:color="auto" w:fill="FFFFFF"/>
        <w:spacing w:after="0" w:line="276" w:lineRule="auto"/>
        <w:jc w:val="both"/>
        <w:rPr>
          <w:rFonts w:ascii="Times New Roman" w:hAnsi="Times New Roman" w:cs="Times New Roman"/>
          <w:color w:val="111111"/>
          <w:sz w:val="24"/>
          <w:szCs w:val="24"/>
          <w:shd w:val="clear" w:color="auto" w:fill="FFFFFF"/>
        </w:rPr>
      </w:pPr>
    </w:p>
    <w:p w14:paraId="78845B19" w14:textId="77777777" w:rsidR="00F8410F" w:rsidRDefault="00F8410F" w:rsidP="003E15D2">
      <w:pPr>
        <w:shd w:val="clear" w:color="auto" w:fill="FFFFFF"/>
        <w:spacing w:after="0" w:line="276" w:lineRule="auto"/>
        <w:jc w:val="both"/>
        <w:rPr>
          <w:rFonts w:ascii="Times New Roman" w:hAnsi="Times New Roman" w:cs="Times New Roman"/>
          <w:color w:val="111111"/>
          <w:sz w:val="24"/>
          <w:szCs w:val="24"/>
          <w:shd w:val="clear" w:color="auto" w:fill="FFFFFF"/>
        </w:rPr>
      </w:pPr>
    </w:p>
    <w:p w14:paraId="08A7C034" w14:textId="77777777" w:rsidR="00F8410F" w:rsidRDefault="00F8410F" w:rsidP="0015454C">
      <w:pPr>
        <w:shd w:val="clear" w:color="auto" w:fill="FFFFFF"/>
        <w:spacing w:after="0" w:line="276" w:lineRule="auto"/>
        <w:jc w:val="both"/>
        <w:outlineLvl w:val="0"/>
        <w:rPr>
          <w:rFonts w:ascii="Times New Roman" w:hAnsi="Times New Roman" w:cs="Times New Roman"/>
          <w:b/>
          <w:color w:val="111111"/>
          <w:sz w:val="24"/>
          <w:szCs w:val="24"/>
          <w:shd w:val="clear" w:color="auto" w:fill="FFFFFF"/>
        </w:rPr>
      </w:pPr>
      <w:r w:rsidRPr="00F8410F">
        <w:rPr>
          <w:rFonts w:ascii="Times New Roman" w:hAnsi="Times New Roman" w:cs="Times New Roman"/>
          <w:b/>
          <w:color w:val="111111"/>
          <w:sz w:val="24"/>
          <w:szCs w:val="24"/>
          <w:shd w:val="clear" w:color="auto" w:fill="FFFFFF"/>
        </w:rPr>
        <w:t>Some Codes are as Written below:</w:t>
      </w:r>
    </w:p>
    <w:p w14:paraId="26853095" w14:textId="6E7EAC35" w:rsidR="00F8410F" w:rsidRDefault="00F8410F" w:rsidP="003E15D2">
      <w:pPr>
        <w:shd w:val="clear" w:color="auto" w:fill="FFFFFF"/>
        <w:spacing w:after="0" w:line="276" w:lineRule="auto"/>
        <w:jc w:val="both"/>
        <w:rPr>
          <w:rFonts w:ascii="Times New Roman" w:hAnsi="Times New Roman" w:cs="Times New Roman"/>
          <w:b/>
          <w:color w:val="111111"/>
          <w:sz w:val="24"/>
          <w:szCs w:val="24"/>
          <w:shd w:val="clear" w:color="auto" w:fill="FFFFFF"/>
        </w:rPr>
      </w:pPr>
    </w:p>
    <w:p w14:paraId="4C08383A" w14:textId="77777777" w:rsidR="00F613F8" w:rsidRPr="007D4636" w:rsidRDefault="00F613F8" w:rsidP="0015454C">
      <w:pPr>
        <w:autoSpaceDE w:val="0"/>
        <w:autoSpaceDN w:val="0"/>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cl</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pacing w:val="13"/>
          <w:sz w:val="24"/>
          <w:szCs w:val="24"/>
        </w:rPr>
        <w:t>ont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ct</w:t>
      </w:r>
      <w:r w:rsidRPr="007D4636">
        <w:rPr>
          <w:rFonts w:ascii="Times New Roman" w:eastAsia="Times New Roman" w:hAnsi="Times New Roman" w:cs="Times New Roman"/>
          <w:bCs/>
          <w:color w:val="000000"/>
          <w:spacing w:val="-1"/>
          <w:sz w:val="24"/>
          <w:szCs w:val="24"/>
        </w:rPr>
        <w:t>s</w:t>
      </w:r>
      <w:r>
        <w:rPr>
          <w:rFonts w:ascii="Times New Roman" w:eastAsia="Times New Roman" w:hAnsi="Times New Roman" w:cs="Times New Roman"/>
          <w:bCs/>
          <w:color w:val="000000"/>
          <w:spacing w:val="-1"/>
          <w:sz w:val="24"/>
          <w:szCs w:val="24"/>
        </w:rPr>
        <w:t xml:space="preserve"> </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7"/>
          <w:sz w:val="24"/>
          <w:szCs w:val="24"/>
        </w:rPr>
        <w:t>od</w:t>
      </w:r>
      <w:r w:rsidRPr="007D4636">
        <w:rPr>
          <w:rFonts w:ascii="Times New Roman" w:eastAsia="Times New Roman" w:hAnsi="Times New Roman" w:cs="Times New Roman"/>
          <w:bCs/>
          <w:color w:val="000000"/>
          <w:spacing w:val="2"/>
          <w:w w:val="103"/>
          <w:sz w:val="24"/>
          <w:szCs w:val="24"/>
        </w:rPr>
        <w:t>ay</w:t>
      </w:r>
      <w:r>
        <w:rPr>
          <w:rFonts w:ascii="Times New Roman" w:eastAsia="Times New Roman" w:hAnsi="Times New Roman" w:cs="Times New Roman"/>
          <w:bCs/>
          <w:color w:val="000000"/>
          <w:spacing w:val="2"/>
          <w:w w:val="103"/>
          <w:sz w:val="24"/>
          <w:szCs w:val="24"/>
        </w:rPr>
        <w:t xml:space="preserve"> </w:t>
      </w:r>
      <w:proofErr w:type="gramStart"/>
      <w:r w:rsidRPr="007D4636">
        <w:rPr>
          <w:rFonts w:ascii="Times New Roman" w:eastAsia="Times New Roman" w:hAnsi="Times New Roman" w:cs="Times New Roman"/>
          <w:bCs/>
          <w:color w:val="000000"/>
          <w:spacing w:val="3"/>
          <w:w w:val="103"/>
          <w:sz w:val="24"/>
          <w:szCs w:val="24"/>
        </w:rPr>
        <w:t>Co</w:t>
      </w:r>
      <w:r w:rsidRPr="007D4636">
        <w:rPr>
          <w:rFonts w:ascii="Times New Roman" w:eastAsia="Times New Roman" w:hAnsi="Times New Roman" w:cs="Times New Roman"/>
          <w:bCs/>
          <w:color w:val="000000"/>
          <w:spacing w:val="3"/>
          <w:w w:val="105"/>
          <w:sz w:val="24"/>
          <w:szCs w:val="24"/>
        </w:rPr>
        <w:t>nt</w:t>
      </w:r>
      <w:r w:rsidRPr="007D4636">
        <w:rPr>
          <w:rFonts w:ascii="Times New Roman" w:eastAsia="Times New Roman" w:hAnsi="Times New Roman" w:cs="Times New Roman"/>
          <w:bCs/>
          <w:color w:val="000000"/>
          <w:spacing w:val="6"/>
          <w:sz w:val="24"/>
          <w:szCs w:val="24"/>
        </w:rPr>
        <w:t>ro</w:t>
      </w:r>
      <w:r w:rsidRPr="007D4636">
        <w:rPr>
          <w:rFonts w:ascii="Times New Roman" w:eastAsia="Times New Roman" w:hAnsi="Times New Roman" w:cs="Times New Roman"/>
          <w:bCs/>
          <w:color w:val="000000"/>
          <w:spacing w:val="1"/>
          <w:w w:val="97"/>
          <w:sz w:val="24"/>
          <w:szCs w:val="24"/>
        </w:rPr>
        <w:t>l</w:t>
      </w:r>
      <w:r w:rsidRPr="007D4636">
        <w:rPr>
          <w:rFonts w:ascii="Times New Roman" w:eastAsia="Times New Roman" w:hAnsi="Times New Roman" w:cs="Times New Roman"/>
          <w:bCs/>
          <w:color w:val="000000"/>
          <w:w w:val="102"/>
          <w:sz w:val="24"/>
          <w:szCs w:val="24"/>
        </w:rPr>
        <w:t>l</w:t>
      </w:r>
      <w:r w:rsidRPr="007D4636">
        <w:rPr>
          <w:rFonts w:ascii="Times New Roman" w:eastAsia="Times New Roman" w:hAnsi="Times New Roman" w:cs="Times New Roman"/>
          <w:bCs/>
          <w:color w:val="000000"/>
          <w:spacing w:val="7"/>
          <w:sz w:val="24"/>
          <w:szCs w:val="24"/>
        </w:rPr>
        <w:t>er</w:t>
      </w:r>
      <w:r w:rsidRPr="007D4636">
        <w:rPr>
          <w:rFonts w:ascii="Times New Roman" w:eastAsia="Times New Roman" w:hAnsi="Times New Roman" w:cs="Times New Roman"/>
          <w:bCs/>
          <w:color w:val="000000"/>
          <w:spacing w:val="1"/>
          <w:sz w:val="24"/>
          <w:szCs w:val="24"/>
        </w:rPr>
        <w:t>{</w:t>
      </w:r>
      <w:proofErr w:type="gramEnd"/>
    </w:p>
    <w:p w14:paraId="7261EAA0"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3"/>
          <w:w w:val="98"/>
          <w:sz w:val="24"/>
          <w:szCs w:val="24"/>
        </w:rPr>
        <w:t>@</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u</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z w:val="24"/>
          <w:szCs w:val="24"/>
        </w:rPr>
        <w:t>aE</w:t>
      </w: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pacing w:val="12"/>
          <w:sz w:val="24"/>
          <w:szCs w:val="24"/>
        </w:rPr>
        <w:t>abl</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d</w:t>
      </w:r>
    </w:p>
    <w:p w14:paraId="3172E8FF"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1"/>
          <w:w w:val="105"/>
          <w:sz w:val="24"/>
          <w:szCs w:val="24"/>
        </w:rPr>
        <w:t>c</w:t>
      </w:r>
      <w:r>
        <w:rPr>
          <w:rFonts w:ascii="Times New Roman" w:eastAsia="Times New Roman" w:hAnsi="Times New Roman" w:cs="Times New Roman"/>
          <w:bCs/>
          <w:color w:val="000000"/>
          <w:spacing w:val="1"/>
          <w:w w:val="105"/>
          <w:sz w:val="24"/>
          <w:szCs w:val="24"/>
        </w:rPr>
        <w:t xml:space="preserve"> </w:t>
      </w:r>
      <w:r w:rsidRPr="007D4636">
        <w:rPr>
          <w:rFonts w:ascii="Times New Roman" w:eastAsia="Times New Roman" w:hAnsi="Times New Roman" w:cs="Times New Roman"/>
          <w:bCs/>
          <w:color w:val="000000"/>
          <w:spacing w:val="1"/>
          <w:w w:val="105"/>
          <w:sz w:val="24"/>
          <w:szCs w:val="24"/>
        </w:rPr>
        <w:t>s</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1"/>
          <w:w w:val="102"/>
          <w:sz w:val="24"/>
          <w:szCs w:val="24"/>
        </w:rPr>
        <w:t>c</w:t>
      </w:r>
      <w:r>
        <w:rPr>
          <w:rFonts w:ascii="Times New Roman" w:eastAsia="Times New Roman" w:hAnsi="Times New Roman" w:cs="Times New Roman"/>
          <w:bCs/>
          <w:color w:val="000000"/>
          <w:spacing w:val="-1"/>
          <w:w w:val="102"/>
          <w:sz w:val="24"/>
          <w:szCs w:val="24"/>
        </w:rPr>
        <w:t xml:space="preserve"> </w:t>
      </w:r>
      <w:r w:rsidRPr="007D4636">
        <w:rPr>
          <w:rFonts w:ascii="Times New Roman" w:eastAsia="Times New Roman" w:hAnsi="Times New Roman" w:cs="Times New Roman"/>
          <w:bCs/>
          <w:color w:val="000000"/>
          <w:spacing w:val="13"/>
          <w:sz w:val="24"/>
          <w:szCs w:val="24"/>
        </w:rPr>
        <w:t>Lis</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8"/>
          <w:w w:val="103"/>
          <w:sz w:val="24"/>
          <w:szCs w:val="24"/>
        </w:rPr>
        <w:t>&lt;Co</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101"/>
          <w:sz w:val="24"/>
          <w:szCs w:val="24"/>
        </w:rPr>
        <w:t>c</w:t>
      </w:r>
      <w:r w:rsidRPr="007D4636">
        <w:rPr>
          <w:rFonts w:ascii="Times New Roman" w:eastAsia="Times New Roman" w:hAnsi="Times New Roman" w:cs="Times New Roman"/>
          <w:bCs/>
          <w:color w:val="000000"/>
          <w:spacing w:val="1"/>
          <w:w w:val="101"/>
          <w:sz w:val="24"/>
          <w:szCs w:val="24"/>
        </w:rPr>
        <w:t>t</w:t>
      </w:r>
      <w:r w:rsidRPr="007D4636">
        <w:rPr>
          <w:rFonts w:ascii="Times New Roman" w:eastAsia="Times New Roman" w:hAnsi="Times New Roman" w:cs="Times New Roman"/>
          <w:bCs/>
          <w:color w:val="000000"/>
          <w:sz w:val="24"/>
          <w:szCs w:val="24"/>
        </w:rPr>
        <w:t>&gt;</w:t>
      </w:r>
      <w:proofErr w:type="spellStart"/>
      <w:r w:rsidRPr="007D4636">
        <w:rPr>
          <w:rFonts w:ascii="Times New Roman" w:eastAsia="Times New Roman" w:hAnsi="Times New Roman" w:cs="Times New Roman"/>
          <w:bCs/>
          <w:color w:val="000000"/>
          <w:sz w:val="24"/>
          <w:szCs w:val="24"/>
        </w:rPr>
        <w:t>getC</w:t>
      </w:r>
      <w:r w:rsidRPr="007D4636">
        <w:rPr>
          <w:rFonts w:ascii="Times New Roman" w:eastAsia="Times New Roman" w:hAnsi="Times New Roman" w:cs="Times New Roman"/>
          <w:bCs/>
          <w:color w:val="000000"/>
          <w:spacing w:val="7"/>
          <w:w w:val="105"/>
          <w:sz w:val="24"/>
          <w:szCs w:val="24"/>
        </w:rPr>
        <w:t>ont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1"/>
          <w:sz w:val="24"/>
          <w:szCs w:val="24"/>
        </w:rPr>
        <w:t>s</w:t>
      </w:r>
      <w:proofErr w:type="spellEnd"/>
      <w:r>
        <w:rPr>
          <w:rFonts w:ascii="Times New Roman" w:eastAsia="Times New Roman" w:hAnsi="Times New Roman" w:cs="Times New Roman"/>
          <w:bCs/>
          <w:color w:val="000000"/>
          <w:spacing w:val="1"/>
          <w:sz w:val="24"/>
          <w:szCs w:val="24"/>
        </w:rPr>
        <w:t xml:space="preserve"> </w:t>
      </w:r>
      <w:proofErr w:type="spellStart"/>
      <w:proofErr w:type="gramStart"/>
      <w:r w:rsidRPr="007D4636">
        <w:rPr>
          <w:rFonts w:ascii="Times New Roman" w:eastAsia="Times New Roman" w:hAnsi="Times New Roman" w:cs="Times New Roman"/>
          <w:bCs/>
          <w:color w:val="000000"/>
          <w:spacing w:val="7"/>
          <w:w w:val="101"/>
          <w:sz w:val="24"/>
          <w:szCs w:val="24"/>
        </w:rPr>
        <w:t>Fo</w:t>
      </w:r>
      <w:r w:rsidRPr="007D4636">
        <w:rPr>
          <w:rFonts w:ascii="Times New Roman" w:eastAsia="Times New Roman" w:hAnsi="Times New Roman" w:cs="Times New Roman"/>
          <w:bCs/>
          <w:color w:val="000000"/>
          <w:sz w:val="24"/>
          <w:szCs w:val="24"/>
        </w:rPr>
        <w:t>rT</w:t>
      </w:r>
      <w:r w:rsidRPr="007D4636">
        <w:rPr>
          <w:rFonts w:ascii="Times New Roman" w:eastAsia="Times New Roman" w:hAnsi="Times New Roman" w:cs="Times New Roman"/>
          <w:bCs/>
          <w:color w:val="000000"/>
          <w:spacing w:val="2"/>
          <w:w w:val="104"/>
          <w:sz w:val="24"/>
          <w:szCs w:val="24"/>
        </w:rPr>
        <w:t>od</w:t>
      </w:r>
      <w:r w:rsidRPr="007D4636">
        <w:rPr>
          <w:rFonts w:ascii="Times New Roman" w:eastAsia="Times New Roman" w:hAnsi="Times New Roman" w:cs="Times New Roman"/>
          <w:bCs/>
          <w:color w:val="000000"/>
          <w:spacing w:val="5"/>
          <w:w w:val="101"/>
          <w:sz w:val="24"/>
          <w:szCs w:val="24"/>
        </w:rPr>
        <w:t>ay</w:t>
      </w:r>
      <w:proofErr w:type="spellEnd"/>
      <w:r w:rsidRPr="007D4636">
        <w:rPr>
          <w:rFonts w:ascii="Times New Roman" w:eastAsia="Times New Roman" w:hAnsi="Times New Roman" w:cs="Times New Roman"/>
          <w:bCs/>
          <w:color w:val="000000"/>
          <w:sz w:val="24"/>
          <w:szCs w:val="24"/>
        </w:rPr>
        <w:t>(</w:t>
      </w:r>
      <w:proofErr w:type="gramEnd"/>
      <w:r w:rsidRPr="007D4636">
        <w:rPr>
          <w:rFonts w:ascii="Times New Roman" w:eastAsia="Times New Roman" w:hAnsi="Times New Roman" w:cs="Times New Roman"/>
          <w:bCs/>
          <w:color w:val="000000"/>
          <w:sz w:val="24"/>
          <w:szCs w:val="24"/>
        </w:rPr>
        <w:t>){</w:t>
      </w:r>
    </w:p>
    <w:p w14:paraId="206155A1" w14:textId="77777777" w:rsidR="00F613F8" w:rsidRPr="007D4636" w:rsidRDefault="00F613F8" w:rsidP="00F613F8">
      <w:pPr>
        <w:autoSpaceDE w:val="0"/>
        <w:autoSpaceDN w:val="0"/>
        <w:ind w:left="3" w:right="84"/>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pacing w:val="-1"/>
          <w:sz w:val="24"/>
          <w:szCs w:val="24"/>
        </w:rPr>
        <w:t>T</w:t>
      </w:r>
      <w:r w:rsidRPr="007D4636">
        <w:rPr>
          <w:rFonts w:ascii="Times New Roman" w:eastAsia="Times New Roman" w:hAnsi="Times New Roman" w:cs="Times New Roman"/>
          <w:bCs/>
          <w:color w:val="000000"/>
          <w:spacing w:val="2"/>
          <w:w w:val="105"/>
          <w:sz w:val="24"/>
          <w:szCs w:val="24"/>
        </w:rPr>
        <w:t>as</w:t>
      </w:r>
      <w:r w:rsidRPr="007D4636">
        <w:rPr>
          <w:rFonts w:ascii="Times New Roman" w:eastAsia="Times New Roman" w:hAnsi="Times New Roman" w:cs="Times New Roman"/>
          <w:bCs/>
          <w:color w:val="000000"/>
          <w:w w:val="99"/>
          <w:sz w:val="24"/>
          <w:szCs w:val="24"/>
        </w:rPr>
        <w:t>k</w:t>
      </w:r>
      <w:r w:rsidRPr="007D4636">
        <w:rPr>
          <w:rFonts w:ascii="Times New Roman" w:eastAsia="Times New Roman" w:hAnsi="Times New Roman" w:cs="Times New Roman"/>
          <w:bCs/>
          <w:color w:val="000000"/>
          <w:spacing w:val="1"/>
          <w:w w:val="104"/>
          <w:sz w:val="24"/>
          <w:szCs w:val="24"/>
        </w:rPr>
        <w:t>&gt;</w:t>
      </w:r>
      <w:proofErr w:type="spellStart"/>
      <w:r w:rsidRPr="007D4636">
        <w:rPr>
          <w:rFonts w:ascii="Times New Roman" w:eastAsia="Times New Roman" w:hAnsi="Times New Roman" w:cs="Times New Roman"/>
          <w:bCs/>
          <w:color w:val="000000"/>
          <w:spacing w:val="1"/>
          <w:w w:val="104"/>
          <w:sz w:val="24"/>
          <w:szCs w:val="24"/>
        </w:rPr>
        <w:t>m</w:t>
      </w:r>
      <w:r w:rsidRPr="007D4636">
        <w:rPr>
          <w:rFonts w:ascii="Times New Roman" w:eastAsia="Times New Roman" w:hAnsi="Times New Roman" w:cs="Times New Roman"/>
          <w:bCs/>
          <w:color w:val="000000"/>
          <w:spacing w:val="13"/>
          <w:sz w:val="24"/>
          <w:szCs w:val="24"/>
        </w:rPr>
        <w:t>y_t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12"/>
          <w:sz w:val="24"/>
          <w:szCs w:val="24"/>
        </w:rPr>
        <w:t>sks</w:t>
      </w:r>
      <w:proofErr w:type="spellEnd"/>
      <w:proofErr w:type="gramStart"/>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2"/>
          <w:w w:val="104"/>
          <w:sz w:val="24"/>
          <w:szCs w:val="24"/>
        </w:rPr>
        <w:t>EL</w:t>
      </w:r>
      <w:r w:rsidRPr="007D4636">
        <w:rPr>
          <w:rFonts w:ascii="Times New Roman" w:eastAsia="Times New Roman" w:hAnsi="Times New Roman" w:cs="Times New Roman"/>
          <w:bCs/>
          <w:color w:val="000000"/>
          <w:spacing w:val="5"/>
          <w:w w:val="101"/>
          <w:sz w:val="24"/>
          <w:szCs w:val="24"/>
        </w:rPr>
        <w:t>EC</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5"/>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101"/>
          <w:sz w:val="24"/>
          <w:szCs w:val="24"/>
        </w:rPr>
        <w:t>S</w:t>
      </w:r>
      <w:r w:rsidRPr="007D4636">
        <w:rPr>
          <w:rFonts w:ascii="Times New Roman" w:eastAsia="Times New Roman" w:hAnsi="Times New Roman" w:cs="Times New Roman"/>
          <w:bCs/>
          <w:color w:val="000000"/>
          <w:spacing w:val="7"/>
          <w:w w:val="105"/>
          <w:sz w:val="24"/>
          <w:szCs w:val="24"/>
        </w:rPr>
        <w:t>ubj</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4"/>
          <w:sz w:val="24"/>
          <w:szCs w:val="24"/>
        </w:rPr>
        <w:t>Wh</w:t>
      </w:r>
      <w:r w:rsidRPr="007D4636">
        <w:rPr>
          <w:rFonts w:ascii="Times New Roman" w:eastAsia="Times New Roman" w:hAnsi="Times New Roman" w:cs="Times New Roman"/>
          <w:bCs/>
          <w:color w:val="000000"/>
          <w:spacing w:val="1"/>
          <w:w w:val="98"/>
          <w:sz w:val="24"/>
          <w:szCs w:val="24"/>
        </w:rPr>
        <w:t>o</w:t>
      </w:r>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pacing w:val="7"/>
          <w:w w:val="104"/>
          <w:sz w:val="24"/>
          <w:szCs w:val="24"/>
        </w:rPr>
        <w:t>FRO</w:t>
      </w: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8"/>
          <w:sz w:val="24"/>
          <w:szCs w:val="24"/>
        </w:rPr>
        <w:t>sk</w:t>
      </w:r>
      <w:r w:rsidRPr="007D4636">
        <w:rPr>
          <w:rFonts w:ascii="Times New Roman" w:eastAsia="Times New Roman" w:hAnsi="Times New Roman" w:cs="Times New Roman"/>
          <w:bCs/>
          <w:color w:val="000000"/>
          <w:spacing w:val="-8"/>
          <w:w w:val="104"/>
          <w:sz w:val="24"/>
          <w:szCs w:val="24"/>
        </w:rPr>
        <w:t>W</w:t>
      </w:r>
      <w:r w:rsidRPr="007D4636">
        <w:rPr>
          <w:rFonts w:ascii="Times New Roman" w:eastAsia="Times New Roman" w:hAnsi="Times New Roman" w:cs="Times New Roman"/>
          <w:bCs/>
          <w:color w:val="000000"/>
          <w:spacing w:val="2"/>
          <w:w w:val="98"/>
          <w:sz w:val="24"/>
          <w:szCs w:val="24"/>
        </w:rPr>
        <w:t>H</w:t>
      </w:r>
      <w:r w:rsidRPr="007D4636">
        <w:rPr>
          <w:rFonts w:ascii="Times New Roman" w:eastAsia="Times New Roman" w:hAnsi="Times New Roman" w:cs="Times New Roman"/>
          <w:bCs/>
          <w:color w:val="000000"/>
          <w:spacing w:val="7"/>
          <w:w w:val="104"/>
          <w:sz w:val="24"/>
          <w:szCs w:val="24"/>
        </w:rPr>
        <w:t>ERE</w:t>
      </w:r>
      <w:r w:rsidRPr="007D4636">
        <w:rPr>
          <w:rFonts w:ascii="Times New Roman" w:eastAsia="Times New Roman" w:hAnsi="Times New Roman" w:cs="Times New Roman"/>
          <w:bCs/>
          <w:color w:val="000000"/>
          <w:spacing w:val="-1"/>
          <w:w w:val="99"/>
          <w:sz w:val="24"/>
          <w:szCs w:val="24"/>
        </w:rPr>
        <w:t>O</w:t>
      </w:r>
      <w:r w:rsidRPr="007D4636">
        <w:rPr>
          <w:rFonts w:ascii="Times New Roman" w:eastAsia="Times New Roman" w:hAnsi="Times New Roman" w:cs="Times New Roman"/>
          <w:bCs/>
          <w:color w:val="000000"/>
          <w:spacing w:val="7"/>
          <w:sz w:val="24"/>
          <w:szCs w:val="24"/>
        </w:rPr>
        <w:t>wn</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w w:val="105"/>
          <w:sz w:val="24"/>
          <w:szCs w:val="24"/>
        </w:rPr>
        <w:t>Id</w:t>
      </w:r>
      <w:proofErr w:type="spellEnd"/>
      <w:r w:rsidRPr="007D4636">
        <w:rPr>
          <w:rFonts w:ascii="Times New Roman" w:eastAsia="Times New Roman" w:hAnsi="Times New Roman" w:cs="Times New Roman"/>
          <w:bCs/>
          <w:color w:val="000000"/>
          <w:spacing w:val="-3"/>
          <w:w w:val="103"/>
          <w:sz w:val="24"/>
          <w:szCs w:val="24"/>
        </w:rPr>
        <w:t>=</w:t>
      </w:r>
    </w:p>
    <w:p w14:paraId="511ED6E8"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5"/>
          <w:w w:val="101"/>
          <w:sz w:val="24"/>
          <w:szCs w:val="24"/>
        </w:rPr>
        <w:t>Us</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spacing w:val="6"/>
          <w:sz w:val="24"/>
          <w:szCs w:val="24"/>
        </w:rPr>
        <w:t>In</w:t>
      </w:r>
      <w:r w:rsidRPr="007D4636">
        <w:rPr>
          <w:rFonts w:ascii="Times New Roman" w:eastAsia="Times New Roman" w:hAnsi="Times New Roman" w:cs="Times New Roman"/>
          <w:bCs/>
          <w:color w:val="000000"/>
          <w:spacing w:val="-1"/>
          <w:sz w:val="24"/>
          <w:szCs w:val="24"/>
        </w:rPr>
        <w:t>f</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sz w:val="24"/>
          <w:szCs w:val="24"/>
        </w:rPr>
        <w:t>g</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w w:val="104"/>
          <w:sz w:val="24"/>
          <w:szCs w:val="24"/>
        </w:rPr>
        <w:t>Us</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spacing w:val="1"/>
          <w:w w:val="105"/>
          <w:sz w:val="24"/>
          <w:szCs w:val="24"/>
        </w:rPr>
        <w:t>Id</w:t>
      </w:r>
      <w:proofErr w:type="spellEnd"/>
      <w:proofErr w:type="gram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2"/>
          <w:w w:val="105"/>
          <w:sz w:val="24"/>
          <w:szCs w:val="24"/>
        </w:rPr>
        <w:t>ND</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pacing w:val="7"/>
          <w:w w:val="101"/>
          <w:sz w:val="24"/>
          <w:szCs w:val="24"/>
        </w:rPr>
        <w:t>Cl</w:t>
      </w:r>
      <w:r w:rsidRPr="007D4636">
        <w:rPr>
          <w:rFonts w:ascii="Times New Roman" w:eastAsia="Times New Roman" w:hAnsi="Times New Roman" w:cs="Times New Roman"/>
          <w:bCs/>
          <w:color w:val="000000"/>
          <w:spacing w:val="3"/>
          <w:w w:val="104"/>
          <w:sz w:val="24"/>
          <w:szCs w:val="24"/>
        </w:rPr>
        <w:t>os</w:t>
      </w:r>
      <w:r w:rsidRPr="007D4636">
        <w:rPr>
          <w:rFonts w:ascii="Times New Roman" w:eastAsia="Times New Roman" w:hAnsi="Times New Roman" w:cs="Times New Roman"/>
          <w:bCs/>
          <w:color w:val="000000"/>
          <w:spacing w:val="6"/>
          <w:sz w:val="24"/>
          <w:szCs w:val="24"/>
        </w:rPr>
        <w:t>ed</w:t>
      </w:r>
      <w:proofErr w:type="spellEnd"/>
      <w:r w:rsidRPr="007D4636">
        <w:rPr>
          <w:rFonts w:ascii="Times New Roman" w:eastAsia="Times New Roman" w:hAnsi="Times New Roman" w:cs="Times New Roman"/>
          <w:bCs/>
          <w:color w:val="000000"/>
          <w:spacing w:val="4"/>
          <w:w w:val="96"/>
          <w:sz w:val="24"/>
          <w:szCs w:val="24"/>
        </w:rPr>
        <w:t>=</w:t>
      </w:r>
      <w:proofErr w:type="spellStart"/>
      <w:r w:rsidRPr="007D4636">
        <w:rPr>
          <w:rFonts w:ascii="Times New Roman" w:eastAsia="Times New Roman" w:hAnsi="Times New Roman" w:cs="Times New Roman"/>
          <w:bCs/>
          <w:color w:val="000000"/>
          <w:spacing w:val="4"/>
          <w:w w:val="101"/>
          <w:sz w:val="24"/>
          <w:szCs w:val="24"/>
        </w:rPr>
        <w:t>fa</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3"/>
          <w:w w:val="105"/>
          <w:sz w:val="24"/>
          <w:szCs w:val="24"/>
        </w:rPr>
        <w:t>se</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z w:val="24"/>
          <w:szCs w:val="24"/>
        </w:rPr>
        <w:t>ND</w:t>
      </w:r>
      <w:r w:rsidRPr="007D4636">
        <w:rPr>
          <w:rFonts w:ascii="Times New Roman" w:eastAsia="Times New Roman" w:hAnsi="Times New Roman" w:cs="Times New Roman"/>
          <w:bCs/>
          <w:color w:val="000000"/>
          <w:spacing w:val="7"/>
          <w:sz w:val="24"/>
          <w:szCs w:val="24"/>
        </w:rPr>
        <w:t>Wh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pacing w:val="8"/>
          <w:w w:val="103"/>
          <w:sz w:val="24"/>
          <w:szCs w:val="24"/>
        </w:rPr>
        <w:t>=nu</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w w:val="98"/>
          <w:sz w:val="24"/>
          <w:szCs w:val="24"/>
        </w:rPr>
        <w:t>l</w:t>
      </w: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w:t>
      </w:r>
    </w:p>
    <w:p w14:paraId="27275ED2" w14:textId="77777777" w:rsidR="00F613F8" w:rsidRPr="007D4636" w:rsidRDefault="00F613F8" w:rsidP="0015454C">
      <w:pPr>
        <w:autoSpaceDE w:val="0"/>
        <w:autoSpaceDN w:val="0"/>
        <w:spacing w:before="11"/>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ve</w:t>
      </w:r>
      <w:r w:rsidRPr="007D4636">
        <w:rPr>
          <w:rFonts w:ascii="Times New Roman" w:eastAsia="Times New Roman" w:hAnsi="Times New Roman" w:cs="Times New Roman"/>
          <w:bCs/>
          <w:color w:val="000000"/>
          <w:spacing w:val="2"/>
          <w:w w:val="105"/>
          <w:sz w:val="24"/>
          <w:szCs w:val="24"/>
        </w:rPr>
        <w:t>nt</w:t>
      </w:r>
      <w:r w:rsidRPr="007D4636">
        <w:rPr>
          <w:rFonts w:ascii="Times New Roman" w:eastAsia="Times New Roman" w:hAnsi="Times New Roman" w:cs="Times New Roman"/>
          <w:bCs/>
          <w:color w:val="000000"/>
          <w:spacing w:val="-2"/>
          <w:w w:val="105"/>
          <w:sz w:val="24"/>
          <w:szCs w:val="24"/>
        </w:rPr>
        <w:t>&gt;</w:t>
      </w:r>
      <w:proofErr w:type="spellStart"/>
      <w:r w:rsidRPr="007D4636">
        <w:rPr>
          <w:rFonts w:ascii="Times New Roman" w:eastAsia="Times New Roman" w:hAnsi="Times New Roman" w:cs="Times New Roman"/>
          <w:bCs/>
          <w:color w:val="000000"/>
          <w:spacing w:val="-2"/>
          <w:w w:val="105"/>
          <w:sz w:val="24"/>
          <w:szCs w:val="24"/>
        </w:rPr>
        <w:t>m</w:t>
      </w:r>
      <w:r w:rsidRPr="007D4636">
        <w:rPr>
          <w:rFonts w:ascii="Times New Roman" w:eastAsia="Times New Roman" w:hAnsi="Times New Roman" w:cs="Times New Roman"/>
          <w:bCs/>
          <w:color w:val="000000"/>
          <w:spacing w:val="3"/>
          <w:w w:val="103"/>
          <w:sz w:val="24"/>
          <w:szCs w:val="24"/>
        </w:rPr>
        <w:t>y_</w:t>
      </w:r>
      <w:r w:rsidRPr="007D4636">
        <w:rPr>
          <w:rFonts w:ascii="Times New Roman" w:eastAsia="Times New Roman" w:hAnsi="Times New Roman" w:cs="Times New Roman"/>
          <w:bCs/>
          <w:color w:val="000000"/>
          <w:w w:val="99"/>
          <w:sz w:val="24"/>
          <w:szCs w:val="24"/>
        </w:rPr>
        <w:t>e</w:t>
      </w:r>
      <w:r w:rsidRPr="007D4636">
        <w:rPr>
          <w:rFonts w:ascii="Times New Roman" w:eastAsia="Times New Roman" w:hAnsi="Times New Roman" w:cs="Times New Roman"/>
          <w:bCs/>
          <w:color w:val="000000"/>
          <w:spacing w:val="4"/>
          <w:w w:val="103"/>
          <w:sz w:val="24"/>
          <w:szCs w:val="24"/>
        </w:rPr>
        <w:t>ve</w:t>
      </w:r>
      <w:r w:rsidRPr="007D4636">
        <w:rPr>
          <w:rFonts w:ascii="Times New Roman" w:eastAsia="Times New Roman" w:hAnsi="Times New Roman" w:cs="Times New Roman"/>
          <w:bCs/>
          <w:color w:val="000000"/>
          <w:spacing w:val="1"/>
          <w:w w:val="97"/>
          <w:sz w:val="24"/>
          <w:szCs w:val="24"/>
        </w:rPr>
        <w:t>nt</w:t>
      </w:r>
      <w:r w:rsidRPr="007D4636">
        <w:rPr>
          <w:rFonts w:ascii="Times New Roman" w:eastAsia="Times New Roman" w:hAnsi="Times New Roman" w:cs="Times New Roman"/>
          <w:bCs/>
          <w:color w:val="000000"/>
          <w:spacing w:val="1"/>
          <w:sz w:val="24"/>
          <w:szCs w:val="24"/>
        </w:rPr>
        <w:t>s</w:t>
      </w:r>
      <w:proofErr w:type="spellEnd"/>
      <w:proofErr w:type="gramStart"/>
      <w:r w:rsidRPr="007D4636">
        <w:rPr>
          <w:rFonts w:ascii="Times New Roman" w:eastAsia="Times New Roman" w:hAnsi="Times New Roman" w:cs="Times New Roman"/>
          <w:bCs/>
          <w:color w:val="000000"/>
          <w:spacing w:val="2"/>
          <w:w w:val="97"/>
          <w:sz w:val="24"/>
          <w:szCs w:val="24"/>
        </w:rPr>
        <w:t>=</w:t>
      </w:r>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2"/>
          <w:w w:val="104"/>
          <w:sz w:val="24"/>
          <w:szCs w:val="24"/>
        </w:rPr>
        <w:t>EL</w:t>
      </w:r>
      <w:r w:rsidRPr="007D4636">
        <w:rPr>
          <w:rFonts w:ascii="Times New Roman" w:eastAsia="Times New Roman" w:hAnsi="Times New Roman" w:cs="Times New Roman"/>
          <w:bCs/>
          <w:color w:val="000000"/>
          <w:spacing w:val="11"/>
          <w:w w:val="101"/>
          <w:sz w:val="24"/>
          <w:szCs w:val="24"/>
        </w:rPr>
        <w:t>ECT</w:t>
      </w:r>
      <w:r w:rsidRPr="007D4636">
        <w:rPr>
          <w:rFonts w:ascii="Times New Roman" w:eastAsia="Times New Roman" w:hAnsi="Times New Roman" w:cs="Times New Roman"/>
          <w:bCs/>
          <w:color w:val="000000"/>
          <w:spacing w:val="1"/>
          <w:w w:val="105"/>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5"/>
          <w:w w:val="102"/>
          <w:sz w:val="24"/>
          <w:szCs w:val="24"/>
        </w:rPr>
        <w:t>Su</w:t>
      </w:r>
      <w:r w:rsidRPr="007D4636">
        <w:rPr>
          <w:rFonts w:ascii="Times New Roman" w:eastAsia="Times New Roman" w:hAnsi="Times New Roman" w:cs="Times New Roman"/>
          <w:bCs/>
          <w:color w:val="000000"/>
          <w:spacing w:val="8"/>
          <w:sz w:val="24"/>
          <w:szCs w:val="24"/>
        </w:rPr>
        <w:t>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w w:val="103"/>
          <w:sz w:val="24"/>
          <w:szCs w:val="24"/>
        </w:rPr>
        <w:t>Wh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6"/>
          <w:sz w:val="24"/>
          <w:szCs w:val="24"/>
        </w:rPr>
        <w:t>Id</w:t>
      </w:r>
      <w:r w:rsidRPr="007D4636">
        <w:rPr>
          <w:rFonts w:ascii="Times New Roman" w:eastAsia="Times New Roman" w:hAnsi="Times New Roman" w:cs="Times New Roman"/>
          <w:bCs/>
          <w:color w:val="000000"/>
          <w:spacing w:val="7"/>
          <w:sz w:val="24"/>
          <w:szCs w:val="24"/>
        </w:rPr>
        <w:t>FR</w:t>
      </w:r>
      <w:r w:rsidRPr="007D4636">
        <w:rPr>
          <w:rFonts w:ascii="Times New Roman" w:eastAsia="Times New Roman" w:hAnsi="Times New Roman" w:cs="Times New Roman"/>
          <w:bCs/>
          <w:color w:val="000000"/>
          <w:spacing w:val="-2"/>
          <w:w w:val="105"/>
          <w:sz w:val="24"/>
          <w:szCs w:val="24"/>
        </w:rPr>
        <w:t>OM</w:t>
      </w:r>
      <w:proofErr w:type="spellEnd"/>
    </w:p>
    <w:p w14:paraId="2C6D5E48"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E</w:t>
      </w:r>
      <w:r w:rsidRPr="007D4636">
        <w:rPr>
          <w:rFonts w:ascii="Times New Roman" w:eastAsia="Times New Roman" w:hAnsi="Times New Roman" w:cs="Times New Roman"/>
          <w:bCs/>
          <w:color w:val="000000"/>
          <w:sz w:val="24"/>
          <w:szCs w:val="24"/>
        </w:rPr>
        <w:t>v</w:t>
      </w:r>
      <w:r w:rsidRPr="007D4636">
        <w:rPr>
          <w:rFonts w:ascii="Times New Roman" w:eastAsia="Times New Roman" w:hAnsi="Times New Roman" w:cs="Times New Roman"/>
          <w:bCs/>
          <w:color w:val="000000"/>
          <w:spacing w:val="5"/>
          <w:w w:val="101"/>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5"/>
          <w:sz w:val="24"/>
          <w:szCs w:val="24"/>
        </w:rPr>
        <w:t>WH</w:t>
      </w:r>
      <w:r w:rsidRPr="007D4636">
        <w:rPr>
          <w:rFonts w:ascii="Times New Roman" w:eastAsia="Times New Roman" w:hAnsi="Times New Roman" w:cs="Times New Roman"/>
          <w:bCs/>
          <w:color w:val="000000"/>
          <w:spacing w:val="1"/>
          <w:w w:val="104"/>
          <w:sz w:val="24"/>
          <w:szCs w:val="24"/>
        </w:rPr>
        <w:t>ER</w:t>
      </w:r>
      <w:r w:rsidRPr="007D4636">
        <w:rPr>
          <w:rFonts w:ascii="Times New Roman" w:eastAsia="Times New Roman" w:hAnsi="Times New Roman" w:cs="Times New Roman"/>
          <w:bCs/>
          <w:color w:val="000000"/>
          <w:spacing w:val="4"/>
          <w:w w:val="102"/>
          <w:sz w:val="24"/>
          <w:szCs w:val="24"/>
        </w:rPr>
        <w:t>EO</w:t>
      </w:r>
      <w:r w:rsidRPr="007D4636">
        <w:rPr>
          <w:rFonts w:ascii="Times New Roman" w:eastAsia="Times New Roman" w:hAnsi="Times New Roman" w:cs="Times New Roman"/>
          <w:bCs/>
          <w:color w:val="000000"/>
          <w:w w:val="99"/>
          <w:sz w:val="24"/>
          <w:szCs w:val="24"/>
        </w:rPr>
        <w:t>w</w:t>
      </w:r>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7"/>
          <w:sz w:val="24"/>
          <w:szCs w:val="24"/>
        </w:rPr>
        <w:t>er</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
    <w:p w14:paraId="7AC6A846" w14:textId="77777777" w:rsidR="00F613F8" w:rsidRPr="007D4636" w:rsidRDefault="00F613F8" w:rsidP="00F613F8">
      <w:pPr>
        <w:autoSpaceDE w:val="0"/>
        <w:autoSpaceDN w:val="0"/>
        <w:ind w:left="3" w:right="235"/>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5"/>
          <w:w w:val="101"/>
          <w:sz w:val="24"/>
          <w:szCs w:val="24"/>
        </w:rPr>
        <w:t>Us</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spacing w:val="6"/>
          <w:sz w:val="24"/>
          <w:szCs w:val="24"/>
        </w:rPr>
        <w:t>In</w:t>
      </w:r>
      <w:r w:rsidRPr="007D4636">
        <w:rPr>
          <w:rFonts w:ascii="Times New Roman" w:eastAsia="Times New Roman" w:hAnsi="Times New Roman" w:cs="Times New Roman"/>
          <w:bCs/>
          <w:color w:val="000000"/>
          <w:spacing w:val="-1"/>
          <w:sz w:val="24"/>
          <w:szCs w:val="24"/>
        </w:rPr>
        <w:t>f</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sz w:val="24"/>
          <w:szCs w:val="24"/>
        </w:rPr>
        <w:t>g</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w w:val="104"/>
          <w:sz w:val="24"/>
          <w:szCs w:val="24"/>
        </w:rPr>
        <w:t>Us</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spacing w:val="1"/>
          <w:w w:val="105"/>
          <w:sz w:val="24"/>
          <w:szCs w:val="24"/>
        </w:rPr>
        <w:t>Id</w:t>
      </w:r>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97"/>
          <w:sz w:val="24"/>
          <w:szCs w:val="24"/>
        </w:rPr>
        <w:t>A</w:t>
      </w:r>
      <w:r w:rsidRPr="007D4636">
        <w:rPr>
          <w:rFonts w:ascii="Times New Roman" w:eastAsia="Times New Roman" w:hAnsi="Times New Roman" w:cs="Times New Roman"/>
          <w:bCs/>
          <w:color w:val="000000"/>
          <w:spacing w:val="6"/>
          <w:w w:val="104"/>
          <w:sz w:val="24"/>
          <w:szCs w:val="24"/>
        </w:rPr>
        <w:t>NDS</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1"/>
          <w:sz w:val="24"/>
          <w:szCs w:val="24"/>
        </w:rPr>
        <w:t>ar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96"/>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spacing w:val="6"/>
          <w:w w:val="105"/>
          <w:sz w:val="24"/>
          <w:szCs w:val="24"/>
        </w:rPr>
        <w:t>Tim</w:t>
      </w:r>
      <w:r w:rsidRPr="007D4636">
        <w:rPr>
          <w:rFonts w:ascii="Times New Roman" w:eastAsia="Times New Roman" w:hAnsi="Times New Roman" w:cs="Times New Roman"/>
          <w:bCs/>
          <w:color w:val="000000"/>
          <w:sz w:val="24"/>
          <w:szCs w:val="24"/>
        </w:rPr>
        <w:t>e&gt;</w:t>
      </w:r>
      <w:r w:rsidRPr="007D4636">
        <w:rPr>
          <w:rFonts w:ascii="Times New Roman" w:eastAsia="Times New Roman" w:hAnsi="Times New Roman" w:cs="Times New Roman"/>
          <w:bCs/>
          <w:color w:val="000000"/>
          <w:spacing w:val="6"/>
          <w:sz w:val="24"/>
          <w:szCs w:val="24"/>
        </w:rPr>
        <w:t>=:</w:t>
      </w:r>
      <w:r w:rsidRPr="007D4636">
        <w:rPr>
          <w:rFonts w:ascii="Times New Roman" w:eastAsia="Times New Roman" w:hAnsi="Times New Roman" w:cs="Times New Roman"/>
          <w:bCs/>
          <w:color w:val="000000"/>
          <w:spacing w:val="-2"/>
          <w:w w:val="102"/>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96"/>
          <w:sz w:val="24"/>
          <w:szCs w:val="24"/>
        </w:rPr>
        <w:t>o</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3"/>
          <w:sz w:val="24"/>
          <w:szCs w:val="24"/>
        </w:rPr>
        <w:t>ay</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AND</w:t>
      </w:r>
      <w:r w:rsidRPr="007D4636">
        <w:rPr>
          <w:rFonts w:ascii="Times New Roman" w:eastAsia="Times New Roman" w:hAnsi="Times New Roman" w:cs="Times New Roman"/>
          <w:bCs/>
          <w:color w:val="000000"/>
          <w:spacing w:val="1"/>
          <w:w w:val="99"/>
          <w:sz w:val="24"/>
          <w:szCs w:val="24"/>
        </w:rPr>
        <w:t>W</w:t>
      </w:r>
      <w:r w:rsidRPr="007D4636">
        <w:rPr>
          <w:rFonts w:ascii="Times New Roman" w:eastAsia="Times New Roman" w:hAnsi="Times New Roman" w:cs="Times New Roman"/>
          <w:bCs/>
          <w:color w:val="000000"/>
          <w:spacing w:val="3"/>
          <w:w w:val="103"/>
          <w:sz w:val="24"/>
          <w:szCs w:val="24"/>
        </w:rPr>
        <w:t>ho</w:t>
      </w:r>
      <w:r w:rsidRPr="007D4636">
        <w:rPr>
          <w:rFonts w:ascii="Times New Roman" w:eastAsia="Times New Roman" w:hAnsi="Times New Roman" w:cs="Times New Roman"/>
          <w:bCs/>
          <w:color w:val="000000"/>
          <w:spacing w:val="6"/>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w w:val="99"/>
          <w:sz w:val="24"/>
          <w:szCs w:val="24"/>
        </w:rPr>
        <w:t>u</w:t>
      </w:r>
      <w:r w:rsidRPr="007D4636">
        <w:rPr>
          <w:rFonts w:ascii="Times New Roman" w:eastAsia="Times New Roman" w:hAnsi="Times New Roman" w:cs="Times New Roman"/>
          <w:bCs/>
          <w:color w:val="000000"/>
          <w:sz w:val="24"/>
          <w:szCs w:val="24"/>
        </w:rPr>
        <w:t>ll</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w:t>
      </w:r>
    </w:p>
    <w:p w14:paraId="32328782" w14:textId="77777777" w:rsidR="00F613F8" w:rsidRPr="007D4636" w:rsidRDefault="00F613F8" w:rsidP="0015454C">
      <w:pPr>
        <w:autoSpaceDE w:val="0"/>
        <w:autoSpaceDN w:val="0"/>
        <w:spacing w:before="11"/>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2"/>
          <w:w w:val="105"/>
          <w:sz w:val="24"/>
          <w:szCs w:val="24"/>
        </w:rPr>
        <w:t>as</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pacing w:val="2"/>
          <w:w w:val="103"/>
          <w:sz w:val="24"/>
          <w:szCs w:val="24"/>
        </w:rPr>
        <w:t>&gt;</w:t>
      </w:r>
      <w:proofErr w:type="spellStart"/>
      <w:r w:rsidRPr="007D4636">
        <w:rPr>
          <w:rFonts w:ascii="Times New Roman" w:eastAsia="Times New Roman" w:hAnsi="Times New Roman" w:cs="Times New Roman"/>
          <w:bCs/>
          <w:color w:val="000000"/>
          <w:spacing w:val="2"/>
          <w:w w:val="103"/>
          <w:sz w:val="24"/>
          <w:szCs w:val="24"/>
        </w:rPr>
        <w:t>m</w:t>
      </w:r>
      <w:r w:rsidRPr="007D4636">
        <w:rPr>
          <w:rFonts w:ascii="Times New Roman" w:eastAsia="Times New Roman" w:hAnsi="Times New Roman" w:cs="Times New Roman"/>
          <w:bCs/>
          <w:color w:val="000000"/>
          <w:spacing w:val="7"/>
          <w:sz w:val="24"/>
          <w:szCs w:val="24"/>
        </w:rPr>
        <w:t>y_</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3"/>
          <w:sz w:val="24"/>
          <w:szCs w:val="24"/>
        </w:rPr>
        <w:t>ase</w:t>
      </w:r>
      <w:r w:rsidRPr="007D4636">
        <w:rPr>
          <w:rFonts w:ascii="Times New Roman" w:eastAsia="Times New Roman" w:hAnsi="Times New Roman" w:cs="Times New Roman"/>
          <w:bCs/>
          <w:color w:val="000000"/>
          <w:sz w:val="24"/>
          <w:szCs w:val="24"/>
        </w:rPr>
        <w:t>s</w:t>
      </w:r>
      <w:proofErr w:type="spellEnd"/>
      <w:proofErr w:type="gramStart"/>
      <w:r w:rsidRPr="007D4636">
        <w:rPr>
          <w:rFonts w:ascii="Times New Roman" w:eastAsia="Times New Roman" w:hAnsi="Times New Roman" w:cs="Times New Roman"/>
          <w:bCs/>
          <w:color w:val="000000"/>
          <w:spacing w:val="-2"/>
          <w:w w:val="99"/>
          <w:sz w:val="24"/>
          <w:szCs w:val="24"/>
        </w:rPr>
        <w:t>=</w:t>
      </w:r>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pacing w:val="-3"/>
          <w:w w:val="103"/>
          <w:sz w:val="24"/>
          <w:szCs w:val="24"/>
        </w:rPr>
        <w:t>S</w:t>
      </w:r>
      <w:r w:rsidRPr="007D4636">
        <w:rPr>
          <w:rFonts w:ascii="Times New Roman" w:eastAsia="Times New Roman" w:hAnsi="Times New Roman" w:cs="Times New Roman"/>
          <w:bCs/>
          <w:color w:val="000000"/>
          <w:spacing w:val="1"/>
          <w:w w:val="104"/>
          <w:sz w:val="24"/>
          <w:szCs w:val="24"/>
        </w:rPr>
        <w:t>EL</w:t>
      </w:r>
      <w:r w:rsidRPr="007D4636">
        <w:rPr>
          <w:rFonts w:ascii="Times New Roman" w:eastAsia="Times New Roman" w:hAnsi="Times New Roman" w:cs="Times New Roman"/>
          <w:bCs/>
          <w:color w:val="000000"/>
          <w:spacing w:val="7"/>
          <w:sz w:val="24"/>
          <w:szCs w:val="24"/>
        </w:rPr>
        <w:t>EC</w:t>
      </w:r>
      <w:r w:rsidRPr="007D4636">
        <w:rPr>
          <w:rFonts w:ascii="Times New Roman" w:eastAsia="Times New Roman" w:hAnsi="Times New Roman" w:cs="Times New Roman"/>
          <w:bCs/>
          <w:color w:val="000000"/>
          <w:w w:val="99"/>
          <w:sz w:val="24"/>
          <w:szCs w:val="24"/>
        </w:rPr>
        <w:t>T</w:t>
      </w:r>
      <w:r w:rsidRPr="007D4636">
        <w:rPr>
          <w:rFonts w:ascii="Times New Roman" w:eastAsia="Times New Roman" w:hAnsi="Times New Roman" w:cs="Times New Roman"/>
          <w:bCs/>
          <w:color w:val="000000"/>
          <w:spacing w:val="2"/>
          <w:w w:val="102"/>
          <w:sz w:val="24"/>
          <w:szCs w:val="24"/>
        </w:rPr>
        <w:t>ID</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7"/>
          <w:w w:val="104"/>
          <w:sz w:val="24"/>
          <w:szCs w:val="24"/>
        </w:rPr>
        <w:t>Con</w:t>
      </w:r>
      <w:r w:rsidRPr="007D4636">
        <w:rPr>
          <w:rFonts w:ascii="Times New Roman" w:eastAsia="Times New Roman" w:hAnsi="Times New Roman" w:cs="Times New Roman"/>
          <w:bCs/>
          <w:color w:val="000000"/>
          <w:sz w:val="24"/>
          <w:szCs w:val="24"/>
        </w:rPr>
        <w:t>tact</w:t>
      </w:r>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105"/>
          <w:sz w:val="24"/>
          <w:szCs w:val="24"/>
        </w:rPr>
        <w:t>St</w:t>
      </w:r>
      <w:r w:rsidRPr="007D4636">
        <w:rPr>
          <w:rFonts w:ascii="Times New Roman" w:eastAsia="Times New Roman" w:hAnsi="Times New Roman" w:cs="Times New Roman"/>
          <w:bCs/>
          <w:color w:val="000000"/>
          <w:sz w:val="24"/>
          <w:szCs w:val="24"/>
        </w:rPr>
        <w:t>at</w:t>
      </w:r>
      <w:r w:rsidRPr="007D4636">
        <w:rPr>
          <w:rFonts w:ascii="Times New Roman" w:eastAsia="Times New Roman" w:hAnsi="Times New Roman" w:cs="Times New Roman"/>
          <w:bCs/>
          <w:color w:val="000000"/>
          <w:spacing w:val="7"/>
          <w:sz w:val="24"/>
          <w:szCs w:val="24"/>
        </w:rPr>
        <w:t>us</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105"/>
          <w:sz w:val="24"/>
          <w:szCs w:val="24"/>
        </w:rPr>
        <w:t>Su</w:t>
      </w:r>
      <w:r w:rsidRPr="007D4636">
        <w:rPr>
          <w:rFonts w:ascii="Times New Roman" w:eastAsia="Times New Roman" w:hAnsi="Times New Roman" w:cs="Times New Roman"/>
          <w:bCs/>
          <w:color w:val="000000"/>
          <w:spacing w:val="8"/>
          <w:w w:val="105"/>
          <w:sz w:val="24"/>
          <w:szCs w:val="24"/>
        </w:rPr>
        <w:t>bje</w:t>
      </w:r>
      <w:r w:rsidRPr="007D4636">
        <w:rPr>
          <w:rFonts w:ascii="Times New Roman" w:eastAsia="Times New Roman" w:hAnsi="Times New Roman" w:cs="Times New Roman"/>
          <w:bCs/>
          <w:color w:val="000000"/>
          <w:sz w:val="24"/>
          <w:szCs w:val="24"/>
        </w:rPr>
        <w:t>ct</w:t>
      </w:r>
      <w:r w:rsidRPr="007D4636">
        <w:rPr>
          <w:rFonts w:ascii="Times New Roman" w:eastAsia="Times New Roman" w:hAnsi="Times New Roman" w:cs="Times New Roman"/>
          <w:bCs/>
          <w:color w:val="000000"/>
          <w:spacing w:val="2"/>
          <w:w w:val="102"/>
          <w:sz w:val="24"/>
          <w:szCs w:val="24"/>
        </w:rPr>
        <w:t>FR</w:t>
      </w:r>
      <w:r w:rsidRPr="007D4636">
        <w:rPr>
          <w:rFonts w:ascii="Times New Roman" w:eastAsia="Times New Roman" w:hAnsi="Times New Roman" w:cs="Times New Roman"/>
          <w:bCs/>
          <w:color w:val="000000"/>
          <w:sz w:val="24"/>
          <w:szCs w:val="24"/>
        </w:rPr>
        <w:t>OM</w:t>
      </w:r>
      <w:proofErr w:type="spellEnd"/>
    </w:p>
    <w:p w14:paraId="5785464A"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sz w:val="24"/>
          <w:szCs w:val="24"/>
        </w:rPr>
        <w:t>a</w:t>
      </w:r>
      <w:r w:rsidRPr="007D4636">
        <w:rPr>
          <w:rFonts w:ascii="Times New Roman" w:eastAsia="Times New Roman" w:hAnsi="Times New Roman" w:cs="Times New Roman"/>
          <w:bCs/>
          <w:color w:val="000000"/>
          <w:spacing w:val="3"/>
          <w:w w:val="105"/>
          <w:sz w:val="24"/>
          <w:szCs w:val="24"/>
        </w:rPr>
        <w:t>se</w:t>
      </w:r>
      <w:r w:rsidRPr="007D4636">
        <w:rPr>
          <w:rFonts w:ascii="Times New Roman" w:eastAsia="Times New Roman" w:hAnsi="Times New Roman" w:cs="Times New Roman"/>
          <w:bCs/>
          <w:color w:val="000000"/>
          <w:sz w:val="24"/>
          <w:szCs w:val="24"/>
        </w:rPr>
        <w:t>WH</w:t>
      </w:r>
      <w:r w:rsidRPr="007D4636">
        <w:rPr>
          <w:rFonts w:ascii="Times New Roman" w:eastAsia="Times New Roman" w:hAnsi="Times New Roman" w:cs="Times New Roman"/>
          <w:bCs/>
          <w:color w:val="000000"/>
          <w:spacing w:val="7"/>
          <w:w w:val="104"/>
          <w:sz w:val="24"/>
          <w:szCs w:val="24"/>
        </w:rPr>
        <w:t>ERE</w:t>
      </w:r>
      <w:proofErr w:type="spellEnd"/>
    </w:p>
    <w:p w14:paraId="2EE66A56" w14:textId="77777777" w:rsidR="00F613F8" w:rsidRPr="007D4636" w:rsidRDefault="00F613F8" w:rsidP="00F613F8">
      <w:pPr>
        <w:autoSpaceDE w:val="0"/>
        <w:autoSpaceDN w:val="0"/>
        <w:spacing w:before="2"/>
        <w:ind w:left="3" w:right="216"/>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Ow</w:t>
      </w:r>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5"/>
          <w:sz w:val="24"/>
          <w:szCs w:val="24"/>
        </w:rPr>
        <w:t>Id</w:t>
      </w:r>
      <w:proofErr w:type="gramStart"/>
      <w:r w:rsidRPr="007D4636">
        <w:rPr>
          <w:rFonts w:ascii="Times New Roman" w:eastAsia="Times New Roman" w:hAnsi="Times New Roman" w:cs="Times New Roman"/>
          <w:bCs/>
          <w:color w:val="000000"/>
          <w:w w:val="105"/>
          <w:sz w:val="24"/>
          <w:szCs w:val="24"/>
        </w:rPr>
        <w:t>=:</w:t>
      </w:r>
      <w:r w:rsidRPr="007D4636">
        <w:rPr>
          <w:rFonts w:ascii="Times New Roman" w:eastAsia="Times New Roman" w:hAnsi="Times New Roman" w:cs="Times New Roman"/>
          <w:bCs/>
          <w:color w:val="000000"/>
          <w:spacing w:val="4"/>
          <w:w w:val="102"/>
          <w:sz w:val="24"/>
          <w:szCs w:val="24"/>
        </w:rPr>
        <w:t>Us</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spacing w:val="1"/>
          <w:w w:val="105"/>
          <w:sz w:val="24"/>
          <w:szCs w:val="24"/>
        </w:rPr>
        <w:t>In</w:t>
      </w:r>
      <w:r w:rsidRPr="007D4636">
        <w:rPr>
          <w:rFonts w:ascii="Times New Roman" w:eastAsia="Times New Roman" w:hAnsi="Times New Roman" w:cs="Times New Roman"/>
          <w:bCs/>
          <w:color w:val="000000"/>
          <w:sz w:val="24"/>
          <w:szCs w:val="24"/>
        </w:rPr>
        <w:t>fo.get</w:t>
      </w:r>
      <w:r w:rsidRPr="007D4636">
        <w:rPr>
          <w:rFonts w:ascii="Times New Roman" w:eastAsia="Times New Roman" w:hAnsi="Times New Roman" w:cs="Times New Roman"/>
          <w:bCs/>
          <w:color w:val="000000"/>
          <w:spacing w:val="4"/>
          <w:w w:val="102"/>
          <w:sz w:val="24"/>
          <w:szCs w:val="24"/>
        </w:rPr>
        <w:t>Us</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spacing w:val="1"/>
          <w:w w:val="105"/>
          <w:sz w:val="24"/>
          <w:szCs w:val="24"/>
        </w:rPr>
        <w:t>Id</w:t>
      </w:r>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102"/>
          <w:sz w:val="24"/>
          <w:szCs w:val="24"/>
        </w:rPr>
        <w:t>AN</w:t>
      </w:r>
      <w:r w:rsidRPr="007D4636">
        <w:rPr>
          <w:rFonts w:ascii="Times New Roman" w:eastAsia="Times New Roman" w:hAnsi="Times New Roman" w:cs="Times New Roman"/>
          <w:bCs/>
          <w:color w:val="000000"/>
          <w:sz w:val="24"/>
          <w:szCs w:val="24"/>
        </w:rPr>
        <w:t>DI</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pacing w:val="7"/>
          <w:sz w:val="24"/>
          <w:szCs w:val="24"/>
        </w:rPr>
        <w:t>Cl</w:t>
      </w:r>
      <w:r w:rsidRPr="007D4636">
        <w:rPr>
          <w:rFonts w:ascii="Times New Roman" w:eastAsia="Times New Roman" w:hAnsi="Times New Roman" w:cs="Times New Roman"/>
          <w:bCs/>
          <w:color w:val="000000"/>
          <w:spacing w:val="3"/>
          <w:w w:val="104"/>
          <w:sz w:val="24"/>
          <w:szCs w:val="24"/>
        </w:rPr>
        <w:t>os</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spacing w:val="-2"/>
          <w:sz w:val="24"/>
          <w:szCs w:val="24"/>
        </w:rPr>
        <w:t>=</w:t>
      </w:r>
      <w:r w:rsidRPr="007D4636">
        <w:rPr>
          <w:rFonts w:ascii="Times New Roman" w:eastAsia="Times New Roman" w:hAnsi="Times New Roman" w:cs="Times New Roman"/>
          <w:bCs/>
          <w:color w:val="000000"/>
          <w:spacing w:val="6"/>
          <w:w w:val="101"/>
          <w:sz w:val="24"/>
          <w:szCs w:val="24"/>
        </w:rPr>
        <w:t>fa</w:t>
      </w:r>
      <w:r w:rsidRPr="007D4636">
        <w:rPr>
          <w:rFonts w:ascii="Times New Roman" w:eastAsia="Times New Roman" w:hAnsi="Times New Roman" w:cs="Times New Roman"/>
          <w:bCs/>
          <w:color w:val="000000"/>
          <w:sz w:val="24"/>
          <w:szCs w:val="24"/>
        </w:rPr>
        <w:t>ls</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pacing w:val="7"/>
          <w:sz w:val="24"/>
          <w:szCs w:val="24"/>
        </w:rPr>
        <w:t>AN</w:t>
      </w:r>
      <w:r w:rsidRPr="007D4636">
        <w:rPr>
          <w:rFonts w:ascii="Times New Roman" w:eastAsia="Times New Roman" w:hAnsi="Times New Roman" w:cs="Times New Roman"/>
          <w:bCs/>
          <w:color w:val="000000"/>
          <w:spacing w:val="5"/>
          <w:w w:val="105"/>
          <w:sz w:val="24"/>
          <w:szCs w:val="24"/>
        </w:rPr>
        <w:t>DCo</w:t>
      </w:r>
      <w:r w:rsidRPr="007D4636">
        <w:rPr>
          <w:rFonts w:ascii="Times New Roman" w:eastAsia="Times New Roman" w:hAnsi="Times New Roman" w:cs="Times New Roman"/>
          <w:bCs/>
          <w:color w:val="000000"/>
          <w:spacing w:val="2"/>
          <w:w w:val="105"/>
          <w:sz w:val="24"/>
          <w:szCs w:val="24"/>
        </w:rPr>
        <w:t>nt</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6"/>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6"/>
          <w:w w:val="101"/>
          <w:sz w:val="24"/>
          <w:szCs w:val="24"/>
        </w:rPr>
        <w:t>nu</w:t>
      </w:r>
      <w:r w:rsidRPr="007D4636">
        <w:rPr>
          <w:rFonts w:ascii="Times New Roman" w:eastAsia="Times New Roman" w:hAnsi="Times New Roman" w:cs="Times New Roman"/>
          <w:bCs/>
          <w:color w:val="000000"/>
          <w:w w:val="102"/>
          <w:sz w:val="24"/>
          <w:szCs w:val="24"/>
        </w:rPr>
        <w:t>l</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4"/>
          <w:w w:val="104"/>
          <w:sz w:val="24"/>
          <w:szCs w:val="24"/>
        </w:rPr>
        <w:t>];</w:t>
      </w:r>
    </w:p>
    <w:p w14:paraId="588A3CD5" w14:textId="77777777" w:rsidR="00F613F8" w:rsidRPr="007D4636" w:rsidRDefault="00F613F8" w:rsidP="00F613F8">
      <w:pPr>
        <w:autoSpaceDE w:val="0"/>
        <w:autoSpaceDN w:val="0"/>
        <w:spacing w:before="13"/>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Set&lt;</w:t>
      </w:r>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z w:val="24"/>
          <w:szCs w:val="24"/>
        </w:rPr>
        <w:t>&gt;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5"/>
          <w:w w:val="102"/>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8"/>
          <w:w w:val="104"/>
          <w:sz w:val="24"/>
          <w:szCs w:val="24"/>
        </w:rPr>
        <w:t>Ids</w:t>
      </w:r>
      <w:proofErr w:type="spellEnd"/>
      <w:r w:rsidRPr="007D4636">
        <w:rPr>
          <w:rFonts w:ascii="Times New Roman" w:eastAsia="Times New Roman" w:hAnsi="Times New Roman" w:cs="Times New Roman"/>
          <w:bCs/>
          <w:color w:val="000000"/>
          <w:spacing w:val="1"/>
          <w:w w:val="104"/>
          <w:sz w:val="24"/>
          <w:szCs w:val="24"/>
        </w:rPr>
        <w:t>=</w:t>
      </w:r>
      <w:proofErr w:type="spellStart"/>
      <w:r w:rsidRPr="007D4636">
        <w:rPr>
          <w:rFonts w:ascii="Times New Roman" w:eastAsia="Times New Roman" w:hAnsi="Times New Roman" w:cs="Times New Roman"/>
          <w:bCs/>
          <w:color w:val="000000"/>
          <w:spacing w:val="1"/>
          <w:w w:val="104"/>
          <w:sz w:val="24"/>
          <w:szCs w:val="24"/>
        </w:rPr>
        <w:t>n</w:t>
      </w:r>
      <w:r w:rsidRPr="007D4636">
        <w:rPr>
          <w:rFonts w:ascii="Times New Roman" w:eastAsia="Times New Roman" w:hAnsi="Times New Roman" w:cs="Times New Roman"/>
          <w:bCs/>
          <w:color w:val="000000"/>
          <w:sz w:val="24"/>
          <w:szCs w:val="24"/>
        </w:rPr>
        <w:t>ewS</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w w:val="98"/>
          <w:sz w:val="24"/>
          <w:szCs w:val="24"/>
        </w:rPr>
        <w:t>t</w:t>
      </w:r>
      <w:proofErr w:type="spellEnd"/>
      <w:r w:rsidRPr="007D4636">
        <w:rPr>
          <w:rFonts w:ascii="Times New Roman" w:eastAsia="Times New Roman" w:hAnsi="Times New Roman" w:cs="Times New Roman"/>
          <w:bCs/>
          <w:color w:val="000000"/>
          <w:w w:val="99"/>
          <w:sz w:val="24"/>
          <w:szCs w:val="24"/>
        </w:rPr>
        <w:t>&lt;</w:t>
      </w:r>
      <w:r w:rsidRPr="007D4636">
        <w:rPr>
          <w:rFonts w:ascii="Times New Roman" w:eastAsia="Times New Roman" w:hAnsi="Times New Roman" w:cs="Times New Roman"/>
          <w:bCs/>
          <w:color w:val="000000"/>
          <w:spacing w:val="5"/>
          <w:sz w:val="24"/>
          <w:szCs w:val="24"/>
        </w:rPr>
        <w:t>Id</w:t>
      </w:r>
      <w:proofErr w:type="gramStart"/>
      <w:r w:rsidRPr="007D4636">
        <w:rPr>
          <w:rFonts w:ascii="Times New Roman" w:eastAsia="Times New Roman" w:hAnsi="Times New Roman" w:cs="Times New Roman"/>
          <w:bCs/>
          <w:color w:val="000000"/>
          <w:sz w:val="24"/>
          <w:szCs w:val="24"/>
        </w:rPr>
        <w:t>&gt;(</w:t>
      </w:r>
      <w:proofErr w:type="gramEnd"/>
      <w:r w:rsidRPr="007D4636">
        <w:rPr>
          <w:rFonts w:ascii="Times New Roman" w:eastAsia="Times New Roman" w:hAnsi="Times New Roman" w:cs="Times New Roman"/>
          <w:bCs/>
          <w:color w:val="000000"/>
          <w:sz w:val="24"/>
          <w:szCs w:val="24"/>
        </w:rPr>
        <w:t>);</w:t>
      </w:r>
    </w:p>
    <w:p w14:paraId="4A4C9E2E" w14:textId="553AA493"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1"/>
          <w:w w:val="105"/>
          <w:sz w:val="24"/>
          <w:szCs w:val="24"/>
        </w:rPr>
        <w:t>Task</w:t>
      </w:r>
      <w:r w:rsidRPr="007D4636">
        <w:rPr>
          <w:rFonts w:ascii="Times New Roman" w:eastAsia="Times New Roman" w:hAnsi="Times New Roman" w:cs="Times New Roman"/>
          <w:bCs/>
          <w:color w:val="000000"/>
          <w:sz w:val="24"/>
          <w:szCs w:val="24"/>
        </w:rPr>
        <w:t>ts</w:t>
      </w:r>
      <w:r w:rsidRPr="007D4636">
        <w:rPr>
          <w:rFonts w:ascii="Times New Roman" w:eastAsia="Times New Roman" w:hAnsi="Times New Roman" w:cs="Times New Roman"/>
          <w:bCs/>
          <w:color w:val="000000"/>
          <w:spacing w:val="2"/>
          <w:w w:val="105"/>
          <w:sz w:val="24"/>
          <w:szCs w:val="24"/>
        </w:rPr>
        <w:t>k:</w:t>
      </w: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7"/>
          <w:w w:val="105"/>
          <w:sz w:val="24"/>
          <w:szCs w:val="24"/>
        </w:rPr>
        <w:t>y_t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7"/>
          <w:sz w:val="24"/>
          <w:szCs w:val="24"/>
        </w:rPr>
        <w:t>sk</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pacing w:val="6"/>
          <w:sz w:val="24"/>
          <w:szCs w:val="24"/>
        </w:rPr>
        <w:t>){</w:t>
      </w:r>
    </w:p>
    <w:p w14:paraId="785D2CA4"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co</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1"/>
          <w:w w:val="105"/>
          <w:sz w:val="24"/>
          <w:szCs w:val="24"/>
        </w:rPr>
        <w:t>Id</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
          <w:w w:val="96"/>
          <w:sz w:val="24"/>
          <w:szCs w:val="24"/>
        </w:rPr>
        <w: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104"/>
          <w:sz w:val="24"/>
          <w:szCs w:val="24"/>
        </w:rPr>
        <w:t>dd</w:t>
      </w:r>
      <w:proofErr w:type="spellEnd"/>
      <w:r w:rsidRPr="007D4636">
        <w:rPr>
          <w:rFonts w:ascii="Times New Roman" w:eastAsia="Times New Roman" w:hAnsi="Times New Roman" w:cs="Times New Roman"/>
          <w:bCs/>
          <w:color w:val="000000"/>
          <w:spacing w:val="1"/>
          <w:sz w:val="24"/>
          <w:szCs w:val="24"/>
        </w:rPr>
        <w:t>(</w:t>
      </w:r>
      <w:proofErr w:type="spellStart"/>
      <w:proofErr w:type="gram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6"/>
          <w:w w:val="101"/>
          <w:sz w:val="24"/>
          <w:szCs w:val="24"/>
        </w:rPr>
        <w:t>sk</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
          <w:w w:val="99"/>
          <w:sz w:val="24"/>
          <w:szCs w:val="24"/>
        </w:rPr>
        <w:t>W</w:t>
      </w:r>
      <w:r w:rsidRPr="007D4636">
        <w:rPr>
          <w:rFonts w:ascii="Times New Roman" w:eastAsia="Times New Roman" w:hAnsi="Times New Roman" w:cs="Times New Roman"/>
          <w:bCs/>
          <w:color w:val="000000"/>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8"/>
          <w:sz w:val="24"/>
          <w:szCs w:val="24"/>
        </w:rPr>
        <w:t>;</w:t>
      </w:r>
    </w:p>
    <w:p w14:paraId="298678EE"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27952420" w14:textId="77777777" w:rsidR="00974368" w:rsidRDefault="00974368" w:rsidP="00F613F8">
      <w:pPr>
        <w:autoSpaceDE w:val="0"/>
        <w:autoSpaceDN w:val="0"/>
        <w:spacing w:before="10"/>
        <w:ind w:left="3"/>
        <w:rPr>
          <w:rFonts w:ascii="Times New Roman" w:eastAsia="Times New Roman" w:hAnsi="Times New Roman" w:cs="Times New Roman"/>
          <w:bCs/>
          <w:color w:val="000000"/>
          <w:sz w:val="24"/>
          <w:szCs w:val="24"/>
        </w:rPr>
        <w:sectPr w:rsidR="00974368" w:rsidSect="00974368">
          <w:pgSz w:w="11906" w:h="16838"/>
          <w:pgMar w:top="2835" w:right="1418" w:bottom="1418" w:left="1985" w:header="709" w:footer="709" w:gutter="0"/>
          <w:pgNumType w:start="55"/>
          <w:cols w:space="708"/>
          <w:docGrid w:linePitch="360"/>
        </w:sectPr>
      </w:pPr>
    </w:p>
    <w:p w14:paraId="26DA04ED" w14:textId="35661089"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lastRenderedPageBreak/>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6"/>
          <w:w w:val="101"/>
          <w:sz w:val="24"/>
          <w:szCs w:val="24"/>
        </w:rPr>
        <w:t>Ev</w:t>
      </w:r>
      <w:r w:rsidRPr="007D4636">
        <w:rPr>
          <w:rFonts w:ascii="Times New Roman" w:eastAsia="Times New Roman" w:hAnsi="Times New Roman" w:cs="Times New Roman"/>
          <w:bCs/>
          <w:color w:val="000000"/>
          <w:spacing w:val="7"/>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2"/>
          <w:sz w:val="24"/>
          <w:szCs w:val="24"/>
        </w:rPr>
        <w:t>evt</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1"/>
          <w:w w:val="104"/>
          <w:sz w:val="24"/>
          <w:szCs w:val="24"/>
        </w:rPr>
        <w:t>my</w:t>
      </w:r>
      <w:r w:rsidRPr="007D4636">
        <w:rPr>
          <w:rFonts w:ascii="Times New Roman" w:eastAsia="Times New Roman" w:hAnsi="Times New Roman" w:cs="Times New Roman"/>
          <w:bCs/>
          <w:color w:val="000000"/>
          <w:sz w:val="24"/>
          <w:szCs w:val="24"/>
        </w:rPr>
        <w:t>_</w:t>
      </w:r>
      <w:r w:rsidRPr="007D4636">
        <w:rPr>
          <w:rFonts w:ascii="Times New Roman" w:eastAsia="Times New Roman" w:hAnsi="Times New Roman" w:cs="Times New Roman"/>
          <w:bCs/>
          <w:color w:val="000000"/>
          <w:spacing w:val="5"/>
          <w:sz w:val="24"/>
          <w:szCs w:val="24"/>
        </w:rPr>
        <w:t>ev</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z w:val="24"/>
          <w:szCs w:val="24"/>
        </w:rPr>
        <w:t>){</w:t>
      </w:r>
    </w:p>
    <w:p w14:paraId="6DE1E96F" w14:textId="7636C5AE" w:rsidR="00F613F8" w:rsidRPr="007D4636" w:rsidRDefault="00F613F8" w:rsidP="00F9579A">
      <w:pPr>
        <w:autoSpaceDE w:val="0"/>
        <w:autoSpaceDN w:val="0"/>
        <w:spacing w:before="11"/>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co</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1"/>
          <w:w w:val="105"/>
          <w:sz w:val="24"/>
          <w:szCs w:val="24"/>
        </w:rPr>
        <w:t>Id</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
          <w:w w:val="96"/>
          <w:sz w:val="24"/>
          <w:szCs w:val="24"/>
        </w:rPr>
        <w: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104"/>
          <w:sz w:val="24"/>
          <w:szCs w:val="24"/>
        </w:rPr>
        <w:t>dd</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pacing w:val="6"/>
          <w:sz w:val="24"/>
          <w:szCs w:val="24"/>
        </w:rPr>
        <w:t>cs</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7"/>
          <w:sz w:val="24"/>
          <w:szCs w:val="24"/>
        </w:rPr>
        <w:t>on</w:t>
      </w:r>
      <w:r w:rsidRPr="007D4636">
        <w:rPr>
          <w:rFonts w:ascii="Times New Roman" w:eastAsia="Times New Roman" w:hAnsi="Times New Roman" w:cs="Times New Roman"/>
          <w:bCs/>
          <w:color w:val="000000"/>
          <w:sz w:val="24"/>
          <w:szCs w:val="24"/>
        </w:rPr>
        <w:t>tact</w:t>
      </w:r>
      <w:r w:rsidRPr="007D4636">
        <w:rPr>
          <w:rFonts w:ascii="Times New Roman" w:eastAsia="Times New Roman" w:hAnsi="Times New Roman" w:cs="Times New Roman"/>
          <w:bCs/>
          <w:color w:val="000000"/>
          <w:spacing w:val="5"/>
          <w:sz w:val="24"/>
          <w:szCs w:val="24"/>
        </w:rPr>
        <w:t>Id</w:t>
      </w:r>
      <w:proofErr w:type="spellEnd"/>
      <w:proofErr w:type="gramEnd"/>
      <w:r w:rsidRPr="007D4636">
        <w:rPr>
          <w:rFonts w:ascii="Times New Roman" w:eastAsia="Times New Roman" w:hAnsi="Times New Roman" w:cs="Times New Roman"/>
          <w:bCs/>
          <w:color w:val="000000"/>
          <w:sz w:val="24"/>
          <w:szCs w:val="24"/>
        </w:rPr>
        <w:t>);</w:t>
      </w:r>
    </w:p>
    <w:p w14:paraId="65BDA9D0" w14:textId="2832DBD8" w:rsidR="00F613F8" w:rsidRPr="00550B1F" w:rsidRDefault="00F613F8" w:rsidP="00550B1F">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745B323D" w14:textId="77777777" w:rsidR="00F613F8" w:rsidRPr="007D4636" w:rsidRDefault="00F613F8" w:rsidP="0015454C">
      <w:pPr>
        <w:autoSpaceDE w:val="0"/>
        <w:autoSpaceDN w:val="0"/>
        <w:spacing w:before="10"/>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6"/>
          <w:w w:val="101"/>
          <w:sz w:val="24"/>
          <w:szCs w:val="24"/>
        </w:rPr>
        <w:t>nt</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w w:val="99"/>
          <w:sz w:val="24"/>
          <w:szCs w:val="24"/>
        </w:rPr>
        <w:t>&gt;</w:t>
      </w:r>
      <w:r w:rsidRPr="007D4636">
        <w:rPr>
          <w:rFonts w:ascii="Times New Roman" w:eastAsia="Times New Roman" w:hAnsi="Times New Roman" w:cs="Times New Roman"/>
          <w:bCs/>
          <w:color w:val="000000"/>
          <w:w w:val="105"/>
          <w:sz w:val="24"/>
          <w:szCs w:val="24"/>
        </w:rPr>
        <w:t>co</w:t>
      </w:r>
      <w:r w:rsidRPr="007D4636">
        <w:rPr>
          <w:rFonts w:ascii="Times New Roman" w:eastAsia="Times New Roman" w:hAnsi="Times New Roman" w:cs="Times New Roman"/>
          <w:bCs/>
          <w:color w:val="000000"/>
          <w:spacing w:val="2"/>
          <w:w w:val="105"/>
          <w:sz w:val="24"/>
          <w:szCs w:val="24"/>
        </w:rPr>
        <w:t>nt</w:t>
      </w:r>
      <w:r w:rsidRPr="007D4636">
        <w:rPr>
          <w:rFonts w:ascii="Times New Roman" w:eastAsia="Times New Roman" w:hAnsi="Times New Roman" w:cs="Times New Roman"/>
          <w:bCs/>
          <w:color w:val="000000"/>
          <w:spacing w:val="1"/>
          <w:w w:val="105"/>
          <w:sz w:val="24"/>
          <w:szCs w:val="24"/>
        </w:rPr>
        <w:t>ac</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104"/>
          <w:sz w:val="24"/>
          <w:szCs w:val="24"/>
        </w:rPr>
        <w:t>s</w:t>
      </w:r>
      <w:proofErr w:type="gramStart"/>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w w:val="99"/>
          <w:sz w:val="24"/>
          <w:szCs w:val="24"/>
        </w:rPr>
        <w:t>S</w:t>
      </w:r>
      <w:r w:rsidRPr="007D4636">
        <w:rPr>
          <w:rFonts w:ascii="Times New Roman" w:eastAsia="Times New Roman" w:hAnsi="Times New Roman" w:cs="Times New Roman"/>
          <w:bCs/>
          <w:color w:val="000000"/>
          <w:spacing w:val="-2"/>
          <w:sz w:val="24"/>
          <w:szCs w:val="24"/>
        </w:rPr>
        <w:t>E</w:t>
      </w:r>
      <w:r w:rsidRPr="007D4636">
        <w:rPr>
          <w:rFonts w:ascii="Times New Roman" w:eastAsia="Times New Roman" w:hAnsi="Times New Roman" w:cs="Times New Roman"/>
          <w:bCs/>
          <w:color w:val="000000"/>
          <w:spacing w:val="5"/>
          <w:w w:val="105"/>
          <w:sz w:val="24"/>
          <w:szCs w:val="24"/>
        </w:rPr>
        <w:t>LEC</w:t>
      </w:r>
      <w:r w:rsidRPr="007D4636">
        <w:rPr>
          <w:rFonts w:ascii="Times New Roman" w:eastAsia="Times New Roman" w:hAnsi="Times New Roman" w:cs="Times New Roman"/>
          <w:bCs/>
          <w:color w:val="000000"/>
          <w:spacing w:val="-3"/>
          <w:w w:val="103"/>
          <w:sz w:val="24"/>
          <w:szCs w:val="24"/>
        </w:rPr>
        <w:t>T</w:t>
      </w:r>
      <w:r w:rsidRPr="007D4636">
        <w:rPr>
          <w:rFonts w:ascii="Times New Roman" w:eastAsia="Times New Roman" w:hAnsi="Times New Roman" w:cs="Times New Roman"/>
          <w:bCs/>
          <w:color w:val="000000"/>
          <w:w w:val="105"/>
          <w:sz w:val="24"/>
          <w:szCs w:val="24"/>
        </w:rPr>
        <w:t>Id</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8"/>
          <w:w w:val="103"/>
          <w:sz w:val="24"/>
          <w:szCs w:val="24"/>
        </w:rPr>
        <w:t>Nam</w:t>
      </w:r>
      <w:r w:rsidRPr="007D4636">
        <w:rPr>
          <w:rFonts w:ascii="Times New Roman" w:eastAsia="Times New Roman" w:hAnsi="Times New Roman" w:cs="Times New Roman"/>
          <w:bCs/>
          <w:color w:val="000000"/>
          <w:spacing w:val="-3"/>
          <w:w w:val="104"/>
          <w:sz w:val="24"/>
          <w:szCs w:val="24"/>
        </w:rPr>
        <w:t>e</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6"/>
          <w:sz w:val="24"/>
          <w:szCs w:val="24"/>
        </w:rPr>
        <w:t>Ph</w:t>
      </w:r>
      <w:r w:rsidRPr="007D4636">
        <w:rPr>
          <w:rFonts w:ascii="Times New Roman" w:eastAsia="Times New Roman" w:hAnsi="Times New Roman" w:cs="Times New Roman"/>
          <w:bCs/>
          <w:color w:val="000000"/>
          <w:spacing w:val="3"/>
          <w:w w:val="104"/>
          <w:sz w:val="24"/>
          <w:szCs w:val="24"/>
        </w:rPr>
        <w:t>on</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1"/>
          <w:w w:val="99"/>
          <w:sz w:val="24"/>
          <w:szCs w:val="24"/>
        </w:rPr>
        <w:t>D</w:t>
      </w:r>
      <w:r w:rsidRPr="007D4636">
        <w:rPr>
          <w:rFonts w:ascii="Times New Roman" w:eastAsia="Times New Roman" w:hAnsi="Times New Roman" w:cs="Times New Roman"/>
          <w:bCs/>
          <w:color w:val="000000"/>
          <w:sz w:val="24"/>
          <w:szCs w:val="24"/>
        </w:rPr>
        <w:t>es</w:t>
      </w:r>
      <w:r w:rsidRPr="007D4636">
        <w:rPr>
          <w:rFonts w:ascii="Times New Roman" w:eastAsia="Times New Roman" w:hAnsi="Times New Roman" w:cs="Times New Roman"/>
          <w:bCs/>
          <w:color w:val="000000"/>
          <w:spacing w:val="7"/>
          <w:sz w:val="24"/>
          <w:szCs w:val="24"/>
        </w:rPr>
        <w:t>cr</w:t>
      </w:r>
      <w:r w:rsidRPr="007D4636">
        <w:rPr>
          <w:rFonts w:ascii="Times New Roman" w:eastAsia="Times New Roman" w:hAnsi="Times New Roman" w:cs="Times New Roman"/>
          <w:bCs/>
          <w:color w:val="000000"/>
          <w:w w:val="102"/>
          <w:sz w:val="24"/>
          <w:szCs w:val="24"/>
        </w:rPr>
        <w:t>i</w:t>
      </w:r>
      <w:r w:rsidRPr="007D4636">
        <w:rPr>
          <w:rFonts w:ascii="Times New Roman" w:eastAsia="Times New Roman" w:hAnsi="Times New Roman" w:cs="Times New Roman"/>
          <w:bCs/>
          <w:color w:val="000000"/>
          <w:sz w:val="24"/>
          <w:szCs w:val="24"/>
        </w:rPr>
        <w:t>ption</w:t>
      </w:r>
      <w:r w:rsidRPr="007D4636">
        <w:rPr>
          <w:rFonts w:ascii="Times New Roman" w:eastAsia="Times New Roman" w:hAnsi="Times New Roman" w:cs="Times New Roman"/>
          <w:bCs/>
          <w:color w:val="000000"/>
          <w:w w:val="105"/>
          <w:sz w:val="24"/>
          <w:szCs w:val="24"/>
        </w:rPr>
        <w:t>FR</w:t>
      </w:r>
      <w:r w:rsidRPr="007D4636">
        <w:rPr>
          <w:rFonts w:ascii="Times New Roman" w:eastAsia="Times New Roman" w:hAnsi="Times New Roman" w:cs="Times New Roman"/>
          <w:bCs/>
          <w:color w:val="000000"/>
          <w:spacing w:val="6"/>
          <w:sz w:val="24"/>
          <w:szCs w:val="24"/>
        </w:rPr>
        <w:t>OM</w:t>
      </w:r>
      <w:proofErr w:type="spellEnd"/>
    </w:p>
    <w:p w14:paraId="69A33C4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3"/>
          <w:w w:val="103"/>
          <w:sz w:val="24"/>
          <w:szCs w:val="24"/>
        </w:rPr>
        <w:t>on</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1"/>
          <w:w w:val="99"/>
          <w:sz w:val="24"/>
          <w:szCs w:val="24"/>
        </w:rPr>
        <w:t>W</w:t>
      </w:r>
      <w:r w:rsidRPr="007D4636">
        <w:rPr>
          <w:rFonts w:ascii="Times New Roman" w:eastAsia="Times New Roman" w:hAnsi="Times New Roman" w:cs="Times New Roman"/>
          <w:bCs/>
          <w:color w:val="000000"/>
          <w:sz w:val="24"/>
          <w:szCs w:val="24"/>
        </w:rPr>
        <w:t>H</w:t>
      </w:r>
      <w:r w:rsidRPr="007D4636">
        <w:rPr>
          <w:rFonts w:ascii="Times New Roman" w:eastAsia="Times New Roman" w:hAnsi="Times New Roman" w:cs="Times New Roman"/>
          <w:bCs/>
          <w:color w:val="000000"/>
          <w:spacing w:val="6"/>
          <w:w w:val="101"/>
          <w:sz w:val="24"/>
          <w:szCs w:val="24"/>
        </w:rPr>
        <w:t>ER</w:t>
      </w:r>
      <w:r w:rsidRPr="007D4636">
        <w:rPr>
          <w:rFonts w:ascii="Times New Roman" w:eastAsia="Times New Roman" w:hAnsi="Times New Roman" w:cs="Times New Roman"/>
          <w:bCs/>
          <w:color w:val="000000"/>
          <w:spacing w:val="1"/>
          <w:sz w:val="24"/>
          <w:szCs w:val="24"/>
        </w:rPr>
        <w:t>E</w:t>
      </w:r>
      <w:proofErr w:type="spellEnd"/>
    </w:p>
    <w:p w14:paraId="364D56C6"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spacing w:val="1"/>
          <w:w w:val="105"/>
          <w:sz w:val="24"/>
          <w:szCs w:val="24"/>
        </w:rPr>
        <w:t>Id</w:t>
      </w:r>
      <w:r w:rsidRPr="007D4636">
        <w:rPr>
          <w:rFonts w:ascii="Times New Roman" w:eastAsia="Times New Roman" w:hAnsi="Times New Roman" w:cs="Times New Roman"/>
          <w:bCs/>
          <w:color w:val="000000"/>
          <w:w w:val="104"/>
          <w:sz w:val="24"/>
          <w:szCs w:val="24"/>
        </w:rPr>
        <w:t>IN</w:t>
      </w:r>
      <w:r w:rsidRPr="007D4636">
        <w:rPr>
          <w:rFonts w:ascii="Times New Roman" w:eastAsia="Times New Roman" w:hAnsi="Times New Roman" w:cs="Times New Roman"/>
          <w:bCs/>
          <w:color w:val="000000"/>
          <w:sz w:val="24"/>
          <w:szCs w:val="24"/>
        </w:rPr>
        <w:t>:co</w:t>
      </w:r>
      <w:r w:rsidRPr="007D4636">
        <w:rPr>
          <w:rFonts w:ascii="Times New Roman" w:eastAsia="Times New Roman" w:hAnsi="Times New Roman" w:cs="Times New Roman"/>
          <w:bCs/>
          <w:color w:val="000000"/>
          <w:spacing w:val="8"/>
          <w:sz w:val="24"/>
          <w:szCs w:val="24"/>
        </w:rPr>
        <w:t>nt</w:t>
      </w:r>
      <w:r w:rsidRPr="007D4636">
        <w:rPr>
          <w:rFonts w:ascii="Times New Roman" w:eastAsia="Times New Roman" w:hAnsi="Times New Roman" w:cs="Times New Roman"/>
          <w:bCs/>
          <w:color w:val="000000"/>
          <w:sz w:val="24"/>
          <w:szCs w:val="24"/>
        </w:rPr>
        <w:t>act</w:t>
      </w:r>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z w:val="24"/>
          <w:szCs w:val="24"/>
        </w:rPr>
        <w:t>s</w:t>
      </w:r>
      <w:proofErr w:type="spellEnd"/>
      <w:proofErr w:type="gramEnd"/>
      <w:r w:rsidRPr="007D4636">
        <w:rPr>
          <w:rFonts w:ascii="Times New Roman" w:eastAsia="Times New Roman" w:hAnsi="Times New Roman" w:cs="Times New Roman"/>
          <w:bCs/>
          <w:color w:val="000000"/>
          <w:sz w:val="24"/>
          <w:szCs w:val="24"/>
        </w:rPr>
        <w:t>];</w:t>
      </w:r>
    </w:p>
    <w:p w14:paraId="5006CCFC"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7"/>
          <w:w w:val="105"/>
          <w:sz w:val="24"/>
          <w:szCs w:val="24"/>
        </w:rPr>
        <w:t>C</w:t>
      </w:r>
      <w:r w:rsidRPr="007D4636">
        <w:rPr>
          <w:rFonts w:ascii="Times New Roman" w:eastAsia="Times New Roman" w:hAnsi="Times New Roman" w:cs="Times New Roman"/>
          <w:bCs/>
          <w:color w:val="000000"/>
          <w:spacing w:val="7"/>
          <w:w w:val="105"/>
          <w:sz w:val="24"/>
          <w:szCs w:val="24"/>
        </w:rPr>
        <w:t>ont</w:t>
      </w:r>
      <w:r w:rsidRPr="007D4636">
        <w:rPr>
          <w:rFonts w:ascii="Times New Roman" w:eastAsia="Times New Roman" w:hAnsi="Times New Roman" w:cs="Times New Roman"/>
          <w:bCs/>
          <w:color w:val="000000"/>
          <w:sz w:val="24"/>
          <w:szCs w:val="24"/>
        </w:rPr>
        <w:t>act</w:t>
      </w:r>
      <w:r w:rsidRPr="007D4636">
        <w:rPr>
          <w:rFonts w:ascii="Times New Roman" w:eastAsia="Times New Roman" w:hAnsi="Times New Roman" w:cs="Times New Roman"/>
          <w:bCs/>
          <w:color w:val="000000"/>
          <w:w w:val="101"/>
          <w:sz w:val="24"/>
          <w:szCs w:val="24"/>
        </w:rPr>
        <w:t>c</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5"/>
          <w:sz w:val="24"/>
          <w:szCs w:val="24"/>
        </w:rPr>
        <w:t>co</w:t>
      </w:r>
      <w:r w:rsidRPr="007D4636">
        <w:rPr>
          <w:rFonts w:ascii="Times New Roman" w:eastAsia="Times New Roman" w:hAnsi="Times New Roman" w:cs="Times New Roman"/>
          <w:bCs/>
          <w:color w:val="000000"/>
          <w:spacing w:val="5"/>
          <w:w w:val="102"/>
          <w:sz w:val="24"/>
          <w:szCs w:val="24"/>
        </w:rPr>
        <w:t>nt</w:t>
      </w:r>
      <w:r w:rsidRPr="007D4636">
        <w:rPr>
          <w:rFonts w:ascii="Times New Roman" w:eastAsia="Times New Roman" w:hAnsi="Times New Roman" w:cs="Times New Roman"/>
          <w:bCs/>
          <w:color w:val="000000"/>
          <w:spacing w:val="1"/>
          <w:w w:val="105"/>
          <w:sz w:val="24"/>
          <w:szCs w:val="24"/>
        </w:rPr>
        <w:t>ac</w:t>
      </w:r>
      <w:r w:rsidRPr="007D4636">
        <w:rPr>
          <w:rFonts w:ascii="Times New Roman" w:eastAsia="Times New Roman" w:hAnsi="Times New Roman" w:cs="Times New Roman"/>
          <w:bCs/>
          <w:color w:val="000000"/>
          <w:sz w:val="24"/>
          <w:szCs w:val="24"/>
        </w:rPr>
        <w:t>ts</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2FF2BE55"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c.D</w:t>
      </w:r>
      <w:r w:rsidRPr="007D4636">
        <w:rPr>
          <w:rFonts w:ascii="Times New Roman" w:eastAsia="Times New Roman" w:hAnsi="Times New Roman" w:cs="Times New Roman"/>
          <w:bCs/>
          <w:color w:val="000000"/>
          <w:spacing w:val="5"/>
          <w:sz w:val="24"/>
          <w:szCs w:val="24"/>
        </w:rPr>
        <w:t>es</w:t>
      </w:r>
      <w:r w:rsidRPr="007D4636">
        <w:rPr>
          <w:rFonts w:ascii="Times New Roman" w:eastAsia="Times New Roman" w:hAnsi="Times New Roman" w:cs="Times New Roman"/>
          <w:bCs/>
          <w:color w:val="000000"/>
          <w:sz w:val="24"/>
          <w:szCs w:val="24"/>
        </w:rPr>
        <w:t>cr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5"/>
          <w:w w:val="102"/>
          <w:sz w:val="24"/>
          <w:szCs w:val="24"/>
        </w:rPr>
        <w:t>on</w:t>
      </w:r>
      <w:proofErr w:type="spellEnd"/>
      <w:r w:rsidRPr="007D4636">
        <w:rPr>
          <w:rFonts w:ascii="Times New Roman" w:eastAsia="Times New Roman" w:hAnsi="Times New Roman" w:cs="Times New Roman"/>
          <w:bCs/>
          <w:color w:val="000000"/>
          <w:spacing w:val="-3"/>
          <w:sz w:val="24"/>
          <w:szCs w:val="24"/>
        </w:rPr>
        <w: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7"/>
          <w:sz w:val="24"/>
          <w:szCs w:val="24"/>
        </w:rPr>
        <w:t>'</w:t>
      </w:r>
      <w:r w:rsidRPr="007D4636">
        <w:rPr>
          <w:rFonts w:ascii="Times New Roman" w:eastAsia="Times New Roman" w:hAnsi="Times New Roman" w:cs="Times New Roman"/>
          <w:bCs/>
          <w:color w:val="000000"/>
          <w:spacing w:val="1"/>
          <w:w w:val="97"/>
          <w:sz w:val="24"/>
          <w:szCs w:val="24"/>
        </w:rPr>
        <w:t>;</w:t>
      </w:r>
    </w:p>
    <w:p w14:paraId="0E7C941B"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1"/>
          <w:w w:val="105"/>
          <w:sz w:val="24"/>
          <w:szCs w:val="24"/>
        </w:rPr>
        <w:t>Task</w:t>
      </w:r>
      <w:r w:rsidRPr="007D4636">
        <w:rPr>
          <w:rFonts w:ascii="Times New Roman" w:eastAsia="Times New Roman" w:hAnsi="Times New Roman" w:cs="Times New Roman"/>
          <w:bCs/>
          <w:color w:val="000000"/>
          <w:sz w:val="24"/>
          <w:szCs w:val="24"/>
        </w:rPr>
        <w:t>ts</w:t>
      </w:r>
      <w:r w:rsidRPr="007D4636">
        <w:rPr>
          <w:rFonts w:ascii="Times New Roman" w:eastAsia="Times New Roman" w:hAnsi="Times New Roman" w:cs="Times New Roman"/>
          <w:bCs/>
          <w:color w:val="000000"/>
          <w:spacing w:val="3"/>
          <w:w w:val="105"/>
          <w:sz w:val="24"/>
          <w:szCs w:val="24"/>
        </w:rPr>
        <w:t>k:</w:t>
      </w:r>
      <w:r w:rsidRPr="007D4636">
        <w:rPr>
          <w:rFonts w:ascii="Times New Roman" w:eastAsia="Times New Roman" w:hAnsi="Times New Roman" w:cs="Times New Roman"/>
          <w:bCs/>
          <w:color w:val="000000"/>
          <w:spacing w:val="-1"/>
          <w:sz w:val="24"/>
          <w:szCs w:val="24"/>
        </w:rPr>
        <w:t>m</w:t>
      </w:r>
      <w:r w:rsidRPr="007D4636">
        <w:rPr>
          <w:rFonts w:ascii="Times New Roman" w:eastAsia="Times New Roman" w:hAnsi="Times New Roman" w:cs="Times New Roman"/>
          <w:bCs/>
          <w:color w:val="000000"/>
          <w:spacing w:val="12"/>
          <w:sz w:val="24"/>
          <w:szCs w:val="24"/>
        </w:rPr>
        <w:t>y_t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2"/>
          <w:w w:val="105"/>
          <w:sz w:val="24"/>
          <w:szCs w:val="24"/>
        </w:rPr>
        <w:t>sk</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pacing w:val="6"/>
          <w:sz w:val="24"/>
          <w:szCs w:val="24"/>
        </w:rPr>
        <w:t>){</w:t>
      </w:r>
    </w:p>
    <w:p w14:paraId="5C4A7F6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2"/>
          <w:w w:val="96"/>
          <w:sz w:val="24"/>
          <w:szCs w:val="24"/>
        </w:rPr>
        <w:t>f</w:t>
      </w:r>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7"/>
          <w:sz w:val="24"/>
          <w:szCs w:val="24"/>
        </w:rPr>
        <w:t>sk</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102"/>
          <w:sz w:val="24"/>
          <w:szCs w:val="24"/>
        </w:rPr>
        <w:t>Wh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spacing w:val="3"/>
          <w:w w:val="97"/>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8"/>
          <w:w w:val="105"/>
          <w:sz w:val="24"/>
          <w:szCs w:val="24"/>
        </w:rPr>
        <w:t>Id</w:t>
      </w:r>
      <w:proofErr w:type="spellEnd"/>
      <w:proofErr w:type="gramEnd"/>
      <w:r w:rsidRPr="007D4636">
        <w:rPr>
          <w:rFonts w:ascii="Times New Roman" w:eastAsia="Times New Roman" w:hAnsi="Times New Roman" w:cs="Times New Roman"/>
          <w:bCs/>
          <w:color w:val="000000"/>
          <w:spacing w:val="8"/>
          <w:w w:val="105"/>
          <w:sz w:val="24"/>
          <w:szCs w:val="24"/>
        </w:rPr>
        <w:t>)</w:t>
      </w:r>
      <w:r w:rsidRPr="007D4636">
        <w:rPr>
          <w:rFonts w:ascii="Times New Roman" w:eastAsia="Times New Roman" w:hAnsi="Times New Roman" w:cs="Times New Roman"/>
          <w:bCs/>
          <w:color w:val="000000"/>
          <w:sz w:val="24"/>
          <w:szCs w:val="24"/>
        </w:rPr>
        <w:t>{</w:t>
      </w:r>
    </w:p>
    <w:p w14:paraId="3105DFEB"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c.D</w:t>
      </w:r>
      <w:r w:rsidRPr="007D4636">
        <w:rPr>
          <w:rFonts w:ascii="Times New Roman" w:eastAsia="Times New Roman" w:hAnsi="Times New Roman" w:cs="Times New Roman"/>
          <w:bCs/>
          <w:color w:val="000000"/>
          <w:spacing w:val="5"/>
          <w:sz w:val="24"/>
          <w:szCs w:val="24"/>
        </w:rPr>
        <w:t>es</w:t>
      </w:r>
      <w:r w:rsidRPr="007D4636">
        <w:rPr>
          <w:rFonts w:ascii="Times New Roman" w:eastAsia="Times New Roman" w:hAnsi="Times New Roman" w:cs="Times New Roman"/>
          <w:bCs/>
          <w:color w:val="000000"/>
          <w:sz w:val="24"/>
          <w:szCs w:val="24"/>
        </w:rPr>
        <w:t>cr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5"/>
          <w:w w:val="102"/>
          <w:sz w:val="24"/>
          <w:szCs w:val="24"/>
        </w:rPr>
        <w:t>on</w:t>
      </w:r>
      <w:proofErr w:type="spellEnd"/>
      <w:r w:rsidRPr="007D4636">
        <w:rPr>
          <w:rFonts w:ascii="Times New Roman" w:eastAsia="Times New Roman" w:hAnsi="Times New Roman" w:cs="Times New Roman"/>
          <w:bCs/>
          <w:color w:val="000000"/>
          <w:spacing w:val="-3"/>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B</w:t>
      </w:r>
      <w:r w:rsidRPr="007D4636">
        <w:rPr>
          <w:rFonts w:ascii="Times New Roman" w:eastAsia="Times New Roman" w:hAnsi="Times New Roman" w:cs="Times New Roman"/>
          <w:bCs/>
          <w:color w:val="000000"/>
          <w:spacing w:val="5"/>
          <w:w w:val="101"/>
          <w:sz w:val="24"/>
          <w:szCs w:val="24"/>
        </w:rPr>
        <w:t>ec</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z w:val="24"/>
          <w:szCs w:val="24"/>
        </w:rPr>
        <w:t>us</w:t>
      </w:r>
      <w:r w:rsidRPr="007D4636">
        <w:rPr>
          <w:rFonts w:ascii="Times New Roman" w:eastAsia="Times New Roman" w:hAnsi="Times New Roman" w:cs="Times New Roman"/>
          <w:bCs/>
          <w:color w:val="000000"/>
          <w:spacing w:val="1"/>
          <w:w w:val="104"/>
          <w:sz w:val="24"/>
          <w:szCs w:val="24"/>
        </w:rPr>
        <w:t>eo</w:t>
      </w:r>
      <w:r w:rsidRPr="007D4636">
        <w:rPr>
          <w:rFonts w:ascii="Times New Roman" w:eastAsia="Times New Roman" w:hAnsi="Times New Roman" w:cs="Times New Roman"/>
          <w:bCs/>
          <w:color w:val="000000"/>
          <w:spacing w:val="-1"/>
          <w:w w:val="103"/>
          <w:sz w:val="24"/>
          <w:szCs w:val="24"/>
        </w:rPr>
        <w:t>f</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2"/>
          <w:w w:val="105"/>
          <w:sz w:val="24"/>
          <w:szCs w:val="24"/>
        </w:rPr>
        <w:t>sk</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99"/>
          <w:sz w:val="24"/>
          <w:szCs w:val="24"/>
        </w:rPr>
        <w:t>'</w:t>
      </w:r>
      <w:r w:rsidRPr="007D4636">
        <w:rPr>
          <w:rFonts w:ascii="Times New Roman" w:eastAsia="Times New Roman" w:hAnsi="Times New Roman" w:cs="Times New Roman"/>
          <w:bCs/>
          <w:color w:val="000000"/>
          <w:spacing w:val="2"/>
          <w:w w:val="105"/>
          <w:sz w:val="24"/>
          <w:szCs w:val="24"/>
        </w:rPr>
        <w:t>+</w:t>
      </w:r>
      <w:proofErr w:type="spellStart"/>
      <w:proofErr w:type="gramStart"/>
      <w:r w:rsidRPr="007D4636">
        <w:rPr>
          <w:rFonts w:ascii="Times New Roman" w:eastAsia="Times New Roman" w:hAnsi="Times New Roman" w:cs="Times New Roman"/>
          <w:bCs/>
          <w:color w:val="000000"/>
          <w:spacing w:val="2"/>
          <w:w w:val="105"/>
          <w:sz w:val="24"/>
          <w:szCs w:val="24"/>
        </w:rPr>
        <w:t>tsk</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96"/>
          <w:sz w:val="24"/>
          <w:szCs w:val="24"/>
        </w:rPr>
        <w:t>S</w:t>
      </w:r>
      <w:r w:rsidRPr="007D4636">
        <w:rPr>
          <w:rFonts w:ascii="Times New Roman" w:eastAsia="Times New Roman" w:hAnsi="Times New Roman" w:cs="Times New Roman"/>
          <w:bCs/>
          <w:color w:val="000000"/>
          <w:spacing w:val="7"/>
          <w:w w:val="105"/>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w w:val="98"/>
          <w:sz w:val="24"/>
          <w:szCs w:val="24"/>
        </w:rPr>
        <w:t>t</w:t>
      </w:r>
      <w:proofErr w:type="spellEnd"/>
      <w:proofErr w:type="gram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'"\n';</w:t>
      </w:r>
    </w:p>
    <w:p w14:paraId="496C03E0"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4FDD897B"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00F01D1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6"/>
          <w:w w:val="101"/>
          <w:sz w:val="24"/>
          <w:szCs w:val="24"/>
        </w:rPr>
        <w:t>Ev</w:t>
      </w:r>
      <w:r w:rsidRPr="007D4636">
        <w:rPr>
          <w:rFonts w:ascii="Times New Roman" w:eastAsia="Times New Roman" w:hAnsi="Times New Roman" w:cs="Times New Roman"/>
          <w:bCs/>
          <w:color w:val="000000"/>
          <w:spacing w:val="7"/>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2"/>
          <w:sz w:val="24"/>
          <w:szCs w:val="24"/>
        </w:rPr>
        <w:t>evt</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1"/>
          <w:w w:val="104"/>
          <w:sz w:val="24"/>
          <w:szCs w:val="24"/>
        </w:rPr>
        <w:t>my</w:t>
      </w:r>
      <w:r w:rsidRPr="007D4636">
        <w:rPr>
          <w:rFonts w:ascii="Times New Roman" w:eastAsia="Times New Roman" w:hAnsi="Times New Roman" w:cs="Times New Roman"/>
          <w:bCs/>
          <w:color w:val="000000"/>
          <w:sz w:val="24"/>
          <w:szCs w:val="24"/>
        </w:rPr>
        <w:t>_</w:t>
      </w:r>
      <w:r w:rsidRPr="007D4636">
        <w:rPr>
          <w:rFonts w:ascii="Times New Roman" w:eastAsia="Times New Roman" w:hAnsi="Times New Roman" w:cs="Times New Roman"/>
          <w:bCs/>
          <w:color w:val="000000"/>
          <w:spacing w:val="2"/>
          <w:w w:val="104"/>
          <w:sz w:val="24"/>
          <w:szCs w:val="24"/>
        </w:rPr>
        <w:t>ev</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z w:val="24"/>
          <w:szCs w:val="24"/>
        </w:rPr>
        <w:t>){</w:t>
      </w:r>
    </w:p>
    <w:p w14:paraId="16998474" w14:textId="77777777" w:rsidR="00F613F8" w:rsidRPr="007D4636" w:rsidRDefault="00F613F8" w:rsidP="00F613F8">
      <w:pPr>
        <w:autoSpaceDE w:val="0"/>
        <w:autoSpaceDN w:val="0"/>
        <w:spacing w:before="11"/>
        <w:ind w:left="3"/>
        <w:rPr>
          <w:rFonts w:ascii="Times New Roman" w:eastAsia="Times New Roman" w:hAnsi="Times New Roman" w:cs="Times New Roman"/>
          <w:bCs/>
          <w:color w:val="000000"/>
          <w:sz w:val="24"/>
          <w:szCs w:val="24"/>
        </w:rPr>
      </w:pP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2"/>
          <w:w w:val="96"/>
          <w:sz w:val="24"/>
          <w:szCs w:val="24"/>
        </w:rPr>
        <w:t>f</w:t>
      </w:r>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pacing w:val="2"/>
          <w:w w:val="104"/>
          <w:sz w:val="24"/>
          <w:szCs w:val="24"/>
        </w:rPr>
        <w:t>ev</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4"/>
          <w:w w:val="102"/>
          <w:sz w:val="24"/>
          <w:szCs w:val="24"/>
        </w:rPr>
        <w:t>Wh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105"/>
          <w:sz w:val="24"/>
          <w:szCs w:val="24"/>
        </w:rPr>
        <w:t>Id</w:t>
      </w:r>
      <w:proofErr w:type="spellEnd"/>
      <w:proofErr w:type="gramEnd"/>
      <w:r w:rsidRPr="007D4636">
        <w:rPr>
          <w:rFonts w:ascii="Times New Roman" w:eastAsia="Times New Roman" w:hAnsi="Times New Roman" w:cs="Times New Roman"/>
          <w:bCs/>
          <w:color w:val="000000"/>
          <w:sz w:val="24"/>
          <w:szCs w:val="24"/>
        </w:rPr>
        <w:t>){</w:t>
      </w:r>
    </w:p>
    <w:p w14:paraId="1A7B2259" w14:textId="77777777" w:rsidR="00F613F8" w:rsidRPr="007D4636" w:rsidRDefault="00F613F8" w:rsidP="00F613F8">
      <w:pPr>
        <w:autoSpaceDE w:val="0"/>
        <w:autoSpaceDN w:val="0"/>
        <w:spacing w:before="4"/>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c.D</w:t>
      </w:r>
      <w:r w:rsidRPr="007D4636">
        <w:rPr>
          <w:rFonts w:ascii="Times New Roman" w:eastAsia="Times New Roman" w:hAnsi="Times New Roman" w:cs="Times New Roman"/>
          <w:bCs/>
          <w:color w:val="000000"/>
          <w:spacing w:val="5"/>
          <w:sz w:val="24"/>
          <w:szCs w:val="24"/>
        </w:rPr>
        <w:t>es</w:t>
      </w:r>
      <w:r w:rsidRPr="007D4636">
        <w:rPr>
          <w:rFonts w:ascii="Times New Roman" w:eastAsia="Times New Roman" w:hAnsi="Times New Roman" w:cs="Times New Roman"/>
          <w:bCs/>
          <w:color w:val="000000"/>
          <w:sz w:val="24"/>
          <w:szCs w:val="24"/>
        </w:rPr>
        <w:t>cr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5"/>
          <w:w w:val="102"/>
          <w:sz w:val="24"/>
          <w:szCs w:val="24"/>
        </w:rPr>
        <w:t>on</w:t>
      </w:r>
      <w:proofErr w:type="spellEnd"/>
      <w:r w:rsidRPr="007D4636">
        <w:rPr>
          <w:rFonts w:ascii="Times New Roman" w:eastAsia="Times New Roman" w:hAnsi="Times New Roman" w:cs="Times New Roman"/>
          <w:bCs/>
          <w:color w:val="000000"/>
          <w:spacing w:val="-3"/>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B</w:t>
      </w:r>
      <w:r w:rsidRPr="007D4636">
        <w:rPr>
          <w:rFonts w:ascii="Times New Roman" w:eastAsia="Times New Roman" w:hAnsi="Times New Roman" w:cs="Times New Roman"/>
          <w:bCs/>
          <w:color w:val="000000"/>
          <w:spacing w:val="5"/>
          <w:w w:val="101"/>
          <w:sz w:val="24"/>
          <w:szCs w:val="24"/>
        </w:rPr>
        <w:t>ec</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z w:val="24"/>
          <w:szCs w:val="24"/>
        </w:rPr>
        <w:t>us</w:t>
      </w:r>
      <w:r w:rsidRPr="007D4636">
        <w:rPr>
          <w:rFonts w:ascii="Times New Roman" w:eastAsia="Times New Roman" w:hAnsi="Times New Roman" w:cs="Times New Roman"/>
          <w:bCs/>
          <w:color w:val="000000"/>
          <w:spacing w:val="1"/>
          <w:w w:val="104"/>
          <w:sz w:val="24"/>
          <w:szCs w:val="24"/>
        </w:rPr>
        <w:t>eo</w:t>
      </w:r>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E</w:t>
      </w:r>
      <w:r w:rsidRPr="007D4636">
        <w:rPr>
          <w:rFonts w:ascii="Times New Roman" w:eastAsia="Times New Roman" w:hAnsi="Times New Roman" w:cs="Times New Roman"/>
          <w:bCs/>
          <w:color w:val="000000"/>
          <w:sz w:val="24"/>
          <w:szCs w:val="24"/>
        </w:rPr>
        <w:t>v</w:t>
      </w:r>
      <w:r w:rsidRPr="007D4636">
        <w:rPr>
          <w:rFonts w:ascii="Times New Roman" w:eastAsia="Times New Roman" w:hAnsi="Times New Roman" w:cs="Times New Roman"/>
          <w:bCs/>
          <w:color w:val="000000"/>
          <w:spacing w:val="4"/>
          <w:w w:val="102"/>
          <w:sz w:val="24"/>
          <w:szCs w:val="24"/>
        </w:rPr>
        <w:t>en</w:t>
      </w:r>
      <w:r w:rsidRPr="007D4636">
        <w:rPr>
          <w:rFonts w:ascii="Times New Roman" w:eastAsia="Times New Roman" w:hAnsi="Times New Roman" w:cs="Times New Roman"/>
          <w:bCs/>
          <w:color w:val="000000"/>
          <w:sz w:val="24"/>
          <w:szCs w:val="24"/>
        </w:rPr>
        <w:t>t</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5"/>
          <w:sz w:val="24"/>
          <w:szCs w:val="24"/>
        </w:rPr>
        <w:t>'</w:t>
      </w:r>
      <w:r w:rsidRPr="007D4636">
        <w:rPr>
          <w:rFonts w:ascii="Times New Roman" w:eastAsia="Times New Roman" w:hAnsi="Times New Roman" w:cs="Times New Roman"/>
          <w:bCs/>
          <w:color w:val="000000"/>
          <w:spacing w:val="-3"/>
          <w:sz w:val="24"/>
          <w:szCs w:val="24"/>
        </w:rPr>
        <w:t>+</w:t>
      </w:r>
      <w:proofErr w:type="spellStart"/>
      <w:proofErr w:type="gramStart"/>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3"/>
          <w:w w:val="105"/>
          <w:sz w:val="24"/>
          <w:szCs w:val="24"/>
        </w:rPr>
        <w:t>vt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5"/>
          <w:sz w:val="24"/>
          <w:szCs w:val="24"/>
        </w:rPr>
        <w:t>Su</w:t>
      </w:r>
      <w:r w:rsidRPr="007D4636">
        <w:rPr>
          <w:rFonts w:ascii="Times New Roman" w:eastAsia="Times New Roman" w:hAnsi="Times New Roman" w:cs="Times New Roman"/>
          <w:bCs/>
          <w:color w:val="000000"/>
          <w:spacing w:val="7"/>
          <w:sz w:val="24"/>
          <w:szCs w:val="24"/>
        </w:rPr>
        <w:t>bj</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w w:val="101"/>
          <w:sz w:val="24"/>
          <w:szCs w:val="24"/>
        </w:rPr>
        <w:t>c</w:t>
      </w:r>
      <w:r w:rsidRPr="007D4636">
        <w:rPr>
          <w:rFonts w:ascii="Times New Roman" w:eastAsia="Times New Roman" w:hAnsi="Times New Roman" w:cs="Times New Roman"/>
          <w:bCs/>
          <w:color w:val="000000"/>
          <w:spacing w:val="-2"/>
          <w:w w:val="105"/>
          <w:sz w:val="24"/>
          <w:szCs w:val="24"/>
        </w:rPr>
        <w:t>t</w:t>
      </w:r>
      <w:proofErr w:type="spellEnd"/>
      <w:proofErr w:type="gramEnd"/>
      <w:r w:rsidRPr="007D4636">
        <w:rPr>
          <w:rFonts w:ascii="Times New Roman" w:eastAsia="Times New Roman" w:hAnsi="Times New Roman" w:cs="Times New Roman"/>
          <w:bCs/>
          <w:color w:val="000000"/>
          <w:spacing w:val="6"/>
          <w:sz w:val="24"/>
          <w:szCs w:val="24"/>
        </w:rPr>
        <w: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105"/>
          <w:sz w:val="24"/>
          <w:szCs w:val="24"/>
        </w:rPr>
        <w:t>\</w:t>
      </w:r>
      <w:r w:rsidRPr="007D4636">
        <w:rPr>
          <w:rFonts w:ascii="Times New Roman" w:eastAsia="Times New Roman" w:hAnsi="Times New Roman" w:cs="Times New Roman"/>
          <w:bCs/>
          <w:color w:val="000000"/>
          <w:spacing w:val="10"/>
          <w:w w:val="103"/>
          <w:sz w:val="24"/>
          <w:szCs w:val="24"/>
        </w:rPr>
        <w:t>n';</w:t>
      </w:r>
    </w:p>
    <w:p w14:paraId="00E164E6"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61E87BFE"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2EE9BCD1"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5"/>
          <w:sz w:val="24"/>
          <w:szCs w:val="24"/>
        </w:rPr>
        <w:t>as</w:t>
      </w:r>
      <w:r w:rsidRPr="007D4636">
        <w:rPr>
          <w:rFonts w:ascii="Times New Roman" w:eastAsia="Times New Roman" w:hAnsi="Times New Roman" w:cs="Times New Roman"/>
          <w:bCs/>
          <w:color w:val="000000"/>
          <w:sz w:val="24"/>
          <w:szCs w:val="24"/>
        </w:rPr>
        <w:t>ecse:m</w:t>
      </w:r>
      <w:r w:rsidRPr="007D4636">
        <w:rPr>
          <w:rFonts w:ascii="Times New Roman" w:eastAsia="Times New Roman" w:hAnsi="Times New Roman" w:cs="Times New Roman"/>
          <w:bCs/>
          <w:color w:val="000000"/>
          <w:spacing w:val="6"/>
          <w:w w:val="101"/>
          <w:sz w:val="24"/>
          <w:szCs w:val="24"/>
        </w:rPr>
        <w:t>y_</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2"/>
          <w:w w:val="105"/>
          <w:sz w:val="24"/>
          <w:szCs w:val="24"/>
        </w:rPr>
        <w:t>as</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pacing w:val="3"/>
          <w:w w:val="105"/>
          <w:sz w:val="24"/>
          <w:szCs w:val="24"/>
        </w:rPr>
        <w:t>){</w:t>
      </w:r>
    </w:p>
    <w:p w14:paraId="57FD7D15"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2"/>
          <w:w w:val="96"/>
          <w:sz w:val="24"/>
          <w:szCs w:val="24"/>
        </w:rPr>
        <w:t>f</w:t>
      </w:r>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pacing w:val="5"/>
          <w:sz w:val="24"/>
          <w:szCs w:val="24"/>
        </w:rPr>
        <w:t>cs</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4"/>
          <w:w w:val="103"/>
          <w:sz w:val="24"/>
          <w:szCs w:val="24"/>
        </w:rPr>
        <w:t>Co</w:t>
      </w:r>
      <w:r w:rsidRPr="007D4636">
        <w:rPr>
          <w:rFonts w:ascii="Times New Roman" w:eastAsia="Times New Roman" w:hAnsi="Times New Roman" w:cs="Times New Roman"/>
          <w:bCs/>
          <w:color w:val="000000"/>
          <w:spacing w:val="7"/>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2"/>
          <w:w w:val="103"/>
          <w:sz w:val="24"/>
          <w:szCs w:val="24"/>
        </w:rPr>
        <w:t>c</w:t>
      </w:r>
      <w:r w:rsidRPr="007D4636">
        <w:rPr>
          <w:rFonts w:ascii="Times New Roman" w:eastAsia="Times New Roman" w:hAnsi="Times New Roman" w:cs="Times New Roman"/>
          <w:bCs/>
          <w:color w:val="000000"/>
          <w:spacing w:val="1"/>
          <w:w w:val="101"/>
          <w:sz w:val="24"/>
          <w:szCs w:val="24"/>
        </w:rPr>
        <w:t>t</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104"/>
          <w:sz w:val="24"/>
          <w:szCs w:val="24"/>
        </w:rPr>
        <w:t>=</w:t>
      </w:r>
      <w:proofErr w:type="spellStart"/>
      <w:r w:rsidRPr="007D4636">
        <w:rPr>
          <w:rFonts w:ascii="Times New Roman" w:eastAsia="Times New Roman" w:hAnsi="Times New Roman" w:cs="Times New Roman"/>
          <w:bCs/>
          <w:color w:val="000000"/>
          <w:spacing w:val="2"/>
          <w:w w:val="104"/>
          <w:sz w:val="24"/>
          <w:szCs w:val="24"/>
        </w:rPr>
        <w:t>c</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1"/>
          <w:w w:val="105"/>
          <w:sz w:val="24"/>
          <w:szCs w:val="24"/>
        </w:rPr>
        <w:t>Id</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101"/>
          <w:sz w:val="24"/>
          <w:szCs w:val="24"/>
        </w:rPr>
        <w:t>{</w:t>
      </w:r>
    </w:p>
    <w:p w14:paraId="32B482B2"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c.D</w:t>
      </w:r>
      <w:r w:rsidRPr="007D4636">
        <w:rPr>
          <w:rFonts w:ascii="Times New Roman" w:eastAsia="Times New Roman" w:hAnsi="Times New Roman" w:cs="Times New Roman"/>
          <w:bCs/>
          <w:color w:val="000000"/>
          <w:spacing w:val="5"/>
          <w:sz w:val="24"/>
          <w:szCs w:val="24"/>
        </w:rPr>
        <w:t>es</w:t>
      </w:r>
      <w:r w:rsidRPr="007D4636">
        <w:rPr>
          <w:rFonts w:ascii="Times New Roman" w:eastAsia="Times New Roman" w:hAnsi="Times New Roman" w:cs="Times New Roman"/>
          <w:bCs/>
          <w:color w:val="000000"/>
          <w:sz w:val="24"/>
          <w:szCs w:val="24"/>
        </w:rPr>
        <w:t>cr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5"/>
          <w:w w:val="102"/>
          <w:sz w:val="24"/>
          <w:szCs w:val="24"/>
        </w:rPr>
        <w:t>on</w:t>
      </w:r>
      <w:proofErr w:type="spellEnd"/>
      <w:r w:rsidRPr="007D4636">
        <w:rPr>
          <w:rFonts w:ascii="Times New Roman" w:eastAsia="Times New Roman" w:hAnsi="Times New Roman" w:cs="Times New Roman"/>
          <w:bCs/>
          <w:color w:val="000000"/>
          <w:spacing w:val="-3"/>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B</w:t>
      </w:r>
      <w:r w:rsidRPr="007D4636">
        <w:rPr>
          <w:rFonts w:ascii="Times New Roman" w:eastAsia="Times New Roman" w:hAnsi="Times New Roman" w:cs="Times New Roman"/>
          <w:bCs/>
          <w:color w:val="000000"/>
          <w:spacing w:val="5"/>
          <w:w w:val="101"/>
          <w:sz w:val="24"/>
          <w:szCs w:val="24"/>
        </w:rPr>
        <w:t>ec</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z w:val="24"/>
          <w:szCs w:val="24"/>
        </w:rPr>
        <w:t>us</w:t>
      </w:r>
      <w:r w:rsidRPr="007D4636">
        <w:rPr>
          <w:rFonts w:ascii="Times New Roman" w:eastAsia="Times New Roman" w:hAnsi="Times New Roman" w:cs="Times New Roman"/>
          <w:bCs/>
          <w:color w:val="000000"/>
          <w:spacing w:val="7"/>
          <w:sz w:val="24"/>
          <w:szCs w:val="24"/>
        </w:rPr>
        <w:t>eo</w:t>
      </w:r>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2"/>
          <w:w w:val="98"/>
          <w:sz w:val="24"/>
          <w:szCs w:val="24"/>
        </w:rPr>
        <w:t>C</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e</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pacing w:val="1"/>
          <w:w w:val="105"/>
          <w:sz w:val="24"/>
          <w:szCs w:val="24"/>
        </w:rPr>
        <w:t>cs</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w w:val="98"/>
          <w:sz w:val="24"/>
          <w:szCs w:val="24"/>
        </w:rPr>
        <w:t>t</w:t>
      </w:r>
      <w:proofErr w:type="spellEnd"/>
      <w:proofErr w:type="gramEnd"/>
      <w:r w:rsidRPr="007D4636">
        <w:rPr>
          <w:rFonts w:ascii="Times New Roman" w:eastAsia="Times New Roman" w:hAnsi="Times New Roman" w:cs="Times New Roman"/>
          <w:bCs/>
          <w:color w:val="000000"/>
          <w:spacing w:val="-2"/>
          <w:w w:val="99"/>
          <w:sz w:val="24"/>
          <w:szCs w:val="24"/>
        </w:rPr>
        <w: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2"/>
          <w:w w:val="105"/>
          <w:sz w:val="24"/>
          <w:szCs w:val="24"/>
        </w:rPr>
        <w:t>\</w:t>
      </w:r>
      <w:r w:rsidRPr="007D4636">
        <w:rPr>
          <w:rFonts w:ascii="Times New Roman" w:eastAsia="Times New Roman" w:hAnsi="Times New Roman" w:cs="Times New Roman"/>
          <w:bCs/>
          <w:color w:val="000000"/>
          <w:spacing w:val="3"/>
          <w:w w:val="96"/>
          <w:sz w:val="24"/>
          <w:szCs w:val="24"/>
        </w:rPr>
        <w:t>n</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8"/>
          <w:sz w:val="24"/>
          <w:szCs w:val="24"/>
        </w:rPr>
        <w:t>;</w:t>
      </w:r>
    </w:p>
    <w:p w14:paraId="5206A800"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6467F0D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028EACEB"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368C53D1"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2"/>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97"/>
          <w:sz w:val="24"/>
          <w:szCs w:val="24"/>
        </w:rPr>
        <w:t>u</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2"/>
          <w:sz w:val="24"/>
          <w:szCs w:val="24"/>
        </w:rPr>
        <w:t>n</w:t>
      </w:r>
      <w:r w:rsidRPr="007D4636">
        <w:rPr>
          <w:rFonts w:ascii="Times New Roman" w:eastAsia="Times New Roman" w:hAnsi="Times New Roman" w:cs="Times New Roman"/>
          <w:bCs/>
          <w:color w:val="000000"/>
          <w:spacing w:val="4"/>
          <w:w w:val="103"/>
          <w:sz w:val="24"/>
          <w:szCs w:val="24"/>
        </w:rPr>
        <w:t>co</w:t>
      </w:r>
      <w:r w:rsidRPr="007D4636">
        <w:rPr>
          <w:rFonts w:ascii="Times New Roman" w:eastAsia="Times New Roman" w:hAnsi="Times New Roman" w:cs="Times New Roman"/>
          <w:bCs/>
          <w:color w:val="000000"/>
          <w:spacing w:val="3"/>
          <w:w w:val="105"/>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104"/>
          <w:sz w:val="24"/>
          <w:szCs w:val="24"/>
        </w:rPr>
        <w:t>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z w:val="24"/>
          <w:szCs w:val="24"/>
        </w:rPr>
        <w:t>;</w:t>
      </w:r>
    </w:p>
    <w:p w14:paraId="4078455B"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0A4F77BE" w14:textId="38D03FF8" w:rsidR="00F613F8" w:rsidRPr="007D4636" w:rsidRDefault="00F613F8" w:rsidP="00550B1F">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0AC79096" w14:textId="77777777" w:rsidR="00F613F8" w:rsidRPr="007D4636" w:rsidRDefault="00F613F8" w:rsidP="00F613F8">
      <w:pPr>
        <w:autoSpaceDE w:val="0"/>
        <w:autoSpaceDN w:val="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pacing w:val="-2"/>
          <w:w w:val="99"/>
          <w:sz w:val="24"/>
          <w:szCs w:val="24"/>
        </w:rPr>
        <w:t>I</w:t>
      </w:r>
      <w:r w:rsidRPr="007D4636">
        <w:rPr>
          <w:rFonts w:ascii="Times New Roman" w:eastAsia="Times New Roman" w:hAnsi="Times New Roman" w:cs="Times New Roman"/>
          <w:bCs/>
          <w:color w:val="000000"/>
          <w:spacing w:val="-1"/>
          <w:w w:val="96"/>
          <w:sz w:val="24"/>
          <w:szCs w:val="24"/>
        </w:rPr>
        <w:t>s</w:t>
      </w:r>
      <w:r w:rsidRPr="007D4636">
        <w:rPr>
          <w:rFonts w:ascii="Times New Roman" w:eastAsia="Times New Roman" w:hAnsi="Times New Roman" w:cs="Times New Roman"/>
          <w:bCs/>
          <w:color w:val="000000"/>
          <w:spacing w:val="-2"/>
          <w:w w:val="96"/>
          <w:sz w:val="24"/>
          <w:szCs w:val="24"/>
        </w:rPr>
        <w:t>Tes</w:t>
      </w:r>
      <w:r w:rsidRPr="007D4636">
        <w:rPr>
          <w:rFonts w:ascii="Times New Roman" w:eastAsia="Times New Roman" w:hAnsi="Times New Roman" w:cs="Times New Roman"/>
          <w:bCs/>
          <w:color w:val="000000"/>
          <w:w w:val="96"/>
          <w:sz w:val="24"/>
          <w:szCs w:val="24"/>
        </w:rPr>
        <w:t>t</w:t>
      </w:r>
    </w:p>
    <w:p w14:paraId="25028610"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cl</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pacing w:val="13"/>
          <w:sz w:val="24"/>
          <w:szCs w:val="24"/>
        </w:rPr>
        <w:t>ont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z w:val="24"/>
          <w:szCs w:val="24"/>
        </w:rPr>
        <w:t>ts</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6"/>
          <w:w w:val="101"/>
          <w:sz w:val="24"/>
          <w:szCs w:val="24"/>
        </w:rPr>
        <w:t>od</w:t>
      </w:r>
      <w:r w:rsidRPr="007D4636">
        <w:rPr>
          <w:rFonts w:ascii="Times New Roman" w:eastAsia="Times New Roman" w:hAnsi="Times New Roman" w:cs="Times New Roman"/>
          <w:bCs/>
          <w:color w:val="000000"/>
          <w:spacing w:val="6"/>
          <w:sz w:val="24"/>
          <w:szCs w:val="24"/>
        </w:rPr>
        <w:t>ay</w:t>
      </w:r>
      <w:r>
        <w:rPr>
          <w:rFonts w:ascii="Times New Roman" w:eastAsia="Times New Roman" w:hAnsi="Times New Roman" w:cs="Times New Roman"/>
          <w:bCs/>
          <w:color w:val="000000"/>
          <w:spacing w:val="6"/>
          <w:sz w:val="24"/>
          <w:szCs w:val="24"/>
        </w:rPr>
        <w:t xml:space="preserve"> </w:t>
      </w:r>
      <w:proofErr w:type="spellStart"/>
      <w:proofErr w:type="gramStart"/>
      <w:r w:rsidRPr="007D4636">
        <w:rPr>
          <w:rFonts w:ascii="Times New Roman" w:eastAsia="Times New Roman" w:hAnsi="Times New Roman" w:cs="Times New Roman"/>
          <w:bCs/>
          <w:color w:val="000000"/>
          <w:spacing w:val="1"/>
          <w:w w:val="105"/>
          <w:sz w:val="24"/>
          <w:szCs w:val="24"/>
        </w:rPr>
        <w:t>Co</w:t>
      </w:r>
      <w:r w:rsidRPr="007D4636">
        <w:rPr>
          <w:rFonts w:ascii="Times New Roman" w:eastAsia="Times New Roman" w:hAnsi="Times New Roman" w:cs="Times New Roman"/>
          <w:bCs/>
          <w:color w:val="000000"/>
          <w:spacing w:val="3"/>
          <w:w w:val="105"/>
          <w:sz w:val="24"/>
          <w:szCs w:val="24"/>
        </w:rPr>
        <w:t>nt</w:t>
      </w:r>
      <w:r w:rsidRPr="007D4636">
        <w:rPr>
          <w:rFonts w:ascii="Times New Roman" w:eastAsia="Times New Roman" w:hAnsi="Times New Roman" w:cs="Times New Roman"/>
          <w:bCs/>
          <w:color w:val="000000"/>
          <w:spacing w:val="1"/>
          <w:w w:val="105"/>
          <w:sz w:val="24"/>
          <w:szCs w:val="24"/>
        </w:rPr>
        <w:t>ro</w:t>
      </w:r>
      <w:r w:rsidRPr="007D4636">
        <w:rPr>
          <w:rFonts w:ascii="Times New Roman" w:eastAsia="Times New Roman" w:hAnsi="Times New Roman" w:cs="Times New Roman"/>
          <w:bCs/>
          <w:color w:val="000000"/>
          <w:sz w:val="24"/>
          <w:szCs w:val="24"/>
        </w:rPr>
        <w:t>ll</w:t>
      </w:r>
      <w:r w:rsidRPr="007D4636">
        <w:rPr>
          <w:rFonts w:ascii="Times New Roman" w:eastAsia="Times New Roman" w:hAnsi="Times New Roman" w:cs="Times New Roman"/>
          <w:bCs/>
          <w:color w:val="000000"/>
          <w:spacing w:val="3"/>
          <w:w w:val="103"/>
          <w:sz w:val="24"/>
          <w:szCs w:val="24"/>
        </w:rPr>
        <w:t>er</w:t>
      </w:r>
      <w:r w:rsidRPr="007D4636">
        <w:rPr>
          <w:rFonts w:ascii="Times New Roman" w:eastAsia="Times New Roman" w:hAnsi="Times New Roman" w:cs="Times New Roman"/>
          <w:bCs/>
          <w:color w:val="000000"/>
          <w:spacing w:val="5"/>
          <w:w w:val="102"/>
          <w:sz w:val="24"/>
          <w:szCs w:val="24"/>
        </w:rPr>
        <w:t>Te</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
          <w:w w:val="101"/>
          <w:sz w:val="24"/>
          <w:szCs w:val="24"/>
        </w:rPr>
        <w:t>t</w:t>
      </w:r>
      <w:proofErr w:type="spellEnd"/>
      <w:r w:rsidRPr="007D4636">
        <w:rPr>
          <w:rFonts w:ascii="Times New Roman" w:eastAsia="Times New Roman" w:hAnsi="Times New Roman" w:cs="Times New Roman"/>
          <w:bCs/>
          <w:color w:val="000000"/>
          <w:w w:val="101"/>
          <w:sz w:val="24"/>
          <w:szCs w:val="24"/>
        </w:rPr>
        <w:t>{</w:t>
      </w:r>
      <w:proofErr w:type="gramEnd"/>
    </w:p>
    <w:p w14:paraId="6CDDD6CC"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Is</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st</w:t>
      </w:r>
    </w:p>
    <w:p w14:paraId="158638CA"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lastRenderedPageBreak/>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1"/>
          <w:w w:val="105"/>
          <w:sz w:val="24"/>
          <w:szCs w:val="24"/>
        </w:rPr>
        <w:t>c</w:t>
      </w:r>
      <w:r>
        <w:rPr>
          <w:rFonts w:ascii="Times New Roman" w:eastAsia="Times New Roman" w:hAnsi="Times New Roman" w:cs="Times New Roman"/>
          <w:bCs/>
          <w:color w:val="000000"/>
          <w:spacing w:val="1"/>
          <w:w w:val="105"/>
          <w:sz w:val="24"/>
          <w:szCs w:val="24"/>
        </w:rPr>
        <w:t xml:space="preserve"> </w:t>
      </w:r>
      <w:r w:rsidRPr="007D4636">
        <w:rPr>
          <w:rFonts w:ascii="Times New Roman" w:eastAsia="Times New Roman" w:hAnsi="Times New Roman" w:cs="Times New Roman"/>
          <w:bCs/>
          <w:color w:val="000000"/>
          <w:spacing w:val="1"/>
          <w:w w:val="105"/>
          <w:sz w:val="24"/>
          <w:szCs w:val="24"/>
        </w:rPr>
        <w:t>s</w:t>
      </w:r>
      <w:r w:rsidRPr="007D4636">
        <w:rPr>
          <w:rFonts w:ascii="Times New Roman" w:eastAsia="Times New Roman" w:hAnsi="Times New Roman" w:cs="Times New Roman"/>
          <w:bCs/>
          <w:color w:val="000000"/>
          <w:sz w:val="24"/>
          <w:szCs w:val="24"/>
        </w:rPr>
        <w:t>tat</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2"/>
          <w:w w:val="97"/>
          <w:sz w:val="24"/>
          <w:szCs w:val="24"/>
        </w:rPr>
        <w:t>c</w:t>
      </w:r>
      <w:r>
        <w:rPr>
          <w:rFonts w:ascii="Times New Roman" w:eastAsia="Times New Roman" w:hAnsi="Times New Roman" w:cs="Times New Roman"/>
          <w:bCs/>
          <w:color w:val="000000"/>
          <w:spacing w:val="2"/>
          <w:w w:val="97"/>
          <w:sz w:val="24"/>
          <w:szCs w:val="24"/>
        </w:rPr>
        <w:t xml:space="preserve"> </w:t>
      </w:r>
      <w:r w:rsidRPr="007D4636">
        <w:rPr>
          <w:rFonts w:ascii="Times New Roman" w:eastAsia="Times New Roman" w:hAnsi="Times New Roman" w:cs="Times New Roman"/>
          <w:bCs/>
          <w:color w:val="000000"/>
          <w:spacing w:val="8"/>
          <w:w w:val="105"/>
          <w:sz w:val="24"/>
          <w:szCs w:val="24"/>
        </w:rPr>
        <w:t>voi</w:t>
      </w:r>
      <w:r w:rsidRPr="007D4636">
        <w:rPr>
          <w:rFonts w:ascii="Times New Roman" w:eastAsia="Times New Roman" w:hAnsi="Times New Roman" w:cs="Times New Roman"/>
          <w:bCs/>
          <w:color w:val="000000"/>
          <w:spacing w:val="6"/>
          <w:w w:val="102"/>
          <w:sz w:val="24"/>
          <w:szCs w:val="24"/>
        </w:rPr>
        <w:t>d</w:t>
      </w:r>
      <w:r>
        <w:rPr>
          <w:rFonts w:ascii="Times New Roman" w:eastAsia="Times New Roman" w:hAnsi="Times New Roman" w:cs="Times New Roman"/>
          <w:bCs/>
          <w:color w:val="000000"/>
          <w:spacing w:val="6"/>
          <w:w w:val="102"/>
          <w:sz w:val="24"/>
          <w:szCs w:val="24"/>
        </w:rPr>
        <w:t xml:space="preserve"> </w:t>
      </w:r>
      <w:proofErr w:type="spellStart"/>
      <w:r w:rsidRPr="007D4636">
        <w:rPr>
          <w:rFonts w:ascii="Times New Roman" w:eastAsia="Times New Roman" w:hAnsi="Times New Roman" w:cs="Times New Roman"/>
          <w:bCs/>
          <w:color w:val="000000"/>
          <w:spacing w:val="6"/>
          <w:w w:val="102"/>
          <w:sz w:val="24"/>
          <w:szCs w:val="24"/>
        </w:rPr>
        <w:t>t</w:t>
      </w:r>
      <w:r w:rsidRPr="007D4636">
        <w:rPr>
          <w:rFonts w:ascii="Times New Roman" w:eastAsia="Times New Roman" w:hAnsi="Times New Roman" w:cs="Times New Roman"/>
          <w:bCs/>
          <w:color w:val="000000"/>
          <w:spacing w:val="7"/>
          <w:w w:val="105"/>
          <w:sz w:val="24"/>
          <w:szCs w:val="24"/>
        </w:rPr>
        <w:t>est</w:t>
      </w:r>
      <w:r w:rsidRPr="007D4636">
        <w:rPr>
          <w:rFonts w:ascii="Times New Roman" w:eastAsia="Times New Roman" w:hAnsi="Times New Roman" w:cs="Times New Roman"/>
          <w:bCs/>
          <w:color w:val="000000"/>
          <w:sz w:val="24"/>
          <w:szCs w:val="24"/>
        </w:rPr>
        <w:t>Ge</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2"/>
          <w:w w:val="102"/>
          <w:sz w:val="24"/>
          <w:szCs w:val="24"/>
        </w:rPr>
        <w:t>C</w:t>
      </w:r>
      <w:r w:rsidRPr="007D4636">
        <w:rPr>
          <w:rFonts w:ascii="Times New Roman" w:eastAsia="Times New Roman" w:hAnsi="Times New Roman" w:cs="Times New Roman"/>
          <w:bCs/>
          <w:color w:val="000000"/>
          <w:spacing w:val="2"/>
          <w:w w:val="104"/>
          <w:sz w:val="24"/>
          <w:szCs w:val="24"/>
        </w:rPr>
        <w:t>on</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5"/>
          <w:sz w:val="24"/>
          <w:szCs w:val="24"/>
        </w:rPr>
        <w:t>ac</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z w:val="24"/>
          <w:szCs w:val="24"/>
        </w:rPr>
        <w:t>s</w:t>
      </w:r>
      <w:proofErr w:type="spellEnd"/>
      <w:r>
        <w:rPr>
          <w:rFonts w:ascii="Times New Roman" w:eastAsia="Times New Roman" w:hAnsi="Times New Roman" w:cs="Times New Roman"/>
          <w:bCs/>
          <w:color w:val="000000"/>
          <w:sz w:val="24"/>
          <w:szCs w:val="24"/>
        </w:rPr>
        <w:t xml:space="preserve"> </w:t>
      </w:r>
      <w:proofErr w:type="spellStart"/>
      <w:proofErr w:type="gramStart"/>
      <w:r w:rsidRPr="007D4636">
        <w:rPr>
          <w:rFonts w:ascii="Times New Roman" w:eastAsia="Times New Roman" w:hAnsi="Times New Roman" w:cs="Times New Roman"/>
          <w:bCs/>
          <w:color w:val="000000"/>
          <w:spacing w:val="3"/>
          <w:w w:val="103"/>
          <w:sz w:val="24"/>
          <w:szCs w:val="24"/>
        </w:rPr>
        <w:t>Fo</w:t>
      </w:r>
      <w:r w:rsidRPr="007D4636">
        <w:rPr>
          <w:rFonts w:ascii="Times New Roman" w:eastAsia="Times New Roman" w:hAnsi="Times New Roman" w:cs="Times New Roman"/>
          <w:bCs/>
          <w:color w:val="000000"/>
          <w:sz w:val="24"/>
          <w:szCs w:val="24"/>
        </w:rPr>
        <w:t>rT</w:t>
      </w:r>
      <w:r w:rsidRPr="007D4636">
        <w:rPr>
          <w:rFonts w:ascii="Times New Roman" w:eastAsia="Times New Roman" w:hAnsi="Times New Roman" w:cs="Times New Roman"/>
          <w:bCs/>
          <w:color w:val="000000"/>
          <w:spacing w:val="4"/>
          <w:w w:val="103"/>
          <w:sz w:val="24"/>
          <w:szCs w:val="24"/>
        </w:rPr>
        <w:t>od</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1"/>
          <w:w w:val="98"/>
          <w:sz w:val="24"/>
          <w:szCs w:val="24"/>
        </w:rPr>
        <w:t>y</w:t>
      </w:r>
      <w:proofErr w:type="spellEnd"/>
      <w:r w:rsidRPr="007D4636">
        <w:rPr>
          <w:rFonts w:ascii="Times New Roman" w:eastAsia="Times New Roman" w:hAnsi="Times New Roman" w:cs="Times New Roman"/>
          <w:bCs/>
          <w:color w:val="000000"/>
          <w:spacing w:val="-1"/>
          <w:sz w:val="24"/>
          <w:szCs w:val="24"/>
        </w:rPr>
        <w:t>(</w:t>
      </w:r>
      <w:proofErr w:type="gramEnd"/>
      <w:r w:rsidRPr="007D4636">
        <w:rPr>
          <w:rFonts w:ascii="Times New Roman" w:eastAsia="Times New Roman" w:hAnsi="Times New Roman" w:cs="Times New Roman"/>
          <w:bCs/>
          <w:color w:val="000000"/>
          <w:spacing w:val="7"/>
          <w:sz w:val="24"/>
          <w:szCs w:val="24"/>
        </w:rPr>
        <w:t>){</w:t>
      </w:r>
    </w:p>
    <w:p w14:paraId="593D476B"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cco</w:t>
      </w:r>
      <w:r w:rsidRPr="007D4636">
        <w:rPr>
          <w:rFonts w:ascii="Times New Roman" w:eastAsia="Times New Roman" w:hAnsi="Times New Roman" w:cs="Times New Roman"/>
          <w:bCs/>
          <w:color w:val="000000"/>
          <w:spacing w:val="13"/>
          <w:sz w:val="24"/>
          <w:szCs w:val="24"/>
        </w:rPr>
        <w:t>unt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t</w:t>
      </w:r>
      <w:proofErr w:type="spellEnd"/>
      <w:r w:rsidRPr="007D4636">
        <w:rPr>
          <w:rFonts w:ascii="Times New Roman" w:eastAsia="Times New Roman" w:hAnsi="Times New Roman" w:cs="Times New Roman"/>
          <w:bCs/>
          <w:color w:val="000000"/>
          <w:spacing w:val="2"/>
          <w:w w:val="96"/>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2"/>
          <w:w w:val="102"/>
          <w:sz w:val="24"/>
          <w:szCs w:val="24"/>
        </w:rPr>
        <w:t>ew</w:t>
      </w:r>
      <w:r w:rsidRPr="007D4636">
        <w:rPr>
          <w:rFonts w:ascii="Times New Roman" w:eastAsia="Times New Roman" w:hAnsi="Times New Roman" w:cs="Times New Roman"/>
          <w:bCs/>
          <w:color w:val="000000"/>
          <w:spacing w:val="5"/>
          <w:w w:val="102"/>
          <w:sz w:val="24"/>
          <w:szCs w:val="24"/>
        </w:rPr>
        <w:t>Ac</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2"/>
          <w:w w:val="104"/>
          <w:sz w:val="24"/>
          <w:szCs w:val="24"/>
        </w:rPr>
        <w:t>un</w:t>
      </w:r>
      <w:r w:rsidRPr="007D4636">
        <w:rPr>
          <w:rFonts w:ascii="Times New Roman" w:eastAsia="Times New Roman" w:hAnsi="Times New Roman" w:cs="Times New Roman"/>
          <w:bCs/>
          <w:color w:val="000000"/>
          <w:sz w:val="24"/>
          <w:szCs w:val="24"/>
        </w:rPr>
        <w:t>t</w:t>
      </w:r>
      <w:proofErr w:type="spellEnd"/>
      <w:r w:rsidRPr="007D4636">
        <w:rPr>
          <w:rFonts w:ascii="Times New Roman" w:eastAsia="Times New Roman" w:hAnsi="Times New Roman" w:cs="Times New Roman"/>
          <w:bCs/>
          <w:color w:val="000000"/>
          <w:spacing w:val="-1"/>
          <w:w w:val="103"/>
          <w:sz w:val="24"/>
          <w:szCs w:val="24"/>
        </w:rPr>
        <w:t>(</w:t>
      </w:r>
      <w:proofErr w:type="gramEnd"/>
    </w:p>
    <w:p w14:paraId="1EE9A9E4"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z w:val="24"/>
          <w:szCs w:val="24"/>
        </w:rPr>
        <w:t>ame</w:t>
      </w:r>
      <w:r w:rsidRPr="007D4636">
        <w:rPr>
          <w:rFonts w:ascii="Times New Roman" w:eastAsia="Times New Roman" w:hAnsi="Times New Roman" w:cs="Times New Roman"/>
          <w:bCs/>
          <w:color w:val="000000"/>
          <w:spacing w:val="2"/>
          <w:w w:val="105"/>
          <w:sz w:val="24"/>
          <w:szCs w:val="24"/>
        </w:rPr>
        <w:t>='</w:t>
      </w: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9"/>
          <w:w w:val="104"/>
          <w:sz w:val="24"/>
          <w:szCs w:val="24"/>
        </w:rPr>
        <w:t>est</w:t>
      </w:r>
      <w:r w:rsidRPr="007D4636">
        <w:rPr>
          <w:rFonts w:ascii="Times New Roman" w:eastAsia="Times New Roman" w:hAnsi="Times New Roman" w:cs="Times New Roman"/>
          <w:bCs/>
          <w:color w:val="000000"/>
          <w:spacing w:val="4"/>
          <w:w w:val="97"/>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5"/>
          <w:sz w:val="24"/>
          <w:szCs w:val="24"/>
        </w:rPr>
        <w:t>co</w:t>
      </w:r>
      <w:r w:rsidRPr="007D4636">
        <w:rPr>
          <w:rFonts w:ascii="Times New Roman" w:eastAsia="Times New Roman" w:hAnsi="Times New Roman" w:cs="Times New Roman"/>
          <w:bCs/>
          <w:color w:val="000000"/>
          <w:spacing w:val="13"/>
          <w:sz w:val="24"/>
          <w:szCs w:val="24"/>
        </w:rPr>
        <w:t>unt</w:t>
      </w:r>
      <w:proofErr w:type="spellEnd"/>
      <w:r w:rsidRPr="007D4636">
        <w:rPr>
          <w:rFonts w:ascii="Times New Roman" w:eastAsia="Times New Roman" w:hAnsi="Times New Roman" w:cs="Times New Roman"/>
          <w:bCs/>
          <w:color w:val="000000"/>
          <w:spacing w:val="-1"/>
          <w:w w:val="99"/>
          <w:sz w:val="24"/>
          <w:szCs w:val="24"/>
        </w:rPr>
        <w:t>'</w:t>
      </w:r>
    </w:p>
    <w:p w14:paraId="0527576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51503659"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1"/>
          <w:w w:val="97"/>
          <w:sz w:val="24"/>
          <w:szCs w:val="24"/>
        </w:rPr>
        <w:t>a</w:t>
      </w:r>
      <w:r w:rsidRPr="007D4636">
        <w:rPr>
          <w:rFonts w:ascii="Times New Roman" w:eastAsia="Times New Roman" w:hAnsi="Times New Roman" w:cs="Times New Roman"/>
          <w:bCs/>
          <w:color w:val="000000"/>
          <w:spacing w:val="-1"/>
          <w:w w:val="96"/>
          <w:sz w:val="24"/>
          <w:szCs w:val="24"/>
        </w:rPr>
        <w:t>c</w:t>
      </w:r>
      <w:r w:rsidRPr="007D4636">
        <w:rPr>
          <w:rFonts w:ascii="Times New Roman" w:eastAsia="Times New Roman" w:hAnsi="Times New Roman" w:cs="Times New Roman"/>
          <w:bCs/>
          <w:color w:val="000000"/>
          <w:spacing w:val="-2"/>
          <w:w w:val="97"/>
          <w:sz w:val="24"/>
          <w:szCs w:val="24"/>
        </w:rPr>
        <w:t>c</w:t>
      </w:r>
      <w:r w:rsidRPr="007D4636">
        <w:rPr>
          <w:rFonts w:ascii="Times New Roman" w:eastAsia="Times New Roman" w:hAnsi="Times New Roman" w:cs="Times New Roman"/>
          <w:bCs/>
          <w:color w:val="000000"/>
          <w:spacing w:val="-2"/>
          <w:w w:val="96"/>
          <w:sz w:val="24"/>
          <w:szCs w:val="24"/>
        </w:rPr>
        <w:t>t</w:t>
      </w:r>
      <w:proofErr w:type="spellEnd"/>
      <w:r w:rsidRPr="007D4636">
        <w:rPr>
          <w:rFonts w:ascii="Times New Roman" w:eastAsia="Times New Roman" w:hAnsi="Times New Roman" w:cs="Times New Roman"/>
          <w:bCs/>
          <w:color w:val="000000"/>
          <w:spacing w:val="-1"/>
          <w:w w:val="96"/>
          <w:sz w:val="24"/>
          <w:szCs w:val="24"/>
        </w:rPr>
        <w:t>;</w:t>
      </w:r>
    </w:p>
    <w:p w14:paraId="0D41D5D1"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3"/>
          <w:w w:val="103"/>
          <w:sz w:val="24"/>
          <w:szCs w:val="24"/>
        </w:rPr>
        <w:t>on</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2"/>
          <w:w w:val="97"/>
          <w:sz w:val="24"/>
          <w:szCs w:val="24"/>
        </w:rPr>
        <w:t>c</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4"/>
          <w:w w:val="102"/>
          <w:sz w:val="24"/>
          <w:szCs w:val="24"/>
        </w:rPr>
        <w:t>ew</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11"/>
          <w:sz w:val="24"/>
          <w:szCs w:val="24"/>
        </w:rPr>
        <w:t>nta</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pacing w:val="-1"/>
          <w:w w:val="103"/>
          <w:sz w:val="24"/>
          <w:szCs w:val="24"/>
        </w:rPr>
        <w:t>t</w:t>
      </w:r>
      <w:proofErr w:type="spellEnd"/>
      <w:r w:rsidRPr="007D4636">
        <w:rPr>
          <w:rFonts w:ascii="Times New Roman" w:eastAsia="Times New Roman" w:hAnsi="Times New Roman" w:cs="Times New Roman"/>
          <w:bCs/>
          <w:color w:val="000000"/>
          <w:spacing w:val="2"/>
          <w:w w:val="96"/>
          <w:sz w:val="24"/>
          <w:szCs w:val="24"/>
        </w:rPr>
        <w:t>(</w:t>
      </w:r>
      <w:proofErr w:type="gramEnd"/>
    </w:p>
    <w:p w14:paraId="31B47277"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cco</w:t>
      </w:r>
      <w:r w:rsidRPr="007D4636">
        <w:rPr>
          <w:rFonts w:ascii="Times New Roman" w:eastAsia="Times New Roman" w:hAnsi="Times New Roman" w:cs="Times New Roman"/>
          <w:bCs/>
          <w:color w:val="000000"/>
          <w:spacing w:val="13"/>
          <w:sz w:val="24"/>
          <w:szCs w:val="24"/>
        </w:rPr>
        <w:t>unt</w:t>
      </w:r>
      <w:r w:rsidRPr="007D4636">
        <w:rPr>
          <w:rFonts w:ascii="Times New Roman" w:eastAsia="Times New Roman" w:hAnsi="Times New Roman" w:cs="Times New Roman"/>
          <w:bCs/>
          <w:color w:val="000000"/>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1"/>
          <w:w w:val="96"/>
          <w:sz w:val="24"/>
          <w:szCs w:val="24"/>
        </w:rPr>
        <w:t>.</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w w:val="98"/>
          <w:sz w:val="24"/>
          <w:szCs w:val="24"/>
        </w:rPr>
        <w:t>,</w:t>
      </w:r>
    </w:p>
    <w:p w14:paraId="72981A44" w14:textId="77777777" w:rsidR="00F613F8" w:rsidRPr="007D4636" w:rsidRDefault="00F613F8" w:rsidP="00F613F8">
      <w:pPr>
        <w:autoSpaceDE w:val="0"/>
        <w:autoSpaceDN w:val="0"/>
        <w:spacing w:before="6"/>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1"/>
          <w:w w:val="105"/>
          <w:sz w:val="24"/>
          <w:szCs w:val="24"/>
        </w:rPr>
        <w:t>Fi</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stN</w:t>
      </w:r>
      <w:r w:rsidRPr="007D4636">
        <w:rPr>
          <w:rFonts w:ascii="Times New Roman" w:eastAsia="Times New Roman" w:hAnsi="Times New Roman" w:cs="Times New Roman"/>
          <w:bCs/>
          <w:color w:val="000000"/>
          <w:spacing w:val="-1"/>
          <w:w w:val="105"/>
          <w:sz w:val="24"/>
          <w:szCs w:val="24"/>
        </w:rPr>
        <w:t>am</w:t>
      </w:r>
      <w:r w:rsidRPr="007D4636">
        <w:rPr>
          <w:rFonts w:ascii="Times New Roman" w:eastAsia="Times New Roman" w:hAnsi="Times New Roman" w:cs="Times New Roman"/>
          <w:bCs/>
          <w:color w:val="000000"/>
          <w:w w:val="101"/>
          <w:sz w:val="24"/>
          <w:szCs w:val="24"/>
        </w:rPr>
        <w:t>e</w:t>
      </w:r>
      <w:r w:rsidRPr="007D4636">
        <w:rPr>
          <w:rFonts w:ascii="Times New Roman" w:eastAsia="Times New Roman" w:hAnsi="Times New Roman" w:cs="Times New Roman"/>
          <w:bCs/>
          <w:color w:val="000000"/>
          <w:spacing w:val="3"/>
          <w:w w:val="103"/>
          <w:sz w:val="24"/>
          <w:szCs w:val="24"/>
        </w:rPr>
        <w:t>='</w:t>
      </w:r>
      <w:r w:rsidRPr="007D4636">
        <w:rPr>
          <w:rFonts w:ascii="Times New Roman" w:eastAsia="Times New Roman" w:hAnsi="Times New Roman" w:cs="Times New Roman"/>
          <w:bCs/>
          <w:color w:val="000000"/>
          <w:spacing w:val="-6"/>
          <w:w w:val="105"/>
          <w:sz w:val="24"/>
          <w:szCs w:val="24"/>
        </w:rPr>
        <w:t>T</w:t>
      </w:r>
      <w:r w:rsidRPr="007D4636">
        <w:rPr>
          <w:rFonts w:ascii="Times New Roman" w:eastAsia="Times New Roman" w:hAnsi="Times New Roman" w:cs="Times New Roman"/>
          <w:bCs/>
          <w:color w:val="000000"/>
          <w:spacing w:val="10"/>
          <w:w w:val="103"/>
          <w:sz w:val="24"/>
          <w:szCs w:val="24"/>
        </w:rPr>
        <w:t>est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8"/>
          <w:sz w:val="24"/>
          <w:szCs w:val="24"/>
        </w:rPr>
        <w:t>,</w:t>
      </w:r>
    </w:p>
    <w:p w14:paraId="50349724" w14:textId="77777777" w:rsidR="00F613F8" w:rsidRPr="007D4636" w:rsidRDefault="00F613F8" w:rsidP="00F613F8">
      <w:pPr>
        <w:autoSpaceDE w:val="0"/>
        <w:autoSpaceDN w:val="0"/>
        <w:spacing w:before="15"/>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ast</w:t>
      </w:r>
      <w:r w:rsidRPr="007D4636">
        <w:rPr>
          <w:rFonts w:ascii="Times New Roman" w:eastAsia="Times New Roman" w:hAnsi="Times New Roman" w:cs="Times New Roman"/>
          <w:bCs/>
          <w:color w:val="000000"/>
          <w:spacing w:val="2"/>
          <w:w w:val="98"/>
          <w:sz w:val="24"/>
          <w:szCs w:val="24"/>
        </w:rPr>
        <w:t>N</w:t>
      </w:r>
      <w:r w:rsidRPr="007D4636">
        <w:rPr>
          <w:rFonts w:ascii="Times New Roman" w:eastAsia="Times New Roman" w:hAnsi="Times New Roman" w:cs="Times New Roman"/>
          <w:bCs/>
          <w:color w:val="000000"/>
          <w:spacing w:val="6"/>
          <w:sz w:val="24"/>
          <w:szCs w:val="24"/>
        </w:rPr>
        <w:t>am</w:t>
      </w:r>
      <w:r w:rsidRPr="007D4636">
        <w:rPr>
          <w:rFonts w:ascii="Times New Roman" w:eastAsia="Times New Roman" w:hAnsi="Times New Roman" w:cs="Times New Roman"/>
          <w:bCs/>
          <w:color w:val="000000"/>
          <w:spacing w:val="-1"/>
          <w:sz w:val="24"/>
          <w:szCs w:val="24"/>
        </w:rPr>
        <w:t>e</w:t>
      </w:r>
      <w:proofErr w:type="spellEnd"/>
      <w:r w:rsidRPr="007D4636">
        <w:rPr>
          <w:rFonts w:ascii="Times New Roman" w:eastAsia="Times New Roman" w:hAnsi="Times New Roman" w:cs="Times New Roman"/>
          <w:bCs/>
          <w:color w:val="000000"/>
          <w:spacing w:val="1"/>
          <w:w w:val="105"/>
          <w:sz w:val="24"/>
          <w:szCs w:val="24"/>
        </w:rPr>
        <w:t>='</w:t>
      </w:r>
      <w:r w:rsidRPr="007D4636">
        <w:rPr>
          <w:rFonts w:ascii="Times New Roman" w:eastAsia="Times New Roman" w:hAnsi="Times New Roman" w:cs="Times New Roman"/>
          <w:bCs/>
          <w:color w:val="000000"/>
          <w:spacing w:val="5"/>
          <w:w w:val="102"/>
          <w:sz w:val="24"/>
          <w:szCs w:val="24"/>
        </w:rPr>
        <w:t>Cont</w:t>
      </w:r>
      <w:r w:rsidRPr="007D4636">
        <w:rPr>
          <w:rFonts w:ascii="Times New Roman" w:eastAsia="Times New Roman" w:hAnsi="Times New Roman" w:cs="Times New Roman"/>
          <w:bCs/>
          <w:color w:val="000000"/>
          <w:sz w:val="24"/>
          <w:szCs w:val="24"/>
        </w:rPr>
        <w:t>act'</w:t>
      </w:r>
    </w:p>
    <w:p w14:paraId="0C972469" w14:textId="32D21263" w:rsidR="00F613F8" w:rsidRDefault="00F613F8" w:rsidP="00F613F8">
      <w:pPr>
        <w:autoSpaceDE w:val="0"/>
        <w:autoSpaceDN w:val="0"/>
        <w:spacing w:before="11"/>
        <w:ind w:left="3"/>
        <w:rPr>
          <w:rFonts w:ascii="Times New Roman" w:eastAsia="Times New Roman" w:hAnsi="Times New Roman" w:cs="Times New Roman"/>
          <w:bCs/>
          <w:color w:val="000000"/>
          <w:spacing w:val="4"/>
          <w:w w:val="104"/>
          <w:sz w:val="24"/>
          <w:szCs w:val="24"/>
        </w:rPr>
      </w:pPr>
      <w:r w:rsidRPr="007D4636">
        <w:rPr>
          <w:rFonts w:ascii="Times New Roman" w:eastAsia="Times New Roman" w:hAnsi="Times New Roman" w:cs="Times New Roman"/>
          <w:bCs/>
          <w:color w:val="000000"/>
          <w:spacing w:val="4"/>
          <w:w w:val="104"/>
          <w:sz w:val="24"/>
          <w:szCs w:val="24"/>
        </w:rPr>
        <w:t>);</w:t>
      </w:r>
    </w:p>
    <w:p w14:paraId="7AE1B75A" w14:textId="77777777" w:rsidR="007160B5" w:rsidRPr="007D4636" w:rsidRDefault="007160B5" w:rsidP="007160B5">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4"/>
          <w:w w:val="105"/>
          <w:sz w:val="24"/>
          <w:szCs w:val="24"/>
        </w:rPr>
        <w:t>sk</w:t>
      </w:r>
      <w:proofErr w:type="spellEnd"/>
      <w:r w:rsidRPr="007D4636">
        <w:rPr>
          <w:rFonts w:ascii="Times New Roman" w:eastAsia="Times New Roman" w:hAnsi="Times New Roman" w:cs="Times New Roman"/>
          <w:bCs/>
          <w:color w:val="000000"/>
          <w:spacing w:val="-1"/>
          <w:w w:val="96"/>
          <w:sz w:val="24"/>
          <w:szCs w:val="24"/>
        </w:rPr>
        <w:t>;</w:t>
      </w:r>
    </w:p>
    <w:p w14:paraId="4043F0B4" w14:textId="77777777" w:rsidR="007160B5" w:rsidRPr="007D4636" w:rsidRDefault="007160B5" w:rsidP="007160B5">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v</w:t>
      </w:r>
      <w:r w:rsidRPr="007D4636">
        <w:rPr>
          <w:rFonts w:ascii="Times New Roman" w:eastAsia="Times New Roman" w:hAnsi="Times New Roman" w:cs="Times New Roman"/>
          <w:bCs/>
          <w:color w:val="000000"/>
          <w:spacing w:val="7"/>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8"/>
          <w:w w:val="105"/>
          <w:sz w:val="24"/>
          <w:szCs w:val="24"/>
        </w:rPr>
        <w:t>evt</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6"/>
          <w:sz w:val="24"/>
          <w:szCs w:val="24"/>
        </w:rPr>
        <w:t>ew</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5"/>
          <w:sz w:val="24"/>
          <w:szCs w:val="24"/>
        </w:rPr>
        <w:t>vent</w:t>
      </w:r>
      <w:proofErr w:type="spellEnd"/>
      <w:r w:rsidRPr="007D4636">
        <w:rPr>
          <w:rFonts w:ascii="Times New Roman" w:eastAsia="Times New Roman" w:hAnsi="Times New Roman" w:cs="Times New Roman"/>
          <w:bCs/>
          <w:color w:val="000000"/>
          <w:sz w:val="24"/>
          <w:szCs w:val="24"/>
        </w:rPr>
        <w:t>(</w:t>
      </w:r>
      <w:proofErr w:type="gramEnd"/>
    </w:p>
    <w:p w14:paraId="097610B8" w14:textId="77777777" w:rsidR="007160B5" w:rsidRPr="007D4636" w:rsidRDefault="007160B5" w:rsidP="007160B5">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ect='</w:t>
      </w:r>
      <w:proofErr w:type="spellStart"/>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est</w:t>
      </w:r>
      <w:r w:rsidRPr="007D4636">
        <w:rPr>
          <w:rFonts w:ascii="Times New Roman" w:eastAsia="Times New Roman" w:hAnsi="Times New Roman" w:cs="Times New Roman"/>
          <w:bCs/>
          <w:color w:val="000000"/>
          <w:spacing w:val="5"/>
          <w:w w:val="102"/>
          <w:sz w:val="24"/>
          <w:szCs w:val="24"/>
        </w:rPr>
        <w:t>Ev</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nt</w:t>
      </w:r>
      <w:proofErr w:type="spellEnd"/>
      <w:r w:rsidRPr="007D4636">
        <w:rPr>
          <w:rFonts w:ascii="Times New Roman" w:eastAsia="Times New Roman" w:hAnsi="Times New Roman" w:cs="Times New Roman"/>
          <w:bCs/>
          <w:color w:val="000000"/>
          <w:sz w:val="24"/>
          <w:szCs w:val="24"/>
        </w:rPr>
        <w:t>',</w:t>
      </w:r>
    </w:p>
    <w:p w14:paraId="116C28D4" w14:textId="77777777" w:rsidR="007160B5" w:rsidRPr="007D4636" w:rsidRDefault="007160B5" w:rsidP="007160B5">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0"/>
          <w:w w:val="102"/>
          <w:sz w:val="24"/>
          <w:szCs w:val="24"/>
        </w:rPr>
        <w:t>Id</w:t>
      </w:r>
      <w:proofErr w:type="spellEnd"/>
      <w:r w:rsidRPr="007D4636">
        <w:rPr>
          <w:rFonts w:ascii="Times New Roman" w:eastAsia="Times New Roman" w:hAnsi="Times New Roman" w:cs="Times New Roman"/>
          <w:bCs/>
          <w:color w:val="000000"/>
          <w:spacing w:val="10"/>
          <w:w w:val="102"/>
          <w:sz w:val="24"/>
          <w:szCs w:val="24"/>
        </w:rPr>
        <w:t>,</w:t>
      </w:r>
    </w:p>
    <w:p w14:paraId="7D671984" w14:textId="77777777" w:rsidR="007160B5" w:rsidRPr="007D4636" w:rsidRDefault="007160B5" w:rsidP="007160B5">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sz w:val="24"/>
          <w:szCs w:val="24"/>
        </w:rPr>
        <w:t>at</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11"/>
          <w:w w:val="101"/>
          <w:sz w:val="24"/>
          <w:szCs w:val="24"/>
        </w:rPr>
        <w:t>Tim</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1"/>
          <w:w w:val="98"/>
          <w:sz w:val="24"/>
          <w:szCs w:val="24"/>
        </w:rPr>
        <w:t>=</w:t>
      </w:r>
      <w:proofErr w:type="spellStart"/>
      <w:r w:rsidRPr="007D4636">
        <w:rPr>
          <w:rFonts w:ascii="Times New Roman" w:eastAsia="Times New Roman" w:hAnsi="Times New Roman" w:cs="Times New Roman"/>
          <w:bCs/>
          <w:color w:val="000000"/>
          <w:spacing w:val="-1"/>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w w:val="101"/>
          <w:sz w:val="24"/>
          <w:szCs w:val="24"/>
        </w:rPr>
        <w:t>od</w:t>
      </w:r>
      <w:r w:rsidRPr="007D4636">
        <w:rPr>
          <w:rFonts w:ascii="Times New Roman" w:eastAsia="Times New Roman" w:hAnsi="Times New Roman" w:cs="Times New Roman"/>
          <w:bCs/>
          <w:color w:val="000000"/>
          <w:spacing w:val="5"/>
          <w:w w:val="101"/>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4"/>
          <w:sz w:val="24"/>
          <w:szCs w:val="24"/>
        </w:rPr>
        <w:t>.</w:t>
      </w:r>
      <w:proofErr w:type="spellStart"/>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pacing w:val="5"/>
          <w:w w:val="102"/>
          <w:sz w:val="24"/>
          <w:szCs w:val="24"/>
        </w:rPr>
        <w:t>dd</w:t>
      </w:r>
      <w:r w:rsidRPr="007D4636">
        <w:rPr>
          <w:rFonts w:ascii="Times New Roman" w:eastAsia="Times New Roman" w:hAnsi="Times New Roman" w:cs="Times New Roman"/>
          <w:bCs/>
          <w:color w:val="000000"/>
          <w:spacing w:val="-2"/>
          <w:w w:val="102"/>
          <w:sz w:val="24"/>
          <w:szCs w:val="24"/>
        </w:rPr>
        <w:t>D</w:t>
      </w:r>
      <w:r w:rsidRPr="007D4636">
        <w:rPr>
          <w:rFonts w:ascii="Times New Roman" w:eastAsia="Times New Roman" w:hAnsi="Times New Roman" w:cs="Times New Roman"/>
          <w:bCs/>
          <w:color w:val="000000"/>
          <w:spacing w:val="6"/>
          <w:sz w:val="24"/>
          <w:szCs w:val="24"/>
        </w:rPr>
        <w:t>ay</w:t>
      </w:r>
      <w:r w:rsidRPr="007D4636">
        <w:rPr>
          <w:rFonts w:ascii="Times New Roman" w:eastAsia="Times New Roman" w:hAnsi="Times New Roman" w:cs="Times New Roman"/>
          <w:bCs/>
          <w:color w:val="000000"/>
          <w:spacing w:val="-3"/>
          <w:w w:val="105"/>
          <w:sz w:val="24"/>
          <w:szCs w:val="24"/>
        </w:rPr>
        <w:t>s</w:t>
      </w:r>
      <w:proofErr w:type="spellEnd"/>
      <w:proofErr w:type="gram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-6),</w:t>
      </w:r>
    </w:p>
    <w:p w14:paraId="774AC83F" w14:textId="77777777" w:rsidR="007160B5" w:rsidRPr="007D4636" w:rsidRDefault="007160B5" w:rsidP="007160B5">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E</w:t>
      </w:r>
      <w:r w:rsidRPr="007D4636">
        <w:rPr>
          <w:rFonts w:ascii="Times New Roman" w:eastAsia="Times New Roman" w:hAnsi="Times New Roman" w:cs="Times New Roman"/>
          <w:bCs/>
          <w:color w:val="000000"/>
          <w:w w:val="99"/>
          <w:sz w:val="24"/>
          <w:szCs w:val="24"/>
        </w:rPr>
        <w:t>nd</w:t>
      </w:r>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spacing w:val="8"/>
          <w:sz w:val="24"/>
          <w:szCs w:val="24"/>
        </w:rPr>
        <w:t>Ti</w:t>
      </w:r>
      <w:r w:rsidRPr="007D4636">
        <w:rPr>
          <w:rFonts w:ascii="Times New Roman" w:eastAsia="Times New Roman" w:hAnsi="Times New Roman" w:cs="Times New Roman"/>
          <w:bCs/>
          <w:color w:val="000000"/>
          <w:spacing w:val="1"/>
          <w:w w:val="105"/>
          <w:sz w:val="24"/>
          <w:szCs w:val="24"/>
        </w:rPr>
        <w:t>me</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96"/>
          <w:sz w:val="24"/>
          <w:szCs w:val="24"/>
        </w:rPr>
        <w:t>o</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3"/>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104"/>
          <w:sz w:val="24"/>
          <w:szCs w:val="24"/>
        </w:rPr>
        <w:t>dd</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2"/>
          <w:sz w:val="24"/>
          <w:szCs w:val="24"/>
        </w:rPr>
        <w:t>ay</w:t>
      </w:r>
      <w:r w:rsidRPr="007D4636">
        <w:rPr>
          <w:rFonts w:ascii="Times New Roman" w:eastAsia="Times New Roman" w:hAnsi="Times New Roman" w:cs="Times New Roman"/>
          <w:bCs/>
          <w:color w:val="000000"/>
          <w:sz w:val="24"/>
          <w:szCs w:val="24"/>
        </w:rPr>
        <w:t>s</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7"/>
          <w:sz w:val="24"/>
          <w:szCs w:val="24"/>
        </w:rPr>
        <w:t>5)</w:t>
      </w:r>
    </w:p>
    <w:p w14:paraId="0AF11D4A" w14:textId="77777777" w:rsidR="007160B5" w:rsidRPr="007D4636" w:rsidRDefault="007160B5" w:rsidP="007160B5">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5EFD51DC" w14:textId="77777777" w:rsidR="007160B5" w:rsidRPr="007D4636" w:rsidRDefault="007160B5" w:rsidP="007160B5">
      <w:pPr>
        <w:autoSpaceDE w:val="0"/>
        <w:autoSpaceDN w:val="0"/>
        <w:spacing w:before="12"/>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spacing w:val="-5"/>
          <w:w w:val="105"/>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1"/>
          <w:w w:val="97"/>
          <w:sz w:val="24"/>
          <w:szCs w:val="24"/>
        </w:rPr>
        <w:t>e</w:t>
      </w:r>
      <w:r w:rsidRPr="007D4636">
        <w:rPr>
          <w:rFonts w:ascii="Times New Roman" w:eastAsia="Times New Roman" w:hAnsi="Times New Roman" w:cs="Times New Roman"/>
          <w:bCs/>
          <w:color w:val="000000"/>
          <w:spacing w:val="7"/>
          <w:w w:val="102"/>
          <w:sz w:val="24"/>
          <w:szCs w:val="24"/>
        </w:rPr>
        <w:t>vt</w:t>
      </w:r>
      <w:proofErr w:type="spellEnd"/>
      <w:r w:rsidRPr="007D4636">
        <w:rPr>
          <w:rFonts w:ascii="Times New Roman" w:eastAsia="Times New Roman" w:hAnsi="Times New Roman" w:cs="Times New Roman"/>
          <w:bCs/>
          <w:color w:val="000000"/>
          <w:spacing w:val="7"/>
          <w:w w:val="102"/>
          <w:sz w:val="24"/>
          <w:szCs w:val="24"/>
        </w:rPr>
        <w:t>;</w:t>
      </w:r>
    </w:p>
    <w:p w14:paraId="373A44AE" w14:textId="77777777" w:rsidR="007160B5" w:rsidRPr="007D4636" w:rsidRDefault="007160B5" w:rsidP="007160B5">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sz w:val="24"/>
          <w:szCs w:val="24"/>
        </w:rPr>
        <w:t>a</w:t>
      </w:r>
      <w:r w:rsidRPr="007D4636">
        <w:rPr>
          <w:rFonts w:ascii="Times New Roman" w:eastAsia="Times New Roman" w:hAnsi="Times New Roman" w:cs="Times New Roman"/>
          <w:bCs/>
          <w:color w:val="000000"/>
          <w:spacing w:val="3"/>
          <w:w w:val="105"/>
          <w:sz w:val="24"/>
          <w:szCs w:val="24"/>
        </w:rPr>
        <w:t>se</w:t>
      </w:r>
      <w:r w:rsidRPr="007D4636">
        <w:rPr>
          <w:rFonts w:ascii="Times New Roman" w:eastAsia="Times New Roman" w:hAnsi="Times New Roman" w:cs="Times New Roman"/>
          <w:bCs/>
          <w:color w:val="000000"/>
          <w:sz w:val="24"/>
          <w:szCs w:val="24"/>
        </w:rPr>
        <w:t>cs</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3"/>
          <w:w w:val="103"/>
          <w:sz w:val="24"/>
          <w:szCs w:val="24"/>
        </w:rPr>
        <w:t>=</w:t>
      </w:r>
      <w:proofErr w:type="spellStart"/>
      <w:proofErr w:type="gramStart"/>
      <w:r w:rsidRPr="007D4636">
        <w:rPr>
          <w:rFonts w:ascii="Times New Roman" w:eastAsia="Times New Roman" w:hAnsi="Times New Roman" w:cs="Times New Roman"/>
          <w:bCs/>
          <w:color w:val="000000"/>
          <w:spacing w:val="3"/>
          <w:w w:val="103"/>
          <w:sz w:val="24"/>
          <w:szCs w:val="24"/>
        </w:rPr>
        <w:t>n</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w</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e</w:t>
      </w:r>
      <w:proofErr w:type="spellEnd"/>
      <w:r w:rsidRPr="007D4636">
        <w:rPr>
          <w:rFonts w:ascii="Times New Roman" w:eastAsia="Times New Roman" w:hAnsi="Times New Roman" w:cs="Times New Roman"/>
          <w:bCs/>
          <w:color w:val="000000"/>
          <w:spacing w:val="-2"/>
          <w:w w:val="104"/>
          <w:sz w:val="24"/>
          <w:szCs w:val="24"/>
        </w:rPr>
        <w:t>(</w:t>
      </w:r>
      <w:proofErr w:type="gramEnd"/>
    </w:p>
    <w:p w14:paraId="5169A64B" w14:textId="77777777" w:rsidR="007160B5" w:rsidRPr="007D4636" w:rsidRDefault="007160B5" w:rsidP="007160B5">
      <w:pPr>
        <w:autoSpaceDE w:val="0"/>
        <w:autoSpaceDN w:val="0"/>
        <w:spacing w:before="49"/>
        <w:ind w:left="3"/>
        <w:rPr>
          <w:rFonts w:ascii="Times New Roman" w:hAnsi="Times New Roman" w:cs="Times New Roman"/>
          <w:sz w:val="24"/>
          <w:szCs w:val="24"/>
        </w:rPr>
      </w:pPr>
      <w:r w:rsidRPr="007D4636">
        <w:rPr>
          <w:rFonts w:ascii="Times New Roman" w:eastAsia="Calibri" w:hAnsi="Times New Roman" w:cs="Times New Roman"/>
          <w:bCs/>
          <w:color w:val="000000"/>
          <w:spacing w:val="6"/>
          <w:w w:val="101"/>
          <w:sz w:val="24"/>
          <w:szCs w:val="24"/>
        </w:rPr>
        <w:t>Su</w:t>
      </w:r>
      <w:r w:rsidRPr="007D4636">
        <w:rPr>
          <w:rFonts w:ascii="Times New Roman" w:eastAsia="Calibri" w:hAnsi="Times New Roman" w:cs="Times New Roman"/>
          <w:bCs/>
          <w:color w:val="000000"/>
          <w:sz w:val="24"/>
          <w:szCs w:val="24"/>
        </w:rPr>
        <w:t>bje</w:t>
      </w:r>
      <w:r w:rsidRPr="007D4636">
        <w:rPr>
          <w:rFonts w:ascii="Times New Roman" w:eastAsia="Calibri" w:hAnsi="Times New Roman" w:cs="Times New Roman"/>
          <w:bCs/>
          <w:color w:val="000000"/>
          <w:spacing w:val="12"/>
          <w:sz w:val="24"/>
          <w:szCs w:val="24"/>
        </w:rPr>
        <w:t>ct=</w:t>
      </w:r>
      <w:r w:rsidRPr="007D4636">
        <w:rPr>
          <w:rFonts w:ascii="Times New Roman" w:eastAsia="Calibri" w:hAnsi="Times New Roman" w:cs="Times New Roman"/>
          <w:bCs/>
          <w:color w:val="000000"/>
          <w:sz w:val="24"/>
          <w:szCs w:val="24"/>
        </w:rPr>
        <w:t>'</w:t>
      </w:r>
      <w:proofErr w:type="spellStart"/>
      <w:r w:rsidRPr="007D4636">
        <w:rPr>
          <w:rFonts w:ascii="Times New Roman" w:eastAsia="Calibri" w:hAnsi="Times New Roman" w:cs="Times New Roman"/>
          <w:bCs/>
          <w:color w:val="000000"/>
          <w:spacing w:val="5"/>
          <w:w w:val="102"/>
          <w:sz w:val="24"/>
          <w:szCs w:val="24"/>
        </w:rPr>
        <w:t>Te</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
          <w:sz w:val="24"/>
          <w:szCs w:val="24"/>
        </w:rPr>
        <w:t>t</w:t>
      </w:r>
      <w:r w:rsidRPr="007D4636">
        <w:rPr>
          <w:rFonts w:ascii="Times New Roman" w:eastAsia="Calibri" w:hAnsi="Times New Roman" w:cs="Times New Roman"/>
          <w:bCs/>
          <w:color w:val="000000"/>
          <w:spacing w:val="3"/>
          <w:w w:val="102"/>
          <w:sz w:val="24"/>
          <w:szCs w:val="24"/>
        </w:rPr>
        <w:t>Ca</w:t>
      </w:r>
      <w:r w:rsidRPr="007D4636">
        <w:rPr>
          <w:rFonts w:ascii="Times New Roman" w:eastAsia="Calibri" w:hAnsi="Times New Roman" w:cs="Times New Roman"/>
          <w:bCs/>
          <w:color w:val="000000"/>
          <w:spacing w:val="6"/>
          <w:w w:val="101"/>
          <w:sz w:val="24"/>
          <w:szCs w:val="24"/>
        </w:rPr>
        <w:t>se</w:t>
      </w:r>
      <w:proofErr w:type="spellEnd"/>
      <w:r w:rsidRPr="007D4636">
        <w:rPr>
          <w:rFonts w:ascii="Times New Roman" w:eastAsia="Calibri" w:hAnsi="Times New Roman" w:cs="Times New Roman"/>
          <w:bCs/>
          <w:color w:val="000000"/>
          <w:sz w:val="24"/>
          <w:szCs w:val="24"/>
        </w:rPr>
        <w:t>'</w:t>
      </w:r>
      <w:r w:rsidRPr="007D4636">
        <w:rPr>
          <w:rFonts w:ascii="Times New Roman" w:eastAsia="Calibri" w:hAnsi="Times New Roman" w:cs="Times New Roman"/>
          <w:bCs/>
          <w:color w:val="000000"/>
          <w:spacing w:val="-1"/>
          <w:sz w:val="24"/>
          <w:szCs w:val="24"/>
        </w:rPr>
        <w:t>,</w:t>
      </w:r>
    </w:p>
    <w:p w14:paraId="5D1D7857" w14:textId="77777777" w:rsidR="007160B5" w:rsidRPr="007D4636" w:rsidRDefault="007160B5" w:rsidP="007160B5">
      <w:pPr>
        <w:autoSpaceDE w:val="0"/>
        <w:autoSpaceDN w:val="0"/>
        <w:spacing w:before="53"/>
        <w:ind w:left="3"/>
        <w:rPr>
          <w:rFonts w:ascii="Times New Roman" w:hAnsi="Times New Roman" w:cs="Times New Roman"/>
          <w:sz w:val="24"/>
          <w:szCs w:val="24"/>
        </w:rPr>
      </w:pPr>
      <w:proofErr w:type="spellStart"/>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7"/>
          <w:w w:val="105"/>
          <w:sz w:val="24"/>
          <w:szCs w:val="24"/>
        </w:rPr>
        <w:t>ontact</w:t>
      </w:r>
      <w:r w:rsidRPr="007D4636">
        <w:rPr>
          <w:rFonts w:ascii="Times New Roman" w:eastAsia="Calibri" w:hAnsi="Times New Roman" w:cs="Times New Roman"/>
          <w:bCs/>
          <w:color w:val="000000"/>
          <w:spacing w:val="13"/>
          <w:sz w:val="24"/>
          <w:szCs w:val="24"/>
        </w:rPr>
        <w:t>Id</w:t>
      </w:r>
      <w:proofErr w:type="spellEnd"/>
      <w:r w:rsidRPr="007D4636">
        <w:rPr>
          <w:rFonts w:ascii="Times New Roman" w:eastAsia="Calibri" w:hAnsi="Times New Roman" w:cs="Times New Roman"/>
          <w:bCs/>
          <w:color w:val="000000"/>
          <w:spacing w:val="13"/>
          <w:sz w:val="24"/>
          <w:szCs w:val="24"/>
        </w:rPr>
        <w:t>=</w:t>
      </w:r>
      <w:proofErr w:type="spellStart"/>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1"/>
          <w:w w:val="101"/>
          <w:sz w:val="24"/>
          <w:szCs w:val="24"/>
        </w:rPr>
        <w:t>.</w:t>
      </w:r>
      <w:r w:rsidRPr="007D4636">
        <w:rPr>
          <w:rFonts w:ascii="Times New Roman" w:eastAsia="Calibri" w:hAnsi="Times New Roman" w:cs="Times New Roman"/>
          <w:bCs/>
          <w:color w:val="000000"/>
          <w:spacing w:val="7"/>
          <w:sz w:val="24"/>
          <w:szCs w:val="24"/>
        </w:rPr>
        <w:t>Id</w:t>
      </w:r>
      <w:proofErr w:type="spellEnd"/>
      <w:r w:rsidRPr="007D4636">
        <w:rPr>
          <w:rFonts w:ascii="Times New Roman" w:eastAsia="Calibri" w:hAnsi="Times New Roman" w:cs="Times New Roman"/>
          <w:bCs/>
          <w:color w:val="000000"/>
          <w:sz w:val="24"/>
          <w:szCs w:val="24"/>
        </w:rPr>
        <w:t>,</w:t>
      </w:r>
    </w:p>
    <w:p w14:paraId="4E9E8D6D" w14:textId="77777777" w:rsidR="007160B5" w:rsidRPr="007D4636" w:rsidRDefault="007160B5" w:rsidP="007160B5">
      <w:pPr>
        <w:autoSpaceDE w:val="0"/>
        <w:autoSpaceDN w:val="0"/>
        <w:spacing w:before="53"/>
        <w:ind w:left="3"/>
        <w:rPr>
          <w:rFonts w:ascii="Times New Roman" w:hAnsi="Times New Roman" w:cs="Times New Roman"/>
          <w:sz w:val="24"/>
          <w:szCs w:val="24"/>
        </w:rPr>
      </w:pPr>
      <w:r w:rsidRPr="007D4636">
        <w:rPr>
          <w:rFonts w:ascii="Times New Roman" w:eastAsia="Calibri" w:hAnsi="Times New Roman" w:cs="Times New Roman"/>
          <w:bCs/>
          <w:color w:val="000000"/>
          <w:spacing w:val="7"/>
          <w:sz w:val="24"/>
          <w:szCs w:val="24"/>
        </w:rPr>
        <w:t>St</w:t>
      </w:r>
      <w:r w:rsidRPr="007D4636">
        <w:rPr>
          <w:rFonts w:ascii="Times New Roman" w:eastAsia="Calibri" w:hAnsi="Times New Roman" w:cs="Times New Roman"/>
          <w:bCs/>
          <w:color w:val="000000"/>
          <w:spacing w:val="10"/>
          <w:w w:val="102"/>
          <w:sz w:val="24"/>
          <w:szCs w:val="24"/>
        </w:rPr>
        <w:t>atu</w:t>
      </w:r>
      <w:r w:rsidRPr="007D4636">
        <w:rPr>
          <w:rFonts w:ascii="Times New Roman" w:eastAsia="Calibri" w:hAnsi="Times New Roman" w:cs="Times New Roman"/>
          <w:bCs/>
          <w:color w:val="000000"/>
          <w:spacing w:val="8"/>
          <w:w w:val="105"/>
          <w:sz w:val="24"/>
          <w:szCs w:val="24"/>
        </w:rPr>
        <w:t>s='</w:t>
      </w:r>
      <w:r w:rsidRPr="007D4636">
        <w:rPr>
          <w:rFonts w:ascii="Times New Roman" w:eastAsia="Calibri" w:hAnsi="Times New Roman" w:cs="Times New Roman"/>
          <w:bCs/>
          <w:color w:val="000000"/>
          <w:w w:val="99"/>
          <w:sz w:val="24"/>
          <w:szCs w:val="24"/>
        </w:rPr>
        <w:t>C</w:t>
      </w:r>
      <w:r w:rsidRPr="007D4636">
        <w:rPr>
          <w:rFonts w:ascii="Times New Roman" w:eastAsia="Calibri" w:hAnsi="Times New Roman" w:cs="Times New Roman"/>
          <w:bCs/>
          <w:color w:val="000000"/>
          <w:sz w:val="24"/>
          <w:szCs w:val="24"/>
        </w:rPr>
        <w:t>lo</w:t>
      </w:r>
      <w:r w:rsidRPr="007D4636">
        <w:rPr>
          <w:rFonts w:ascii="Times New Roman" w:eastAsia="Calibri" w:hAnsi="Times New Roman" w:cs="Times New Roman"/>
          <w:bCs/>
          <w:color w:val="000000"/>
          <w:spacing w:val="11"/>
          <w:w w:val="105"/>
          <w:sz w:val="24"/>
          <w:szCs w:val="24"/>
        </w:rPr>
        <w:t>sed'</w:t>
      </w:r>
    </w:p>
    <w:p w14:paraId="33A4770C" w14:textId="77777777" w:rsidR="007160B5" w:rsidRPr="007D4636" w:rsidRDefault="007160B5" w:rsidP="007160B5">
      <w:pPr>
        <w:autoSpaceDE w:val="0"/>
        <w:autoSpaceDN w:val="0"/>
        <w:spacing w:before="52"/>
        <w:ind w:left="3"/>
        <w:rPr>
          <w:rFonts w:ascii="Times New Roman" w:hAnsi="Times New Roman" w:cs="Times New Roman"/>
          <w:sz w:val="24"/>
          <w:szCs w:val="24"/>
        </w:rPr>
      </w:pPr>
      <w:r w:rsidRPr="007D4636">
        <w:rPr>
          <w:rFonts w:ascii="Times New Roman" w:eastAsia="Calibri" w:hAnsi="Times New Roman" w:cs="Times New Roman"/>
          <w:bCs/>
          <w:color w:val="000000"/>
          <w:spacing w:val="4"/>
          <w:w w:val="104"/>
          <w:sz w:val="24"/>
          <w:szCs w:val="24"/>
        </w:rPr>
        <w:t>);</w:t>
      </w:r>
    </w:p>
    <w:p w14:paraId="4777E924" w14:textId="77777777" w:rsidR="007160B5" w:rsidRPr="007D4636" w:rsidRDefault="007160B5" w:rsidP="007160B5">
      <w:pPr>
        <w:autoSpaceDE w:val="0"/>
        <w:autoSpaceDN w:val="0"/>
        <w:spacing w:before="53"/>
        <w:ind w:left="3"/>
        <w:rPr>
          <w:rFonts w:ascii="Times New Roman" w:hAnsi="Times New Roman" w:cs="Times New Roman"/>
          <w:sz w:val="24"/>
          <w:szCs w:val="24"/>
        </w:rPr>
      </w:pPr>
      <w:proofErr w:type="spellStart"/>
      <w:r w:rsidRPr="007D4636">
        <w:rPr>
          <w:rFonts w:ascii="Times New Roman" w:eastAsia="Calibri" w:hAnsi="Times New Roman" w:cs="Times New Roman"/>
          <w:bCs/>
          <w:color w:val="000000"/>
          <w:sz w:val="24"/>
          <w:szCs w:val="24"/>
        </w:rPr>
        <w:t>i</w:t>
      </w:r>
      <w:r w:rsidRPr="007D4636">
        <w:rPr>
          <w:rFonts w:ascii="Times New Roman" w:eastAsia="Calibri" w:hAnsi="Times New Roman" w:cs="Times New Roman"/>
          <w:bCs/>
          <w:color w:val="000000"/>
          <w:spacing w:val="-1"/>
          <w:sz w:val="24"/>
          <w:szCs w:val="24"/>
        </w:rPr>
        <w:t>n</w:t>
      </w:r>
      <w:r w:rsidRPr="007D4636">
        <w:rPr>
          <w:rFonts w:ascii="Times New Roman" w:eastAsia="Calibri" w:hAnsi="Times New Roman" w:cs="Times New Roman"/>
          <w:bCs/>
          <w:color w:val="000000"/>
          <w:spacing w:val="6"/>
          <w:w w:val="101"/>
          <w:sz w:val="24"/>
          <w:szCs w:val="24"/>
        </w:rPr>
        <w:t>se</w:t>
      </w:r>
      <w:r w:rsidRPr="007D4636">
        <w:rPr>
          <w:rFonts w:ascii="Times New Roman" w:eastAsia="Calibri" w:hAnsi="Times New Roman" w:cs="Times New Roman"/>
          <w:bCs/>
          <w:color w:val="000000"/>
          <w:sz w:val="24"/>
          <w:szCs w:val="24"/>
        </w:rPr>
        <w:t>r</w:t>
      </w:r>
      <w:r w:rsidRPr="007D4636">
        <w:rPr>
          <w:rFonts w:ascii="Times New Roman" w:eastAsia="Calibri" w:hAnsi="Times New Roman" w:cs="Times New Roman"/>
          <w:bCs/>
          <w:color w:val="000000"/>
          <w:spacing w:val="2"/>
          <w:w w:val="96"/>
          <w:sz w:val="24"/>
          <w:szCs w:val="24"/>
        </w:rPr>
        <w:t>t</w:t>
      </w:r>
      <w:r w:rsidRPr="007D4636">
        <w:rPr>
          <w:rFonts w:ascii="Times New Roman" w:eastAsia="Calibri" w:hAnsi="Times New Roman" w:cs="Times New Roman"/>
          <w:bCs/>
          <w:color w:val="000000"/>
          <w:spacing w:val="12"/>
          <w:sz w:val="24"/>
          <w:szCs w:val="24"/>
        </w:rPr>
        <w:t>cse</w:t>
      </w:r>
      <w:proofErr w:type="spellEnd"/>
      <w:r w:rsidRPr="007D4636">
        <w:rPr>
          <w:rFonts w:ascii="Times New Roman" w:eastAsia="Calibri" w:hAnsi="Times New Roman" w:cs="Times New Roman"/>
          <w:bCs/>
          <w:color w:val="000000"/>
          <w:spacing w:val="-2"/>
          <w:w w:val="105"/>
          <w:sz w:val="24"/>
          <w:szCs w:val="24"/>
        </w:rPr>
        <w:t>;</w:t>
      </w:r>
    </w:p>
    <w:p w14:paraId="5E37E57D" w14:textId="77777777" w:rsidR="007160B5" w:rsidRPr="007D4636" w:rsidRDefault="007160B5" w:rsidP="007160B5">
      <w:pPr>
        <w:autoSpaceDE w:val="0"/>
        <w:autoSpaceDN w:val="0"/>
        <w:spacing w:before="2"/>
        <w:ind w:left="3" w:right="136"/>
        <w:rPr>
          <w:rFonts w:ascii="Times New Roman" w:hAnsi="Times New Roman" w:cs="Times New Roman"/>
          <w:sz w:val="24"/>
          <w:szCs w:val="24"/>
        </w:rPr>
      </w:pPr>
      <w:r w:rsidRPr="007D4636">
        <w:rPr>
          <w:rFonts w:ascii="Times New Roman" w:eastAsia="Calibri" w:hAnsi="Times New Roman" w:cs="Times New Roman"/>
          <w:bCs/>
          <w:color w:val="000000"/>
          <w:sz w:val="24"/>
          <w:szCs w:val="24"/>
        </w:rPr>
        <w:t>L</w:t>
      </w:r>
      <w:r w:rsidRPr="007D4636">
        <w:rPr>
          <w:rFonts w:ascii="Times New Roman" w:eastAsia="Calibri" w:hAnsi="Times New Roman" w:cs="Times New Roman"/>
          <w:bCs/>
          <w:color w:val="000000"/>
          <w:w w:val="102"/>
          <w:sz w:val="24"/>
          <w:szCs w:val="24"/>
        </w:rPr>
        <w:t>i</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pacing w:val="8"/>
          <w:sz w:val="24"/>
          <w:szCs w:val="24"/>
        </w:rPr>
        <w:t>t&lt;</w:t>
      </w:r>
      <w:r w:rsidRPr="007D4636">
        <w:rPr>
          <w:rFonts w:ascii="Times New Roman" w:eastAsia="Calibri" w:hAnsi="Times New Roman" w:cs="Times New Roman"/>
          <w:bCs/>
          <w:color w:val="000000"/>
          <w:spacing w:val="12"/>
          <w:w w:val="105"/>
          <w:sz w:val="24"/>
          <w:szCs w:val="24"/>
        </w:rPr>
        <w:t>Conta</w:t>
      </w:r>
      <w:r w:rsidRPr="007D4636">
        <w:rPr>
          <w:rFonts w:ascii="Times New Roman" w:eastAsia="Calibri" w:hAnsi="Times New Roman" w:cs="Times New Roman"/>
          <w:bCs/>
          <w:color w:val="000000"/>
          <w:spacing w:val="6"/>
          <w:sz w:val="24"/>
          <w:szCs w:val="24"/>
        </w:rPr>
        <w:t>ct</w:t>
      </w:r>
      <w:r w:rsidRPr="007D4636">
        <w:rPr>
          <w:rFonts w:ascii="Times New Roman" w:eastAsia="Calibri" w:hAnsi="Times New Roman" w:cs="Times New Roman"/>
          <w:bCs/>
          <w:color w:val="000000"/>
          <w:spacing w:val="2"/>
          <w:w w:val="105"/>
          <w:sz w:val="24"/>
          <w:szCs w:val="24"/>
        </w:rPr>
        <w:t>&gt;c</w:t>
      </w:r>
      <w:r w:rsidRPr="007D4636">
        <w:rPr>
          <w:rFonts w:ascii="Times New Roman" w:eastAsia="Calibri" w:hAnsi="Times New Roman" w:cs="Times New Roman"/>
          <w:bCs/>
          <w:color w:val="000000"/>
          <w:spacing w:val="12"/>
          <w:w w:val="102"/>
          <w:sz w:val="24"/>
          <w:szCs w:val="24"/>
        </w:rPr>
        <w:t>ont</w:t>
      </w:r>
      <w:r w:rsidRPr="007D4636">
        <w:rPr>
          <w:rFonts w:ascii="Times New Roman" w:eastAsia="Calibri" w:hAnsi="Times New Roman" w:cs="Times New Roman"/>
          <w:bCs/>
          <w:color w:val="000000"/>
          <w:spacing w:val="8"/>
          <w:w w:val="102"/>
          <w:sz w:val="24"/>
          <w:szCs w:val="24"/>
        </w:rPr>
        <w:t>ac</w:t>
      </w:r>
      <w:r w:rsidRPr="007D4636">
        <w:rPr>
          <w:rFonts w:ascii="Times New Roman" w:eastAsia="Calibri" w:hAnsi="Times New Roman" w:cs="Times New Roman"/>
          <w:bCs/>
          <w:color w:val="000000"/>
          <w:sz w:val="24"/>
          <w:szCs w:val="24"/>
        </w:rPr>
        <w:t>ts=</w:t>
      </w:r>
      <w:r w:rsidRPr="007D4636">
        <w:rPr>
          <w:rFonts w:ascii="Times New Roman" w:eastAsia="Calibri" w:hAnsi="Times New Roman" w:cs="Times New Roman"/>
          <w:bCs/>
          <w:color w:val="000000"/>
          <w:spacing w:val="14"/>
          <w:w w:val="103"/>
          <w:sz w:val="24"/>
          <w:szCs w:val="24"/>
        </w:rPr>
        <w:t>Conta</w:t>
      </w:r>
      <w:r w:rsidRPr="007D4636">
        <w:rPr>
          <w:rFonts w:ascii="Times New Roman" w:eastAsia="Calibri" w:hAnsi="Times New Roman" w:cs="Times New Roman"/>
          <w:bCs/>
          <w:color w:val="000000"/>
          <w:spacing w:val="1"/>
          <w:w w:val="105"/>
          <w:sz w:val="24"/>
          <w:szCs w:val="24"/>
        </w:rPr>
        <w:t>ct</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1"/>
          <w:w w:val="102"/>
          <w:sz w:val="24"/>
          <w:szCs w:val="24"/>
        </w:rPr>
        <w:t>Tod</w:t>
      </w:r>
      <w:r w:rsidRPr="007D4636">
        <w:rPr>
          <w:rFonts w:ascii="Times New Roman" w:eastAsia="Calibri" w:hAnsi="Times New Roman" w:cs="Times New Roman"/>
          <w:bCs/>
          <w:color w:val="000000"/>
          <w:spacing w:val="3"/>
          <w:w w:val="104"/>
          <w:sz w:val="24"/>
          <w:szCs w:val="24"/>
        </w:rPr>
        <w:t>ay</w:t>
      </w:r>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11"/>
          <w:w w:val="105"/>
          <w:sz w:val="24"/>
          <w:szCs w:val="24"/>
        </w:rPr>
        <w:t>ontr</w:t>
      </w:r>
      <w:r w:rsidRPr="007D4636">
        <w:rPr>
          <w:rFonts w:ascii="Times New Roman" w:eastAsia="Calibri" w:hAnsi="Times New Roman" w:cs="Times New Roman"/>
          <w:bCs/>
          <w:color w:val="000000"/>
          <w:sz w:val="24"/>
          <w:szCs w:val="24"/>
        </w:rPr>
        <w:t>oll</w:t>
      </w:r>
      <w:r w:rsidRPr="007D4636">
        <w:rPr>
          <w:rFonts w:ascii="Times New Roman" w:eastAsia="Calibri" w:hAnsi="Times New Roman" w:cs="Times New Roman"/>
          <w:bCs/>
          <w:color w:val="000000"/>
          <w:spacing w:val="2"/>
          <w:w w:val="105"/>
          <w:sz w:val="24"/>
          <w:szCs w:val="24"/>
        </w:rPr>
        <w:t>er</w:t>
      </w:r>
      <w:r w:rsidRPr="007D4636">
        <w:rPr>
          <w:rFonts w:ascii="Times New Roman" w:eastAsia="Calibri" w:hAnsi="Times New Roman" w:cs="Times New Roman"/>
          <w:bCs/>
          <w:color w:val="000000"/>
          <w:w w:val="103"/>
          <w:sz w:val="24"/>
          <w:szCs w:val="24"/>
        </w:rPr>
        <w:t>.</w:t>
      </w:r>
      <w:r w:rsidRPr="007D4636">
        <w:rPr>
          <w:rFonts w:ascii="Times New Roman" w:eastAsia="Calibri" w:hAnsi="Times New Roman" w:cs="Times New Roman"/>
          <w:bCs/>
          <w:color w:val="000000"/>
          <w:spacing w:val="7"/>
          <w:w w:val="105"/>
          <w:sz w:val="24"/>
          <w:szCs w:val="24"/>
        </w:rPr>
        <w:t>get</w:t>
      </w:r>
      <w:r w:rsidRPr="007D4636">
        <w:rPr>
          <w:rFonts w:ascii="Times New Roman" w:eastAsia="Calibri" w:hAnsi="Times New Roman" w:cs="Times New Roman"/>
          <w:bCs/>
          <w:color w:val="000000"/>
          <w:spacing w:val="11"/>
          <w:w w:val="105"/>
          <w:sz w:val="24"/>
          <w:szCs w:val="24"/>
        </w:rPr>
        <w:t>Conta</w:t>
      </w:r>
      <w:r w:rsidRPr="007D4636">
        <w:rPr>
          <w:rFonts w:ascii="Times New Roman" w:eastAsia="Calibri" w:hAnsi="Times New Roman" w:cs="Times New Roman"/>
          <w:bCs/>
          <w:color w:val="000000"/>
          <w:spacing w:val="5"/>
          <w:w w:val="101"/>
          <w:sz w:val="24"/>
          <w:szCs w:val="24"/>
        </w:rPr>
        <w:t>ct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z w:val="24"/>
          <w:szCs w:val="24"/>
        </w:rPr>
        <w:t>F</w:t>
      </w:r>
      <w:r w:rsidRPr="007D4636">
        <w:rPr>
          <w:rFonts w:ascii="Times New Roman" w:eastAsia="Calibri" w:hAnsi="Times New Roman" w:cs="Times New Roman"/>
          <w:bCs/>
          <w:color w:val="000000"/>
          <w:spacing w:val="3"/>
          <w:w w:val="104"/>
          <w:sz w:val="24"/>
          <w:szCs w:val="24"/>
        </w:rPr>
        <w:t>or</w:t>
      </w:r>
      <w:r w:rsidRPr="007D4636">
        <w:rPr>
          <w:rFonts w:ascii="Times New Roman" w:eastAsia="Calibri" w:hAnsi="Times New Roman" w:cs="Times New Roman"/>
          <w:bCs/>
          <w:color w:val="000000"/>
          <w:spacing w:val="6"/>
          <w:w w:val="105"/>
          <w:sz w:val="24"/>
          <w:szCs w:val="24"/>
        </w:rPr>
        <w:t>Tod</w:t>
      </w:r>
      <w:r w:rsidRPr="007D4636">
        <w:rPr>
          <w:rFonts w:ascii="Times New Roman" w:eastAsia="Calibri" w:hAnsi="Times New Roman" w:cs="Times New Roman"/>
          <w:bCs/>
          <w:color w:val="000000"/>
          <w:sz w:val="24"/>
          <w:szCs w:val="24"/>
        </w:rPr>
        <w:t>a</w:t>
      </w:r>
      <w:r w:rsidRPr="007D4636">
        <w:rPr>
          <w:rFonts w:ascii="Times New Roman" w:eastAsia="Calibri" w:hAnsi="Times New Roman" w:cs="Times New Roman"/>
          <w:bCs/>
          <w:color w:val="000000"/>
          <w:spacing w:val="5"/>
          <w:sz w:val="24"/>
          <w:szCs w:val="24"/>
        </w:rPr>
        <w:t>y(</w:t>
      </w:r>
      <w:proofErr w:type="gramStart"/>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
          <w:w w:val="98"/>
          <w:sz w:val="24"/>
          <w:szCs w:val="24"/>
        </w:rPr>
        <w:t>y</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9"/>
          <w:w w:val="103"/>
          <w:sz w:val="24"/>
          <w:szCs w:val="24"/>
        </w:rPr>
        <w:t>tem</w:t>
      </w:r>
      <w:r w:rsidRPr="007D4636">
        <w:rPr>
          <w:rFonts w:ascii="Times New Roman" w:eastAsia="Calibri" w:hAnsi="Times New Roman" w:cs="Times New Roman"/>
          <w:bCs/>
          <w:color w:val="000000"/>
          <w:spacing w:val="1"/>
          <w:w w:val="101"/>
          <w:sz w:val="24"/>
          <w:szCs w:val="24"/>
        </w:rPr>
        <w:t>.</w:t>
      </w:r>
      <w:r w:rsidRPr="007D4636">
        <w:rPr>
          <w:rFonts w:ascii="Times New Roman" w:eastAsia="Calibri" w:hAnsi="Times New Roman" w:cs="Times New Roman"/>
          <w:bCs/>
          <w:color w:val="000000"/>
          <w:spacing w:val="2"/>
          <w:w w:val="105"/>
          <w:sz w:val="24"/>
          <w:szCs w:val="24"/>
        </w:rPr>
        <w:t>as</w:t>
      </w:r>
      <w:r w:rsidRPr="007D4636">
        <w:rPr>
          <w:rFonts w:ascii="Times New Roman" w:eastAsia="Calibri" w:hAnsi="Times New Roman" w:cs="Times New Roman"/>
          <w:bCs/>
          <w:color w:val="000000"/>
          <w:spacing w:val="15"/>
          <w:sz w:val="24"/>
          <w:szCs w:val="24"/>
        </w:rPr>
        <w:t>sert</w:t>
      </w:r>
      <w:r w:rsidRPr="007D4636">
        <w:rPr>
          <w:rFonts w:ascii="Times New Roman" w:eastAsia="Calibri" w:hAnsi="Times New Roman" w:cs="Times New Roman"/>
          <w:bCs/>
          <w:color w:val="000000"/>
          <w:spacing w:val="13"/>
          <w:w w:val="102"/>
          <w:sz w:val="24"/>
          <w:szCs w:val="24"/>
        </w:rPr>
        <w:t>Equa</w:t>
      </w:r>
      <w:r w:rsidRPr="007D4636">
        <w:rPr>
          <w:rFonts w:ascii="Times New Roman" w:eastAsia="Calibri" w:hAnsi="Times New Roman" w:cs="Times New Roman"/>
          <w:bCs/>
          <w:color w:val="000000"/>
          <w:sz w:val="24"/>
          <w:szCs w:val="24"/>
        </w:rPr>
        <w:t>ls</w:t>
      </w:r>
      <w:proofErr w:type="gramEnd"/>
      <w:r w:rsidRPr="007D4636">
        <w:rPr>
          <w:rFonts w:ascii="Times New Roman" w:eastAsia="Calibri" w:hAnsi="Times New Roman" w:cs="Times New Roman"/>
          <w:bCs/>
          <w:color w:val="000000"/>
          <w:spacing w:val="1"/>
          <w:sz w:val="24"/>
          <w:szCs w:val="24"/>
        </w:rPr>
        <w:t>(</w:t>
      </w:r>
      <w:r w:rsidRPr="007D4636">
        <w:rPr>
          <w:rFonts w:ascii="Times New Roman" w:eastAsia="Calibri" w:hAnsi="Times New Roman" w:cs="Times New Roman"/>
          <w:bCs/>
          <w:color w:val="000000"/>
          <w:sz w:val="24"/>
          <w:szCs w:val="24"/>
        </w:rPr>
        <w:t>0,</w:t>
      </w:r>
      <w:r w:rsidRPr="007D4636">
        <w:rPr>
          <w:rFonts w:ascii="Times New Roman" w:eastAsia="Calibri" w:hAnsi="Times New Roman" w:cs="Times New Roman"/>
          <w:bCs/>
          <w:color w:val="000000"/>
          <w:spacing w:val="11"/>
          <w:w w:val="104"/>
          <w:sz w:val="24"/>
          <w:szCs w:val="24"/>
        </w:rPr>
        <w:t>cont</w:t>
      </w:r>
      <w:r w:rsidRPr="007D4636">
        <w:rPr>
          <w:rFonts w:ascii="Times New Roman" w:eastAsia="Calibri" w:hAnsi="Times New Roman" w:cs="Times New Roman"/>
          <w:bCs/>
          <w:color w:val="000000"/>
          <w:spacing w:val="7"/>
          <w:w w:val="105"/>
          <w:sz w:val="24"/>
          <w:szCs w:val="24"/>
        </w:rPr>
        <w:t>act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pacing w:val="-1"/>
          <w:w w:val="104"/>
          <w:sz w:val="24"/>
          <w:szCs w:val="24"/>
        </w:rPr>
        <w: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z w:val="24"/>
          <w:szCs w:val="24"/>
        </w:rPr>
        <w:t>i</w:t>
      </w:r>
      <w:r w:rsidRPr="007D4636">
        <w:rPr>
          <w:rFonts w:ascii="Times New Roman" w:eastAsia="Calibri" w:hAnsi="Times New Roman" w:cs="Times New Roman"/>
          <w:bCs/>
          <w:color w:val="000000"/>
          <w:spacing w:val="7"/>
          <w:w w:val="101"/>
          <w:sz w:val="24"/>
          <w:szCs w:val="24"/>
        </w:rPr>
        <w:t>ze</w:t>
      </w:r>
      <w:r w:rsidRPr="007D4636">
        <w:rPr>
          <w:rFonts w:ascii="Times New Roman" w:eastAsia="Calibri" w:hAnsi="Times New Roman" w:cs="Times New Roman"/>
          <w:bCs/>
          <w:color w:val="000000"/>
          <w:w w:val="98"/>
          <w:sz w:val="24"/>
          <w:szCs w:val="24"/>
        </w:rPr>
        <w:t>(</w:t>
      </w:r>
      <w:r w:rsidRPr="007D4636">
        <w:rPr>
          <w:rFonts w:ascii="Times New Roman" w:eastAsia="Calibri" w:hAnsi="Times New Roman" w:cs="Times New Roman"/>
          <w:bCs/>
          <w:color w:val="000000"/>
          <w:spacing w:val="1"/>
          <w:sz w:val="24"/>
          <w:szCs w:val="24"/>
        </w:rPr>
        <w:t>)</w:t>
      </w:r>
      <w:r w:rsidRPr="007D4636">
        <w:rPr>
          <w:rFonts w:ascii="Times New Roman" w:eastAsia="Calibri" w:hAnsi="Times New Roman" w:cs="Times New Roman"/>
          <w:bCs/>
          <w:color w:val="000000"/>
          <w:sz w:val="24"/>
          <w:szCs w:val="24"/>
        </w:rPr>
        <w:t>)</w:t>
      </w:r>
      <w:r w:rsidRPr="007D4636">
        <w:rPr>
          <w:rFonts w:ascii="Times New Roman" w:eastAsia="Calibri" w:hAnsi="Times New Roman" w:cs="Times New Roman"/>
          <w:bCs/>
          <w:color w:val="000000"/>
          <w:w w:val="102"/>
          <w:sz w:val="24"/>
          <w:szCs w:val="24"/>
        </w:rPr>
        <w:t>;</w:t>
      </w:r>
    </w:p>
    <w:p w14:paraId="216BDD54" w14:textId="77777777" w:rsidR="007160B5" w:rsidRPr="007D4636" w:rsidRDefault="007160B5" w:rsidP="007160B5">
      <w:pPr>
        <w:autoSpaceDE w:val="0"/>
        <w:autoSpaceDN w:val="0"/>
        <w:spacing w:before="60"/>
        <w:ind w:left="3"/>
        <w:rPr>
          <w:rFonts w:ascii="Times New Roman" w:hAnsi="Times New Roman" w:cs="Times New Roman"/>
          <w:sz w:val="24"/>
          <w:szCs w:val="24"/>
        </w:rPr>
      </w:pPr>
      <w:r w:rsidRPr="007D4636">
        <w:rPr>
          <w:rFonts w:ascii="Times New Roman" w:eastAsia="Calibri" w:hAnsi="Times New Roman" w:cs="Times New Roman"/>
          <w:bCs/>
          <w:color w:val="000000"/>
          <w:sz w:val="24"/>
          <w:szCs w:val="24"/>
        </w:rPr>
        <w:t>}</w:t>
      </w:r>
    </w:p>
    <w:p w14:paraId="4216AF17" w14:textId="77777777" w:rsidR="007160B5" w:rsidRPr="007D4636" w:rsidRDefault="007160B5" w:rsidP="007160B5">
      <w:pPr>
        <w:autoSpaceDE w:val="0"/>
        <w:autoSpaceDN w:val="0"/>
        <w:spacing w:before="41"/>
        <w:ind w:left="3"/>
        <w:rPr>
          <w:rFonts w:ascii="Times New Roman" w:hAnsi="Times New Roman" w:cs="Times New Roman"/>
          <w:sz w:val="24"/>
          <w:szCs w:val="24"/>
        </w:rPr>
      </w:pPr>
      <w:r w:rsidRPr="007D4636">
        <w:rPr>
          <w:rFonts w:ascii="Times New Roman" w:eastAsia="Calibri" w:hAnsi="Times New Roman" w:cs="Times New Roman"/>
          <w:bCs/>
          <w:color w:val="000000"/>
          <w:sz w:val="24"/>
          <w:szCs w:val="24"/>
        </w:rPr>
        <w:t>}</w:t>
      </w:r>
    </w:p>
    <w:p w14:paraId="40182F77" w14:textId="77777777" w:rsidR="007160B5" w:rsidRPr="007D4636" w:rsidRDefault="007160B5" w:rsidP="00F613F8">
      <w:pPr>
        <w:autoSpaceDE w:val="0"/>
        <w:autoSpaceDN w:val="0"/>
        <w:spacing w:before="11"/>
        <w:ind w:left="3"/>
        <w:rPr>
          <w:rFonts w:ascii="Times New Roman" w:hAnsi="Times New Roman" w:cs="Times New Roman"/>
          <w:sz w:val="24"/>
          <w:szCs w:val="24"/>
        </w:rPr>
      </w:pPr>
    </w:p>
    <w:p w14:paraId="1D5C8BF1"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c</w:t>
      </w:r>
      <w:proofErr w:type="spellEnd"/>
      <w:r w:rsidRPr="007D4636">
        <w:rPr>
          <w:rFonts w:ascii="Times New Roman" w:eastAsia="Times New Roman" w:hAnsi="Times New Roman" w:cs="Times New Roman"/>
          <w:bCs/>
          <w:color w:val="000000"/>
          <w:spacing w:val="-2"/>
          <w:w w:val="99"/>
          <w:sz w:val="24"/>
          <w:szCs w:val="24"/>
        </w:rPr>
        <w:t>;</w:t>
      </w:r>
    </w:p>
    <w:p w14:paraId="02714E15"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2"/>
          <w:w w:val="105"/>
          <w:sz w:val="24"/>
          <w:szCs w:val="24"/>
        </w:rPr>
        <w:t>sk</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101"/>
          <w:sz w:val="24"/>
          <w:szCs w:val="24"/>
        </w:rPr>
        <w:t>k</w:t>
      </w:r>
      <w:proofErr w:type="spellEnd"/>
      <w:r w:rsidRPr="007D4636">
        <w:rPr>
          <w:rFonts w:ascii="Times New Roman" w:eastAsia="Times New Roman" w:hAnsi="Times New Roman" w:cs="Times New Roman"/>
          <w:bCs/>
          <w:color w:val="000000"/>
          <w:spacing w:val="2"/>
          <w:w w:val="103"/>
          <w:sz w:val="24"/>
          <w:szCs w:val="24"/>
        </w:rPr>
        <w:t>=</w:t>
      </w:r>
      <w:proofErr w:type="spellStart"/>
      <w:proofErr w:type="gramStart"/>
      <w:r w:rsidRPr="007D4636">
        <w:rPr>
          <w:rFonts w:ascii="Times New Roman" w:eastAsia="Times New Roman" w:hAnsi="Times New Roman" w:cs="Times New Roman"/>
          <w:bCs/>
          <w:color w:val="000000"/>
          <w:spacing w:val="2"/>
          <w:w w:val="103"/>
          <w:sz w:val="24"/>
          <w:szCs w:val="24"/>
        </w:rPr>
        <w:t>n</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wT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pacing w:val="1"/>
          <w:w w:val="105"/>
          <w:sz w:val="24"/>
          <w:szCs w:val="24"/>
        </w:rPr>
        <w:t>sk</w:t>
      </w:r>
      <w:proofErr w:type="spellEnd"/>
      <w:r w:rsidRPr="007D4636">
        <w:rPr>
          <w:rFonts w:ascii="Times New Roman" w:eastAsia="Times New Roman" w:hAnsi="Times New Roman" w:cs="Times New Roman"/>
          <w:bCs/>
          <w:color w:val="000000"/>
          <w:sz w:val="24"/>
          <w:szCs w:val="24"/>
        </w:rPr>
        <w:t>(</w:t>
      </w:r>
      <w:proofErr w:type="gramEnd"/>
    </w:p>
    <w:p w14:paraId="4FCD3194"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lastRenderedPageBreak/>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2"/>
          <w:w w:val="97"/>
          <w:sz w:val="24"/>
          <w:szCs w:val="24"/>
        </w:rPr>
        <w:t>T</w:t>
      </w:r>
      <w:r w:rsidRPr="007D4636">
        <w:rPr>
          <w:rFonts w:ascii="Times New Roman" w:eastAsia="Times New Roman" w:hAnsi="Times New Roman" w:cs="Times New Roman"/>
          <w:bCs/>
          <w:color w:val="000000"/>
          <w:spacing w:val="-2"/>
          <w:w w:val="103"/>
          <w:sz w:val="24"/>
          <w:szCs w:val="24"/>
        </w:rPr>
        <w:t>e</w:t>
      </w:r>
      <w:r w:rsidRPr="007D4636">
        <w:rPr>
          <w:rFonts w:ascii="Times New Roman" w:eastAsia="Times New Roman" w:hAnsi="Times New Roman" w:cs="Times New Roman"/>
          <w:bCs/>
          <w:color w:val="000000"/>
          <w:sz w:val="24"/>
          <w:szCs w:val="24"/>
        </w:rPr>
        <w:t>st</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13"/>
          <w:sz w:val="24"/>
          <w:szCs w:val="24"/>
        </w:rPr>
        <w:t>ask</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0DF3CC38"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0"/>
          <w:w w:val="102"/>
          <w:sz w:val="24"/>
          <w:szCs w:val="24"/>
        </w:rPr>
        <w:t>Id</w:t>
      </w:r>
      <w:proofErr w:type="spellEnd"/>
      <w:r w:rsidRPr="007D4636">
        <w:rPr>
          <w:rFonts w:ascii="Times New Roman" w:eastAsia="Times New Roman" w:hAnsi="Times New Roman" w:cs="Times New Roman"/>
          <w:bCs/>
          <w:color w:val="000000"/>
          <w:spacing w:val="10"/>
          <w:w w:val="102"/>
          <w:sz w:val="24"/>
          <w:szCs w:val="24"/>
        </w:rPr>
        <w:t>,</w:t>
      </w:r>
    </w:p>
    <w:p w14:paraId="5CEE3577"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z w:val="24"/>
          <w:szCs w:val="24"/>
        </w:rPr>
        <w:t>u</w:t>
      </w:r>
      <w:r w:rsidRPr="007D4636">
        <w:rPr>
          <w:rFonts w:ascii="Times New Roman" w:eastAsia="Times New Roman" w:hAnsi="Times New Roman" w:cs="Times New Roman"/>
          <w:bCs/>
          <w:color w:val="000000"/>
          <w:spacing w:val="3"/>
          <w:w w:val="104"/>
          <w:sz w:val="24"/>
          <w:szCs w:val="24"/>
        </w:rPr>
        <w:t>s=</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11"/>
          <w:w w:val="101"/>
          <w:sz w:val="24"/>
          <w:szCs w:val="24"/>
        </w:rPr>
        <w:t>Not</w:t>
      </w:r>
      <w:r w:rsidRPr="007D4636">
        <w:rPr>
          <w:rFonts w:ascii="Times New Roman" w:eastAsia="Times New Roman" w:hAnsi="Times New Roman" w:cs="Times New Roman"/>
          <w:bCs/>
          <w:color w:val="000000"/>
          <w:spacing w:val="3"/>
          <w:w w:val="105"/>
          <w:sz w:val="24"/>
          <w:szCs w:val="24"/>
        </w:rPr>
        <w:t>St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5"/>
          <w:w w:val="101"/>
          <w:sz w:val="24"/>
          <w:szCs w:val="24"/>
        </w:rPr>
        <w:t>ed</w:t>
      </w:r>
      <w:proofErr w:type="spellEnd"/>
      <w:r w:rsidRPr="007D4636">
        <w:rPr>
          <w:rFonts w:ascii="Times New Roman" w:eastAsia="Times New Roman" w:hAnsi="Times New Roman" w:cs="Times New Roman"/>
          <w:bCs/>
          <w:color w:val="000000"/>
          <w:sz w:val="24"/>
          <w:szCs w:val="24"/>
        </w:rPr>
        <w:t>'</w:t>
      </w:r>
    </w:p>
    <w:p w14:paraId="39860E1E"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66D86059" w14:textId="77777777" w:rsidR="00F613F8" w:rsidRPr="007D4636" w:rsidRDefault="00F613F8" w:rsidP="00F613F8">
      <w:pPr>
        <w:autoSpaceDE w:val="0"/>
        <w:autoSpaceDN w:val="0"/>
        <w:spacing w:before="8"/>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4"/>
          <w:w w:val="105"/>
          <w:sz w:val="24"/>
          <w:szCs w:val="24"/>
        </w:rPr>
        <w:t>sk</w:t>
      </w:r>
      <w:proofErr w:type="spellEnd"/>
      <w:r w:rsidRPr="007D4636">
        <w:rPr>
          <w:rFonts w:ascii="Times New Roman" w:eastAsia="Times New Roman" w:hAnsi="Times New Roman" w:cs="Times New Roman"/>
          <w:bCs/>
          <w:color w:val="000000"/>
          <w:spacing w:val="-1"/>
          <w:w w:val="96"/>
          <w:sz w:val="24"/>
          <w:szCs w:val="24"/>
        </w:rPr>
        <w:t>;</w:t>
      </w:r>
    </w:p>
    <w:p w14:paraId="15F5332A"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v</w:t>
      </w:r>
      <w:r w:rsidRPr="007D4636">
        <w:rPr>
          <w:rFonts w:ascii="Times New Roman" w:eastAsia="Times New Roman" w:hAnsi="Times New Roman" w:cs="Times New Roman"/>
          <w:bCs/>
          <w:color w:val="000000"/>
          <w:spacing w:val="7"/>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8"/>
          <w:w w:val="105"/>
          <w:sz w:val="24"/>
          <w:szCs w:val="24"/>
        </w:rPr>
        <w:t>evt</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6"/>
          <w:sz w:val="24"/>
          <w:szCs w:val="24"/>
        </w:rPr>
        <w:t>ew</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5"/>
          <w:sz w:val="24"/>
          <w:szCs w:val="24"/>
        </w:rPr>
        <w:t>vent</w:t>
      </w:r>
      <w:proofErr w:type="spellEnd"/>
      <w:r w:rsidRPr="007D4636">
        <w:rPr>
          <w:rFonts w:ascii="Times New Roman" w:eastAsia="Times New Roman" w:hAnsi="Times New Roman" w:cs="Times New Roman"/>
          <w:bCs/>
          <w:color w:val="000000"/>
          <w:sz w:val="24"/>
          <w:szCs w:val="24"/>
        </w:rPr>
        <w:t>(</w:t>
      </w:r>
      <w:proofErr w:type="gramEnd"/>
    </w:p>
    <w:p w14:paraId="7AB89D42"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ect='</w:t>
      </w:r>
      <w:proofErr w:type="spellStart"/>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est</w:t>
      </w:r>
      <w:r w:rsidRPr="007D4636">
        <w:rPr>
          <w:rFonts w:ascii="Times New Roman" w:eastAsia="Times New Roman" w:hAnsi="Times New Roman" w:cs="Times New Roman"/>
          <w:bCs/>
          <w:color w:val="000000"/>
          <w:spacing w:val="5"/>
          <w:w w:val="102"/>
          <w:sz w:val="24"/>
          <w:szCs w:val="24"/>
        </w:rPr>
        <w:t>Ev</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nt</w:t>
      </w:r>
      <w:proofErr w:type="spellEnd"/>
      <w:r w:rsidRPr="007D4636">
        <w:rPr>
          <w:rFonts w:ascii="Times New Roman" w:eastAsia="Times New Roman" w:hAnsi="Times New Roman" w:cs="Times New Roman"/>
          <w:bCs/>
          <w:color w:val="000000"/>
          <w:sz w:val="24"/>
          <w:szCs w:val="24"/>
        </w:rPr>
        <w:t>',</w:t>
      </w:r>
    </w:p>
    <w:p w14:paraId="1775E65D"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0"/>
          <w:w w:val="102"/>
          <w:sz w:val="24"/>
          <w:szCs w:val="24"/>
        </w:rPr>
        <w:t>Id</w:t>
      </w:r>
      <w:proofErr w:type="spellEnd"/>
      <w:r w:rsidRPr="007D4636">
        <w:rPr>
          <w:rFonts w:ascii="Times New Roman" w:eastAsia="Times New Roman" w:hAnsi="Times New Roman" w:cs="Times New Roman"/>
          <w:bCs/>
          <w:color w:val="000000"/>
          <w:spacing w:val="10"/>
          <w:w w:val="102"/>
          <w:sz w:val="24"/>
          <w:szCs w:val="24"/>
        </w:rPr>
        <w:t>,</w:t>
      </w:r>
    </w:p>
    <w:p w14:paraId="65904B0B" w14:textId="77777777" w:rsidR="00F613F8" w:rsidRDefault="00F613F8" w:rsidP="00F613F8">
      <w:pPr>
        <w:autoSpaceDE w:val="0"/>
        <w:autoSpaceDN w:val="0"/>
        <w:spacing w:after="0"/>
        <w:ind w:left="3"/>
        <w:rPr>
          <w:rFonts w:ascii="Times New Roman" w:eastAsia="Times New Roman" w:hAnsi="Times New Roman" w:cs="Times New Roman"/>
          <w:bCs/>
          <w:color w:val="000000"/>
          <w:spacing w:val="8"/>
          <w:sz w:val="24"/>
          <w:szCs w:val="24"/>
        </w:rPr>
      </w:pPr>
    </w:p>
    <w:p w14:paraId="6B9BE4BF"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sz w:val="24"/>
          <w:szCs w:val="24"/>
        </w:rPr>
        <w:t>at</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11"/>
          <w:w w:val="101"/>
          <w:sz w:val="24"/>
          <w:szCs w:val="24"/>
        </w:rPr>
        <w:t>Tim</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1"/>
          <w:w w:val="98"/>
          <w:sz w:val="24"/>
          <w:szCs w:val="24"/>
        </w:rPr>
        <w:t>=</w:t>
      </w:r>
      <w:proofErr w:type="spellStart"/>
      <w:r w:rsidRPr="007D4636">
        <w:rPr>
          <w:rFonts w:ascii="Times New Roman" w:eastAsia="Times New Roman" w:hAnsi="Times New Roman" w:cs="Times New Roman"/>
          <w:bCs/>
          <w:color w:val="000000"/>
          <w:spacing w:val="-1"/>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w w:val="101"/>
          <w:sz w:val="24"/>
          <w:szCs w:val="24"/>
        </w:rPr>
        <w:t>od</w:t>
      </w:r>
      <w:r w:rsidRPr="007D4636">
        <w:rPr>
          <w:rFonts w:ascii="Times New Roman" w:eastAsia="Times New Roman" w:hAnsi="Times New Roman" w:cs="Times New Roman"/>
          <w:bCs/>
          <w:color w:val="000000"/>
          <w:spacing w:val="5"/>
          <w:w w:val="101"/>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4"/>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2"/>
          <w:w w:val="105"/>
          <w:sz w:val="24"/>
          <w:szCs w:val="24"/>
        </w:rPr>
        <w:t>dd</w:t>
      </w:r>
      <w:r w:rsidRPr="007D4636">
        <w:rPr>
          <w:rFonts w:ascii="Times New Roman" w:eastAsia="Times New Roman" w:hAnsi="Times New Roman" w:cs="Times New Roman"/>
          <w:bCs/>
          <w:color w:val="000000"/>
          <w:spacing w:val="-2"/>
          <w:w w:val="102"/>
          <w:sz w:val="24"/>
          <w:szCs w:val="24"/>
        </w:rPr>
        <w:t>D</w:t>
      </w:r>
      <w:r w:rsidRPr="007D4636">
        <w:rPr>
          <w:rFonts w:ascii="Times New Roman" w:eastAsia="Times New Roman" w:hAnsi="Times New Roman" w:cs="Times New Roman"/>
          <w:bCs/>
          <w:color w:val="000000"/>
          <w:spacing w:val="6"/>
          <w:sz w:val="24"/>
          <w:szCs w:val="24"/>
        </w:rPr>
        <w:t>ay</w:t>
      </w:r>
      <w:r w:rsidRPr="007D4636">
        <w:rPr>
          <w:rFonts w:ascii="Times New Roman" w:eastAsia="Times New Roman" w:hAnsi="Times New Roman" w:cs="Times New Roman"/>
          <w:bCs/>
          <w:color w:val="000000"/>
          <w:spacing w:val="-3"/>
          <w:w w:val="105"/>
          <w:sz w:val="24"/>
          <w:szCs w:val="24"/>
        </w:rPr>
        <w:t>s</w:t>
      </w:r>
      <w:proofErr w:type="spellEnd"/>
      <w:proofErr w:type="gram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pacing w:val="-1"/>
          <w:w w:val="99"/>
          <w:sz w:val="24"/>
          <w:szCs w:val="24"/>
        </w:rPr>
        <w:t>5</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102"/>
          <w:sz w:val="24"/>
          <w:szCs w:val="24"/>
        </w:rPr>
        <w:t>,</w:t>
      </w:r>
    </w:p>
    <w:p w14:paraId="7487AC60" w14:textId="77777777" w:rsidR="00F613F8" w:rsidRPr="007D4636" w:rsidRDefault="00F613F8" w:rsidP="00550B1F">
      <w:pPr>
        <w:autoSpaceDE w:val="0"/>
        <w:autoSpaceDN w:val="0"/>
        <w:spacing w:before="11"/>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E</w:t>
      </w:r>
      <w:r w:rsidRPr="007D4636">
        <w:rPr>
          <w:rFonts w:ascii="Times New Roman" w:eastAsia="Times New Roman" w:hAnsi="Times New Roman" w:cs="Times New Roman"/>
          <w:bCs/>
          <w:color w:val="000000"/>
          <w:w w:val="99"/>
          <w:sz w:val="24"/>
          <w:szCs w:val="24"/>
        </w:rPr>
        <w:t>nd</w:t>
      </w:r>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spacing w:val="8"/>
          <w:sz w:val="24"/>
          <w:szCs w:val="24"/>
        </w:rPr>
        <w:t>Ti</w:t>
      </w:r>
      <w:r w:rsidRPr="007D4636">
        <w:rPr>
          <w:rFonts w:ascii="Times New Roman" w:eastAsia="Times New Roman" w:hAnsi="Times New Roman" w:cs="Times New Roman"/>
          <w:bCs/>
          <w:color w:val="000000"/>
          <w:spacing w:val="1"/>
          <w:w w:val="105"/>
          <w:sz w:val="24"/>
          <w:szCs w:val="24"/>
        </w:rPr>
        <w:t>me</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96"/>
          <w:sz w:val="24"/>
          <w:szCs w:val="24"/>
        </w:rPr>
        <w:t>o</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3"/>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pacing w:val="1"/>
          <w:w w:val="96"/>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5"/>
          <w:w w:val="102"/>
          <w:sz w:val="24"/>
          <w:szCs w:val="24"/>
        </w:rPr>
        <w:t>dd</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3"/>
          <w:w w:val="102"/>
          <w:sz w:val="24"/>
          <w:szCs w:val="24"/>
        </w:rPr>
        <w:t>ay</w:t>
      </w:r>
      <w:r w:rsidRPr="007D4636">
        <w:rPr>
          <w:rFonts w:ascii="Times New Roman" w:eastAsia="Times New Roman" w:hAnsi="Times New Roman" w:cs="Times New Roman"/>
          <w:bCs/>
          <w:color w:val="000000"/>
          <w:spacing w:val="2"/>
          <w:w w:val="96"/>
          <w:sz w:val="24"/>
          <w:szCs w:val="24"/>
        </w:rPr>
        <w:t>s</w:t>
      </w:r>
      <w:proofErr w:type="spellEnd"/>
      <w:proofErr w:type="gramEnd"/>
      <w:r w:rsidRPr="007D4636">
        <w:rPr>
          <w:rFonts w:ascii="Times New Roman" w:eastAsia="Times New Roman" w:hAnsi="Times New Roman" w:cs="Times New Roman"/>
          <w:bCs/>
          <w:color w:val="000000"/>
          <w:sz w:val="24"/>
          <w:szCs w:val="24"/>
        </w:rPr>
        <w:t>(6)</w:t>
      </w:r>
    </w:p>
    <w:p w14:paraId="13ECE620"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024507DC" w14:textId="77777777" w:rsidR="00F613F8" w:rsidRPr="007D4636" w:rsidRDefault="00F613F8" w:rsidP="00F613F8">
      <w:pPr>
        <w:autoSpaceDE w:val="0"/>
        <w:autoSpaceDN w:val="0"/>
        <w:spacing w:before="13"/>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spacing w:val="-5"/>
          <w:w w:val="105"/>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1"/>
          <w:w w:val="97"/>
          <w:sz w:val="24"/>
          <w:szCs w:val="24"/>
        </w:rPr>
        <w:t>e</w:t>
      </w:r>
      <w:r w:rsidRPr="007D4636">
        <w:rPr>
          <w:rFonts w:ascii="Times New Roman" w:eastAsia="Times New Roman" w:hAnsi="Times New Roman" w:cs="Times New Roman"/>
          <w:bCs/>
          <w:color w:val="000000"/>
          <w:spacing w:val="7"/>
          <w:w w:val="102"/>
          <w:sz w:val="24"/>
          <w:szCs w:val="24"/>
        </w:rPr>
        <w:t>vt</w:t>
      </w:r>
      <w:proofErr w:type="spellEnd"/>
      <w:r w:rsidRPr="007D4636">
        <w:rPr>
          <w:rFonts w:ascii="Times New Roman" w:eastAsia="Times New Roman" w:hAnsi="Times New Roman" w:cs="Times New Roman"/>
          <w:bCs/>
          <w:color w:val="000000"/>
          <w:spacing w:val="7"/>
          <w:w w:val="102"/>
          <w:sz w:val="24"/>
          <w:szCs w:val="24"/>
        </w:rPr>
        <w:t>;</w:t>
      </w:r>
    </w:p>
    <w:p w14:paraId="2D4B392C" w14:textId="77777777" w:rsidR="00F613F8" w:rsidRDefault="00F613F8" w:rsidP="00F613F8">
      <w:pPr>
        <w:autoSpaceDE w:val="0"/>
        <w:autoSpaceDN w:val="0"/>
        <w:spacing w:before="10"/>
        <w:ind w:left="3"/>
        <w:rPr>
          <w:rFonts w:ascii="Times New Roman" w:eastAsia="Times New Roman" w:hAnsi="Times New Roman" w:cs="Times New Roman"/>
          <w:bCs/>
          <w:color w:val="000000"/>
          <w:sz w:val="24"/>
          <w:szCs w:val="24"/>
        </w:rPr>
      </w:pPr>
    </w:p>
    <w:p w14:paraId="7152F5EA" w14:textId="77777777" w:rsidR="00F613F8" w:rsidRPr="007D4636" w:rsidRDefault="00F613F8" w:rsidP="0015454C">
      <w:pPr>
        <w:autoSpaceDE w:val="0"/>
        <w:autoSpaceDN w:val="0"/>
        <w:spacing w:before="10"/>
        <w:ind w:left="3"/>
        <w:outlineLvl w:val="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sz w:val="24"/>
          <w:szCs w:val="24"/>
        </w:rPr>
        <w:t>a</w:t>
      </w:r>
      <w:r w:rsidRPr="007D4636">
        <w:rPr>
          <w:rFonts w:ascii="Times New Roman" w:eastAsia="Times New Roman" w:hAnsi="Times New Roman" w:cs="Times New Roman"/>
          <w:bCs/>
          <w:color w:val="000000"/>
          <w:spacing w:val="3"/>
          <w:w w:val="105"/>
          <w:sz w:val="24"/>
          <w:szCs w:val="24"/>
        </w:rPr>
        <w:t>se</w:t>
      </w:r>
      <w:r w:rsidRPr="007D4636">
        <w:rPr>
          <w:rFonts w:ascii="Times New Roman" w:eastAsia="Times New Roman" w:hAnsi="Times New Roman" w:cs="Times New Roman"/>
          <w:bCs/>
          <w:color w:val="000000"/>
          <w:sz w:val="24"/>
          <w:szCs w:val="24"/>
        </w:rPr>
        <w:t>cs</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3"/>
          <w:w w:val="103"/>
          <w:sz w:val="24"/>
          <w:szCs w:val="24"/>
        </w:rPr>
        <w:t>=</w:t>
      </w:r>
      <w:proofErr w:type="spellStart"/>
      <w:proofErr w:type="gramStart"/>
      <w:r w:rsidRPr="007D4636">
        <w:rPr>
          <w:rFonts w:ascii="Times New Roman" w:eastAsia="Times New Roman" w:hAnsi="Times New Roman" w:cs="Times New Roman"/>
          <w:bCs/>
          <w:color w:val="000000"/>
          <w:spacing w:val="3"/>
          <w:w w:val="103"/>
          <w:sz w:val="24"/>
          <w:szCs w:val="24"/>
        </w:rPr>
        <w:t>n</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w</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e</w:t>
      </w:r>
      <w:proofErr w:type="spellEnd"/>
      <w:r w:rsidRPr="007D4636">
        <w:rPr>
          <w:rFonts w:ascii="Times New Roman" w:eastAsia="Times New Roman" w:hAnsi="Times New Roman" w:cs="Times New Roman"/>
          <w:bCs/>
          <w:color w:val="000000"/>
          <w:spacing w:val="-2"/>
          <w:w w:val="104"/>
          <w:sz w:val="24"/>
          <w:szCs w:val="24"/>
        </w:rPr>
        <w:t>(</w:t>
      </w:r>
      <w:proofErr w:type="gramEnd"/>
    </w:p>
    <w:p w14:paraId="16B10B65"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2"/>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2"/>
          <w:w w:val="103"/>
          <w:sz w:val="24"/>
          <w:szCs w:val="24"/>
        </w:rPr>
        <w:t>e</w:t>
      </w:r>
      <w:r w:rsidRPr="007D4636">
        <w:rPr>
          <w:rFonts w:ascii="Times New Roman" w:eastAsia="Times New Roman" w:hAnsi="Times New Roman" w:cs="Times New Roman"/>
          <w:bCs/>
          <w:color w:val="000000"/>
          <w:sz w:val="24"/>
          <w:szCs w:val="24"/>
        </w:rPr>
        <w:t>st</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8"/>
          <w:sz w:val="24"/>
          <w:szCs w:val="24"/>
        </w:rPr>
        <w:t>se</w:t>
      </w:r>
      <w:proofErr w:type="spellEnd"/>
      <w:r w:rsidRPr="007D4636">
        <w:rPr>
          <w:rFonts w:ascii="Times New Roman" w:eastAsia="Times New Roman" w:hAnsi="Times New Roman" w:cs="Times New Roman"/>
          <w:bCs/>
          <w:color w:val="000000"/>
          <w:w w:val="103"/>
          <w:sz w:val="24"/>
          <w:szCs w:val="24"/>
        </w:rPr>
        <w:t>'</w:t>
      </w:r>
      <w:r w:rsidRPr="007D4636">
        <w:rPr>
          <w:rFonts w:ascii="Times New Roman" w:eastAsia="Times New Roman" w:hAnsi="Times New Roman" w:cs="Times New Roman"/>
          <w:bCs/>
          <w:color w:val="000000"/>
          <w:w w:val="98"/>
          <w:sz w:val="24"/>
          <w:szCs w:val="24"/>
        </w:rPr>
        <w:t>,</w:t>
      </w:r>
    </w:p>
    <w:p w14:paraId="210EDF0F"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3"/>
          <w:w w:val="103"/>
          <w:sz w:val="24"/>
          <w:szCs w:val="24"/>
        </w:rPr>
        <w:t>on</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w w:val="99"/>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w w:val="105"/>
          <w:sz w:val="24"/>
          <w:szCs w:val="24"/>
        </w:rPr>
        <w:t>Id</w:t>
      </w:r>
      <w:proofErr w:type="spellEnd"/>
    </w:p>
    <w:p w14:paraId="52901339"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7C3E4433"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w w:val="96"/>
          <w:sz w:val="24"/>
          <w:szCs w:val="24"/>
        </w:rPr>
        <w:t>t</w:t>
      </w:r>
      <w:r w:rsidRPr="007D4636">
        <w:rPr>
          <w:rFonts w:ascii="Times New Roman" w:eastAsia="Times New Roman" w:hAnsi="Times New Roman" w:cs="Times New Roman"/>
          <w:bCs/>
          <w:color w:val="000000"/>
          <w:spacing w:val="-1"/>
          <w:w w:val="97"/>
          <w:sz w:val="24"/>
          <w:szCs w:val="24"/>
        </w:rPr>
        <w:t>c</w:t>
      </w:r>
      <w:r w:rsidRPr="007D4636">
        <w:rPr>
          <w:rFonts w:ascii="Times New Roman" w:eastAsia="Times New Roman" w:hAnsi="Times New Roman" w:cs="Times New Roman"/>
          <w:bCs/>
          <w:color w:val="000000"/>
          <w:spacing w:val="2"/>
          <w:sz w:val="24"/>
          <w:szCs w:val="24"/>
        </w:rPr>
        <w:t>se</w:t>
      </w:r>
      <w:proofErr w:type="spellEnd"/>
      <w:r w:rsidRPr="007D4636">
        <w:rPr>
          <w:rFonts w:ascii="Times New Roman" w:eastAsia="Times New Roman" w:hAnsi="Times New Roman" w:cs="Times New Roman"/>
          <w:bCs/>
          <w:color w:val="000000"/>
          <w:spacing w:val="1"/>
          <w:w w:val="96"/>
          <w:sz w:val="24"/>
          <w:szCs w:val="24"/>
        </w:rPr>
        <w:t>;</w:t>
      </w:r>
    </w:p>
    <w:p w14:paraId="7BCB5834" w14:textId="77777777" w:rsidR="00F613F8" w:rsidRPr="007D4636" w:rsidRDefault="00F613F8" w:rsidP="00F613F8">
      <w:pPr>
        <w:autoSpaceDE w:val="0"/>
        <w:autoSpaceDN w:val="0"/>
        <w:ind w:left="3" w:right="15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t&lt;Co</w:t>
      </w:r>
      <w:r w:rsidRPr="007D4636">
        <w:rPr>
          <w:rFonts w:ascii="Times New Roman" w:eastAsia="Times New Roman" w:hAnsi="Times New Roman" w:cs="Times New Roman"/>
          <w:bCs/>
          <w:color w:val="000000"/>
          <w:spacing w:val="4"/>
          <w:w w:val="103"/>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101"/>
          <w:sz w:val="24"/>
          <w:szCs w:val="24"/>
        </w:rPr>
        <w:t>c</w:t>
      </w:r>
      <w:r w:rsidRPr="007D4636">
        <w:rPr>
          <w:rFonts w:ascii="Times New Roman" w:eastAsia="Times New Roman" w:hAnsi="Times New Roman" w:cs="Times New Roman"/>
          <w:bCs/>
          <w:color w:val="000000"/>
          <w:sz w:val="24"/>
          <w:szCs w:val="24"/>
        </w:rPr>
        <w:t>t&gt;</w:t>
      </w:r>
      <w:r w:rsidRPr="007D4636">
        <w:rPr>
          <w:rFonts w:ascii="Times New Roman" w:eastAsia="Times New Roman" w:hAnsi="Times New Roman" w:cs="Times New Roman"/>
          <w:bCs/>
          <w:color w:val="000000"/>
          <w:spacing w:val="1"/>
          <w:w w:val="105"/>
          <w:sz w:val="24"/>
          <w:szCs w:val="24"/>
        </w:rPr>
        <w:t>co</w:t>
      </w:r>
      <w:r w:rsidRPr="007D4636">
        <w:rPr>
          <w:rFonts w:ascii="Times New Roman" w:eastAsia="Times New Roman" w:hAnsi="Times New Roman" w:cs="Times New Roman"/>
          <w:bCs/>
          <w:color w:val="000000"/>
          <w:spacing w:val="7"/>
          <w:w w:val="101"/>
          <w:sz w:val="24"/>
          <w:szCs w:val="24"/>
        </w:rPr>
        <w:t>nt</w:t>
      </w:r>
      <w:r w:rsidRPr="007D4636">
        <w:rPr>
          <w:rFonts w:ascii="Times New Roman" w:eastAsia="Times New Roman" w:hAnsi="Times New Roman" w:cs="Times New Roman"/>
          <w:bCs/>
          <w:color w:val="000000"/>
          <w:spacing w:val="7"/>
          <w:sz w:val="24"/>
          <w:szCs w:val="24"/>
        </w:rPr>
        <w:t>ac</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8"/>
          <w:sz w:val="24"/>
          <w:szCs w:val="24"/>
        </w:rPr>
        <w:t>s=</w:t>
      </w:r>
      <w:r w:rsidRPr="007D4636">
        <w:rPr>
          <w:rFonts w:ascii="Times New Roman" w:eastAsia="Times New Roman" w:hAnsi="Times New Roman" w:cs="Times New Roman"/>
          <w:bCs/>
          <w:color w:val="000000"/>
          <w:spacing w:val="5"/>
          <w:w w:val="102"/>
          <w:sz w:val="24"/>
          <w:szCs w:val="24"/>
        </w:rPr>
        <w:t>Co</w:t>
      </w:r>
      <w:r w:rsidRPr="007D4636">
        <w:rPr>
          <w:rFonts w:ascii="Times New Roman" w:eastAsia="Times New Roman" w:hAnsi="Times New Roman" w:cs="Times New Roman"/>
          <w:bCs/>
          <w:color w:val="000000"/>
          <w:spacing w:val="4"/>
          <w:w w:val="103"/>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1"/>
          <w:sz w:val="24"/>
          <w:szCs w:val="24"/>
        </w:rPr>
        <w:t>c</w:t>
      </w:r>
      <w:r w:rsidRPr="007D4636">
        <w:rPr>
          <w:rFonts w:ascii="Times New Roman" w:eastAsia="Times New Roman" w:hAnsi="Times New Roman" w:cs="Times New Roman"/>
          <w:bCs/>
          <w:color w:val="000000"/>
          <w:sz w:val="24"/>
          <w:szCs w:val="24"/>
        </w:rPr>
        <w:t>tsT</w:t>
      </w:r>
      <w:r w:rsidRPr="007D4636">
        <w:rPr>
          <w:rFonts w:ascii="Times New Roman" w:eastAsia="Times New Roman" w:hAnsi="Times New Roman" w:cs="Times New Roman"/>
          <w:bCs/>
          <w:color w:val="000000"/>
          <w:spacing w:val="2"/>
          <w:w w:val="104"/>
          <w:sz w:val="24"/>
          <w:szCs w:val="24"/>
        </w:rPr>
        <w:t>od</w:t>
      </w:r>
      <w:r w:rsidRPr="007D4636">
        <w:rPr>
          <w:rFonts w:ascii="Times New Roman" w:eastAsia="Times New Roman" w:hAnsi="Times New Roman" w:cs="Times New Roman"/>
          <w:bCs/>
          <w:color w:val="000000"/>
          <w:spacing w:val="4"/>
          <w:w w:val="102"/>
          <w:sz w:val="24"/>
          <w:szCs w:val="24"/>
        </w:rPr>
        <w:t>ay</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7"/>
          <w:sz w:val="24"/>
          <w:szCs w:val="24"/>
        </w:rPr>
        <w:t>on</w:t>
      </w:r>
      <w:r w:rsidRPr="007D4636">
        <w:rPr>
          <w:rFonts w:ascii="Times New Roman" w:eastAsia="Times New Roman" w:hAnsi="Times New Roman" w:cs="Times New Roman"/>
          <w:bCs/>
          <w:color w:val="000000"/>
          <w:sz w:val="24"/>
          <w:szCs w:val="24"/>
        </w:rPr>
        <w:t>tr</w:t>
      </w:r>
      <w:r w:rsidRPr="007D4636">
        <w:rPr>
          <w:rFonts w:ascii="Times New Roman" w:eastAsia="Times New Roman" w:hAnsi="Times New Roman" w:cs="Times New Roman"/>
          <w:bCs/>
          <w:color w:val="000000"/>
          <w:spacing w:val="13"/>
          <w:sz w:val="24"/>
          <w:szCs w:val="24"/>
        </w:rPr>
        <w:t>oll</w:t>
      </w:r>
      <w:r w:rsidRPr="007D4636">
        <w:rPr>
          <w:rFonts w:ascii="Times New Roman" w:eastAsia="Times New Roman" w:hAnsi="Times New Roman" w:cs="Times New Roman"/>
          <w:bCs/>
          <w:color w:val="000000"/>
          <w:sz w:val="24"/>
          <w:szCs w:val="24"/>
        </w:rPr>
        <w:t>er</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getC</w:t>
      </w:r>
      <w:r w:rsidRPr="007D4636">
        <w:rPr>
          <w:rFonts w:ascii="Times New Roman" w:eastAsia="Times New Roman" w:hAnsi="Times New Roman" w:cs="Times New Roman"/>
          <w:bCs/>
          <w:color w:val="000000"/>
          <w:spacing w:val="2"/>
          <w:w w:val="104"/>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97"/>
          <w:sz w:val="24"/>
          <w:szCs w:val="24"/>
        </w:rPr>
        <w:t>a</w:t>
      </w:r>
      <w:r w:rsidRPr="007D4636">
        <w:rPr>
          <w:rFonts w:ascii="Times New Roman" w:eastAsia="Times New Roman" w:hAnsi="Times New Roman" w:cs="Times New Roman"/>
          <w:bCs/>
          <w:color w:val="000000"/>
          <w:spacing w:val="-3"/>
          <w:w w:val="104"/>
          <w:sz w:val="24"/>
          <w:szCs w:val="24"/>
        </w:rPr>
        <w:t>c</w:t>
      </w:r>
      <w:r w:rsidRPr="007D4636">
        <w:rPr>
          <w:rFonts w:ascii="Times New Roman" w:eastAsia="Times New Roman" w:hAnsi="Times New Roman" w:cs="Times New Roman"/>
          <w:bCs/>
          <w:color w:val="000000"/>
          <w:sz w:val="24"/>
          <w:szCs w:val="24"/>
        </w:rPr>
        <w:t>ts</w:t>
      </w:r>
      <w:r w:rsidRPr="007D4636">
        <w:rPr>
          <w:rFonts w:ascii="Times New Roman" w:eastAsia="Times New Roman" w:hAnsi="Times New Roman" w:cs="Times New Roman"/>
          <w:bCs/>
          <w:color w:val="000000"/>
          <w:spacing w:val="7"/>
          <w:sz w:val="24"/>
          <w:szCs w:val="24"/>
        </w:rPr>
        <w:t>Fo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6"/>
          <w:w w:val="101"/>
          <w:sz w:val="24"/>
          <w:szCs w:val="24"/>
        </w:rPr>
        <w:t>To</w:t>
      </w:r>
      <w:r w:rsidRPr="007D4636">
        <w:rPr>
          <w:rFonts w:ascii="Times New Roman" w:eastAsia="Times New Roman" w:hAnsi="Times New Roman" w:cs="Times New Roman"/>
          <w:bCs/>
          <w:color w:val="000000"/>
          <w:spacing w:val="2"/>
          <w:w w:val="105"/>
          <w:sz w:val="24"/>
          <w:szCs w:val="24"/>
        </w:rPr>
        <w:t>da</w:t>
      </w:r>
      <w:r w:rsidRPr="007D4636">
        <w:rPr>
          <w:rFonts w:ascii="Times New Roman" w:eastAsia="Times New Roman" w:hAnsi="Times New Roman" w:cs="Times New Roman"/>
          <w:bCs/>
          <w:color w:val="000000"/>
          <w:w w:val="101"/>
          <w:sz w:val="24"/>
          <w:szCs w:val="24"/>
        </w:rPr>
        <w:t>y</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
    <w:p w14:paraId="4303B083" w14:textId="77777777" w:rsidR="00F613F8" w:rsidRPr="007D4636" w:rsidRDefault="00F613F8" w:rsidP="00F613F8">
      <w:pPr>
        <w:autoSpaceDE w:val="0"/>
        <w:autoSpaceDN w:val="0"/>
        <w:spacing w:before="10"/>
        <w:ind w:left="3"/>
        <w:rPr>
          <w:rFonts w:ascii="Times New Roman" w:eastAsia="Times New Roman" w:hAnsi="Times New Roman" w:cs="Times New Roman"/>
          <w:bCs/>
          <w:color w:val="000000"/>
          <w:sz w:val="24"/>
          <w:szCs w:val="24"/>
        </w:rPr>
      </w:pPr>
      <w:proofErr w:type="spellStart"/>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5"/>
          <w:w w:val="102"/>
          <w:sz w:val="24"/>
          <w:szCs w:val="24"/>
        </w:rPr>
        <w:t>m.</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9"/>
          <w:sz w:val="24"/>
          <w:szCs w:val="24"/>
        </w:rPr>
        <w:t>E</w:t>
      </w:r>
      <w:r w:rsidRPr="007D4636">
        <w:rPr>
          <w:rFonts w:ascii="Times New Roman" w:eastAsia="Times New Roman" w:hAnsi="Times New Roman" w:cs="Times New Roman"/>
          <w:bCs/>
          <w:color w:val="000000"/>
          <w:spacing w:val="6"/>
          <w:w w:val="101"/>
          <w:sz w:val="24"/>
          <w:szCs w:val="24"/>
        </w:rPr>
        <w:t>qu</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z w:val="24"/>
          <w:szCs w:val="24"/>
        </w:rPr>
        <w:t>ls</w:t>
      </w:r>
      <w:proofErr w:type="spellEnd"/>
      <w:r w:rsidRPr="007D4636">
        <w:rPr>
          <w:rFonts w:ascii="Times New Roman" w:eastAsia="Times New Roman" w:hAnsi="Times New Roman" w:cs="Times New Roman"/>
          <w:bCs/>
          <w:color w:val="000000"/>
          <w:spacing w:val="1"/>
          <w:w w:val="97"/>
          <w:sz w:val="24"/>
          <w:szCs w:val="24"/>
        </w:rPr>
        <w:t>(</w:t>
      </w:r>
      <w:proofErr w:type="gramStart"/>
      <w:r w:rsidRPr="007D4636">
        <w:rPr>
          <w:rFonts w:ascii="Times New Roman" w:eastAsia="Times New Roman" w:hAnsi="Times New Roman" w:cs="Times New Roman"/>
          <w:bCs/>
          <w:color w:val="000000"/>
          <w:w w:val="99"/>
          <w:sz w:val="24"/>
          <w:szCs w:val="24"/>
        </w:rPr>
        <w:t>1</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pacing w:val="9"/>
          <w:w w:val="104"/>
          <w:sz w:val="24"/>
          <w:szCs w:val="24"/>
        </w:rPr>
        <w:t>ont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sz w:val="24"/>
          <w:szCs w:val="24"/>
        </w:rPr>
        <w:t>s</w:t>
      </w:r>
      <w:proofErr w:type="gramEnd"/>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1"/>
          <w:w w:val="98"/>
          <w:sz w:val="24"/>
          <w:szCs w:val="24"/>
        </w:rPr>
        <w:t>z</w:t>
      </w:r>
      <w:r w:rsidRPr="007D4636">
        <w:rPr>
          <w:rFonts w:ascii="Times New Roman" w:eastAsia="Times New Roman" w:hAnsi="Times New Roman" w:cs="Times New Roman"/>
          <w:bCs/>
          <w:color w:val="000000"/>
          <w:sz w:val="24"/>
          <w:szCs w:val="24"/>
        </w:rPr>
        <w:t>e());</w:t>
      </w:r>
    </w:p>
    <w:p w14:paraId="7F976189" w14:textId="77777777" w:rsidR="00F613F8" w:rsidRDefault="00F613F8" w:rsidP="00F613F8">
      <w:pPr>
        <w:rPr>
          <w:rFonts w:ascii="Times New Roman" w:hAnsi="Times New Roman" w:cs="Times New Roman"/>
          <w:sz w:val="24"/>
          <w:szCs w:val="24"/>
        </w:rPr>
      </w:pPr>
    </w:p>
    <w:p w14:paraId="6D85BDB4" w14:textId="77777777" w:rsidR="00F613F8" w:rsidRPr="007D4636" w:rsidRDefault="00F613F8" w:rsidP="00F613F8">
      <w:pPr>
        <w:autoSpaceDE w:val="0"/>
        <w:autoSpaceDN w:val="0"/>
        <w:ind w:right="130"/>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5"/>
          <w:w w:val="102"/>
          <w:sz w:val="24"/>
          <w:szCs w:val="24"/>
        </w:rPr>
        <w:t>m.</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pacing w:val="5"/>
          <w:w w:val="102"/>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2"/>
          <w:w w:val="96"/>
          <w:sz w:val="24"/>
          <w:szCs w:val="24"/>
        </w:rPr>
        <w:t>s</w:t>
      </w:r>
      <w:r w:rsidRPr="007D4636">
        <w:rPr>
          <w:rFonts w:ascii="Times New Roman" w:eastAsia="Times New Roman" w:hAnsi="Times New Roman" w:cs="Times New Roman"/>
          <w:bCs/>
          <w:color w:val="000000"/>
          <w:sz w:val="24"/>
          <w:szCs w:val="24"/>
        </w:rPr>
        <w:t>[0</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D</w:t>
      </w:r>
      <w:r w:rsidRPr="007D4636">
        <w:rPr>
          <w:rFonts w:ascii="Times New Roman" w:eastAsia="Times New Roman" w:hAnsi="Times New Roman" w:cs="Times New Roman"/>
          <w:bCs/>
          <w:color w:val="000000"/>
          <w:spacing w:val="1"/>
          <w:w w:val="105"/>
          <w:sz w:val="24"/>
          <w:szCs w:val="24"/>
        </w:rPr>
        <w:t>es</w:t>
      </w:r>
      <w:r w:rsidRPr="007D4636">
        <w:rPr>
          <w:rFonts w:ascii="Times New Roman" w:eastAsia="Times New Roman" w:hAnsi="Times New Roman" w:cs="Times New Roman"/>
          <w:bCs/>
          <w:color w:val="000000"/>
          <w:sz w:val="24"/>
          <w:szCs w:val="24"/>
        </w:rPr>
        <w:t>cri</w:t>
      </w:r>
      <w:r w:rsidRPr="007D4636">
        <w:rPr>
          <w:rFonts w:ascii="Times New Roman" w:eastAsia="Times New Roman" w:hAnsi="Times New Roman" w:cs="Times New Roman"/>
          <w:bCs/>
          <w:color w:val="000000"/>
          <w:spacing w:val="11"/>
          <w:w w:val="102"/>
          <w:sz w:val="24"/>
          <w:szCs w:val="24"/>
        </w:rPr>
        <w:t>pti</w:t>
      </w:r>
      <w:r w:rsidRPr="007D4636">
        <w:rPr>
          <w:rFonts w:ascii="Times New Roman" w:eastAsia="Times New Roman" w:hAnsi="Times New Roman" w:cs="Times New Roman"/>
          <w:bCs/>
          <w:color w:val="000000"/>
          <w:spacing w:val="11"/>
          <w:sz w:val="24"/>
          <w:szCs w:val="24"/>
        </w:rPr>
        <w:t>on.</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4"/>
          <w:w w:val="103"/>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2"/>
          <w:w w:val="105"/>
          <w:sz w:val="24"/>
          <w:szCs w:val="24"/>
        </w:rPr>
        <w:t>i</w:t>
      </w:r>
      <w:r w:rsidRPr="007D4636">
        <w:rPr>
          <w:rFonts w:ascii="Times New Roman" w:eastAsia="Times New Roman" w:hAnsi="Times New Roman" w:cs="Times New Roman"/>
          <w:bCs/>
          <w:color w:val="000000"/>
          <w:spacing w:val="3"/>
          <w:w w:val="96"/>
          <w:sz w:val="24"/>
          <w:szCs w:val="24"/>
        </w:rPr>
        <w:t>n</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6"/>
          <w:sz w:val="24"/>
          <w:szCs w:val="24"/>
        </w:rPr>
        <w:t>Ig</w:t>
      </w:r>
      <w:r w:rsidRPr="007D4636">
        <w:rPr>
          <w:rFonts w:ascii="Times New Roman" w:eastAsia="Times New Roman" w:hAnsi="Times New Roman" w:cs="Times New Roman"/>
          <w:bCs/>
          <w:color w:val="000000"/>
          <w:spacing w:val="3"/>
          <w:w w:val="104"/>
          <w:sz w:val="24"/>
          <w:szCs w:val="24"/>
        </w:rPr>
        <w:t>no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w w:val="99"/>
          <w:sz w:val="24"/>
          <w:szCs w:val="24"/>
        </w:rPr>
        <w:t>e</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7"/>
          <w:w w:val="105"/>
          <w:sz w:val="24"/>
          <w:szCs w:val="24"/>
        </w:rPr>
        <w:t>ase</w:t>
      </w:r>
      <w:proofErr w:type="gramEnd"/>
      <w:r w:rsidRPr="007D4636">
        <w:rPr>
          <w:rFonts w:ascii="Times New Roman" w:eastAsia="Times New Roman" w:hAnsi="Times New Roman" w:cs="Times New Roman"/>
          <w:bCs/>
          <w:color w:val="000000"/>
          <w:sz w:val="24"/>
          <w:szCs w:val="24"/>
        </w:rPr>
        <w:t>(tsk.</w:t>
      </w:r>
      <w:r w:rsidRPr="007D4636">
        <w:rPr>
          <w:rFonts w:ascii="Times New Roman" w:eastAsia="Times New Roman" w:hAnsi="Times New Roman" w:cs="Times New Roman"/>
          <w:bCs/>
          <w:color w:val="000000"/>
          <w:spacing w:val="7"/>
          <w:sz w:val="24"/>
          <w:szCs w:val="24"/>
        </w:rPr>
        <w:t>Subj</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w w:val="101"/>
          <w:sz w:val="24"/>
          <w:szCs w:val="24"/>
        </w:rPr>
        <w:t>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5"/>
          <w:w w:val="102"/>
          <w:sz w:val="24"/>
          <w:szCs w:val="24"/>
        </w:rPr>
        <w:t>m.</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pacing w:val="5"/>
          <w:w w:val="102"/>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cts</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1"/>
          <w:sz w:val="24"/>
          <w:szCs w:val="24"/>
        </w:rPr>
        <w:t>0</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4"/>
          <w:w w:val="103"/>
          <w:sz w:val="24"/>
          <w:szCs w:val="24"/>
        </w:rPr>
        <w:t>D</w:t>
      </w:r>
      <w:r w:rsidRPr="007D4636">
        <w:rPr>
          <w:rFonts w:ascii="Times New Roman" w:eastAsia="Times New Roman" w:hAnsi="Times New Roman" w:cs="Times New Roman"/>
          <w:bCs/>
          <w:color w:val="000000"/>
          <w:spacing w:val="1"/>
          <w:w w:val="105"/>
          <w:sz w:val="24"/>
          <w:szCs w:val="24"/>
        </w:rPr>
        <w:t>es</w:t>
      </w:r>
      <w:r w:rsidRPr="007D4636">
        <w:rPr>
          <w:rFonts w:ascii="Times New Roman" w:eastAsia="Times New Roman" w:hAnsi="Times New Roman" w:cs="Times New Roman"/>
          <w:bCs/>
          <w:color w:val="000000"/>
          <w:sz w:val="24"/>
          <w:szCs w:val="24"/>
        </w:rPr>
        <w:t>cr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12"/>
          <w:sz w:val="24"/>
          <w:szCs w:val="24"/>
        </w:rPr>
        <w:t>on.</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3"/>
          <w:w w:val="104"/>
          <w:sz w:val="24"/>
          <w:szCs w:val="24"/>
        </w:rPr>
        <w:t>on</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2"/>
          <w:w w:val="97"/>
          <w:sz w:val="24"/>
          <w:szCs w:val="24"/>
        </w:rPr>
        <w:t>a</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pacing w:val="1"/>
          <w:w w:val="105"/>
          <w:sz w:val="24"/>
          <w:szCs w:val="24"/>
        </w:rPr>
        <w:t>Ig</w:t>
      </w:r>
      <w:r w:rsidRPr="007D4636">
        <w:rPr>
          <w:rFonts w:ascii="Times New Roman" w:eastAsia="Times New Roman" w:hAnsi="Times New Roman" w:cs="Times New Roman"/>
          <w:bCs/>
          <w:color w:val="000000"/>
          <w:spacing w:val="6"/>
          <w:w w:val="101"/>
          <w:sz w:val="24"/>
          <w:szCs w:val="24"/>
        </w:rPr>
        <w:t>no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98"/>
          <w:sz w:val="24"/>
          <w:szCs w:val="24"/>
        </w:rPr>
        <w:t>e</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7"/>
          <w:w w:val="105"/>
          <w:sz w:val="24"/>
          <w:szCs w:val="24"/>
        </w:rPr>
        <w:t>ase</w:t>
      </w: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6"/>
          <w:w w:val="101"/>
          <w:sz w:val="24"/>
          <w:szCs w:val="24"/>
        </w:rPr>
        <w:t>vt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w:t>
      </w:r>
    </w:p>
    <w:p w14:paraId="3ECB82D3" w14:textId="77777777" w:rsidR="00F613F8" w:rsidRPr="007D4636" w:rsidRDefault="00F613F8" w:rsidP="00F613F8">
      <w:pPr>
        <w:autoSpaceDE w:val="0"/>
        <w:autoSpaceDN w:val="0"/>
        <w:ind w:left="3" w:right="200"/>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8"/>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w w:val="101"/>
          <w:sz w:val="24"/>
          <w:szCs w:val="24"/>
        </w:rPr>
        <w:t>m.</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6"/>
          <w:w w:val="101"/>
          <w:sz w:val="24"/>
          <w:szCs w:val="24"/>
        </w:rPr>
        <w:t>on</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z w:val="24"/>
          <w:szCs w:val="24"/>
        </w:rPr>
        <w:t>cts[</w:t>
      </w:r>
      <w:r w:rsidRPr="007D4636">
        <w:rPr>
          <w:rFonts w:ascii="Times New Roman" w:eastAsia="Times New Roman" w:hAnsi="Times New Roman" w:cs="Times New Roman"/>
          <w:bCs/>
          <w:color w:val="000000"/>
          <w:spacing w:val="-1"/>
          <w:w w:val="102"/>
          <w:sz w:val="24"/>
          <w:szCs w:val="24"/>
        </w:rPr>
        <w:t>0</w:t>
      </w:r>
      <w:proofErr w:type="gramStart"/>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pacing w:val="1"/>
          <w:w w:val="96"/>
          <w:sz w:val="24"/>
          <w:szCs w:val="24"/>
        </w:rPr>
        <w:t>.</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7"/>
          <w:sz w:val="24"/>
          <w:szCs w:val="24"/>
        </w:rPr>
        <w:t>es</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pacing w:val="-1"/>
          <w:w w:val="103"/>
          <w:sz w:val="24"/>
          <w:szCs w:val="24"/>
        </w:rPr>
        <w:t>i</w:t>
      </w:r>
      <w:r w:rsidRPr="007D4636">
        <w:rPr>
          <w:rFonts w:ascii="Times New Roman" w:eastAsia="Times New Roman" w:hAnsi="Times New Roman" w:cs="Times New Roman"/>
          <w:bCs/>
          <w:color w:val="000000"/>
          <w:spacing w:val="9"/>
          <w:w w:val="104"/>
          <w:sz w:val="24"/>
          <w:szCs w:val="24"/>
        </w:rPr>
        <w:t>pti</w:t>
      </w:r>
      <w:r w:rsidRPr="007D4636">
        <w:rPr>
          <w:rFonts w:ascii="Times New Roman" w:eastAsia="Times New Roman" w:hAnsi="Times New Roman" w:cs="Times New Roman"/>
          <w:bCs/>
          <w:color w:val="000000"/>
          <w:spacing w:val="12"/>
          <w:sz w:val="24"/>
          <w:szCs w:val="24"/>
        </w:rPr>
        <w:t>on.</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pacing w:val="4"/>
          <w:w w:val="103"/>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pacing w:val="-2"/>
          <w:w w:val="105"/>
          <w:sz w:val="24"/>
          <w:szCs w:val="24"/>
        </w:rPr>
        <w:t>i</w:t>
      </w:r>
      <w:r w:rsidRPr="007D4636">
        <w:rPr>
          <w:rFonts w:ascii="Times New Roman" w:eastAsia="Times New Roman" w:hAnsi="Times New Roman" w:cs="Times New Roman"/>
          <w:bCs/>
          <w:color w:val="000000"/>
          <w:spacing w:val="3"/>
          <w:w w:val="96"/>
          <w:sz w:val="24"/>
          <w:szCs w:val="24"/>
        </w:rPr>
        <w:t>n</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6"/>
          <w:sz w:val="24"/>
          <w:szCs w:val="24"/>
        </w:rPr>
        <w:t>Ig</w:t>
      </w:r>
      <w:r w:rsidRPr="007D4636">
        <w:rPr>
          <w:rFonts w:ascii="Times New Roman" w:eastAsia="Times New Roman" w:hAnsi="Times New Roman" w:cs="Times New Roman"/>
          <w:bCs/>
          <w:color w:val="000000"/>
          <w:spacing w:val="3"/>
          <w:w w:val="104"/>
          <w:sz w:val="24"/>
          <w:szCs w:val="24"/>
        </w:rPr>
        <w:t>no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98"/>
          <w:sz w:val="24"/>
          <w:szCs w:val="24"/>
        </w:rPr>
        <w:t>e</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7"/>
          <w:w w:val="105"/>
          <w:sz w:val="24"/>
          <w:szCs w:val="24"/>
        </w:rPr>
        <w:t>ase</w:t>
      </w:r>
      <w:proofErr w:type="gram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cse</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2"/>
          <w:w w:val="104"/>
          <w:sz w:val="24"/>
          <w:szCs w:val="24"/>
        </w:rPr>
        <w:t>Su</w:t>
      </w:r>
      <w:r w:rsidRPr="007D4636">
        <w:rPr>
          <w:rFonts w:ascii="Times New Roman" w:eastAsia="Times New Roman" w:hAnsi="Times New Roman" w:cs="Times New Roman"/>
          <w:bCs/>
          <w:color w:val="000000"/>
          <w:spacing w:val="4"/>
          <w:w w:val="103"/>
          <w:sz w:val="24"/>
          <w:szCs w:val="24"/>
        </w:rPr>
        <w:t>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97"/>
          <w:sz w:val="24"/>
          <w:szCs w:val="24"/>
        </w:rPr>
        <w:t>)</w:t>
      </w:r>
      <w:r w:rsidRPr="007D4636">
        <w:rPr>
          <w:rFonts w:ascii="Times New Roman" w:eastAsia="Times New Roman" w:hAnsi="Times New Roman" w:cs="Times New Roman"/>
          <w:bCs/>
          <w:color w:val="000000"/>
          <w:sz w:val="24"/>
          <w:szCs w:val="24"/>
        </w:rPr>
        <w:t>;</w:t>
      </w:r>
    </w:p>
    <w:p w14:paraId="2066A9CD"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1D8CEC7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2"/>
          <w:w w:val="96"/>
          <w:sz w:val="24"/>
          <w:szCs w:val="24"/>
        </w:rPr>
        <w:t>@I</w:t>
      </w:r>
      <w:r w:rsidRPr="007D4636">
        <w:rPr>
          <w:rFonts w:ascii="Times New Roman" w:eastAsia="Times New Roman" w:hAnsi="Times New Roman" w:cs="Times New Roman"/>
          <w:bCs/>
          <w:color w:val="000000"/>
          <w:spacing w:val="-1"/>
          <w:w w:val="96"/>
          <w:sz w:val="24"/>
          <w:szCs w:val="24"/>
        </w:rPr>
        <w:t>sTe</w:t>
      </w:r>
      <w:r w:rsidRPr="007D4636">
        <w:rPr>
          <w:rFonts w:ascii="Times New Roman" w:eastAsia="Times New Roman" w:hAnsi="Times New Roman" w:cs="Times New Roman"/>
          <w:bCs/>
          <w:color w:val="000000"/>
          <w:spacing w:val="-2"/>
          <w:w w:val="96"/>
          <w:sz w:val="24"/>
          <w:szCs w:val="24"/>
        </w:rPr>
        <w:t>s</w:t>
      </w:r>
      <w:r w:rsidRPr="007D4636">
        <w:rPr>
          <w:rFonts w:ascii="Times New Roman" w:eastAsia="Times New Roman" w:hAnsi="Times New Roman" w:cs="Times New Roman"/>
          <w:bCs/>
          <w:color w:val="000000"/>
          <w:spacing w:val="-1"/>
          <w:w w:val="98"/>
          <w:sz w:val="24"/>
          <w:szCs w:val="24"/>
        </w:rPr>
        <w:t>t</w:t>
      </w:r>
    </w:p>
    <w:p w14:paraId="4257BC7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1"/>
          <w:w w:val="105"/>
          <w:sz w:val="24"/>
          <w:szCs w:val="24"/>
        </w:rPr>
        <w:t>cs</w:t>
      </w:r>
      <w:r w:rsidRPr="007D4636">
        <w:rPr>
          <w:rFonts w:ascii="Times New Roman" w:eastAsia="Times New Roman" w:hAnsi="Times New Roman" w:cs="Times New Roman"/>
          <w:bCs/>
          <w:color w:val="000000"/>
          <w:sz w:val="24"/>
          <w:szCs w:val="24"/>
        </w:rPr>
        <w:t>tat</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2"/>
          <w:w w:val="97"/>
          <w:sz w:val="24"/>
          <w:szCs w:val="24"/>
        </w:rPr>
        <w:t>c</w:t>
      </w:r>
      <w:r w:rsidRPr="007D4636">
        <w:rPr>
          <w:rFonts w:ascii="Times New Roman" w:eastAsia="Times New Roman" w:hAnsi="Times New Roman" w:cs="Times New Roman"/>
          <w:bCs/>
          <w:color w:val="000000"/>
          <w:spacing w:val="8"/>
          <w:w w:val="105"/>
          <w:sz w:val="24"/>
          <w:szCs w:val="24"/>
        </w:rPr>
        <w:t>voi</w:t>
      </w:r>
      <w:r w:rsidRPr="007D4636">
        <w:rPr>
          <w:rFonts w:ascii="Times New Roman" w:eastAsia="Times New Roman" w:hAnsi="Times New Roman" w:cs="Times New Roman"/>
          <w:bCs/>
          <w:color w:val="000000"/>
          <w:spacing w:val="6"/>
          <w:w w:val="102"/>
          <w:sz w:val="24"/>
          <w:szCs w:val="24"/>
        </w:rPr>
        <w:t>dt</w:t>
      </w:r>
      <w:r w:rsidRPr="007D4636">
        <w:rPr>
          <w:rFonts w:ascii="Times New Roman" w:eastAsia="Times New Roman" w:hAnsi="Times New Roman" w:cs="Times New Roman"/>
          <w:bCs/>
          <w:color w:val="000000"/>
          <w:spacing w:val="7"/>
          <w:w w:val="105"/>
          <w:sz w:val="24"/>
          <w:szCs w:val="24"/>
        </w:rPr>
        <w:t>est</w:t>
      </w:r>
      <w:r w:rsidRPr="007D4636">
        <w:rPr>
          <w:rFonts w:ascii="Times New Roman" w:eastAsia="Times New Roman" w:hAnsi="Times New Roman" w:cs="Times New Roman"/>
          <w:bCs/>
          <w:color w:val="000000"/>
          <w:spacing w:val="5"/>
          <w:w w:val="96"/>
          <w:sz w:val="24"/>
          <w:szCs w:val="24"/>
        </w:rPr>
        <w:t>G</w:t>
      </w:r>
      <w:r w:rsidRPr="007D4636">
        <w:rPr>
          <w:rFonts w:ascii="Times New Roman" w:eastAsia="Times New Roman" w:hAnsi="Times New Roman" w:cs="Times New Roman"/>
          <w:bCs/>
          <w:color w:val="000000"/>
          <w:w w:val="101"/>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4"/>
          <w:sz w:val="24"/>
          <w:szCs w:val="24"/>
        </w:rPr>
        <w:t>No</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3"/>
          <w:w w:val="104"/>
          <w:sz w:val="24"/>
          <w:szCs w:val="24"/>
        </w:rPr>
        <w:t>nt</w:t>
      </w:r>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Fo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5"/>
          <w:w w:val="102"/>
          <w:sz w:val="24"/>
          <w:szCs w:val="24"/>
        </w:rPr>
        <w:t>da</w:t>
      </w:r>
      <w:r w:rsidRPr="007D4636">
        <w:rPr>
          <w:rFonts w:ascii="Times New Roman" w:eastAsia="Times New Roman" w:hAnsi="Times New Roman" w:cs="Times New Roman"/>
          <w:bCs/>
          <w:color w:val="000000"/>
          <w:sz w:val="24"/>
          <w:szCs w:val="24"/>
        </w:rPr>
        <w:t>y</w:t>
      </w:r>
      <w:proofErr w:type="spellEnd"/>
      <w:r w:rsidRPr="007D4636">
        <w:rPr>
          <w:rFonts w:ascii="Times New Roman" w:eastAsia="Times New Roman" w:hAnsi="Times New Roman" w:cs="Times New Roman"/>
          <w:bCs/>
          <w:color w:val="000000"/>
          <w:spacing w:val="2"/>
          <w:w w:val="96"/>
          <w:sz w:val="24"/>
          <w:szCs w:val="24"/>
        </w:rPr>
        <w:t>(</w:t>
      </w:r>
      <w:proofErr w:type="gramEnd"/>
      <w:r w:rsidRPr="007D4636">
        <w:rPr>
          <w:rFonts w:ascii="Times New Roman" w:eastAsia="Times New Roman" w:hAnsi="Times New Roman" w:cs="Times New Roman"/>
          <w:bCs/>
          <w:color w:val="000000"/>
          <w:spacing w:val="6"/>
          <w:sz w:val="24"/>
          <w:szCs w:val="24"/>
        </w:rPr>
        <w:t>){</w:t>
      </w:r>
    </w:p>
    <w:p w14:paraId="3AE6D08A"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cco</w:t>
      </w:r>
      <w:r w:rsidRPr="007D4636">
        <w:rPr>
          <w:rFonts w:ascii="Times New Roman" w:eastAsia="Times New Roman" w:hAnsi="Times New Roman" w:cs="Times New Roman"/>
          <w:bCs/>
          <w:color w:val="000000"/>
          <w:spacing w:val="13"/>
          <w:sz w:val="24"/>
          <w:szCs w:val="24"/>
        </w:rPr>
        <w:t>unt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96"/>
          <w:sz w:val="24"/>
          <w:szCs w:val="24"/>
        </w:rPr>
        <w:t>c</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98"/>
          <w:sz w:val="24"/>
          <w:szCs w:val="24"/>
        </w:rPr>
        <w:t>t</w:t>
      </w:r>
      <w:proofErr w:type="spellEnd"/>
      <w:r w:rsidRPr="007D4636">
        <w:rPr>
          <w:rFonts w:ascii="Times New Roman" w:eastAsia="Times New Roman" w:hAnsi="Times New Roman" w:cs="Times New Roman"/>
          <w:bCs/>
          <w:color w:val="000000"/>
          <w:spacing w:val="2"/>
          <w:w w:val="96"/>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2"/>
          <w:w w:val="102"/>
          <w:sz w:val="24"/>
          <w:szCs w:val="24"/>
        </w:rPr>
        <w:t>ew</w:t>
      </w:r>
      <w:r w:rsidRPr="007D4636">
        <w:rPr>
          <w:rFonts w:ascii="Times New Roman" w:eastAsia="Times New Roman" w:hAnsi="Times New Roman" w:cs="Times New Roman"/>
          <w:bCs/>
          <w:color w:val="000000"/>
          <w:spacing w:val="5"/>
          <w:w w:val="102"/>
          <w:sz w:val="24"/>
          <w:szCs w:val="24"/>
        </w:rPr>
        <w:t>Ac</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2"/>
          <w:w w:val="104"/>
          <w:sz w:val="24"/>
          <w:szCs w:val="24"/>
        </w:rPr>
        <w:t>un</w:t>
      </w:r>
      <w:r w:rsidRPr="007D4636">
        <w:rPr>
          <w:rFonts w:ascii="Times New Roman" w:eastAsia="Times New Roman" w:hAnsi="Times New Roman" w:cs="Times New Roman"/>
          <w:bCs/>
          <w:color w:val="000000"/>
          <w:sz w:val="24"/>
          <w:szCs w:val="24"/>
        </w:rPr>
        <w:t>t</w:t>
      </w:r>
      <w:proofErr w:type="spellEnd"/>
      <w:r w:rsidRPr="007D4636">
        <w:rPr>
          <w:rFonts w:ascii="Times New Roman" w:eastAsia="Times New Roman" w:hAnsi="Times New Roman" w:cs="Times New Roman"/>
          <w:bCs/>
          <w:color w:val="000000"/>
          <w:spacing w:val="-1"/>
          <w:w w:val="103"/>
          <w:sz w:val="24"/>
          <w:szCs w:val="24"/>
        </w:rPr>
        <w:t>(</w:t>
      </w:r>
      <w:proofErr w:type="gramEnd"/>
    </w:p>
    <w:p w14:paraId="43DB22C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z w:val="24"/>
          <w:szCs w:val="24"/>
        </w:rPr>
        <w:t>ame</w:t>
      </w:r>
      <w:r w:rsidRPr="007D4636">
        <w:rPr>
          <w:rFonts w:ascii="Times New Roman" w:eastAsia="Times New Roman" w:hAnsi="Times New Roman" w:cs="Times New Roman"/>
          <w:bCs/>
          <w:color w:val="000000"/>
          <w:spacing w:val="2"/>
          <w:w w:val="105"/>
          <w:sz w:val="24"/>
          <w:szCs w:val="24"/>
        </w:rPr>
        <w:t>='</w:t>
      </w: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9"/>
          <w:w w:val="104"/>
          <w:sz w:val="24"/>
          <w:szCs w:val="24"/>
        </w:rPr>
        <w:t>est</w:t>
      </w:r>
      <w:r w:rsidRPr="007D4636">
        <w:rPr>
          <w:rFonts w:ascii="Times New Roman" w:eastAsia="Times New Roman" w:hAnsi="Times New Roman" w:cs="Times New Roman"/>
          <w:bCs/>
          <w:color w:val="000000"/>
          <w:spacing w:val="4"/>
          <w:w w:val="97"/>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5"/>
          <w:sz w:val="24"/>
          <w:szCs w:val="24"/>
        </w:rPr>
        <w:t>co</w:t>
      </w:r>
      <w:r w:rsidRPr="007D4636">
        <w:rPr>
          <w:rFonts w:ascii="Times New Roman" w:eastAsia="Times New Roman" w:hAnsi="Times New Roman" w:cs="Times New Roman"/>
          <w:bCs/>
          <w:color w:val="000000"/>
          <w:spacing w:val="13"/>
          <w:sz w:val="24"/>
          <w:szCs w:val="24"/>
        </w:rPr>
        <w:t>unt</w:t>
      </w:r>
      <w:proofErr w:type="spellEnd"/>
      <w:r w:rsidRPr="007D4636">
        <w:rPr>
          <w:rFonts w:ascii="Times New Roman" w:eastAsia="Times New Roman" w:hAnsi="Times New Roman" w:cs="Times New Roman"/>
          <w:bCs/>
          <w:color w:val="000000"/>
          <w:spacing w:val="-1"/>
          <w:w w:val="99"/>
          <w:sz w:val="24"/>
          <w:szCs w:val="24"/>
        </w:rPr>
        <w:t>'</w:t>
      </w:r>
    </w:p>
    <w:p w14:paraId="48D16A81"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24EFC4A3"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lastRenderedPageBreak/>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1"/>
          <w:w w:val="97"/>
          <w:sz w:val="24"/>
          <w:szCs w:val="24"/>
        </w:rPr>
        <w:t>a</w:t>
      </w:r>
      <w:r w:rsidRPr="007D4636">
        <w:rPr>
          <w:rFonts w:ascii="Times New Roman" w:eastAsia="Times New Roman" w:hAnsi="Times New Roman" w:cs="Times New Roman"/>
          <w:bCs/>
          <w:color w:val="000000"/>
          <w:spacing w:val="-1"/>
          <w:w w:val="96"/>
          <w:sz w:val="24"/>
          <w:szCs w:val="24"/>
        </w:rPr>
        <w:t>c</w:t>
      </w:r>
      <w:r w:rsidRPr="007D4636">
        <w:rPr>
          <w:rFonts w:ascii="Times New Roman" w:eastAsia="Times New Roman" w:hAnsi="Times New Roman" w:cs="Times New Roman"/>
          <w:bCs/>
          <w:color w:val="000000"/>
          <w:spacing w:val="-2"/>
          <w:w w:val="97"/>
          <w:sz w:val="24"/>
          <w:szCs w:val="24"/>
        </w:rPr>
        <w:t>c</w:t>
      </w:r>
      <w:r w:rsidRPr="007D4636">
        <w:rPr>
          <w:rFonts w:ascii="Times New Roman" w:eastAsia="Times New Roman" w:hAnsi="Times New Roman" w:cs="Times New Roman"/>
          <w:bCs/>
          <w:color w:val="000000"/>
          <w:spacing w:val="-2"/>
          <w:w w:val="96"/>
          <w:sz w:val="24"/>
          <w:szCs w:val="24"/>
        </w:rPr>
        <w:t>t</w:t>
      </w:r>
      <w:proofErr w:type="spellEnd"/>
      <w:r w:rsidRPr="007D4636">
        <w:rPr>
          <w:rFonts w:ascii="Times New Roman" w:eastAsia="Times New Roman" w:hAnsi="Times New Roman" w:cs="Times New Roman"/>
          <w:bCs/>
          <w:color w:val="000000"/>
          <w:spacing w:val="-1"/>
          <w:w w:val="96"/>
          <w:sz w:val="24"/>
          <w:szCs w:val="24"/>
        </w:rPr>
        <w:t>;</w:t>
      </w:r>
    </w:p>
    <w:p w14:paraId="1D5758AA"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3"/>
          <w:w w:val="103"/>
          <w:sz w:val="24"/>
          <w:szCs w:val="24"/>
        </w:rPr>
        <w:t>on</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ac</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2"/>
          <w:w w:val="97"/>
          <w:sz w:val="24"/>
          <w:szCs w:val="24"/>
        </w:rPr>
        <w:t>c</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4"/>
          <w:w w:val="102"/>
          <w:sz w:val="24"/>
          <w:szCs w:val="24"/>
        </w:rPr>
        <w:t>ew</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11"/>
          <w:sz w:val="24"/>
          <w:szCs w:val="24"/>
        </w:rPr>
        <w:t>nta</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pacing w:val="-1"/>
          <w:w w:val="103"/>
          <w:sz w:val="24"/>
          <w:szCs w:val="24"/>
        </w:rPr>
        <w:t>t</w:t>
      </w:r>
      <w:proofErr w:type="spellEnd"/>
      <w:r w:rsidRPr="007D4636">
        <w:rPr>
          <w:rFonts w:ascii="Times New Roman" w:eastAsia="Times New Roman" w:hAnsi="Times New Roman" w:cs="Times New Roman"/>
          <w:bCs/>
          <w:color w:val="000000"/>
          <w:spacing w:val="2"/>
          <w:w w:val="96"/>
          <w:sz w:val="24"/>
          <w:szCs w:val="24"/>
        </w:rPr>
        <w:t>(</w:t>
      </w:r>
      <w:proofErr w:type="gramEnd"/>
    </w:p>
    <w:p w14:paraId="3AF1351E"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cco</w:t>
      </w:r>
      <w:r w:rsidRPr="007D4636">
        <w:rPr>
          <w:rFonts w:ascii="Times New Roman" w:eastAsia="Times New Roman" w:hAnsi="Times New Roman" w:cs="Times New Roman"/>
          <w:bCs/>
          <w:color w:val="000000"/>
          <w:spacing w:val="13"/>
          <w:sz w:val="24"/>
          <w:szCs w:val="24"/>
        </w:rPr>
        <w:t>unt</w:t>
      </w:r>
      <w:r w:rsidRPr="007D4636">
        <w:rPr>
          <w:rFonts w:ascii="Times New Roman" w:eastAsia="Times New Roman" w:hAnsi="Times New Roman" w:cs="Times New Roman"/>
          <w:bCs/>
          <w:color w:val="000000"/>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1"/>
          <w:w w:val="96"/>
          <w:sz w:val="24"/>
          <w:szCs w:val="24"/>
        </w:rPr>
        <w:t>.</w:t>
      </w:r>
      <w:r w:rsidRPr="007D4636">
        <w:rPr>
          <w:rFonts w:ascii="Times New Roman" w:eastAsia="Times New Roman" w:hAnsi="Times New Roman" w:cs="Times New Roman"/>
          <w:bCs/>
          <w:color w:val="000000"/>
          <w:spacing w:val="6"/>
          <w:sz w:val="24"/>
          <w:szCs w:val="24"/>
        </w:rPr>
        <w:t>Id</w:t>
      </w:r>
      <w:proofErr w:type="spellEnd"/>
      <w:r w:rsidRPr="007D4636">
        <w:rPr>
          <w:rFonts w:ascii="Times New Roman" w:eastAsia="Times New Roman" w:hAnsi="Times New Roman" w:cs="Times New Roman"/>
          <w:bCs/>
          <w:color w:val="000000"/>
          <w:w w:val="98"/>
          <w:sz w:val="24"/>
          <w:szCs w:val="24"/>
        </w:rPr>
        <w:t>,</w:t>
      </w:r>
    </w:p>
    <w:p w14:paraId="528FA50D"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1"/>
          <w:w w:val="105"/>
          <w:sz w:val="24"/>
          <w:szCs w:val="24"/>
        </w:rPr>
        <w:t>Fi</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stN</w:t>
      </w:r>
      <w:r w:rsidRPr="007D4636">
        <w:rPr>
          <w:rFonts w:ascii="Times New Roman" w:eastAsia="Times New Roman" w:hAnsi="Times New Roman" w:cs="Times New Roman"/>
          <w:bCs/>
          <w:color w:val="000000"/>
          <w:spacing w:val="-1"/>
          <w:w w:val="105"/>
          <w:sz w:val="24"/>
          <w:szCs w:val="24"/>
        </w:rPr>
        <w:t>am</w:t>
      </w:r>
      <w:r w:rsidRPr="007D4636">
        <w:rPr>
          <w:rFonts w:ascii="Times New Roman" w:eastAsia="Times New Roman" w:hAnsi="Times New Roman" w:cs="Times New Roman"/>
          <w:bCs/>
          <w:color w:val="000000"/>
          <w:w w:val="101"/>
          <w:sz w:val="24"/>
          <w:szCs w:val="24"/>
        </w:rPr>
        <w:t>e</w:t>
      </w:r>
      <w:r w:rsidRPr="007D4636">
        <w:rPr>
          <w:rFonts w:ascii="Times New Roman" w:eastAsia="Times New Roman" w:hAnsi="Times New Roman" w:cs="Times New Roman"/>
          <w:bCs/>
          <w:color w:val="000000"/>
          <w:spacing w:val="3"/>
          <w:w w:val="103"/>
          <w:sz w:val="24"/>
          <w:szCs w:val="24"/>
        </w:rPr>
        <w:t>='</w:t>
      </w:r>
      <w:r w:rsidRPr="007D4636">
        <w:rPr>
          <w:rFonts w:ascii="Times New Roman" w:eastAsia="Times New Roman" w:hAnsi="Times New Roman" w:cs="Times New Roman"/>
          <w:bCs/>
          <w:color w:val="000000"/>
          <w:spacing w:val="-6"/>
          <w:w w:val="105"/>
          <w:sz w:val="24"/>
          <w:szCs w:val="24"/>
        </w:rPr>
        <w:t>T</w:t>
      </w:r>
      <w:r w:rsidRPr="007D4636">
        <w:rPr>
          <w:rFonts w:ascii="Times New Roman" w:eastAsia="Times New Roman" w:hAnsi="Times New Roman" w:cs="Times New Roman"/>
          <w:bCs/>
          <w:color w:val="000000"/>
          <w:spacing w:val="10"/>
          <w:w w:val="103"/>
          <w:sz w:val="24"/>
          <w:szCs w:val="24"/>
        </w:rPr>
        <w:t>est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8"/>
          <w:sz w:val="24"/>
          <w:szCs w:val="24"/>
        </w:rPr>
        <w:t>,</w:t>
      </w:r>
    </w:p>
    <w:p w14:paraId="6BBBC5C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ast</w:t>
      </w:r>
      <w:r w:rsidRPr="007D4636">
        <w:rPr>
          <w:rFonts w:ascii="Times New Roman" w:eastAsia="Times New Roman" w:hAnsi="Times New Roman" w:cs="Times New Roman"/>
          <w:bCs/>
          <w:color w:val="000000"/>
          <w:spacing w:val="2"/>
          <w:w w:val="98"/>
          <w:sz w:val="24"/>
          <w:szCs w:val="24"/>
        </w:rPr>
        <w:t>N</w:t>
      </w:r>
      <w:r w:rsidRPr="007D4636">
        <w:rPr>
          <w:rFonts w:ascii="Times New Roman" w:eastAsia="Times New Roman" w:hAnsi="Times New Roman" w:cs="Times New Roman"/>
          <w:bCs/>
          <w:color w:val="000000"/>
          <w:spacing w:val="6"/>
          <w:sz w:val="24"/>
          <w:szCs w:val="24"/>
        </w:rPr>
        <w:t>am</w:t>
      </w:r>
      <w:r w:rsidRPr="007D4636">
        <w:rPr>
          <w:rFonts w:ascii="Times New Roman" w:eastAsia="Times New Roman" w:hAnsi="Times New Roman" w:cs="Times New Roman"/>
          <w:bCs/>
          <w:color w:val="000000"/>
          <w:spacing w:val="-1"/>
          <w:sz w:val="24"/>
          <w:szCs w:val="24"/>
        </w:rPr>
        <w:t>e</w:t>
      </w:r>
      <w:proofErr w:type="spellEnd"/>
      <w:r w:rsidRPr="007D4636">
        <w:rPr>
          <w:rFonts w:ascii="Times New Roman" w:eastAsia="Times New Roman" w:hAnsi="Times New Roman" w:cs="Times New Roman"/>
          <w:bCs/>
          <w:color w:val="000000"/>
          <w:spacing w:val="1"/>
          <w:w w:val="105"/>
          <w:sz w:val="24"/>
          <w:szCs w:val="24"/>
        </w:rPr>
        <w:t>='</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3"/>
          <w:w w:val="104"/>
          <w:sz w:val="24"/>
          <w:szCs w:val="24"/>
        </w:rPr>
        <w:t>nt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9"/>
          <w:sz w:val="24"/>
          <w:szCs w:val="24"/>
        </w:rPr>
        <w:t>t'</w:t>
      </w:r>
    </w:p>
    <w:p w14:paraId="1DA040C3" w14:textId="77777777" w:rsidR="00F613F8" w:rsidRDefault="00F613F8" w:rsidP="00F613F8">
      <w:pPr>
        <w:autoSpaceDE w:val="0"/>
        <w:autoSpaceDN w:val="0"/>
        <w:spacing w:after="0"/>
        <w:ind w:left="3"/>
        <w:rPr>
          <w:rFonts w:ascii="Times New Roman" w:eastAsia="Times New Roman" w:hAnsi="Times New Roman" w:cs="Times New Roman"/>
          <w:bCs/>
          <w:color w:val="000000"/>
          <w:spacing w:val="4"/>
          <w:w w:val="104"/>
          <w:sz w:val="24"/>
          <w:szCs w:val="24"/>
        </w:rPr>
      </w:pPr>
    </w:p>
    <w:p w14:paraId="27E132E9" w14:textId="77777777" w:rsidR="00F613F8" w:rsidRDefault="00F613F8" w:rsidP="00F613F8">
      <w:pPr>
        <w:autoSpaceDE w:val="0"/>
        <w:autoSpaceDN w:val="0"/>
        <w:spacing w:after="0"/>
        <w:ind w:left="3"/>
        <w:rPr>
          <w:rFonts w:ascii="Times New Roman" w:eastAsia="Times New Roman" w:hAnsi="Times New Roman" w:cs="Times New Roman"/>
          <w:bCs/>
          <w:color w:val="000000"/>
          <w:spacing w:val="4"/>
          <w:w w:val="104"/>
          <w:sz w:val="24"/>
          <w:szCs w:val="24"/>
        </w:rPr>
      </w:pPr>
    </w:p>
    <w:p w14:paraId="056AE5B9" w14:textId="77777777" w:rsidR="00F613F8" w:rsidRPr="007D4636" w:rsidRDefault="00F613F8" w:rsidP="00F613F8">
      <w:pPr>
        <w:autoSpaceDE w:val="0"/>
        <w:autoSpaceDN w:val="0"/>
        <w:spacing w:after="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70FB8BD9"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c</w:t>
      </w:r>
      <w:proofErr w:type="spellEnd"/>
      <w:r w:rsidRPr="007D4636">
        <w:rPr>
          <w:rFonts w:ascii="Times New Roman" w:eastAsia="Times New Roman" w:hAnsi="Times New Roman" w:cs="Times New Roman"/>
          <w:bCs/>
          <w:color w:val="000000"/>
          <w:spacing w:val="-2"/>
          <w:w w:val="99"/>
          <w:sz w:val="24"/>
          <w:szCs w:val="24"/>
        </w:rPr>
        <w:t>;</w:t>
      </w:r>
    </w:p>
    <w:p w14:paraId="7D30F306"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2"/>
          <w:w w:val="105"/>
          <w:sz w:val="24"/>
          <w:szCs w:val="24"/>
        </w:rPr>
        <w:t>sk</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101"/>
          <w:sz w:val="24"/>
          <w:szCs w:val="24"/>
        </w:rPr>
        <w:t>k</w:t>
      </w:r>
      <w:proofErr w:type="spellEnd"/>
      <w:r w:rsidRPr="007D4636">
        <w:rPr>
          <w:rFonts w:ascii="Times New Roman" w:eastAsia="Times New Roman" w:hAnsi="Times New Roman" w:cs="Times New Roman"/>
          <w:bCs/>
          <w:color w:val="000000"/>
          <w:spacing w:val="2"/>
          <w:w w:val="103"/>
          <w:sz w:val="24"/>
          <w:szCs w:val="24"/>
        </w:rPr>
        <w:t>=</w:t>
      </w:r>
      <w:proofErr w:type="spellStart"/>
      <w:proofErr w:type="gramStart"/>
      <w:r w:rsidRPr="007D4636">
        <w:rPr>
          <w:rFonts w:ascii="Times New Roman" w:eastAsia="Times New Roman" w:hAnsi="Times New Roman" w:cs="Times New Roman"/>
          <w:bCs/>
          <w:color w:val="000000"/>
          <w:spacing w:val="2"/>
          <w:w w:val="103"/>
          <w:sz w:val="24"/>
          <w:szCs w:val="24"/>
        </w:rPr>
        <w:t>n</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wT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pacing w:val="1"/>
          <w:w w:val="105"/>
          <w:sz w:val="24"/>
          <w:szCs w:val="24"/>
        </w:rPr>
        <w:t>sk</w:t>
      </w:r>
      <w:proofErr w:type="spellEnd"/>
      <w:r w:rsidRPr="007D4636">
        <w:rPr>
          <w:rFonts w:ascii="Times New Roman" w:eastAsia="Times New Roman" w:hAnsi="Times New Roman" w:cs="Times New Roman"/>
          <w:bCs/>
          <w:color w:val="000000"/>
          <w:sz w:val="24"/>
          <w:szCs w:val="24"/>
        </w:rPr>
        <w:t>(</w:t>
      </w:r>
      <w:proofErr w:type="gramEnd"/>
    </w:p>
    <w:p w14:paraId="59E81C4C"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2"/>
          <w:w w:val="97"/>
          <w:sz w:val="24"/>
          <w:szCs w:val="24"/>
        </w:rPr>
        <w:t>T</w:t>
      </w:r>
      <w:r w:rsidRPr="007D4636">
        <w:rPr>
          <w:rFonts w:ascii="Times New Roman" w:eastAsia="Times New Roman" w:hAnsi="Times New Roman" w:cs="Times New Roman"/>
          <w:bCs/>
          <w:color w:val="000000"/>
          <w:spacing w:val="-2"/>
          <w:w w:val="103"/>
          <w:sz w:val="24"/>
          <w:szCs w:val="24"/>
        </w:rPr>
        <w:t>e</w:t>
      </w:r>
      <w:r w:rsidRPr="007D4636">
        <w:rPr>
          <w:rFonts w:ascii="Times New Roman" w:eastAsia="Times New Roman" w:hAnsi="Times New Roman" w:cs="Times New Roman"/>
          <w:bCs/>
          <w:color w:val="000000"/>
          <w:sz w:val="24"/>
          <w:szCs w:val="24"/>
        </w:rPr>
        <w:t>st</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13"/>
          <w:sz w:val="24"/>
          <w:szCs w:val="24"/>
        </w:rPr>
        <w:t>ask</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389277D6"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0"/>
          <w:w w:val="102"/>
          <w:sz w:val="24"/>
          <w:szCs w:val="24"/>
        </w:rPr>
        <w:t>Id</w:t>
      </w:r>
      <w:proofErr w:type="spellEnd"/>
      <w:r w:rsidRPr="007D4636">
        <w:rPr>
          <w:rFonts w:ascii="Times New Roman" w:eastAsia="Times New Roman" w:hAnsi="Times New Roman" w:cs="Times New Roman"/>
          <w:bCs/>
          <w:color w:val="000000"/>
          <w:spacing w:val="10"/>
          <w:w w:val="102"/>
          <w:sz w:val="24"/>
          <w:szCs w:val="24"/>
        </w:rPr>
        <w:t>,</w:t>
      </w:r>
    </w:p>
    <w:p w14:paraId="793FAA2C" w14:textId="06751843" w:rsidR="00F613F8" w:rsidRPr="00550B1F" w:rsidRDefault="00F613F8" w:rsidP="00550B1F">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2"/>
          <w:sz w:val="24"/>
          <w:szCs w:val="24"/>
        </w:rPr>
        <w:t>u</w:t>
      </w:r>
      <w:r w:rsidRPr="007D4636">
        <w:rPr>
          <w:rFonts w:ascii="Times New Roman" w:eastAsia="Times New Roman" w:hAnsi="Times New Roman" w:cs="Times New Roman"/>
          <w:bCs/>
          <w:color w:val="000000"/>
          <w:spacing w:val="5"/>
          <w:w w:val="102"/>
          <w:sz w:val="24"/>
          <w:szCs w:val="24"/>
        </w:rPr>
        <w:t>s=</w:t>
      </w:r>
      <w:r w:rsidRPr="007D4636">
        <w:rPr>
          <w:rFonts w:ascii="Times New Roman" w:eastAsia="Times New Roman" w:hAnsi="Times New Roman" w:cs="Times New Roman"/>
          <w:bCs/>
          <w:color w:val="000000"/>
          <w:w w:val="103"/>
          <w:sz w:val="24"/>
          <w:szCs w:val="24"/>
        </w:rPr>
        <w:t>'</w:t>
      </w:r>
      <w:r w:rsidRPr="007D4636">
        <w:rPr>
          <w:rFonts w:ascii="Times New Roman" w:eastAsia="Times New Roman" w:hAnsi="Times New Roman" w:cs="Times New Roman"/>
          <w:bCs/>
          <w:color w:val="000000"/>
          <w:spacing w:val="2"/>
          <w:w w:val="98"/>
          <w:sz w:val="24"/>
          <w:szCs w:val="24"/>
        </w:rPr>
        <w:t>C</w:t>
      </w:r>
      <w:r w:rsidRPr="007D4636">
        <w:rPr>
          <w:rFonts w:ascii="Times New Roman" w:eastAsia="Times New Roman" w:hAnsi="Times New Roman" w:cs="Times New Roman"/>
          <w:bCs/>
          <w:color w:val="000000"/>
          <w:spacing w:val="10"/>
          <w:w w:val="102"/>
          <w:sz w:val="24"/>
          <w:szCs w:val="24"/>
        </w:rPr>
        <w:t>omp</w:t>
      </w:r>
      <w:r w:rsidRPr="007D4636">
        <w:rPr>
          <w:rFonts w:ascii="Times New Roman" w:eastAsia="Times New Roman" w:hAnsi="Times New Roman" w:cs="Times New Roman"/>
          <w:bCs/>
          <w:color w:val="000000"/>
          <w:w w:val="98"/>
          <w:sz w:val="24"/>
          <w:szCs w:val="24"/>
        </w:rPr>
        <w:t>l</w:t>
      </w:r>
      <w:r w:rsidRPr="007D4636">
        <w:rPr>
          <w:rFonts w:ascii="Times New Roman" w:eastAsia="Times New Roman" w:hAnsi="Times New Roman" w:cs="Times New Roman"/>
          <w:bCs/>
          <w:color w:val="000000"/>
          <w:spacing w:val="1"/>
          <w:w w:val="98"/>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103"/>
          <w:sz w:val="24"/>
          <w:szCs w:val="24"/>
        </w:rPr>
        <w:t>ed</w:t>
      </w:r>
      <w:r w:rsidRPr="007D4636">
        <w:rPr>
          <w:rFonts w:ascii="Times New Roman" w:eastAsia="Times New Roman" w:hAnsi="Times New Roman" w:cs="Times New Roman"/>
          <w:bCs/>
          <w:color w:val="000000"/>
          <w:sz w:val="24"/>
          <w:szCs w:val="24"/>
        </w:rPr>
        <w:t>'</w:t>
      </w:r>
    </w:p>
    <w:p w14:paraId="6E343681" w14:textId="30E619B6" w:rsidR="00F613F8" w:rsidRPr="007D4636" w:rsidRDefault="00550B1F" w:rsidP="00F613F8">
      <w:pPr>
        <w:autoSpaceDE w:val="0"/>
        <w:autoSpaceDN w:val="0"/>
        <w:spacing w:before="11"/>
        <w:ind w:left="3"/>
        <w:rPr>
          <w:rFonts w:ascii="Times New Roman" w:hAnsi="Times New Roman" w:cs="Times New Roman"/>
          <w:sz w:val="24"/>
          <w:szCs w:val="24"/>
        </w:rPr>
      </w:pPr>
      <w:r>
        <w:rPr>
          <w:rFonts w:ascii="Times New Roman" w:eastAsia="Times New Roman" w:hAnsi="Times New Roman" w:cs="Times New Roman"/>
          <w:bCs/>
          <w:color w:val="000000"/>
          <w:spacing w:val="4"/>
          <w:w w:val="104"/>
          <w:sz w:val="24"/>
          <w:szCs w:val="24"/>
        </w:rPr>
        <w:t>)</w:t>
      </w:r>
      <w:r w:rsidR="00F613F8" w:rsidRPr="007D4636">
        <w:rPr>
          <w:rFonts w:ascii="Times New Roman" w:eastAsia="Times New Roman" w:hAnsi="Times New Roman" w:cs="Times New Roman"/>
          <w:bCs/>
          <w:color w:val="000000"/>
          <w:spacing w:val="4"/>
          <w:w w:val="104"/>
          <w:sz w:val="24"/>
          <w:szCs w:val="24"/>
        </w:rPr>
        <w:t>;</w:t>
      </w:r>
    </w:p>
    <w:p w14:paraId="641BE221"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4"/>
          <w:w w:val="105"/>
          <w:sz w:val="24"/>
          <w:szCs w:val="24"/>
        </w:rPr>
        <w:t>sk</w:t>
      </w:r>
      <w:proofErr w:type="spellEnd"/>
      <w:r w:rsidRPr="007D4636">
        <w:rPr>
          <w:rFonts w:ascii="Times New Roman" w:eastAsia="Times New Roman" w:hAnsi="Times New Roman" w:cs="Times New Roman"/>
          <w:bCs/>
          <w:color w:val="000000"/>
          <w:spacing w:val="-1"/>
          <w:w w:val="96"/>
          <w:sz w:val="24"/>
          <w:szCs w:val="24"/>
        </w:rPr>
        <w:t>;</w:t>
      </w:r>
    </w:p>
    <w:p w14:paraId="1CBF0227"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v</w:t>
      </w:r>
      <w:r w:rsidRPr="007D4636">
        <w:rPr>
          <w:rFonts w:ascii="Times New Roman" w:eastAsia="Times New Roman" w:hAnsi="Times New Roman" w:cs="Times New Roman"/>
          <w:bCs/>
          <w:color w:val="000000"/>
          <w:spacing w:val="7"/>
          <w:sz w:val="24"/>
          <w:szCs w:val="24"/>
        </w:rPr>
        <w:t>en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8"/>
          <w:w w:val="105"/>
          <w:sz w:val="24"/>
          <w:szCs w:val="24"/>
        </w:rPr>
        <w:t>evt</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6"/>
          <w:sz w:val="24"/>
          <w:szCs w:val="24"/>
        </w:rPr>
        <w:t>ew</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5"/>
          <w:sz w:val="24"/>
          <w:szCs w:val="24"/>
        </w:rPr>
        <w:t>vent</w:t>
      </w:r>
      <w:proofErr w:type="spellEnd"/>
      <w:r w:rsidRPr="007D4636">
        <w:rPr>
          <w:rFonts w:ascii="Times New Roman" w:eastAsia="Times New Roman" w:hAnsi="Times New Roman" w:cs="Times New Roman"/>
          <w:bCs/>
          <w:color w:val="000000"/>
          <w:sz w:val="24"/>
          <w:szCs w:val="24"/>
        </w:rPr>
        <w:t>(</w:t>
      </w:r>
      <w:proofErr w:type="gramEnd"/>
    </w:p>
    <w:p w14:paraId="66C256CD"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ect='</w:t>
      </w:r>
      <w:proofErr w:type="spellStart"/>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est</w:t>
      </w:r>
      <w:r w:rsidRPr="007D4636">
        <w:rPr>
          <w:rFonts w:ascii="Times New Roman" w:eastAsia="Times New Roman" w:hAnsi="Times New Roman" w:cs="Times New Roman"/>
          <w:bCs/>
          <w:color w:val="000000"/>
          <w:spacing w:val="5"/>
          <w:w w:val="102"/>
          <w:sz w:val="24"/>
          <w:szCs w:val="24"/>
        </w:rPr>
        <w:t>Ev</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nt</w:t>
      </w:r>
      <w:proofErr w:type="spellEnd"/>
      <w:r w:rsidRPr="007D4636">
        <w:rPr>
          <w:rFonts w:ascii="Times New Roman" w:eastAsia="Times New Roman" w:hAnsi="Times New Roman" w:cs="Times New Roman"/>
          <w:bCs/>
          <w:color w:val="000000"/>
          <w:sz w:val="24"/>
          <w:szCs w:val="24"/>
        </w:rPr>
        <w:t>',</w:t>
      </w:r>
    </w:p>
    <w:p w14:paraId="4888DEFF"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w w:val="99"/>
          <w:sz w:val="24"/>
          <w:szCs w:val="24"/>
        </w:rPr>
        <w:t>h</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105"/>
          <w:sz w:val="24"/>
          <w:szCs w:val="24"/>
        </w:rPr>
        <w:t>Id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spacing w:val="10"/>
          <w:w w:val="102"/>
          <w:sz w:val="24"/>
          <w:szCs w:val="24"/>
        </w:rPr>
        <w:t>Id</w:t>
      </w:r>
      <w:proofErr w:type="spellEnd"/>
      <w:r w:rsidRPr="007D4636">
        <w:rPr>
          <w:rFonts w:ascii="Times New Roman" w:eastAsia="Times New Roman" w:hAnsi="Times New Roman" w:cs="Times New Roman"/>
          <w:bCs/>
          <w:color w:val="000000"/>
          <w:spacing w:val="10"/>
          <w:w w:val="102"/>
          <w:sz w:val="24"/>
          <w:szCs w:val="24"/>
        </w:rPr>
        <w:t>,</w:t>
      </w:r>
    </w:p>
    <w:p w14:paraId="45DFC563"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sz w:val="24"/>
          <w:szCs w:val="24"/>
        </w:rPr>
        <w:t>at</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11"/>
          <w:w w:val="101"/>
          <w:sz w:val="24"/>
          <w:szCs w:val="24"/>
        </w:rPr>
        <w:t>Tim</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1"/>
          <w:w w:val="98"/>
          <w:sz w:val="24"/>
          <w:szCs w:val="24"/>
        </w:rPr>
        <w:t>=</w:t>
      </w:r>
      <w:proofErr w:type="spellStart"/>
      <w:r w:rsidRPr="007D4636">
        <w:rPr>
          <w:rFonts w:ascii="Times New Roman" w:eastAsia="Times New Roman" w:hAnsi="Times New Roman" w:cs="Times New Roman"/>
          <w:bCs/>
          <w:color w:val="000000"/>
          <w:spacing w:val="-1"/>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w w:val="101"/>
          <w:sz w:val="24"/>
          <w:szCs w:val="24"/>
        </w:rPr>
        <w:t>od</w:t>
      </w:r>
      <w:r w:rsidRPr="007D4636">
        <w:rPr>
          <w:rFonts w:ascii="Times New Roman" w:eastAsia="Times New Roman" w:hAnsi="Times New Roman" w:cs="Times New Roman"/>
          <w:bCs/>
          <w:color w:val="000000"/>
          <w:spacing w:val="5"/>
          <w:w w:val="101"/>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4"/>
          <w:sz w:val="24"/>
          <w:szCs w:val="24"/>
        </w:rPr>
        <w:t>.</w:t>
      </w:r>
      <w:proofErr w:type="spellStart"/>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pacing w:val="5"/>
          <w:w w:val="102"/>
          <w:sz w:val="24"/>
          <w:szCs w:val="24"/>
        </w:rPr>
        <w:t>dd</w:t>
      </w:r>
      <w:r w:rsidRPr="007D4636">
        <w:rPr>
          <w:rFonts w:ascii="Times New Roman" w:eastAsia="Times New Roman" w:hAnsi="Times New Roman" w:cs="Times New Roman"/>
          <w:bCs/>
          <w:color w:val="000000"/>
          <w:spacing w:val="-2"/>
          <w:w w:val="102"/>
          <w:sz w:val="24"/>
          <w:szCs w:val="24"/>
        </w:rPr>
        <w:t>D</w:t>
      </w:r>
      <w:r w:rsidRPr="007D4636">
        <w:rPr>
          <w:rFonts w:ascii="Times New Roman" w:eastAsia="Times New Roman" w:hAnsi="Times New Roman" w:cs="Times New Roman"/>
          <w:bCs/>
          <w:color w:val="000000"/>
          <w:spacing w:val="6"/>
          <w:sz w:val="24"/>
          <w:szCs w:val="24"/>
        </w:rPr>
        <w:t>ay</w:t>
      </w:r>
      <w:r w:rsidRPr="007D4636">
        <w:rPr>
          <w:rFonts w:ascii="Times New Roman" w:eastAsia="Times New Roman" w:hAnsi="Times New Roman" w:cs="Times New Roman"/>
          <w:bCs/>
          <w:color w:val="000000"/>
          <w:spacing w:val="-3"/>
          <w:w w:val="105"/>
          <w:sz w:val="24"/>
          <w:szCs w:val="24"/>
        </w:rPr>
        <w:t>s</w:t>
      </w:r>
      <w:proofErr w:type="spellEnd"/>
      <w:proofErr w:type="gramEnd"/>
      <w:r w:rsidRPr="007D4636">
        <w:rPr>
          <w:rFonts w:ascii="Times New Roman" w:eastAsia="Times New Roman" w:hAnsi="Times New Roman" w:cs="Times New Roman"/>
          <w:bCs/>
          <w:color w:val="000000"/>
          <w:spacing w:val="2"/>
          <w:w w:val="96"/>
          <w:sz w:val="24"/>
          <w:szCs w:val="24"/>
        </w:rPr>
        <w:t>(</w:t>
      </w:r>
      <w:r w:rsidRPr="007D4636">
        <w:rPr>
          <w:rFonts w:ascii="Times New Roman" w:eastAsia="Times New Roman" w:hAnsi="Times New Roman" w:cs="Times New Roman"/>
          <w:bCs/>
          <w:color w:val="000000"/>
          <w:sz w:val="24"/>
          <w:szCs w:val="24"/>
        </w:rPr>
        <w:t>-6),</w:t>
      </w:r>
    </w:p>
    <w:p w14:paraId="34A43E42"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E</w:t>
      </w:r>
      <w:r w:rsidRPr="007D4636">
        <w:rPr>
          <w:rFonts w:ascii="Times New Roman" w:eastAsia="Times New Roman" w:hAnsi="Times New Roman" w:cs="Times New Roman"/>
          <w:bCs/>
          <w:color w:val="000000"/>
          <w:w w:val="99"/>
          <w:sz w:val="24"/>
          <w:szCs w:val="24"/>
        </w:rPr>
        <w:t>nd</w:t>
      </w:r>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spacing w:val="8"/>
          <w:sz w:val="24"/>
          <w:szCs w:val="24"/>
        </w:rPr>
        <w:t>Ti</w:t>
      </w:r>
      <w:r w:rsidRPr="007D4636">
        <w:rPr>
          <w:rFonts w:ascii="Times New Roman" w:eastAsia="Times New Roman" w:hAnsi="Times New Roman" w:cs="Times New Roman"/>
          <w:bCs/>
          <w:color w:val="000000"/>
          <w:spacing w:val="1"/>
          <w:w w:val="105"/>
          <w:sz w:val="24"/>
          <w:szCs w:val="24"/>
        </w:rPr>
        <w:t>me</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Date</w:t>
      </w:r>
      <w:r w:rsidRPr="007D4636">
        <w:rPr>
          <w:rFonts w:ascii="Times New Roman" w:eastAsia="Times New Roman" w:hAnsi="Times New Roman" w:cs="Times New Roman"/>
          <w:bCs/>
          <w:color w:val="000000"/>
          <w:w w:val="102"/>
          <w:sz w:val="24"/>
          <w:szCs w:val="24"/>
        </w:rPr>
        <w:t>.</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96"/>
          <w:sz w:val="24"/>
          <w:szCs w:val="24"/>
        </w:rPr>
        <w:t>o</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3"/>
          <w:sz w:val="24"/>
          <w:szCs w:val="24"/>
        </w:rPr>
        <w:t>ay</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3"/>
          <w:w w:val="104"/>
          <w:sz w:val="24"/>
          <w:szCs w:val="24"/>
        </w:rPr>
        <w:t>dd</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4"/>
          <w:w w:val="102"/>
          <w:sz w:val="24"/>
          <w:szCs w:val="24"/>
        </w:rPr>
        <w:t>ay</w:t>
      </w:r>
      <w:r w:rsidRPr="007D4636">
        <w:rPr>
          <w:rFonts w:ascii="Times New Roman" w:eastAsia="Times New Roman" w:hAnsi="Times New Roman" w:cs="Times New Roman"/>
          <w:bCs/>
          <w:color w:val="000000"/>
          <w:sz w:val="24"/>
          <w:szCs w:val="24"/>
        </w:rPr>
        <w:t>s</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7"/>
          <w:sz w:val="24"/>
          <w:szCs w:val="24"/>
        </w:rPr>
        <w:t>5)</w:t>
      </w:r>
    </w:p>
    <w:p w14:paraId="1BF534E8"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28FB7456" w14:textId="77777777" w:rsidR="00F613F8" w:rsidRPr="007D4636" w:rsidRDefault="00F613F8" w:rsidP="00F613F8">
      <w:pPr>
        <w:autoSpaceDE w:val="0"/>
        <w:autoSpaceDN w:val="0"/>
        <w:spacing w:before="12"/>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spacing w:val="-5"/>
          <w:w w:val="105"/>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1"/>
          <w:w w:val="97"/>
          <w:sz w:val="24"/>
          <w:szCs w:val="24"/>
        </w:rPr>
        <w:t>e</w:t>
      </w:r>
      <w:r w:rsidRPr="007D4636">
        <w:rPr>
          <w:rFonts w:ascii="Times New Roman" w:eastAsia="Times New Roman" w:hAnsi="Times New Roman" w:cs="Times New Roman"/>
          <w:bCs/>
          <w:color w:val="000000"/>
          <w:spacing w:val="7"/>
          <w:w w:val="102"/>
          <w:sz w:val="24"/>
          <w:szCs w:val="24"/>
        </w:rPr>
        <w:t>vt</w:t>
      </w:r>
      <w:proofErr w:type="spellEnd"/>
      <w:r w:rsidRPr="007D4636">
        <w:rPr>
          <w:rFonts w:ascii="Times New Roman" w:eastAsia="Times New Roman" w:hAnsi="Times New Roman" w:cs="Times New Roman"/>
          <w:bCs/>
          <w:color w:val="000000"/>
          <w:spacing w:val="7"/>
          <w:w w:val="102"/>
          <w:sz w:val="24"/>
          <w:szCs w:val="24"/>
        </w:rPr>
        <w:t>;</w:t>
      </w:r>
    </w:p>
    <w:p w14:paraId="51AAC8BB"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sz w:val="24"/>
          <w:szCs w:val="24"/>
        </w:rPr>
        <w:t>a</w:t>
      </w:r>
      <w:r w:rsidRPr="007D4636">
        <w:rPr>
          <w:rFonts w:ascii="Times New Roman" w:eastAsia="Times New Roman" w:hAnsi="Times New Roman" w:cs="Times New Roman"/>
          <w:bCs/>
          <w:color w:val="000000"/>
          <w:spacing w:val="3"/>
          <w:w w:val="105"/>
          <w:sz w:val="24"/>
          <w:szCs w:val="24"/>
        </w:rPr>
        <w:t>se</w:t>
      </w:r>
      <w:r w:rsidRPr="007D4636">
        <w:rPr>
          <w:rFonts w:ascii="Times New Roman" w:eastAsia="Times New Roman" w:hAnsi="Times New Roman" w:cs="Times New Roman"/>
          <w:bCs/>
          <w:color w:val="000000"/>
          <w:sz w:val="24"/>
          <w:szCs w:val="24"/>
        </w:rPr>
        <w:t>cs</w:t>
      </w:r>
      <w:r w:rsidRPr="007D4636">
        <w:rPr>
          <w:rFonts w:ascii="Times New Roman" w:eastAsia="Times New Roman" w:hAnsi="Times New Roman" w:cs="Times New Roman"/>
          <w:bCs/>
          <w:color w:val="000000"/>
          <w:spacing w:val="-4"/>
          <w:w w:val="105"/>
          <w:sz w:val="24"/>
          <w:szCs w:val="24"/>
        </w:rPr>
        <w:t>e</w:t>
      </w:r>
      <w:proofErr w:type="spellEnd"/>
      <w:r w:rsidRPr="007D4636">
        <w:rPr>
          <w:rFonts w:ascii="Times New Roman" w:eastAsia="Times New Roman" w:hAnsi="Times New Roman" w:cs="Times New Roman"/>
          <w:bCs/>
          <w:color w:val="000000"/>
          <w:spacing w:val="3"/>
          <w:w w:val="103"/>
          <w:sz w:val="24"/>
          <w:szCs w:val="24"/>
        </w:rPr>
        <w:t>=</w:t>
      </w:r>
      <w:proofErr w:type="spellStart"/>
      <w:proofErr w:type="gramStart"/>
      <w:r w:rsidRPr="007D4636">
        <w:rPr>
          <w:rFonts w:ascii="Times New Roman" w:eastAsia="Times New Roman" w:hAnsi="Times New Roman" w:cs="Times New Roman"/>
          <w:bCs/>
          <w:color w:val="000000"/>
          <w:spacing w:val="3"/>
          <w:w w:val="103"/>
          <w:sz w:val="24"/>
          <w:szCs w:val="24"/>
        </w:rPr>
        <w:t>n</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w</w:t>
      </w:r>
      <w:r w:rsidRPr="007D4636">
        <w:rPr>
          <w:rFonts w:ascii="Times New Roman" w:eastAsia="Times New Roman" w:hAnsi="Times New Roman" w:cs="Times New Roman"/>
          <w:bCs/>
          <w:color w:val="000000"/>
          <w:spacing w:val="5"/>
          <w:w w:val="96"/>
          <w:sz w:val="24"/>
          <w:szCs w:val="24"/>
        </w:rPr>
        <w:t>C</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e</w:t>
      </w:r>
      <w:proofErr w:type="spellEnd"/>
      <w:r w:rsidRPr="007D4636">
        <w:rPr>
          <w:rFonts w:ascii="Times New Roman" w:eastAsia="Times New Roman" w:hAnsi="Times New Roman" w:cs="Times New Roman"/>
          <w:bCs/>
          <w:color w:val="000000"/>
          <w:spacing w:val="-2"/>
          <w:w w:val="104"/>
          <w:sz w:val="24"/>
          <w:szCs w:val="24"/>
        </w:rPr>
        <w:t>(</w:t>
      </w:r>
      <w:proofErr w:type="gramEnd"/>
    </w:p>
    <w:p w14:paraId="1FE37E55" w14:textId="77777777" w:rsidR="00F613F8" w:rsidRPr="007D4636" w:rsidRDefault="00F613F8" w:rsidP="00F613F8">
      <w:pPr>
        <w:autoSpaceDE w:val="0"/>
        <w:autoSpaceDN w:val="0"/>
        <w:spacing w:before="49"/>
        <w:ind w:left="3"/>
        <w:rPr>
          <w:rFonts w:ascii="Times New Roman" w:hAnsi="Times New Roman" w:cs="Times New Roman"/>
          <w:sz w:val="24"/>
          <w:szCs w:val="24"/>
        </w:rPr>
      </w:pPr>
      <w:r w:rsidRPr="007D4636">
        <w:rPr>
          <w:rFonts w:ascii="Times New Roman" w:eastAsia="Calibri" w:hAnsi="Times New Roman" w:cs="Times New Roman"/>
          <w:bCs/>
          <w:color w:val="000000"/>
          <w:spacing w:val="6"/>
          <w:w w:val="101"/>
          <w:sz w:val="24"/>
          <w:szCs w:val="24"/>
        </w:rPr>
        <w:t>Su</w:t>
      </w:r>
      <w:r w:rsidRPr="007D4636">
        <w:rPr>
          <w:rFonts w:ascii="Times New Roman" w:eastAsia="Calibri" w:hAnsi="Times New Roman" w:cs="Times New Roman"/>
          <w:bCs/>
          <w:color w:val="000000"/>
          <w:sz w:val="24"/>
          <w:szCs w:val="24"/>
        </w:rPr>
        <w:t>bje</w:t>
      </w:r>
      <w:r w:rsidRPr="007D4636">
        <w:rPr>
          <w:rFonts w:ascii="Times New Roman" w:eastAsia="Calibri" w:hAnsi="Times New Roman" w:cs="Times New Roman"/>
          <w:bCs/>
          <w:color w:val="000000"/>
          <w:spacing w:val="12"/>
          <w:sz w:val="24"/>
          <w:szCs w:val="24"/>
        </w:rPr>
        <w:t>ct=</w:t>
      </w:r>
      <w:r w:rsidRPr="007D4636">
        <w:rPr>
          <w:rFonts w:ascii="Times New Roman" w:eastAsia="Calibri" w:hAnsi="Times New Roman" w:cs="Times New Roman"/>
          <w:bCs/>
          <w:color w:val="000000"/>
          <w:sz w:val="24"/>
          <w:szCs w:val="24"/>
        </w:rPr>
        <w:t>'</w:t>
      </w:r>
      <w:proofErr w:type="spellStart"/>
      <w:r w:rsidRPr="007D4636">
        <w:rPr>
          <w:rFonts w:ascii="Times New Roman" w:eastAsia="Calibri" w:hAnsi="Times New Roman" w:cs="Times New Roman"/>
          <w:bCs/>
          <w:color w:val="000000"/>
          <w:spacing w:val="5"/>
          <w:w w:val="102"/>
          <w:sz w:val="24"/>
          <w:szCs w:val="24"/>
        </w:rPr>
        <w:t>Te</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
          <w:sz w:val="24"/>
          <w:szCs w:val="24"/>
        </w:rPr>
        <w:t>t</w:t>
      </w:r>
      <w:r w:rsidRPr="007D4636">
        <w:rPr>
          <w:rFonts w:ascii="Times New Roman" w:eastAsia="Calibri" w:hAnsi="Times New Roman" w:cs="Times New Roman"/>
          <w:bCs/>
          <w:color w:val="000000"/>
          <w:spacing w:val="3"/>
          <w:w w:val="102"/>
          <w:sz w:val="24"/>
          <w:szCs w:val="24"/>
        </w:rPr>
        <w:t>Ca</w:t>
      </w:r>
      <w:r w:rsidRPr="007D4636">
        <w:rPr>
          <w:rFonts w:ascii="Times New Roman" w:eastAsia="Calibri" w:hAnsi="Times New Roman" w:cs="Times New Roman"/>
          <w:bCs/>
          <w:color w:val="000000"/>
          <w:spacing w:val="6"/>
          <w:w w:val="101"/>
          <w:sz w:val="24"/>
          <w:szCs w:val="24"/>
        </w:rPr>
        <w:t>se</w:t>
      </w:r>
      <w:proofErr w:type="spellEnd"/>
      <w:r w:rsidRPr="007D4636">
        <w:rPr>
          <w:rFonts w:ascii="Times New Roman" w:eastAsia="Calibri" w:hAnsi="Times New Roman" w:cs="Times New Roman"/>
          <w:bCs/>
          <w:color w:val="000000"/>
          <w:sz w:val="24"/>
          <w:szCs w:val="24"/>
        </w:rPr>
        <w:t>'</w:t>
      </w:r>
      <w:r w:rsidRPr="007D4636">
        <w:rPr>
          <w:rFonts w:ascii="Times New Roman" w:eastAsia="Calibri" w:hAnsi="Times New Roman" w:cs="Times New Roman"/>
          <w:bCs/>
          <w:color w:val="000000"/>
          <w:spacing w:val="-1"/>
          <w:sz w:val="24"/>
          <w:szCs w:val="24"/>
        </w:rPr>
        <w:t>,</w:t>
      </w:r>
    </w:p>
    <w:p w14:paraId="757258E5" w14:textId="77777777" w:rsidR="00F613F8" w:rsidRPr="007D4636" w:rsidRDefault="00F613F8" w:rsidP="00F613F8">
      <w:pPr>
        <w:autoSpaceDE w:val="0"/>
        <w:autoSpaceDN w:val="0"/>
        <w:spacing w:before="53"/>
        <w:ind w:left="3"/>
        <w:rPr>
          <w:rFonts w:ascii="Times New Roman" w:hAnsi="Times New Roman" w:cs="Times New Roman"/>
          <w:sz w:val="24"/>
          <w:szCs w:val="24"/>
        </w:rPr>
      </w:pPr>
      <w:proofErr w:type="spellStart"/>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7"/>
          <w:w w:val="105"/>
          <w:sz w:val="24"/>
          <w:szCs w:val="24"/>
        </w:rPr>
        <w:t>ontact</w:t>
      </w:r>
      <w:r w:rsidRPr="007D4636">
        <w:rPr>
          <w:rFonts w:ascii="Times New Roman" w:eastAsia="Calibri" w:hAnsi="Times New Roman" w:cs="Times New Roman"/>
          <w:bCs/>
          <w:color w:val="000000"/>
          <w:spacing w:val="13"/>
          <w:sz w:val="24"/>
          <w:szCs w:val="24"/>
        </w:rPr>
        <w:t>Id</w:t>
      </w:r>
      <w:proofErr w:type="spellEnd"/>
      <w:r w:rsidRPr="007D4636">
        <w:rPr>
          <w:rFonts w:ascii="Times New Roman" w:eastAsia="Calibri" w:hAnsi="Times New Roman" w:cs="Times New Roman"/>
          <w:bCs/>
          <w:color w:val="000000"/>
          <w:spacing w:val="13"/>
          <w:sz w:val="24"/>
          <w:szCs w:val="24"/>
        </w:rPr>
        <w:t>=</w:t>
      </w:r>
      <w:proofErr w:type="spellStart"/>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1"/>
          <w:w w:val="101"/>
          <w:sz w:val="24"/>
          <w:szCs w:val="24"/>
        </w:rPr>
        <w:t>.</w:t>
      </w:r>
      <w:r w:rsidRPr="007D4636">
        <w:rPr>
          <w:rFonts w:ascii="Times New Roman" w:eastAsia="Calibri" w:hAnsi="Times New Roman" w:cs="Times New Roman"/>
          <w:bCs/>
          <w:color w:val="000000"/>
          <w:spacing w:val="7"/>
          <w:sz w:val="24"/>
          <w:szCs w:val="24"/>
        </w:rPr>
        <w:t>Id</w:t>
      </w:r>
      <w:proofErr w:type="spellEnd"/>
      <w:r w:rsidRPr="007D4636">
        <w:rPr>
          <w:rFonts w:ascii="Times New Roman" w:eastAsia="Calibri" w:hAnsi="Times New Roman" w:cs="Times New Roman"/>
          <w:bCs/>
          <w:color w:val="000000"/>
          <w:sz w:val="24"/>
          <w:szCs w:val="24"/>
        </w:rPr>
        <w:t>,</w:t>
      </w:r>
    </w:p>
    <w:p w14:paraId="3EC9371D" w14:textId="77777777" w:rsidR="00F613F8" w:rsidRPr="007D4636" w:rsidRDefault="00F613F8" w:rsidP="00F613F8">
      <w:pPr>
        <w:autoSpaceDE w:val="0"/>
        <w:autoSpaceDN w:val="0"/>
        <w:spacing w:before="53"/>
        <w:ind w:left="3"/>
        <w:rPr>
          <w:rFonts w:ascii="Times New Roman" w:hAnsi="Times New Roman" w:cs="Times New Roman"/>
          <w:sz w:val="24"/>
          <w:szCs w:val="24"/>
        </w:rPr>
      </w:pPr>
      <w:r w:rsidRPr="007D4636">
        <w:rPr>
          <w:rFonts w:ascii="Times New Roman" w:eastAsia="Calibri" w:hAnsi="Times New Roman" w:cs="Times New Roman"/>
          <w:bCs/>
          <w:color w:val="000000"/>
          <w:spacing w:val="7"/>
          <w:sz w:val="24"/>
          <w:szCs w:val="24"/>
        </w:rPr>
        <w:t>St</w:t>
      </w:r>
      <w:r w:rsidRPr="007D4636">
        <w:rPr>
          <w:rFonts w:ascii="Times New Roman" w:eastAsia="Calibri" w:hAnsi="Times New Roman" w:cs="Times New Roman"/>
          <w:bCs/>
          <w:color w:val="000000"/>
          <w:spacing w:val="10"/>
          <w:w w:val="102"/>
          <w:sz w:val="24"/>
          <w:szCs w:val="24"/>
        </w:rPr>
        <w:t>atu</w:t>
      </w:r>
      <w:r w:rsidRPr="007D4636">
        <w:rPr>
          <w:rFonts w:ascii="Times New Roman" w:eastAsia="Calibri" w:hAnsi="Times New Roman" w:cs="Times New Roman"/>
          <w:bCs/>
          <w:color w:val="000000"/>
          <w:spacing w:val="8"/>
          <w:w w:val="105"/>
          <w:sz w:val="24"/>
          <w:szCs w:val="24"/>
        </w:rPr>
        <w:t>s='</w:t>
      </w:r>
      <w:r w:rsidRPr="007D4636">
        <w:rPr>
          <w:rFonts w:ascii="Times New Roman" w:eastAsia="Calibri" w:hAnsi="Times New Roman" w:cs="Times New Roman"/>
          <w:bCs/>
          <w:color w:val="000000"/>
          <w:w w:val="99"/>
          <w:sz w:val="24"/>
          <w:szCs w:val="24"/>
        </w:rPr>
        <w:t>C</w:t>
      </w:r>
      <w:r w:rsidRPr="007D4636">
        <w:rPr>
          <w:rFonts w:ascii="Times New Roman" w:eastAsia="Calibri" w:hAnsi="Times New Roman" w:cs="Times New Roman"/>
          <w:bCs/>
          <w:color w:val="000000"/>
          <w:sz w:val="24"/>
          <w:szCs w:val="24"/>
        </w:rPr>
        <w:t>lo</w:t>
      </w:r>
      <w:r w:rsidRPr="007D4636">
        <w:rPr>
          <w:rFonts w:ascii="Times New Roman" w:eastAsia="Calibri" w:hAnsi="Times New Roman" w:cs="Times New Roman"/>
          <w:bCs/>
          <w:color w:val="000000"/>
          <w:spacing w:val="11"/>
          <w:w w:val="105"/>
          <w:sz w:val="24"/>
          <w:szCs w:val="24"/>
        </w:rPr>
        <w:t>sed'</w:t>
      </w:r>
    </w:p>
    <w:p w14:paraId="485418FE" w14:textId="77777777" w:rsidR="00F613F8" w:rsidRPr="007D4636" w:rsidRDefault="00F613F8" w:rsidP="00F613F8">
      <w:pPr>
        <w:autoSpaceDE w:val="0"/>
        <w:autoSpaceDN w:val="0"/>
        <w:spacing w:before="52"/>
        <w:ind w:left="3"/>
        <w:rPr>
          <w:rFonts w:ascii="Times New Roman" w:hAnsi="Times New Roman" w:cs="Times New Roman"/>
          <w:sz w:val="24"/>
          <w:szCs w:val="24"/>
        </w:rPr>
      </w:pPr>
      <w:r w:rsidRPr="007D4636">
        <w:rPr>
          <w:rFonts w:ascii="Times New Roman" w:eastAsia="Calibri" w:hAnsi="Times New Roman" w:cs="Times New Roman"/>
          <w:bCs/>
          <w:color w:val="000000"/>
          <w:spacing w:val="4"/>
          <w:w w:val="104"/>
          <w:sz w:val="24"/>
          <w:szCs w:val="24"/>
        </w:rPr>
        <w:t>);</w:t>
      </w:r>
    </w:p>
    <w:p w14:paraId="5D4FB0B9" w14:textId="77777777" w:rsidR="00F613F8" w:rsidRPr="007D4636" w:rsidRDefault="00F613F8" w:rsidP="00F613F8">
      <w:pPr>
        <w:autoSpaceDE w:val="0"/>
        <w:autoSpaceDN w:val="0"/>
        <w:spacing w:before="53"/>
        <w:ind w:left="3"/>
        <w:rPr>
          <w:rFonts w:ascii="Times New Roman" w:hAnsi="Times New Roman" w:cs="Times New Roman"/>
          <w:sz w:val="24"/>
          <w:szCs w:val="24"/>
        </w:rPr>
      </w:pPr>
      <w:proofErr w:type="spellStart"/>
      <w:r w:rsidRPr="007D4636">
        <w:rPr>
          <w:rFonts w:ascii="Times New Roman" w:eastAsia="Calibri" w:hAnsi="Times New Roman" w:cs="Times New Roman"/>
          <w:bCs/>
          <w:color w:val="000000"/>
          <w:sz w:val="24"/>
          <w:szCs w:val="24"/>
        </w:rPr>
        <w:t>i</w:t>
      </w:r>
      <w:r w:rsidRPr="007D4636">
        <w:rPr>
          <w:rFonts w:ascii="Times New Roman" w:eastAsia="Calibri" w:hAnsi="Times New Roman" w:cs="Times New Roman"/>
          <w:bCs/>
          <w:color w:val="000000"/>
          <w:spacing w:val="-1"/>
          <w:sz w:val="24"/>
          <w:szCs w:val="24"/>
        </w:rPr>
        <w:t>n</w:t>
      </w:r>
      <w:r w:rsidRPr="007D4636">
        <w:rPr>
          <w:rFonts w:ascii="Times New Roman" w:eastAsia="Calibri" w:hAnsi="Times New Roman" w:cs="Times New Roman"/>
          <w:bCs/>
          <w:color w:val="000000"/>
          <w:spacing w:val="6"/>
          <w:w w:val="101"/>
          <w:sz w:val="24"/>
          <w:szCs w:val="24"/>
        </w:rPr>
        <w:t>se</w:t>
      </w:r>
      <w:r w:rsidRPr="007D4636">
        <w:rPr>
          <w:rFonts w:ascii="Times New Roman" w:eastAsia="Calibri" w:hAnsi="Times New Roman" w:cs="Times New Roman"/>
          <w:bCs/>
          <w:color w:val="000000"/>
          <w:sz w:val="24"/>
          <w:szCs w:val="24"/>
        </w:rPr>
        <w:t>r</w:t>
      </w:r>
      <w:r w:rsidRPr="007D4636">
        <w:rPr>
          <w:rFonts w:ascii="Times New Roman" w:eastAsia="Calibri" w:hAnsi="Times New Roman" w:cs="Times New Roman"/>
          <w:bCs/>
          <w:color w:val="000000"/>
          <w:spacing w:val="2"/>
          <w:w w:val="96"/>
          <w:sz w:val="24"/>
          <w:szCs w:val="24"/>
        </w:rPr>
        <w:t>t</w:t>
      </w:r>
      <w:r w:rsidRPr="007D4636">
        <w:rPr>
          <w:rFonts w:ascii="Times New Roman" w:eastAsia="Calibri" w:hAnsi="Times New Roman" w:cs="Times New Roman"/>
          <w:bCs/>
          <w:color w:val="000000"/>
          <w:spacing w:val="12"/>
          <w:sz w:val="24"/>
          <w:szCs w:val="24"/>
        </w:rPr>
        <w:t>cse</w:t>
      </w:r>
      <w:proofErr w:type="spellEnd"/>
      <w:r w:rsidRPr="007D4636">
        <w:rPr>
          <w:rFonts w:ascii="Times New Roman" w:eastAsia="Calibri" w:hAnsi="Times New Roman" w:cs="Times New Roman"/>
          <w:bCs/>
          <w:color w:val="000000"/>
          <w:spacing w:val="-2"/>
          <w:w w:val="105"/>
          <w:sz w:val="24"/>
          <w:szCs w:val="24"/>
        </w:rPr>
        <w:t>;</w:t>
      </w:r>
    </w:p>
    <w:p w14:paraId="553B8AFD" w14:textId="77777777" w:rsidR="00F613F8" w:rsidRPr="007D4636" w:rsidRDefault="00F613F8" w:rsidP="00F613F8">
      <w:pPr>
        <w:autoSpaceDE w:val="0"/>
        <w:autoSpaceDN w:val="0"/>
        <w:spacing w:before="2"/>
        <w:ind w:left="3" w:right="136"/>
        <w:rPr>
          <w:rFonts w:ascii="Times New Roman" w:hAnsi="Times New Roman" w:cs="Times New Roman"/>
          <w:sz w:val="24"/>
          <w:szCs w:val="24"/>
        </w:rPr>
      </w:pPr>
      <w:r w:rsidRPr="007D4636">
        <w:rPr>
          <w:rFonts w:ascii="Times New Roman" w:eastAsia="Calibri" w:hAnsi="Times New Roman" w:cs="Times New Roman"/>
          <w:bCs/>
          <w:color w:val="000000"/>
          <w:sz w:val="24"/>
          <w:szCs w:val="24"/>
        </w:rPr>
        <w:t>L</w:t>
      </w:r>
      <w:r w:rsidRPr="007D4636">
        <w:rPr>
          <w:rFonts w:ascii="Times New Roman" w:eastAsia="Calibri" w:hAnsi="Times New Roman" w:cs="Times New Roman"/>
          <w:bCs/>
          <w:color w:val="000000"/>
          <w:w w:val="102"/>
          <w:sz w:val="24"/>
          <w:szCs w:val="24"/>
        </w:rPr>
        <w:t>i</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pacing w:val="8"/>
          <w:sz w:val="24"/>
          <w:szCs w:val="24"/>
        </w:rPr>
        <w:t>t&lt;</w:t>
      </w:r>
      <w:r w:rsidRPr="007D4636">
        <w:rPr>
          <w:rFonts w:ascii="Times New Roman" w:eastAsia="Calibri" w:hAnsi="Times New Roman" w:cs="Times New Roman"/>
          <w:bCs/>
          <w:color w:val="000000"/>
          <w:spacing w:val="12"/>
          <w:w w:val="105"/>
          <w:sz w:val="24"/>
          <w:szCs w:val="24"/>
        </w:rPr>
        <w:t>Conta</w:t>
      </w:r>
      <w:r w:rsidRPr="007D4636">
        <w:rPr>
          <w:rFonts w:ascii="Times New Roman" w:eastAsia="Calibri" w:hAnsi="Times New Roman" w:cs="Times New Roman"/>
          <w:bCs/>
          <w:color w:val="000000"/>
          <w:spacing w:val="6"/>
          <w:sz w:val="24"/>
          <w:szCs w:val="24"/>
        </w:rPr>
        <w:t>ct</w:t>
      </w:r>
      <w:r w:rsidRPr="007D4636">
        <w:rPr>
          <w:rFonts w:ascii="Times New Roman" w:eastAsia="Calibri" w:hAnsi="Times New Roman" w:cs="Times New Roman"/>
          <w:bCs/>
          <w:color w:val="000000"/>
          <w:spacing w:val="2"/>
          <w:w w:val="105"/>
          <w:sz w:val="24"/>
          <w:szCs w:val="24"/>
        </w:rPr>
        <w:t>&gt;c</w:t>
      </w:r>
      <w:r w:rsidRPr="007D4636">
        <w:rPr>
          <w:rFonts w:ascii="Times New Roman" w:eastAsia="Calibri" w:hAnsi="Times New Roman" w:cs="Times New Roman"/>
          <w:bCs/>
          <w:color w:val="000000"/>
          <w:spacing w:val="12"/>
          <w:w w:val="102"/>
          <w:sz w:val="24"/>
          <w:szCs w:val="24"/>
        </w:rPr>
        <w:t>ont</w:t>
      </w:r>
      <w:r w:rsidRPr="007D4636">
        <w:rPr>
          <w:rFonts w:ascii="Times New Roman" w:eastAsia="Calibri" w:hAnsi="Times New Roman" w:cs="Times New Roman"/>
          <w:bCs/>
          <w:color w:val="000000"/>
          <w:spacing w:val="8"/>
          <w:w w:val="102"/>
          <w:sz w:val="24"/>
          <w:szCs w:val="24"/>
        </w:rPr>
        <w:t>ac</w:t>
      </w:r>
      <w:r w:rsidRPr="007D4636">
        <w:rPr>
          <w:rFonts w:ascii="Times New Roman" w:eastAsia="Calibri" w:hAnsi="Times New Roman" w:cs="Times New Roman"/>
          <w:bCs/>
          <w:color w:val="000000"/>
          <w:sz w:val="24"/>
          <w:szCs w:val="24"/>
        </w:rPr>
        <w:t>ts=</w:t>
      </w:r>
      <w:r w:rsidRPr="007D4636">
        <w:rPr>
          <w:rFonts w:ascii="Times New Roman" w:eastAsia="Calibri" w:hAnsi="Times New Roman" w:cs="Times New Roman"/>
          <w:bCs/>
          <w:color w:val="000000"/>
          <w:spacing w:val="14"/>
          <w:w w:val="103"/>
          <w:sz w:val="24"/>
          <w:szCs w:val="24"/>
        </w:rPr>
        <w:t>Conta</w:t>
      </w:r>
      <w:r w:rsidRPr="007D4636">
        <w:rPr>
          <w:rFonts w:ascii="Times New Roman" w:eastAsia="Calibri" w:hAnsi="Times New Roman" w:cs="Times New Roman"/>
          <w:bCs/>
          <w:color w:val="000000"/>
          <w:spacing w:val="1"/>
          <w:w w:val="105"/>
          <w:sz w:val="24"/>
          <w:szCs w:val="24"/>
        </w:rPr>
        <w:t>ct</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1"/>
          <w:w w:val="102"/>
          <w:sz w:val="24"/>
          <w:szCs w:val="24"/>
        </w:rPr>
        <w:t>Tod</w:t>
      </w:r>
      <w:r w:rsidRPr="007D4636">
        <w:rPr>
          <w:rFonts w:ascii="Times New Roman" w:eastAsia="Calibri" w:hAnsi="Times New Roman" w:cs="Times New Roman"/>
          <w:bCs/>
          <w:color w:val="000000"/>
          <w:spacing w:val="3"/>
          <w:w w:val="104"/>
          <w:sz w:val="24"/>
          <w:szCs w:val="24"/>
        </w:rPr>
        <w:t>ay</w:t>
      </w:r>
      <w:r w:rsidRPr="007D4636">
        <w:rPr>
          <w:rFonts w:ascii="Times New Roman" w:eastAsia="Calibri" w:hAnsi="Times New Roman" w:cs="Times New Roman"/>
          <w:bCs/>
          <w:color w:val="000000"/>
          <w:sz w:val="24"/>
          <w:szCs w:val="24"/>
        </w:rPr>
        <w:t>C</w:t>
      </w:r>
      <w:r w:rsidRPr="007D4636">
        <w:rPr>
          <w:rFonts w:ascii="Times New Roman" w:eastAsia="Calibri" w:hAnsi="Times New Roman" w:cs="Times New Roman"/>
          <w:bCs/>
          <w:color w:val="000000"/>
          <w:spacing w:val="11"/>
          <w:w w:val="105"/>
          <w:sz w:val="24"/>
          <w:szCs w:val="24"/>
        </w:rPr>
        <w:t>ontr</w:t>
      </w:r>
      <w:r w:rsidRPr="007D4636">
        <w:rPr>
          <w:rFonts w:ascii="Times New Roman" w:eastAsia="Calibri" w:hAnsi="Times New Roman" w:cs="Times New Roman"/>
          <w:bCs/>
          <w:color w:val="000000"/>
          <w:sz w:val="24"/>
          <w:szCs w:val="24"/>
        </w:rPr>
        <w:t>oll</w:t>
      </w:r>
      <w:r w:rsidRPr="007D4636">
        <w:rPr>
          <w:rFonts w:ascii="Times New Roman" w:eastAsia="Calibri" w:hAnsi="Times New Roman" w:cs="Times New Roman"/>
          <w:bCs/>
          <w:color w:val="000000"/>
          <w:spacing w:val="2"/>
          <w:w w:val="105"/>
          <w:sz w:val="24"/>
          <w:szCs w:val="24"/>
        </w:rPr>
        <w:t>er</w:t>
      </w:r>
      <w:r w:rsidRPr="007D4636">
        <w:rPr>
          <w:rFonts w:ascii="Times New Roman" w:eastAsia="Calibri" w:hAnsi="Times New Roman" w:cs="Times New Roman"/>
          <w:bCs/>
          <w:color w:val="000000"/>
          <w:w w:val="103"/>
          <w:sz w:val="24"/>
          <w:szCs w:val="24"/>
        </w:rPr>
        <w:t>.</w:t>
      </w:r>
      <w:r w:rsidRPr="007D4636">
        <w:rPr>
          <w:rFonts w:ascii="Times New Roman" w:eastAsia="Calibri" w:hAnsi="Times New Roman" w:cs="Times New Roman"/>
          <w:bCs/>
          <w:color w:val="000000"/>
          <w:spacing w:val="7"/>
          <w:w w:val="105"/>
          <w:sz w:val="24"/>
          <w:szCs w:val="24"/>
        </w:rPr>
        <w:t>get</w:t>
      </w:r>
      <w:r w:rsidRPr="007D4636">
        <w:rPr>
          <w:rFonts w:ascii="Times New Roman" w:eastAsia="Calibri" w:hAnsi="Times New Roman" w:cs="Times New Roman"/>
          <w:bCs/>
          <w:color w:val="000000"/>
          <w:spacing w:val="11"/>
          <w:w w:val="105"/>
          <w:sz w:val="24"/>
          <w:szCs w:val="24"/>
        </w:rPr>
        <w:t>Conta</w:t>
      </w:r>
      <w:r w:rsidRPr="007D4636">
        <w:rPr>
          <w:rFonts w:ascii="Times New Roman" w:eastAsia="Calibri" w:hAnsi="Times New Roman" w:cs="Times New Roman"/>
          <w:bCs/>
          <w:color w:val="000000"/>
          <w:spacing w:val="5"/>
          <w:w w:val="101"/>
          <w:sz w:val="24"/>
          <w:szCs w:val="24"/>
        </w:rPr>
        <w:t>ct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z w:val="24"/>
          <w:szCs w:val="24"/>
        </w:rPr>
        <w:t>F</w:t>
      </w:r>
      <w:r w:rsidRPr="007D4636">
        <w:rPr>
          <w:rFonts w:ascii="Times New Roman" w:eastAsia="Calibri" w:hAnsi="Times New Roman" w:cs="Times New Roman"/>
          <w:bCs/>
          <w:color w:val="000000"/>
          <w:spacing w:val="3"/>
          <w:w w:val="104"/>
          <w:sz w:val="24"/>
          <w:szCs w:val="24"/>
        </w:rPr>
        <w:t>or</w:t>
      </w:r>
      <w:r w:rsidRPr="007D4636">
        <w:rPr>
          <w:rFonts w:ascii="Times New Roman" w:eastAsia="Calibri" w:hAnsi="Times New Roman" w:cs="Times New Roman"/>
          <w:bCs/>
          <w:color w:val="000000"/>
          <w:spacing w:val="6"/>
          <w:w w:val="105"/>
          <w:sz w:val="24"/>
          <w:szCs w:val="24"/>
        </w:rPr>
        <w:t>Tod</w:t>
      </w:r>
      <w:r w:rsidRPr="007D4636">
        <w:rPr>
          <w:rFonts w:ascii="Times New Roman" w:eastAsia="Calibri" w:hAnsi="Times New Roman" w:cs="Times New Roman"/>
          <w:bCs/>
          <w:color w:val="000000"/>
          <w:sz w:val="24"/>
          <w:szCs w:val="24"/>
        </w:rPr>
        <w:t>a</w:t>
      </w:r>
      <w:r w:rsidRPr="007D4636">
        <w:rPr>
          <w:rFonts w:ascii="Times New Roman" w:eastAsia="Calibri" w:hAnsi="Times New Roman" w:cs="Times New Roman"/>
          <w:bCs/>
          <w:color w:val="000000"/>
          <w:spacing w:val="5"/>
          <w:sz w:val="24"/>
          <w:szCs w:val="24"/>
        </w:rPr>
        <w:t>y(</w:t>
      </w:r>
      <w:proofErr w:type="gramStart"/>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1"/>
          <w:w w:val="98"/>
          <w:sz w:val="24"/>
          <w:szCs w:val="24"/>
        </w:rPr>
        <w:t>y</w:t>
      </w:r>
      <w:r w:rsidRPr="007D4636">
        <w:rPr>
          <w:rFonts w:ascii="Times New Roman" w:eastAsia="Calibri" w:hAnsi="Times New Roman" w:cs="Times New Roman"/>
          <w:bCs/>
          <w:color w:val="000000"/>
          <w:sz w:val="24"/>
          <w:szCs w:val="24"/>
        </w:rPr>
        <w:t>s</w:t>
      </w:r>
      <w:r w:rsidRPr="007D4636">
        <w:rPr>
          <w:rFonts w:ascii="Times New Roman" w:eastAsia="Calibri" w:hAnsi="Times New Roman" w:cs="Times New Roman"/>
          <w:bCs/>
          <w:color w:val="000000"/>
          <w:spacing w:val="9"/>
          <w:w w:val="103"/>
          <w:sz w:val="24"/>
          <w:szCs w:val="24"/>
        </w:rPr>
        <w:t>tem</w:t>
      </w:r>
      <w:r w:rsidRPr="007D4636">
        <w:rPr>
          <w:rFonts w:ascii="Times New Roman" w:eastAsia="Calibri" w:hAnsi="Times New Roman" w:cs="Times New Roman"/>
          <w:bCs/>
          <w:color w:val="000000"/>
          <w:spacing w:val="1"/>
          <w:w w:val="101"/>
          <w:sz w:val="24"/>
          <w:szCs w:val="24"/>
        </w:rPr>
        <w:t>.</w:t>
      </w:r>
      <w:r w:rsidRPr="007D4636">
        <w:rPr>
          <w:rFonts w:ascii="Times New Roman" w:eastAsia="Calibri" w:hAnsi="Times New Roman" w:cs="Times New Roman"/>
          <w:bCs/>
          <w:color w:val="000000"/>
          <w:spacing w:val="2"/>
          <w:w w:val="105"/>
          <w:sz w:val="24"/>
          <w:szCs w:val="24"/>
        </w:rPr>
        <w:t>as</w:t>
      </w:r>
      <w:r w:rsidRPr="007D4636">
        <w:rPr>
          <w:rFonts w:ascii="Times New Roman" w:eastAsia="Calibri" w:hAnsi="Times New Roman" w:cs="Times New Roman"/>
          <w:bCs/>
          <w:color w:val="000000"/>
          <w:spacing w:val="15"/>
          <w:sz w:val="24"/>
          <w:szCs w:val="24"/>
        </w:rPr>
        <w:t>sert</w:t>
      </w:r>
      <w:r w:rsidRPr="007D4636">
        <w:rPr>
          <w:rFonts w:ascii="Times New Roman" w:eastAsia="Calibri" w:hAnsi="Times New Roman" w:cs="Times New Roman"/>
          <w:bCs/>
          <w:color w:val="000000"/>
          <w:spacing w:val="13"/>
          <w:w w:val="102"/>
          <w:sz w:val="24"/>
          <w:szCs w:val="24"/>
        </w:rPr>
        <w:t>Equa</w:t>
      </w:r>
      <w:r w:rsidRPr="007D4636">
        <w:rPr>
          <w:rFonts w:ascii="Times New Roman" w:eastAsia="Calibri" w:hAnsi="Times New Roman" w:cs="Times New Roman"/>
          <w:bCs/>
          <w:color w:val="000000"/>
          <w:sz w:val="24"/>
          <w:szCs w:val="24"/>
        </w:rPr>
        <w:t>ls</w:t>
      </w:r>
      <w:proofErr w:type="gramEnd"/>
      <w:r w:rsidRPr="007D4636">
        <w:rPr>
          <w:rFonts w:ascii="Times New Roman" w:eastAsia="Calibri" w:hAnsi="Times New Roman" w:cs="Times New Roman"/>
          <w:bCs/>
          <w:color w:val="000000"/>
          <w:spacing w:val="1"/>
          <w:sz w:val="24"/>
          <w:szCs w:val="24"/>
        </w:rPr>
        <w:t>(</w:t>
      </w:r>
      <w:r w:rsidRPr="007D4636">
        <w:rPr>
          <w:rFonts w:ascii="Times New Roman" w:eastAsia="Calibri" w:hAnsi="Times New Roman" w:cs="Times New Roman"/>
          <w:bCs/>
          <w:color w:val="000000"/>
          <w:sz w:val="24"/>
          <w:szCs w:val="24"/>
        </w:rPr>
        <w:t>0,</w:t>
      </w:r>
      <w:r w:rsidRPr="007D4636">
        <w:rPr>
          <w:rFonts w:ascii="Times New Roman" w:eastAsia="Calibri" w:hAnsi="Times New Roman" w:cs="Times New Roman"/>
          <w:bCs/>
          <w:color w:val="000000"/>
          <w:spacing w:val="11"/>
          <w:w w:val="104"/>
          <w:sz w:val="24"/>
          <w:szCs w:val="24"/>
        </w:rPr>
        <w:t>cont</w:t>
      </w:r>
      <w:r w:rsidRPr="007D4636">
        <w:rPr>
          <w:rFonts w:ascii="Times New Roman" w:eastAsia="Calibri" w:hAnsi="Times New Roman" w:cs="Times New Roman"/>
          <w:bCs/>
          <w:color w:val="000000"/>
          <w:spacing w:val="7"/>
          <w:w w:val="105"/>
          <w:sz w:val="24"/>
          <w:szCs w:val="24"/>
        </w:rPr>
        <w:t>act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pacing w:val="-1"/>
          <w:w w:val="104"/>
          <w:sz w:val="24"/>
          <w:szCs w:val="24"/>
        </w:rPr>
        <w:t>.</w:t>
      </w:r>
      <w:r w:rsidRPr="007D4636">
        <w:rPr>
          <w:rFonts w:ascii="Times New Roman" w:eastAsia="Calibri" w:hAnsi="Times New Roman" w:cs="Times New Roman"/>
          <w:bCs/>
          <w:color w:val="000000"/>
          <w:spacing w:val="-1"/>
          <w:sz w:val="24"/>
          <w:szCs w:val="24"/>
        </w:rPr>
        <w:t>s</w:t>
      </w:r>
      <w:r w:rsidRPr="007D4636">
        <w:rPr>
          <w:rFonts w:ascii="Times New Roman" w:eastAsia="Calibri" w:hAnsi="Times New Roman" w:cs="Times New Roman"/>
          <w:bCs/>
          <w:color w:val="000000"/>
          <w:sz w:val="24"/>
          <w:szCs w:val="24"/>
        </w:rPr>
        <w:t>i</w:t>
      </w:r>
      <w:r w:rsidRPr="007D4636">
        <w:rPr>
          <w:rFonts w:ascii="Times New Roman" w:eastAsia="Calibri" w:hAnsi="Times New Roman" w:cs="Times New Roman"/>
          <w:bCs/>
          <w:color w:val="000000"/>
          <w:spacing w:val="7"/>
          <w:w w:val="101"/>
          <w:sz w:val="24"/>
          <w:szCs w:val="24"/>
        </w:rPr>
        <w:t>ze</w:t>
      </w:r>
      <w:r w:rsidRPr="007D4636">
        <w:rPr>
          <w:rFonts w:ascii="Times New Roman" w:eastAsia="Calibri" w:hAnsi="Times New Roman" w:cs="Times New Roman"/>
          <w:bCs/>
          <w:color w:val="000000"/>
          <w:w w:val="98"/>
          <w:sz w:val="24"/>
          <w:szCs w:val="24"/>
        </w:rPr>
        <w:t>(</w:t>
      </w:r>
      <w:r w:rsidRPr="007D4636">
        <w:rPr>
          <w:rFonts w:ascii="Times New Roman" w:eastAsia="Calibri" w:hAnsi="Times New Roman" w:cs="Times New Roman"/>
          <w:bCs/>
          <w:color w:val="000000"/>
          <w:spacing w:val="1"/>
          <w:sz w:val="24"/>
          <w:szCs w:val="24"/>
        </w:rPr>
        <w:t>)</w:t>
      </w:r>
      <w:r w:rsidRPr="007D4636">
        <w:rPr>
          <w:rFonts w:ascii="Times New Roman" w:eastAsia="Calibri" w:hAnsi="Times New Roman" w:cs="Times New Roman"/>
          <w:bCs/>
          <w:color w:val="000000"/>
          <w:sz w:val="24"/>
          <w:szCs w:val="24"/>
        </w:rPr>
        <w:t>)</w:t>
      </w:r>
      <w:r w:rsidRPr="007D4636">
        <w:rPr>
          <w:rFonts w:ascii="Times New Roman" w:eastAsia="Calibri" w:hAnsi="Times New Roman" w:cs="Times New Roman"/>
          <w:bCs/>
          <w:color w:val="000000"/>
          <w:w w:val="102"/>
          <w:sz w:val="24"/>
          <w:szCs w:val="24"/>
        </w:rPr>
        <w:t>;</w:t>
      </w:r>
    </w:p>
    <w:p w14:paraId="684FE752" w14:textId="77777777" w:rsidR="00F613F8" w:rsidRPr="007D4636" w:rsidRDefault="00F613F8" w:rsidP="00F613F8">
      <w:pPr>
        <w:autoSpaceDE w:val="0"/>
        <w:autoSpaceDN w:val="0"/>
        <w:spacing w:before="60"/>
        <w:ind w:left="3"/>
        <w:rPr>
          <w:rFonts w:ascii="Times New Roman" w:hAnsi="Times New Roman" w:cs="Times New Roman"/>
          <w:sz w:val="24"/>
          <w:szCs w:val="24"/>
        </w:rPr>
      </w:pPr>
      <w:r w:rsidRPr="007D4636">
        <w:rPr>
          <w:rFonts w:ascii="Times New Roman" w:eastAsia="Calibri" w:hAnsi="Times New Roman" w:cs="Times New Roman"/>
          <w:bCs/>
          <w:color w:val="000000"/>
          <w:sz w:val="24"/>
          <w:szCs w:val="24"/>
        </w:rPr>
        <w:t>}</w:t>
      </w:r>
    </w:p>
    <w:p w14:paraId="5C6A25B4" w14:textId="77777777" w:rsidR="00F613F8" w:rsidRPr="007D4636" w:rsidRDefault="00F613F8" w:rsidP="00F613F8">
      <w:pPr>
        <w:autoSpaceDE w:val="0"/>
        <w:autoSpaceDN w:val="0"/>
        <w:spacing w:before="41"/>
        <w:ind w:left="3"/>
        <w:rPr>
          <w:rFonts w:ascii="Times New Roman" w:hAnsi="Times New Roman" w:cs="Times New Roman"/>
          <w:sz w:val="24"/>
          <w:szCs w:val="24"/>
        </w:rPr>
      </w:pPr>
      <w:r w:rsidRPr="007D4636">
        <w:rPr>
          <w:rFonts w:ascii="Times New Roman" w:eastAsia="Calibri" w:hAnsi="Times New Roman" w:cs="Times New Roman"/>
          <w:bCs/>
          <w:color w:val="000000"/>
          <w:sz w:val="24"/>
          <w:szCs w:val="24"/>
        </w:rPr>
        <w:t>}</w:t>
      </w:r>
    </w:p>
    <w:p w14:paraId="6DBD4C9B" w14:textId="77777777" w:rsidR="00F613F8" w:rsidRDefault="00F613F8" w:rsidP="00F613F8">
      <w:pPr>
        <w:autoSpaceDE w:val="0"/>
        <w:autoSpaceDN w:val="0"/>
        <w:spacing w:after="0"/>
        <w:rPr>
          <w:rFonts w:ascii="Times New Roman" w:hAnsi="Times New Roman" w:cs="Times New Roman"/>
          <w:sz w:val="24"/>
          <w:szCs w:val="24"/>
        </w:rPr>
      </w:pPr>
    </w:p>
    <w:p w14:paraId="1230CB46" w14:textId="087AF0F8" w:rsidR="00F613F8" w:rsidRDefault="00F613F8" w:rsidP="00F613F8">
      <w:pPr>
        <w:autoSpaceDE w:val="0"/>
        <w:autoSpaceDN w:val="0"/>
        <w:spacing w:after="0"/>
        <w:rPr>
          <w:rFonts w:ascii="Times New Roman" w:hAnsi="Times New Roman" w:cs="Times New Roman"/>
          <w:sz w:val="24"/>
          <w:szCs w:val="24"/>
        </w:rPr>
      </w:pPr>
    </w:p>
    <w:p w14:paraId="6F7B1895" w14:textId="77777777" w:rsidR="00F613F8" w:rsidRPr="007D4636" w:rsidRDefault="00F613F8" w:rsidP="00F613F8">
      <w:pPr>
        <w:autoSpaceDE w:val="0"/>
        <w:autoSpaceDN w:val="0"/>
        <w:spacing w:after="0"/>
        <w:rPr>
          <w:rFonts w:ascii="Times New Roman" w:hAnsi="Times New Roman" w:cs="Times New Roman"/>
          <w:sz w:val="24"/>
          <w:szCs w:val="24"/>
        </w:rPr>
      </w:pPr>
    </w:p>
    <w:p w14:paraId="4A402FA2" w14:textId="77777777" w:rsidR="00F613F8" w:rsidRPr="007D4636" w:rsidRDefault="00F613F8" w:rsidP="0015454C">
      <w:pPr>
        <w:autoSpaceDE w:val="0"/>
        <w:autoSpaceDN w:val="0"/>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cl</w:t>
      </w:r>
      <w:r w:rsidRPr="007D4636">
        <w:rPr>
          <w:rFonts w:ascii="Times New Roman" w:eastAsia="Times New Roman" w:hAnsi="Times New Roman" w:cs="Times New Roman"/>
          <w:bCs/>
          <w:color w:val="000000"/>
          <w:spacing w:val="7"/>
          <w:sz w:val="24"/>
          <w:szCs w:val="24"/>
        </w:rPr>
        <w:t>as</w:t>
      </w:r>
      <w:r w:rsidRPr="007D463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pacing w:val="5"/>
          <w:w w:val="101"/>
          <w:sz w:val="24"/>
          <w:szCs w:val="24"/>
        </w:rPr>
        <w:t>Op</w:t>
      </w:r>
      <w:r w:rsidRPr="007D4636">
        <w:rPr>
          <w:rFonts w:ascii="Times New Roman" w:eastAsia="Times New Roman" w:hAnsi="Times New Roman" w:cs="Times New Roman"/>
          <w:bCs/>
          <w:color w:val="000000"/>
          <w:spacing w:val="2"/>
          <w:w w:val="104"/>
          <w:sz w:val="24"/>
          <w:szCs w:val="24"/>
        </w:rPr>
        <w:t>po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103"/>
          <w:sz w:val="24"/>
          <w:szCs w:val="24"/>
        </w:rPr>
        <w:t>un</w:t>
      </w:r>
      <w:r w:rsidRPr="007D4636">
        <w:rPr>
          <w:rFonts w:ascii="Times New Roman" w:eastAsia="Times New Roman" w:hAnsi="Times New Roman" w:cs="Times New Roman"/>
          <w:bCs/>
          <w:color w:val="000000"/>
          <w:spacing w:val="-1"/>
          <w:w w:val="103"/>
          <w:sz w:val="24"/>
          <w:szCs w:val="24"/>
        </w:rPr>
        <w:t>i</w:t>
      </w:r>
      <w:r w:rsidRPr="007D4636">
        <w:rPr>
          <w:rFonts w:ascii="Times New Roman" w:eastAsia="Times New Roman" w:hAnsi="Times New Roman" w:cs="Times New Roman"/>
          <w:bCs/>
          <w:color w:val="000000"/>
          <w:sz w:val="24"/>
          <w:szCs w:val="24"/>
        </w:rPr>
        <w:t>ty</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lert</w:t>
      </w:r>
      <w:r>
        <w:rPr>
          <w:rFonts w:ascii="Times New Roman" w:eastAsia="Times New Roman" w:hAnsi="Times New Roman" w:cs="Times New Roman"/>
          <w:bCs/>
          <w:color w:val="000000"/>
          <w:sz w:val="24"/>
          <w:szCs w:val="24"/>
        </w:rPr>
        <w:t xml:space="preserve"> </w:t>
      </w:r>
      <w:proofErr w:type="gramStart"/>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2"/>
          <w:w w:val="105"/>
          <w:sz w:val="24"/>
          <w:szCs w:val="24"/>
        </w:rPr>
        <w:t>nt</w:t>
      </w:r>
      <w:r w:rsidRPr="007D4636">
        <w:rPr>
          <w:rFonts w:ascii="Times New Roman" w:eastAsia="Times New Roman" w:hAnsi="Times New Roman" w:cs="Times New Roman"/>
          <w:bCs/>
          <w:color w:val="000000"/>
          <w:spacing w:val="5"/>
          <w:sz w:val="24"/>
          <w:szCs w:val="24"/>
        </w:rPr>
        <w:t>ro</w:t>
      </w:r>
      <w:r w:rsidRPr="007D4636">
        <w:rPr>
          <w:rFonts w:ascii="Times New Roman" w:eastAsia="Times New Roman" w:hAnsi="Times New Roman" w:cs="Times New Roman"/>
          <w:bCs/>
          <w:color w:val="000000"/>
          <w:sz w:val="24"/>
          <w:szCs w:val="24"/>
        </w:rPr>
        <w:t>ll</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pacing w:val="2"/>
          <w:w w:val="105"/>
          <w:sz w:val="24"/>
          <w:szCs w:val="24"/>
        </w:rPr>
        <w:t>r{</w:t>
      </w:r>
      <w:proofErr w:type="gramEnd"/>
    </w:p>
    <w:p w14:paraId="1B704381"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3"/>
          <w:w w:val="98"/>
          <w:sz w:val="24"/>
          <w:szCs w:val="24"/>
        </w:rPr>
        <w:t>@</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u</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z w:val="24"/>
          <w:szCs w:val="24"/>
        </w:rPr>
        <w:t>aE</w:t>
      </w: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pacing w:val="12"/>
          <w:sz w:val="24"/>
          <w:szCs w:val="24"/>
        </w:rPr>
        <w:t>abl</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d</w:t>
      </w:r>
    </w:p>
    <w:p w14:paraId="3CDA63AF" w14:textId="77777777" w:rsidR="00F613F8" w:rsidRPr="007D4636" w:rsidRDefault="00F613F8" w:rsidP="00F613F8">
      <w:pPr>
        <w:autoSpaceDE w:val="0"/>
        <w:autoSpaceDN w:val="0"/>
        <w:spacing w:before="10"/>
        <w:ind w:left="3"/>
        <w:rPr>
          <w:rFonts w:ascii="Times New Roman" w:eastAsia="Times New Roman" w:hAnsi="Times New Roman" w:cs="Times New Roman"/>
          <w:bCs/>
          <w:color w:val="000000"/>
          <w:spacing w:val="-1"/>
          <w:w w:val="102"/>
          <w:sz w:val="24"/>
          <w:szCs w:val="24"/>
        </w:rPr>
      </w:pPr>
      <w:proofErr w:type="spellStart"/>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2"/>
          <w:w w:val="105"/>
          <w:sz w:val="24"/>
          <w:szCs w:val="24"/>
        </w:rPr>
        <w:t>cs</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1"/>
          <w:w w:val="102"/>
          <w:sz w:val="24"/>
          <w:szCs w:val="24"/>
        </w:rPr>
        <w:t>c</w:t>
      </w:r>
      <w:proofErr w:type="spellEnd"/>
    </w:p>
    <w:p w14:paraId="212F16C7" w14:textId="77777777" w:rsidR="00F613F8" w:rsidRPr="007D4636" w:rsidRDefault="00F613F8" w:rsidP="00F613F8">
      <w:pPr>
        <w:autoSpaceDE w:val="0"/>
        <w:autoSpaceDN w:val="0"/>
        <w:spacing w:before="4"/>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2"/>
          <w:w w:val="104"/>
          <w:sz w:val="24"/>
          <w:szCs w:val="24"/>
        </w:rPr>
        <w:t>pp</w:t>
      </w:r>
      <w:r w:rsidRPr="007D4636">
        <w:rPr>
          <w:rFonts w:ascii="Times New Roman" w:eastAsia="Times New Roman" w:hAnsi="Times New Roman" w:cs="Times New Roman"/>
          <w:bCs/>
          <w:color w:val="000000"/>
          <w:spacing w:val="1"/>
          <w:w w:val="97"/>
          <w:sz w:val="24"/>
          <w:szCs w:val="24"/>
        </w:rPr>
        <w:t>o</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96"/>
          <w:sz w:val="24"/>
          <w:szCs w:val="24"/>
        </w:rPr>
        <w:t>u</w:t>
      </w:r>
      <w:r w:rsidRPr="007D4636">
        <w:rPr>
          <w:rFonts w:ascii="Times New Roman" w:eastAsia="Times New Roman" w:hAnsi="Times New Roman" w:cs="Times New Roman"/>
          <w:bCs/>
          <w:color w:val="000000"/>
          <w:spacing w:val="12"/>
          <w:w w:val="101"/>
          <w:sz w:val="24"/>
          <w:szCs w:val="24"/>
        </w:rPr>
        <w:t>nit</w:t>
      </w:r>
      <w:r w:rsidRPr="007D4636">
        <w:rPr>
          <w:rFonts w:ascii="Times New Roman" w:eastAsia="Times New Roman" w:hAnsi="Times New Roman" w:cs="Times New Roman"/>
          <w:bCs/>
          <w:color w:val="000000"/>
          <w:sz w:val="24"/>
          <w:szCs w:val="24"/>
        </w:rPr>
        <w:t>y&gt;</w:t>
      </w:r>
    </w:p>
    <w:p w14:paraId="2689A0D8"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g</w:t>
      </w:r>
      <w:r w:rsidRPr="007D4636">
        <w:rPr>
          <w:rFonts w:ascii="Times New Roman" w:eastAsia="Times New Roman" w:hAnsi="Times New Roman" w:cs="Times New Roman"/>
          <w:bCs/>
          <w:color w:val="000000"/>
          <w:sz w:val="24"/>
          <w:szCs w:val="24"/>
        </w:rPr>
        <w:t>etO</w:t>
      </w:r>
      <w:r w:rsidRPr="007D4636">
        <w:rPr>
          <w:rFonts w:ascii="Times New Roman" w:eastAsia="Times New Roman" w:hAnsi="Times New Roman" w:cs="Times New Roman"/>
          <w:bCs/>
          <w:color w:val="000000"/>
          <w:spacing w:val="4"/>
          <w:w w:val="103"/>
          <w:sz w:val="24"/>
          <w:szCs w:val="24"/>
        </w:rPr>
        <w:t>pp</w:t>
      </w:r>
      <w:r w:rsidRPr="007D4636">
        <w:rPr>
          <w:rFonts w:ascii="Times New Roman" w:eastAsia="Times New Roman" w:hAnsi="Times New Roman" w:cs="Times New Roman"/>
          <w:bCs/>
          <w:color w:val="000000"/>
          <w:spacing w:val="2"/>
          <w:w w:val="97"/>
          <w:sz w:val="24"/>
          <w:szCs w:val="24"/>
        </w:rPr>
        <w:t>o</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6"/>
          <w:sz w:val="24"/>
          <w:szCs w:val="24"/>
        </w:rPr>
        <w:t>es</w:t>
      </w:r>
      <w:proofErr w:type="spellEnd"/>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pacing w:val="4"/>
          <w:w w:val="102"/>
          <w:sz w:val="24"/>
          <w:szCs w:val="24"/>
        </w:rPr>
        <w:t>De</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6"/>
          <w:w w:val="101"/>
          <w:sz w:val="24"/>
          <w:szCs w:val="24"/>
        </w:rPr>
        <w:t>im</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102"/>
          <w:sz w:val="24"/>
          <w:szCs w:val="24"/>
        </w:rPr>
        <w:t>l</w:t>
      </w:r>
      <w:r w:rsidRPr="007D4636">
        <w:rPr>
          <w:rFonts w:ascii="Times New Roman" w:eastAsia="Times New Roman" w:hAnsi="Times New Roman" w:cs="Times New Roman"/>
          <w:bCs/>
          <w:color w:val="000000"/>
          <w:spacing w:val="-2"/>
          <w:sz w:val="24"/>
          <w:szCs w:val="24"/>
        </w:rPr>
        <w:t>d</w:t>
      </w:r>
      <w:r w:rsidRPr="007D4636">
        <w:rPr>
          <w:rFonts w:ascii="Times New Roman" w:eastAsia="Times New Roman" w:hAnsi="Times New Roman" w:cs="Times New Roman"/>
          <w:bCs/>
          <w:color w:val="000000"/>
          <w:spacing w:val="1"/>
          <w:w w:val="105"/>
          <w:sz w:val="24"/>
          <w:szCs w:val="24"/>
        </w:rPr>
        <w:t>ay</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8"/>
          <w:sz w:val="24"/>
          <w:szCs w:val="24"/>
        </w:rPr>
        <w:t>Si</w:t>
      </w:r>
      <w:r w:rsidRPr="007D4636">
        <w:rPr>
          <w:rFonts w:ascii="Times New Roman" w:eastAsia="Times New Roman" w:hAnsi="Times New Roman" w:cs="Times New Roman"/>
          <w:bCs/>
          <w:color w:val="000000"/>
          <w:sz w:val="24"/>
          <w:szCs w:val="24"/>
        </w:rPr>
        <w:t>nce</w:t>
      </w:r>
      <w:r w:rsidRPr="007D4636">
        <w:rPr>
          <w:rFonts w:ascii="Times New Roman" w:eastAsia="Times New Roman" w:hAnsi="Times New Roman" w:cs="Times New Roman"/>
          <w:bCs/>
          <w:color w:val="000000"/>
          <w:spacing w:val="-1"/>
          <w:sz w:val="24"/>
          <w:szCs w:val="24"/>
        </w:rPr>
        <w:t>L</w:t>
      </w:r>
      <w:r w:rsidRPr="007D4636">
        <w:rPr>
          <w:rFonts w:ascii="Times New Roman" w:eastAsia="Times New Roman" w:hAnsi="Times New Roman" w:cs="Times New Roman"/>
          <w:bCs/>
          <w:color w:val="000000"/>
          <w:spacing w:val="7"/>
          <w:sz w:val="24"/>
          <w:szCs w:val="24"/>
        </w:rPr>
        <w:t>as</w:t>
      </w:r>
      <w:r w:rsidRPr="007D4636">
        <w:rPr>
          <w:rFonts w:ascii="Times New Roman" w:eastAsia="Times New Roman" w:hAnsi="Times New Roman" w:cs="Times New Roman"/>
          <w:bCs/>
          <w:color w:val="000000"/>
          <w:sz w:val="24"/>
          <w:szCs w:val="24"/>
        </w:rPr>
        <w:t>tM</w:t>
      </w:r>
      <w:r w:rsidRPr="007D4636">
        <w:rPr>
          <w:rFonts w:ascii="Times New Roman" w:eastAsia="Times New Roman" w:hAnsi="Times New Roman" w:cs="Times New Roman"/>
          <w:bCs/>
          <w:color w:val="000000"/>
          <w:spacing w:val="7"/>
          <w:w w:val="105"/>
          <w:sz w:val="24"/>
          <w:szCs w:val="24"/>
        </w:rPr>
        <w:t>odi</w:t>
      </w:r>
      <w:r w:rsidRPr="007D4636">
        <w:rPr>
          <w:rFonts w:ascii="Times New Roman" w:eastAsia="Times New Roman" w:hAnsi="Times New Roman" w:cs="Times New Roman"/>
          <w:bCs/>
          <w:color w:val="000000"/>
          <w:sz w:val="24"/>
          <w:szCs w:val="24"/>
        </w:rPr>
        <w:t>fied,</w:t>
      </w:r>
      <w:r w:rsidRPr="007D4636">
        <w:rPr>
          <w:rFonts w:ascii="Times New Roman" w:eastAsia="Times New Roman" w:hAnsi="Times New Roman" w:cs="Times New Roman"/>
          <w:bCs/>
          <w:color w:val="000000"/>
          <w:spacing w:val="3"/>
          <w:w w:val="105"/>
          <w:sz w:val="24"/>
          <w:szCs w:val="24"/>
        </w:rPr>
        <w:t>St</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z w:val="24"/>
          <w:szCs w:val="24"/>
        </w:rPr>
        <w:t>g</w:t>
      </w:r>
      <w:proofErr w:type="spellEnd"/>
    </w:p>
    <w:p w14:paraId="08EC3C10"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opp</w:t>
      </w:r>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2"/>
          <w:sz w:val="24"/>
          <w:szCs w:val="24"/>
        </w:rPr>
        <w:t>ag</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1"/>
          <w:w w:val="105"/>
          <w:sz w:val="24"/>
          <w:szCs w:val="24"/>
        </w:rPr>
        <w:t>Bo</w:t>
      </w:r>
      <w:r w:rsidRPr="007D4636">
        <w:rPr>
          <w:rFonts w:ascii="Times New Roman" w:eastAsia="Times New Roman" w:hAnsi="Times New Roman" w:cs="Times New Roman"/>
          <w:bCs/>
          <w:color w:val="000000"/>
          <w:spacing w:val="7"/>
          <w:sz w:val="24"/>
          <w:szCs w:val="24"/>
        </w:rPr>
        <w:t>ol</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6"/>
          <w:sz w:val="24"/>
          <w:szCs w:val="24"/>
        </w:rPr>
        <w:t>an</w:t>
      </w:r>
      <w:r w:rsidRPr="007D4636">
        <w:rPr>
          <w:rFonts w:ascii="Times New Roman" w:eastAsia="Times New Roman" w:hAnsi="Times New Roman" w:cs="Times New Roman"/>
          <w:bCs/>
          <w:color w:val="000000"/>
          <w:spacing w:val="8"/>
          <w:sz w:val="24"/>
          <w:szCs w:val="24"/>
        </w:rPr>
        <w:t>ha</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pacing w:val="4"/>
          <w:w w:val="97"/>
          <w:sz w:val="24"/>
          <w:szCs w:val="24"/>
        </w:rPr>
        <w:t>O</w:t>
      </w:r>
      <w:r w:rsidRPr="007D4636">
        <w:rPr>
          <w:rFonts w:ascii="Times New Roman" w:eastAsia="Times New Roman" w:hAnsi="Times New Roman" w:cs="Times New Roman"/>
          <w:bCs/>
          <w:color w:val="000000"/>
          <w:spacing w:val="1"/>
          <w:w w:val="105"/>
          <w:sz w:val="24"/>
          <w:szCs w:val="24"/>
        </w:rPr>
        <w:t>pe</w:t>
      </w:r>
      <w:r w:rsidRPr="007D4636">
        <w:rPr>
          <w:rFonts w:ascii="Times New Roman" w:eastAsia="Times New Roman" w:hAnsi="Times New Roman" w:cs="Times New Roman"/>
          <w:bCs/>
          <w:color w:val="000000"/>
          <w:w w:val="99"/>
          <w:sz w:val="24"/>
          <w:szCs w:val="24"/>
        </w:rPr>
        <w:t>n</w:t>
      </w:r>
      <w:proofErr w:type="spellEnd"/>
      <w:proofErr w:type="gramEnd"/>
      <w:r w:rsidRPr="007D4636">
        <w:rPr>
          <w:rFonts w:ascii="Times New Roman" w:eastAsia="Times New Roman" w:hAnsi="Times New Roman" w:cs="Times New Roman"/>
          <w:bCs/>
          <w:color w:val="000000"/>
          <w:spacing w:val="6"/>
          <w:sz w:val="24"/>
          <w:szCs w:val="24"/>
        </w:rPr>
        <w:t>){</w:t>
      </w:r>
    </w:p>
    <w:p w14:paraId="69C8F120"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D</w:t>
      </w:r>
      <w:r w:rsidRPr="007D4636">
        <w:rPr>
          <w:rFonts w:ascii="Times New Roman" w:eastAsia="Times New Roman" w:hAnsi="Times New Roman" w:cs="Times New Roman"/>
          <w:bCs/>
          <w:color w:val="000000"/>
          <w:sz w:val="24"/>
          <w:szCs w:val="24"/>
        </w:rPr>
        <w:t>ateT</w:t>
      </w:r>
      <w:r w:rsidRPr="007D4636">
        <w:rPr>
          <w:rFonts w:ascii="Times New Roman" w:eastAsia="Times New Roman" w:hAnsi="Times New Roman" w:cs="Times New Roman"/>
          <w:bCs/>
          <w:color w:val="000000"/>
          <w:spacing w:val="7"/>
          <w:w w:val="101"/>
          <w:sz w:val="24"/>
          <w:szCs w:val="24"/>
        </w:rPr>
        <w:t>im</w:t>
      </w:r>
      <w:r w:rsidRPr="007D4636">
        <w:rPr>
          <w:rFonts w:ascii="Times New Roman" w:eastAsia="Times New Roman" w:hAnsi="Times New Roman" w:cs="Times New Roman"/>
          <w:bCs/>
          <w:color w:val="000000"/>
          <w:sz w:val="24"/>
          <w:szCs w:val="24"/>
        </w:rPr>
        <w:t>el</w:t>
      </w:r>
      <w:r w:rsidRPr="007D4636">
        <w:rPr>
          <w:rFonts w:ascii="Times New Roman" w:eastAsia="Times New Roman" w:hAnsi="Times New Roman" w:cs="Times New Roman"/>
          <w:bCs/>
          <w:color w:val="000000"/>
          <w:spacing w:val="7"/>
          <w:w w:val="105"/>
          <w:sz w:val="24"/>
          <w:szCs w:val="24"/>
        </w:rPr>
        <w:t>ast</w:t>
      </w:r>
      <w:r w:rsidRPr="007D4636">
        <w:rPr>
          <w:rFonts w:ascii="Times New Roman" w:eastAsia="Times New Roman" w:hAnsi="Times New Roman" w:cs="Times New Roman"/>
          <w:bCs/>
          <w:color w:val="000000"/>
          <w:spacing w:val="5"/>
          <w:w w:val="101"/>
          <w:sz w:val="24"/>
          <w:szCs w:val="24"/>
        </w:rPr>
        <w:t>Mo</w:t>
      </w:r>
      <w:r w:rsidRPr="007D4636">
        <w:rPr>
          <w:rFonts w:ascii="Times New Roman" w:eastAsia="Times New Roman" w:hAnsi="Times New Roman" w:cs="Times New Roman"/>
          <w:bCs/>
          <w:color w:val="000000"/>
          <w:spacing w:val="11"/>
          <w:w w:val="102"/>
          <w:sz w:val="24"/>
          <w:szCs w:val="24"/>
        </w:rPr>
        <w:t>dif</w:t>
      </w:r>
      <w:r w:rsidRPr="007D4636">
        <w:rPr>
          <w:rFonts w:ascii="Times New Roman" w:eastAsia="Times New Roman" w:hAnsi="Times New Roman" w:cs="Times New Roman"/>
          <w:bCs/>
          <w:color w:val="000000"/>
          <w:spacing w:val="-2"/>
          <w:w w:val="105"/>
          <w:sz w:val="24"/>
          <w:szCs w:val="24"/>
        </w:rPr>
        <w:t>i</w:t>
      </w:r>
      <w:r w:rsidRPr="007D4636">
        <w:rPr>
          <w:rFonts w:ascii="Times New Roman" w:eastAsia="Times New Roman" w:hAnsi="Times New Roman" w:cs="Times New Roman"/>
          <w:bCs/>
          <w:color w:val="000000"/>
          <w:spacing w:val="5"/>
          <w:w w:val="101"/>
          <w:sz w:val="24"/>
          <w:szCs w:val="24"/>
        </w:rPr>
        <w:t>ed</w:t>
      </w:r>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te</w:t>
      </w:r>
      <w:r w:rsidRPr="007D4636">
        <w:rPr>
          <w:rFonts w:ascii="Times New Roman" w:eastAsia="Times New Roman" w:hAnsi="Times New Roman" w:cs="Times New Roman"/>
          <w:bCs/>
          <w:color w:val="000000"/>
          <w:spacing w:val="15"/>
          <w:w w:val="101"/>
          <w:sz w:val="24"/>
          <w:szCs w:val="24"/>
        </w:rPr>
        <w:t>Filt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4"/>
          <w:sz w:val="24"/>
          <w:szCs w:val="24"/>
        </w:rPr>
        <w:t>r</w:t>
      </w:r>
      <w:proofErr w:type="spellEnd"/>
      <w:r w:rsidRPr="007D4636">
        <w:rPr>
          <w:rFonts w:ascii="Times New Roman" w:eastAsia="Times New Roman" w:hAnsi="Times New Roman" w:cs="Times New Roman"/>
          <w:bCs/>
          <w:color w:val="000000"/>
          <w:sz w:val="24"/>
          <w:szCs w:val="24"/>
        </w:rPr>
        <w:t>=</w:t>
      </w:r>
    </w:p>
    <w:p w14:paraId="5CD7451F"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D</w:t>
      </w:r>
      <w:r w:rsidRPr="007D4636">
        <w:rPr>
          <w:rFonts w:ascii="Times New Roman" w:eastAsia="Times New Roman" w:hAnsi="Times New Roman" w:cs="Times New Roman"/>
          <w:bCs/>
          <w:color w:val="000000"/>
          <w:sz w:val="24"/>
          <w:szCs w:val="24"/>
        </w:rPr>
        <w:t>ateT</w:t>
      </w:r>
      <w:r w:rsidRPr="007D4636">
        <w:rPr>
          <w:rFonts w:ascii="Times New Roman" w:eastAsia="Times New Roman" w:hAnsi="Times New Roman" w:cs="Times New Roman"/>
          <w:bCs/>
          <w:color w:val="000000"/>
          <w:spacing w:val="7"/>
          <w:w w:val="101"/>
          <w:sz w:val="24"/>
          <w:szCs w:val="24"/>
        </w:rPr>
        <w:t>im</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no</w:t>
      </w:r>
      <w:r w:rsidRPr="007D4636">
        <w:rPr>
          <w:rFonts w:ascii="Times New Roman" w:eastAsia="Times New Roman" w:hAnsi="Times New Roman" w:cs="Times New Roman"/>
          <w:bCs/>
          <w:color w:val="000000"/>
          <w:spacing w:val="2"/>
          <w:w w:val="98"/>
          <w:sz w:val="24"/>
          <w:szCs w:val="24"/>
        </w:rPr>
        <w:t>w</w:t>
      </w:r>
      <w:proofErr w:type="spellEnd"/>
      <w:r w:rsidRPr="007D4636">
        <w:rPr>
          <w:rFonts w:ascii="Times New Roman" w:eastAsia="Times New Roman" w:hAnsi="Times New Roman" w:cs="Times New Roman"/>
          <w:bCs/>
          <w:color w:val="000000"/>
          <w:spacing w:val="1"/>
          <w:sz w:val="24"/>
          <w:szCs w:val="24"/>
        </w:rPr>
        <w:t>(</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102"/>
          <w:sz w:val="24"/>
          <w:szCs w:val="24"/>
        </w:rPr>
        <w:t>.</w:t>
      </w:r>
      <w:proofErr w:type="spellStart"/>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4"/>
          <w:w w:val="104"/>
          <w:sz w:val="24"/>
          <w:szCs w:val="24"/>
        </w:rPr>
        <w:t>dd</w:t>
      </w:r>
      <w:r w:rsidRPr="007D4636">
        <w:rPr>
          <w:rFonts w:ascii="Times New Roman" w:eastAsia="Times New Roman" w:hAnsi="Times New Roman" w:cs="Times New Roman"/>
          <w:bCs/>
          <w:color w:val="000000"/>
          <w:spacing w:val="2"/>
          <w:w w:val="98"/>
          <w:sz w:val="24"/>
          <w:szCs w:val="24"/>
        </w:rPr>
        <w:t>D</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3"/>
          <w:w w:val="104"/>
          <w:sz w:val="24"/>
          <w:szCs w:val="24"/>
        </w:rPr>
        <w:t>ys</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pacing w:val="10"/>
          <w:w w:val="102"/>
          <w:sz w:val="24"/>
          <w:szCs w:val="24"/>
        </w:rPr>
        <w:t>Int</w:t>
      </w:r>
      <w:r w:rsidRPr="007D4636">
        <w:rPr>
          <w:rFonts w:ascii="Times New Roman" w:eastAsia="Times New Roman" w:hAnsi="Times New Roman" w:cs="Times New Roman"/>
          <w:bCs/>
          <w:color w:val="000000"/>
          <w:sz w:val="24"/>
          <w:szCs w:val="24"/>
        </w:rPr>
        <w:t>eg</w:t>
      </w:r>
      <w:r w:rsidRPr="007D4636">
        <w:rPr>
          <w:rFonts w:ascii="Times New Roman" w:eastAsia="Times New Roman" w:hAnsi="Times New Roman" w:cs="Times New Roman"/>
          <w:bCs/>
          <w:color w:val="000000"/>
          <w:spacing w:val="3"/>
          <w:w w:val="105"/>
          <w:sz w:val="24"/>
          <w:szCs w:val="24"/>
        </w:rPr>
        <w:t>er</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1"/>
          <w:w w:val="98"/>
          <w:sz w:val="24"/>
          <w:szCs w:val="24"/>
        </w:rPr>
        <w:t>d</w:t>
      </w:r>
      <w:r w:rsidRPr="007D4636">
        <w:rPr>
          <w:rFonts w:ascii="Times New Roman" w:eastAsia="Times New Roman" w:hAnsi="Times New Roman" w:cs="Times New Roman"/>
          <w:bCs/>
          <w:color w:val="000000"/>
          <w:spacing w:val="10"/>
          <w:w w:val="103"/>
          <w:sz w:val="24"/>
          <w:szCs w:val="24"/>
        </w:rPr>
        <w:t>ays</w:t>
      </w:r>
      <w:r w:rsidRPr="007D4636">
        <w:rPr>
          <w:rFonts w:ascii="Times New Roman" w:eastAsia="Times New Roman" w:hAnsi="Times New Roman" w:cs="Times New Roman"/>
          <w:bCs/>
          <w:color w:val="000000"/>
          <w:spacing w:val="11"/>
          <w:w w:val="101"/>
          <w:sz w:val="24"/>
          <w:szCs w:val="24"/>
        </w:rPr>
        <w:t>Sin</w:t>
      </w:r>
      <w:r w:rsidRPr="007D4636">
        <w:rPr>
          <w:rFonts w:ascii="Times New Roman" w:eastAsia="Times New Roman" w:hAnsi="Times New Roman" w:cs="Times New Roman"/>
          <w:bCs/>
          <w:color w:val="000000"/>
          <w:spacing w:val="-4"/>
          <w:w w:val="105"/>
          <w:sz w:val="24"/>
          <w:szCs w:val="24"/>
        </w:rPr>
        <w:t>c</w:t>
      </w:r>
      <w:r w:rsidRPr="007D4636">
        <w:rPr>
          <w:rFonts w:ascii="Times New Roman" w:eastAsia="Times New Roman" w:hAnsi="Times New Roman" w:cs="Times New Roman"/>
          <w:bCs/>
          <w:color w:val="000000"/>
          <w:spacing w:val="1"/>
          <w:sz w:val="24"/>
          <w:szCs w:val="24"/>
        </w:rPr>
        <w:t>e</w:t>
      </w:r>
      <w:r w:rsidRPr="007D4636">
        <w:rPr>
          <w:rFonts w:ascii="Times New Roman" w:eastAsia="Times New Roman" w:hAnsi="Times New Roman" w:cs="Times New Roman"/>
          <w:bCs/>
          <w:color w:val="000000"/>
          <w:spacing w:val="-2"/>
          <w:sz w:val="24"/>
          <w:szCs w:val="24"/>
        </w:rPr>
        <w:t>L</w:t>
      </w:r>
      <w:r w:rsidRPr="007D4636">
        <w:rPr>
          <w:rFonts w:ascii="Times New Roman" w:eastAsia="Times New Roman" w:hAnsi="Times New Roman" w:cs="Times New Roman"/>
          <w:bCs/>
          <w:color w:val="000000"/>
          <w:spacing w:val="8"/>
          <w:w w:val="105"/>
          <w:sz w:val="24"/>
          <w:szCs w:val="24"/>
        </w:rPr>
        <w:t>ast</w:t>
      </w:r>
      <w:r w:rsidRPr="007D4636">
        <w:rPr>
          <w:rFonts w:ascii="Times New Roman" w:eastAsia="Times New Roman" w:hAnsi="Times New Roman" w:cs="Times New Roman"/>
          <w:bCs/>
          <w:color w:val="000000"/>
          <w:spacing w:val="8"/>
          <w:sz w:val="24"/>
          <w:szCs w:val="24"/>
        </w:rPr>
        <w:t>Mo</w:t>
      </w:r>
      <w:r w:rsidRPr="007D4636">
        <w:rPr>
          <w:rFonts w:ascii="Times New Roman" w:eastAsia="Times New Roman" w:hAnsi="Times New Roman" w:cs="Times New Roman"/>
          <w:bCs/>
          <w:color w:val="000000"/>
          <w:spacing w:val="3"/>
          <w:w w:val="104"/>
          <w:sz w:val="24"/>
          <w:szCs w:val="24"/>
        </w:rPr>
        <w:t>di</w:t>
      </w:r>
      <w:r w:rsidRPr="007D4636">
        <w:rPr>
          <w:rFonts w:ascii="Times New Roman" w:eastAsia="Times New Roman" w:hAnsi="Times New Roman" w:cs="Times New Roman"/>
          <w:bCs/>
          <w:color w:val="000000"/>
          <w:spacing w:val="1"/>
          <w:w w:val="97"/>
          <w:sz w:val="24"/>
          <w:szCs w:val="24"/>
        </w:rPr>
        <w:t>f</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3"/>
          <w:w w:val="102"/>
          <w:sz w:val="24"/>
          <w:szCs w:val="24"/>
        </w:rPr>
        <w:t>ed</w:t>
      </w:r>
      <w:proofErr w:type="spellEnd"/>
      <w:r w:rsidRPr="007D4636">
        <w:rPr>
          <w:rFonts w:ascii="Times New Roman" w:eastAsia="Times New Roman" w:hAnsi="Times New Roman" w:cs="Times New Roman"/>
          <w:bCs/>
          <w:color w:val="000000"/>
          <w:w w:val="101"/>
          <w:sz w:val="24"/>
          <w:szCs w:val="24"/>
        </w:rPr>
        <w: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8"/>
          <w:sz w:val="24"/>
          <w:szCs w:val="24"/>
        </w:rPr>
        <w:t>1</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3"/>
          <w:sz w:val="24"/>
          <w:szCs w:val="24"/>
        </w:rPr>
        <w:t>;</w:t>
      </w:r>
    </w:p>
    <w:p w14:paraId="498390B3" w14:textId="77777777" w:rsidR="00F613F8" w:rsidRPr="007D4636" w:rsidRDefault="00F613F8" w:rsidP="0015454C">
      <w:pPr>
        <w:autoSpaceDE w:val="0"/>
        <w:autoSpaceDN w:val="0"/>
        <w:spacing w:before="10"/>
        <w:ind w:left="3"/>
        <w:outlineLvl w:val="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2"/>
          <w:w w:val="104"/>
          <w:sz w:val="24"/>
          <w:szCs w:val="24"/>
        </w:rPr>
        <w:t>pp</w:t>
      </w:r>
      <w:r w:rsidRPr="007D4636">
        <w:rPr>
          <w:rFonts w:ascii="Times New Roman" w:eastAsia="Times New Roman" w:hAnsi="Times New Roman" w:cs="Times New Roman"/>
          <w:bCs/>
          <w:color w:val="000000"/>
          <w:spacing w:val="1"/>
          <w:w w:val="97"/>
          <w:sz w:val="24"/>
          <w:szCs w:val="24"/>
        </w:rPr>
        <w:t>o</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96"/>
          <w:sz w:val="24"/>
          <w:szCs w:val="24"/>
        </w:rPr>
        <w:t>u</w:t>
      </w:r>
      <w:r w:rsidRPr="007D4636">
        <w:rPr>
          <w:rFonts w:ascii="Times New Roman" w:eastAsia="Times New Roman" w:hAnsi="Times New Roman" w:cs="Times New Roman"/>
          <w:bCs/>
          <w:color w:val="000000"/>
          <w:spacing w:val="12"/>
          <w:w w:val="101"/>
          <w:sz w:val="24"/>
          <w:szCs w:val="24"/>
        </w:rPr>
        <w:t>nit</w:t>
      </w:r>
      <w:r w:rsidRPr="007D4636">
        <w:rPr>
          <w:rFonts w:ascii="Times New Roman" w:eastAsia="Times New Roman" w:hAnsi="Times New Roman" w:cs="Times New Roman"/>
          <w:bCs/>
          <w:color w:val="000000"/>
          <w:sz w:val="24"/>
          <w:szCs w:val="24"/>
        </w:rPr>
        <w:t>y</w:t>
      </w:r>
      <w:r w:rsidRPr="007D4636">
        <w:rPr>
          <w:rFonts w:ascii="Times New Roman" w:eastAsia="Times New Roman" w:hAnsi="Times New Roman" w:cs="Times New Roman"/>
          <w:bCs/>
          <w:color w:val="000000"/>
          <w:w w:val="104"/>
          <w:sz w:val="24"/>
          <w:szCs w:val="24"/>
        </w:rPr>
        <w:t>&gt;o</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6"/>
          <w:w w:val="101"/>
          <w:sz w:val="24"/>
          <w:szCs w:val="24"/>
        </w:rPr>
        <w:t>po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6"/>
          <w:sz w:val="24"/>
          <w:szCs w:val="24"/>
        </w:rPr>
        <w:t>es</w:t>
      </w:r>
      <w:proofErr w:type="gramStart"/>
      <w:r w:rsidRPr="007D4636">
        <w:rPr>
          <w:rFonts w:ascii="Times New Roman" w:eastAsia="Times New Roman" w:hAnsi="Times New Roman" w:cs="Times New Roman"/>
          <w:bCs/>
          <w:color w:val="000000"/>
          <w:spacing w:val="1"/>
          <w:w w:val="97"/>
          <w:sz w:val="24"/>
          <w:szCs w:val="24"/>
        </w:rPr>
        <w:t>=</w:t>
      </w:r>
      <w:r w:rsidRPr="007D4636">
        <w:rPr>
          <w:rFonts w:ascii="Times New Roman" w:eastAsia="Times New Roman" w:hAnsi="Times New Roman" w:cs="Times New Roman"/>
          <w:bCs/>
          <w:color w:val="000000"/>
          <w:spacing w:val="2"/>
          <w:w w:val="96"/>
          <w:sz w:val="24"/>
          <w:szCs w:val="24"/>
        </w:rPr>
        <w:t>[</w:t>
      </w:r>
      <w:proofErr w:type="gramEnd"/>
    </w:p>
    <w:p w14:paraId="57530615"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
          <w:w w:val="104"/>
          <w:sz w:val="24"/>
          <w:szCs w:val="24"/>
        </w:rPr>
        <w:t>EL</w:t>
      </w:r>
      <w:r w:rsidRPr="007D4636">
        <w:rPr>
          <w:rFonts w:ascii="Times New Roman" w:eastAsia="Times New Roman" w:hAnsi="Times New Roman" w:cs="Times New Roman"/>
          <w:bCs/>
          <w:color w:val="000000"/>
          <w:spacing w:val="7"/>
          <w:sz w:val="24"/>
          <w:szCs w:val="24"/>
        </w:rPr>
        <w:t>EC</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9"/>
          <w:w w:val="103"/>
          <w:sz w:val="24"/>
          <w:szCs w:val="24"/>
        </w:rPr>
        <w:t>Id,</w:t>
      </w: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pacing w:val="4"/>
          <w:w w:val="101"/>
          <w:sz w:val="24"/>
          <w:szCs w:val="24"/>
        </w:rPr>
        <w:t>am</w:t>
      </w:r>
      <w:r w:rsidRPr="007D4636">
        <w:rPr>
          <w:rFonts w:ascii="Times New Roman" w:eastAsia="Times New Roman" w:hAnsi="Times New Roman" w:cs="Times New Roman"/>
          <w:bCs/>
          <w:color w:val="000000"/>
          <w:sz w:val="24"/>
          <w:szCs w:val="24"/>
        </w:rPr>
        <w:t>e</w:t>
      </w:r>
      <w:proofErr w:type="gramEnd"/>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13"/>
          <w:sz w:val="24"/>
          <w:szCs w:val="24"/>
        </w:rPr>
        <w:t>Sta</w:t>
      </w:r>
      <w:r w:rsidRPr="007D4636">
        <w:rPr>
          <w:rFonts w:ascii="Times New Roman" w:eastAsia="Times New Roman" w:hAnsi="Times New Roman" w:cs="Times New Roman"/>
          <w:bCs/>
          <w:color w:val="000000"/>
          <w:spacing w:val="-1"/>
          <w:sz w:val="24"/>
          <w:szCs w:val="24"/>
        </w:rPr>
        <w:t>g</w:t>
      </w:r>
      <w:r w:rsidRPr="007D4636">
        <w:rPr>
          <w:rFonts w:ascii="Times New Roman" w:eastAsia="Times New Roman" w:hAnsi="Times New Roman" w:cs="Times New Roman"/>
          <w:bCs/>
          <w:color w:val="000000"/>
          <w:sz w:val="24"/>
          <w:szCs w:val="24"/>
        </w:rPr>
        <w:t>eN</w:t>
      </w:r>
      <w:r w:rsidRPr="007D4636">
        <w:rPr>
          <w:rFonts w:ascii="Times New Roman" w:eastAsia="Times New Roman" w:hAnsi="Times New Roman" w:cs="Times New Roman"/>
          <w:bCs/>
          <w:color w:val="000000"/>
          <w:spacing w:val="6"/>
          <w:sz w:val="24"/>
          <w:szCs w:val="24"/>
        </w:rPr>
        <w:t>am</w:t>
      </w:r>
      <w:r w:rsidRPr="007D4636">
        <w:rPr>
          <w:rFonts w:ascii="Times New Roman" w:eastAsia="Times New Roman" w:hAnsi="Times New Roman" w:cs="Times New Roman"/>
          <w:bCs/>
          <w:color w:val="000000"/>
          <w:spacing w:val="-3"/>
          <w:w w:val="104"/>
          <w:sz w:val="24"/>
          <w:szCs w:val="24"/>
        </w:rPr>
        <w:t>e</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9"/>
          <w:sz w:val="24"/>
          <w:szCs w:val="24"/>
        </w:rPr>
        <w:t>M</w:t>
      </w:r>
      <w:r w:rsidRPr="007D4636">
        <w:rPr>
          <w:rFonts w:ascii="Times New Roman" w:eastAsia="Times New Roman" w:hAnsi="Times New Roman" w:cs="Times New Roman"/>
          <w:bCs/>
          <w:color w:val="000000"/>
          <w:spacing w:val="16"/>
          <w:sz w:val="24"/>
          <w:szCs w:val="24"/>
        </w:rPr>
        <w:t>odif</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5"/>
          <w:sz w:val="24"/>
          <w:szCs w:val="24"/>
        </w:rPr>
        <w:t>ed</w:t>
      </w:r>
      <w:r w:rsidRPr="007D4636">
        <w:rPr>
          <w:rFonts w:ascii="Times New Roman" w:eastAsia="Times New Roman" w:hAnsi="Times New Roman" w:cs="Times New Roman"/>
          <w:bCs/>
          <w:color w:val="000000"/>
          <w:spacing w:val="-4"/>
          <w:w w:val="103"/>
          <w:sz w:val="24"/>
          <w:szCs w:val="24"/>
        </w:rPr>
        <w:t>D</w:t>
      </w:r>
      <w:r w:rsidRPr="007D4636">
        <w:rPr>
          <w:rFonts w:ascii="Times New Roman" w:eastAsia="Times New Roman" w:hAnsi="Times New Roman" w:cs="Times New Roman"/>
          <w:bCs/>
          <w:color w:val="000000"/>
          <w:sz w:val="24"/>
          <w:szCs w:val="24"/>
        </w:rPr>
        <w:t>at</w:t>
      </w:r>
      <w:r w:rsidRPr="007D4636">
        <w:rPr>
          <w:rFonts w:ascii="Times New Roman" w:eastAsia="Times New Roman" w:hAnsi="Times New Roman" w:cs="Times New Roman"/>
          <w:bCs/>
          <w:color w:val="000000"/>
          <w:spacing w:val="1"/>
          <w:sz w:val="24"/>
          <w:szCs w:val="24"/>
        </w:rPr>
        <w:t>e</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7"/>
          <w:sz w:val="24"/>
          <w:szCs w:val="24"/>
        </w:rPr>
        <w:t>Cl</w:t>
      </w:r>
      <w:r w:rsidRPr="007D4636">
        <w:rPr>
          <w:rFonts w:ascii="Times New Roman" w:eastAsia="Times New Roman" w:hAnsi="Times New Roman" w:cs="Times New Roman"/>
          <w:bCs/>
          <w:color w:val="000000"/>
          <w:spacing w:val="5"/>
          <w:w w:val="102"/>
          <w:sz w:val="24"/>
          <w:szCs w:val="24"/>
        </w:rPr>
        <w:t>os</w:t>
      </w:r>
      <w:r w:rsidRPr="007D4636">
        <w:rPr>
          <w:rFonts w:ascii="Times New Roman" w:eastAsia="Times New Roman" w:hAnsi="Times New Roman" w:cs="Times New Roman"/>
          <w:bCs/>
          <w:color w:val="000000"/>
          <w:w w:val="99"/>
          <w:sz w:val="24"/>
          <w:szCs w:val="24"/>
        </w:rPr>
        <w:t>e</w:t>
      </w:r>
      <w:r w:rsidRPr="007D4636">
        <w:rPr>
          <w:rFonts w:ascii="Times New Roman" w:eastAsia="Times New Roman" w:hAnsi="Times New Roman" w:cs="Times New Roman"/>
          <w:bCs/>
          <w:color w:val="000000"/>
          <w:sz w:val="24"/>
          <w:szCs w:val="24"/>
        </w:rPr>
        <w:t>Dat</w:t>
      </w:r>
      <w:r w:rsidRPr="007D4636">
        <w:rPr>
          <w:rFonts w:ascii="Times New Roman" w:eastAsia="Times New Roman" w:hAnsi="Times New Roman" w:cs="Times New Roman"/>
          <w:bCs/>
          <w:color w:val="000000"/>
          <w:spacing w:val="2"/>
          <w:w w:val="97"/>
          <w:sz w:val="24"/>
          <w:szCs w:val="24"/>
        </w:rPr>
        <w:t>e</w:t>
      </w:r>
      <w:proofErr w:type="spellEnd"/>
    </w:p>
    <w:p w14:paraId="271D326A" w14:textId="77777777" w:rsidR="00F613F8" w:rsidRPr="007D4636" w:rsidRDefault="00F613F8" w:rsidP="0015454C">
      <w:pPr>
        <w:autoSpaceDE w:val="0"/>
        <w:autoSpaceDN w:val="0"/>
        <w:spacing w:before="10"/>
        <w:ind w:left="3"/>
        <w:outlineLvl w:val="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5"/>
          <w:w w:val="101"/>
          <w:sz w:val="24"/>
          <w:szCs w:val="24"/>
        </w:rPr>
        <w:t>FR</w:t>
      </w:r>
      <w:r w:rsidRPr="007D4636">
        <w:rPr>
          <w:rFonts w:ascii="Times New Roman" w:eastAsia="Times New Roman" w:hAnsi="Times New Roman" w:cs="Times New Roman"/>
          <w:bCs/>
          <w:color w:val="000000"/>
          <w:spacing w:val="-3"/>
          <w:w w:val="105"/>
          <w:sz w:val="24"/>
          <w:szCs w:val="24"/>
        </w:rPr>
        <w:t>OM</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pacing w:val="6"/>
          <w:w w:val="101"/>
          <w:sz w:val="24"/>
          <w:szCs w:val="24"/>
        </w:rPr>
        <w:t>pp</w:t>
      </w:r>
      <w:r w:rsidRPr="007D4636">
        <w:rPr>
          <w:rFonts w:ascii="Times New Roman" w:eastAsia="Times New Roman" w:hAnsi="Times New Roman" w:cs="Times New Roman"/>
          <w:bCs/>
          <w:color w:val="000000"/>
          <w:sz w:val="24"/>
          <w:szCs w:val="24"/>
        </w:rPr>
        <w:t>or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96"/>
          <w:sz w:val="24"/>
          <w:szCs w:val="24"/>
        </w:rPr>
        <w:t>u</w:t>
      </w:r>
      <w:r w:rsidRPr="007D4636">
        <w:rPr>
          <w:rFonts w:ascii="Times New Roman" w:eastAsia="Times New Roman" w:hAnsi="Times New Roman" w:cs="Times New Roman"/>
          <w:bCs/>
          <w:color w:val="000000"/>
          <w:spacing w:val="12"/>
          <w:w w:val="101"/>
          <w:sz w:val="24"/>
          <w:szCs w:val="24"/>
        </w:rPr>
        <w:t>nit</w:t>
      </w:r>
      <w:r w:rsidRPr="007D4636">
        <w:rPr>
          <w:rFonts w:ascii="Times New Roman" w:eastAsia="Times New Roman" w:hAnsi="Times New Roman" w:cs="Times New Roman"/>
          <w:bCs/>
          <w:color w:val="000000"/>
          <w:sz w:val="24"/>
          <w:szCs w:val="24"/>
        </w:rPr>
        <w:t>y</w:t>
      </w:r>
      <w:proofErr w:type="spellEnd"/>
    </w:p>
    <w:p w14:paraId="2623DDBB" w14:textId="77777777" w:rsidR="00F613F8" w:rsidRPr="007D4636" w:rsidRDefault="00F613F8" w:rsidP="00F613F8">
      <w:pPr>
        <w:autoSpaceDE w:val="0"/>
        <w:autoSpaceDN w:val="0"/>
        <w:ind w:left="3" w:right="134"/>
        <w:rPr>
          <w:rFonts w:ascii="Times New Roman" w:hAnsi="Times New Roman" w:cs="Times New Roman"/>
          <w:sz w:val="24"/>
          <w:szCs w:val="24"/>
        </w:rPr>
      </w:pPr>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sz w:val="24"/>
          <w:szCs w:val="24"/>
        </w:rPr>
        <w:t>H</w:t>
      </w:r>
      <w:r w:rsidRPr="007D4636">
        <w:rPr>
          <w:rFonts w:ascii="Times New Roman" w:eastAsia="Times New Roman" w:hAnsi="Times New Roman" w:cs="Times New Roman"/>
          <w:bCs/>
          <w:color w:val="000000"/>
          <w:spacing w:val="6"/>
          <w:w w:val="101"/>
          <w:sz w:val="24"/>
          <w:szCs w:val="24"/>
        </w:rPr>
        <w:t>ER</w:t>
      </w:r>
      <w:r w:rsidRPr="007D4636">
        <w:rPr>
          <w:rFonts w:ascii="Times New Roman" w:eastAsia="Times New Roman" w:hAnsi="Times New Roman" w:cs="Times New Roman"/>
          <w:bCs/>
          <w:color w:val="000000"/>
          <w:spacing w:val="11"/>
          <w:w w:val="102"/>
          <w:sz w:val="24"/>
          <w:szCs w:val="24"/>
        </w:rPr>
        <w:t>ESt</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z w:val="24"/>
          <w:szCs w:val="24"/>
        </w:rPr>
        <w:t>geN</w:t>
      </w:r>
      <w:r w:rsidRPr="007D4636">
        <w:rPr>
          <w:rFonts w:ascii="Times New Roman" w:eastAsia="Times New Roman" w:hAnsi="Times New Roman" w:cs="Times New Roman"/>
          <w:bCs/>
          <w:color w:val="000000"/>
          <w:spacing w:val="-3"/>
          <w:w w:val="104"/>
          <w:sz w:val="24"/>
          <w:szCs w:val="24"/>
        </w:rPr>
        <w:t>a</w:t>
      </w:r>
      <w:r w:rsidRPr="007D4636">
        <w:rPr>
          <w:rFonts w:ascii="Times New Roman" w:eastAsia="Times New Roman" w:hAnsi="Times New Roman" w:cs="Times New Roman"/>
          <w:bCs/>
          <w:color w:val="000000"/>
          <w:spacing w:val="13"/>
          <w:sz w:val="24"/>
          <w:szCs w:val="24"/>
        </w:rPr>
        <w:t>me</w:t>
      </w:r>
      <w:proofErr w:type="gramStart"/>
      <w:r w:rsidRPr="007D4636">
        <w:rPr>
          <w:rFonts w:ascii="Times New Roman" w:eastAsia="Times New Roman" w:hAnsi="Times New Roman" w:cs="Times New Roman"/>
          <w:bCs/>
          <w:color w:val="000000"/>
          <w:spacing w:val="13"/>
          <w:sz w:val="24"/>
          <w:szCs w:val="24"/>
        </w:rPr>
        <w:t>=</w:t>
      </w:r>
      <w:r w:rsidRPr="007D4636">
        <w:rPr>
          <w:rFonts w:ascii="Times New Roman" w:eastAsia="Times New Roman" w:hAnsi="Times New Roman" w:cs="Times New Roman"/>
          <w:bCs/>
          <w:color w:val="000000"/>
          <w:w w:val="98"/>
          <w:sz w:val="24"/>
          <w:szCs w:val="24"/>
        </w:rPr>
        <w:t>:</w:t>
      </w:r>
      <w:r w:rsidRPr="007D4636">
        <w:rPr>
          <w:rFonts w:ascii="Times New Roman" w:eastAsia="Times New Roman" w:hAnsi="Times New Roman" w:cs="Times New Roman"/>
          <w:bCs/>
          <w:color w:val="000000"/>
          <w:spacing w:val="4"/>
          <w:w w:val="102"/>
          <w:sz w:val="24"/>
          <w:szCs w:val="24"/>
        </w:rPr>
        <w:t>op</w:t>
      </w:r>
      <w:r w:rsidRPr="007D4636">
        <w:rPr>
          <w:rFonts w:ascii="Times New Roman" w:eastAsia="Times New Roman" w:hAnsi="Times New Roman" w:cs="Times New Roman"/>
          <w:bCs/>
          <w:color w:val="000000"/>
          <w:spacing w:val="1"/>
          <w:w w:val="98"/>
          <w:sz w:val="24"/>
          <w:szCs w:val="24"/>
        </w:rPr>
        <w:t>p</w:t>
      </w:r>
      <w:r w:rsidRPr="007D4636">
        <w:rPr>
          <w:rFonts w:ascii="Times New Roman" w:eastAsia="Times New Roman" w:hAnsi="Times New Roman" w:cs="Times New Roman"/>
          <w:bCs/>
          <w:color w:val="000000"/>
          <w:spacing w:val="6"/>
          <w:sz w:val="24"/>
          <w:szCs w:val="24"/>
        </w:rPr>
        <w:t>St</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pacing w:val="2"/>
          <w:w w:val="105"/>
          <w:sz w:val="24"/>
          <w:szCs w:val="24"/>
        </w:rPr>
        <w:t>ge</w:t>
      </w:r>
      <w:r w:rsidRPr="007D4636">
        <w:rPr>
          <w:rFonts w:ascii="Times New Roman" w:eastAsia="Times New Roman" w:hAnsi="Times New Roman" w:cs="Times New Roman"/>
          <w:bCs/>
          <w:color w:val="000000"/>
          <w:spacing w:val="-4"/>
          <w:w w:val="103"/>
          <w:sz w:val="24"/>
          <w:szCs w:val="24"/>
        </w:rPr>
        <w:t>A</w:t>
      </w:r>
      <w:r w:rsidRPr="007D4636">
        <w:rPr>
          <w:rFonts w:ascii="Times New Roman" w:eastAsia="Times New Roman" w:hAnsi="Times New Roman" w:cs="Times New Roman"/>
          <w:bCs/>
          <w:color w:val="000000"/>
          <w:sz w:val="24"/>
          <w:szCs w:val="24"/>
        </w:rPr>
        <w:t>N</w:t>
      </w:r>
      <w:r w:rsidRPr="007D4636">
        <w:rPr>
          <w:rFonts w:ascii="Times New Roman" w:eastAsia="Times New Roman" w:hAnsi="Times New Roman" w:cs="Times New Roman"/>
          <w:bCs/>
          <w:color w:val="000000"/>
          <w:spacing w:val="6"/>
          <w:w w:val="101"/>
          <w:sz w:val="24"/>
          <w:szCs w:val="24"/>
        </w:rPr>
        <w:t>DL</w:t>
      </w:r>
      <w:r w:rsidRPr="007D4636">
        <w:rPr>
          <w:rFonts w:ascii="Times New Roman" w:eastAsia="Times New Roman" w:hAnsi="Times New Roman" w:cs="Times New Roman"/>
          <w:bCs/>
          <w:color w:val="000000"/>
          <w:spacing w:val="12"/>
          <w:w w:val="101"/>
          <w:sz w:val="24"/>
          <w:szCs w:val="24"/>
        </w:rPr>
        <w:t>ast</w:t>
      </w:r>
      <w:r w:rsidRPr="007D4636">
        <w:rPr>
          <w:rFonts w:ascii="Times New Roman" w:eastAsia="Times New Roman" w:hAnsi="Times New Roman" w:cs="Times New Roman"/>
          <w:bCs/>
          <w:color w:val="000000"/>
          <w:spacing w:val="6"/>
          <w:w w:val="101"/>
          <w:sz w:val="24"/>
          <w:szCs w:val="24"/>
        </w:rPr>
        <w:t>Mo</w:t>
      </w:r>
      <w:r w:rsidRPr="007D4636">
        <w:rPr>
          <w:rFonts w:ascii="Times New Roman" w:eastAsia="Times New Roman" w:hAnsi="Times New Roman" w:cs="Times New Roman"/>
          <w:bCs/>
          <w:color w:val="000000"/>
          <w:spacing w:val="3"/>
          <w:w w:val="105"/>
          <w:sz w:val="24"/>
          <w:szCs w:val="24"/>
        </w:rPr>
        <w:t>di</w:t>
      </w:r>
      <w:r w:rsidRPr="007D4636">
        <w:rPr>
          <w:rFonts w:ascii="Times New Roman" w:eastAsia="Times New Roman" w:hAnsi="Times New Roman" w:cs="Times New Roman"/>
          <w:bCs/>
          <w:color w:val="000000"/>
          <w:spacing w:val="-2"/>
          <w:w w:val="104"/>
          <w:sz w:val="24"/>
          <w:szCs w:val="24"/>
        </w:rPr>
        <w:t>f</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5"/>
          <w:sz w:val="24"/>
          <w:szCs w:val="24"/>
        </w:rPr>
        <w:t>ed</w:t>
      </w:r>
      <w:r w:rsidRPr="007D4636">
        <w:rPr>
          <w:rFonts w:ascii="Times New Roman" w:eastAsia="Times New Roman" w:hAnsi="Times New Roman" w:cs="Times New Roman"/>
          <w:bCs/>
          <w:color w:val="000000"/>
          <w:sz w:val="24"/>
          <w:szCs w:val="24"/>
        </w:rPr>
        <w:t>Da</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104"/>
          <w:sz w:val="24"/>
          <w:szCs w:val="24"/>
        </w:rPr>
        <w:t>e</w:t>
      </w:r>
      <w:proofErr w:type="gramEnd"/>
      <w:r w:rsidRPr="007D4636">
        <w:rPr>
          <w:rFonts w:ascii="Times New Roman" w:eastAsia="Times New Roman" w:hAnsi="Times New Roman" w:cs="Times New Roman"/>
          <w:bCs/>
          <w:color w:val="000000"/>
          <w:sz w:val="24"/>
          <w:szCs w:val="24"/>
        </w:rPr>
        <w:t>&lt;</w:t>
      </w:r>
      <w:r w:rsidRPr="007D4636">
        <w:rPr>
          <w:rFonts w:ascii="Times New Roman" w:eastAsia="Times New Roman" w:hAnsi="Times New Roman" w:cs="Times New Roman"/>
          <w:bCs/>
          <w:color w:val="000000"/>
          <w:spacing w:val="1"/>
          <w:w w:val="105"/>
          <w:sz w:val="24"/>
          <w:szCs w:val="24"/>
        </w:rPr>
        <w:t>=:</w:t>
      </w:r>
      <w:r w:rsidRPr="007D4636">
        <w:rPr>
          <w:rFonts w:ascii="Times New Roman" w:eastAsia="Times New Roman" w:hAnsi="Times New Roman" w:cs="Times New Roman"/>
          <w:bCs/>
          <w:color w:val="000000"/>
          <w:sz w:val="24"/>
          <w:szCs w:val="24"/>
        </w:rPr>
        <w:t>las</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12"/>
          <w:w w:val="101"/>
          <w:sz w:val="24"/>
          <w:szCs w:val="24"/>
        </w:rPr>
        <w:t>odi</w:t>
      </w:r>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d</w:t>
      </w:r>
      <w:r w:rsidRPr="007D4636">
        <w:rPr>
          <w:rFonts w:ascii="Times New Roman" w:eastAsia="Times New Roman" w:hAnsi="Times New Roman" w:cs="Times New Roman"/>
          <w:bCs/>
          <w:color w:val="000000"/>
          <w:spacing w:val="5"/>
          <w:w w:val="101"/>
          <w:sz w:val="24"/>
          <w:szCs w:val="24"/>
        </w:rPr>
        <w:t>Da</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7"/>
          <w:sz w:val="24"/>
          <w:szCs w:val="24"/>
        </w:rPr>
        <w:t>Fi</w:t>
      </w:r>
      <w:r w:rsidRPr="007D4636">
        <w:rPr>
          <w:rFonts w:ascii="Times New Roman" w:eastAsia="Times New Roman" w:hAnsi="Times New Roman" w:cs="Times New Roman"/>
          <w:bCs/>
          <w:color w:val="000000"/>
          <w:sz w:val="24"/>
          <w:szCs w:val="24"/>
        </w:rPr>
        <w:t>lte</w:t>
      </w:r>
      <w:r w:rsidRPr="007D4636">
        <w:rPr>
          <w:rFonts w:ascii="Times New Roman" w:eastAsia="Times New Roman" w:hAnsi="Times New Roman" w:cs="Times New Roman"/>
          <w:bCs/>
          <w:color w:val="000000"/>
          <w:spacing w:val="-2"/>
          <w:w w:val="104"/>
          <w:sz w:val="24"/>
          <w:szCs w:val="24"/>
        </w:rPr>
        <w:t>r</w:t>
      </w:r>
    </w:p>
    <w:p w14:paraId="48FE24E0"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58D98C53" w14:textId="77777777" w:rsidR="00F613F8" w:rsidRPr="007D4636" w:rsidRDefault="00F613F8" w:rsidP="00F613F8">
      <w:pPr>
        <w:autoSpaceDE w:val="0"/>
        <w:autoSpaceDN w:val="0"/>
        <w:ind w:left="3" w:right="178"/>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p&lt;</w:t>
      </w:r>
      <w:proofErr w:type="gramStart"/>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2"/>
          <w:w w:val="98"/>
          <w:sz w:val="24"/>
          <w:szCs w:val="24"/>
        </w:rPr>
        <w:t>O</w:t>
      </w:r>
      <w:r w:rsidRPr="007D4636">
        <w:rPr>
          <w:rFonts w:ascii="Times New Roman" w:eastAsia="Times New Roman" w:hAnsi="Times New Roman" w:cs="Times New Roman"/>
          <w:bCs/>
          <w:color w:val="000000"/>
          <w:spacing w:val="3"/>
          <w:w w:val="103"/>
          <w:sz w:val="24"/>
          <w:szCs w:val="24"/>
        </w:rPr>
        <w:t>pp</w:t>
      </w:r>
      <w:r w:rsidRPr="007D4636">
        <w:rPr>
          <w:rFonts w:ascii="Times New Roman" w:eastAsia="Times New Roman" w:hAnsi="Times New Roman" w:cs="Times New Roman"/>
          <w:bCs/>
          <w:color w:val="000000"/>
          <w:w w:val="101"/>
          <w:sz w:val="24"/>
          <w:szCs w:val="24"/>
        </w:rPr>
        <w:t>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1"/>
          <w:w w:val="98"/>
          <w:sz w:val="24"/>
          <w:szCs w:val="24"/>
        </w:rPr>
        <w:t>u</w:t>
      </w:r>
      <w:r w:rsidRPr="007D4636">
        <w:rPr>
          <w:rFonts w:ascii="Times New Roman" w:eastAsia="Times New Roman" w:hAnsi="Times New Roman" w:cs="Times New Roman"/>
          <w:bCs/>
          <w:color w:val="000000"/>
          <w:spacing w:val="11"/>
          <w:w w:val="105"/>
          <w:sz w:val="24"/>
          <w:szCs w:val="24"/>
        </w:rPr>
        <w:t>nity</w:t>
      </w:r>
      <w:proofErr w:type="gramEnd"/>
      <w:r w:rsidRPr="007D4636">
        <w:rPr>
          <w:rFonts w:ascii="Times New Roman" w:eastAsia="Times New Roman" w:hAnsi="Times New Roman" w:cs="Times New Roman"/>
          <w:bCs/>
          <w:color w:val="000000"/>
          <w:spacing w:val="-2"/>
          <w:sz w:val="24"/>
          <w:szCs w:val="24"/>
        </w:rPr>
        <w:t>&gt;</w:t>
      </w:r>
      <w:r w:rsidRPr="007D4636">
        <w:rPr>
          <w:rFonts w:ascii="Times New Roman" w:eastAsia="Times New Roman" w:hAnsi="Times New Roman" w:cs="Times New Roman"/>
          <w:bCs/>
          <w:color w:val="000000"/>
          <w:spacing w:val="6"/>
          <w:w w:val="101"/>
          <w:sz w:val="24"/>
          <w:szCs w:val="24"/>
        </w:rPr>
        <w:t>op</w:t>
      </w:r>
      <w:r w:rsidRPr="007D4636">
        <w:rPr>
          <w:rFonts w:ascii="Times New Roman" w:eastAsia="Times New Roman" w:hAnsi="Times New Roman" w:cs="Times New Roman"/>
          <w:bCs/>
          <w:color w:val="000000"/>
          <w:sz w:val="24"/>
          <w:szCs w:val="24"/>
        </w:rPr>
        <w:t>pMa</w:t>
      </w:r>
      <w:r w:rsidRPr="007D4636">
        <w:rPr>
          <w:rFonts w:ascii="Times New Roman" w:eastAsia="Times New Roman" w:hAnsi="Times New Roman" w:cs="Times New Roman"/>
          <w:bCs/>
          <w:color w:val="000000"/>
          <w:w w:val="99"/>
          <w:sz w:val="24"/>
          <w:szCs w:val="24"/>
        </w:rPr>
        <w:t>p</w:t>
      </w:r>
      <w:r w:rsidRPr="007D4636">
        <w:rPr>
          <w:rFonts w:ascii="Times New Roman" w:eastAsia="Times New Roman" w:hAnsi="Times New Roman" w:cs="Times New Roman"/>
          <w:bCs/>
          <w:color w:val="000000"/>
          <w:spacing w:val="1"/>
          <w:w w:val="103"/>
          <w:sz w:val="24"/>
          <w:szCs w:val="24"/>
        </w:rPr>
        <w:t>=n</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w</w:t>
      </w: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5"/>
          <w:w w:val="101"/>
          <w:sz w:val="24"/>
          <w:szCs w:val="24"/>
        </w:rPr>
        <w:t>ap</w:t>
      </w:r>
      <w:r w:rsidRPr="007D4636">
        <w:rPr>
          <w:rFonts w:ascii="Times New Roman" w:eastAsia="Times New Roman" w:hAnsi="Times New Roman" w:cs="Times New Roman"/>
          <w:bCs/>
          <w:color w:val="000000"/>
          <w:sz w:val="24"/>
          <w:szCs w:val="24"/>
        </w:rPr>
        <w:t>&lt;</w:t>
      </w:r>
      <w:r w:rsidRPr="007D4636">
        <w:rPr>
          <w:rFonts w:ascii="Times New Roman" w:eastAsia="Times New Roman" w:hAnsi="Times New Roman" w:cs="Times New Roman"/>
          <w:bCs/>
          <w:color w:val="000000"/>
          <w:spacing w:val="5"/>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5"/>
          <w:sz w:val="24"/>
          <w:szCs w:val="24"/>
        </w:rPr>
        <w:t>Op</w:t>
      </w:r>
      <w:r w:rsidRPr="007D4636">
        <w:rPr>
          <w:rFonts w:ascii="Times New Roman" w:eastAsia="Times New Roman" w:hAnsi="Times New Roman" w:cs="Times New Roman"/>
          <w:bCs/>
          <w:color w:val="000000"/>
          <w:spacing w:val="5"/>
          <w:w w:val="102"/>
          <w:sz w:val="24"/>
          <w:szCs w:val="24"/>
        </w:rPr>
        <w:t>po</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2"/>
          <w:sz w:val="24"/>
          <w:szCs w:val="24"/>
        </w:rPr>
        <w:t>u</w:t>
      </w:r>
      <w:r w:rsidRPr="007D4636">
        <w:rPr>
          <w:rFonts w:ascii="Times New Roman" w:eastAsia="Times New Roman" w:hAnsi="Times New Roman" w:cs="Times New Roman"/>
          <w:bCs/>
          <w:color w:val="000000"/>
          <w:spacing w:val="9"/>
          <w:w w:val="105"/>
          <w:sz w:val="24"/>
          <w:szCs w:val="24"/>
        </w:rPr>
        <w:t>nit</w:t>
      </w:r>
      <w:r w:rsidRPr="007D4636">
        <w:rPr>
          <w:rFonts w:ascii="Times New Roman" w:eastAsia="Times New Roman" w:hAnsi="Times New Roman" w:cs="Times New Roman"/>
          <w:bCs/>
          <w:color w:val="000000"/>
          <w:spacing w:val="1"/>
          <w:sz w:val="24"/>
          <w:szCs w:val="24"/>
        </w:rPr>
        <w:t>y</w:t>
      </w:r>
      <w:r w:rsidRPr="007D4636">
        <w:rPr>
          <w:rFonts w:ascii="Times New Roman" w:eastAsia="Times New Roman" w:hAnsi="Times New Roman" w:cs="Times New Roman"/>
          <w:bCs/>
          <w:color w:val="000000"/>
          <w:w w:val="105"/>
          <w:sz w:val="24"/>
          <w:szCs w:val="24"/>
        </w:rPr>
        <w:t>&gt;(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98"/>
          <w:sz w:val="24"/>
          <w:szCs w:val="24"/>
        </w:rPr>
        <w:t>p</w:t>
      </w:r>
      <w:r w:rsidRPr="007D4636">
        <w:rPr>
          <w:rFonts w:ascii="Times New Roman" w:eastAsia="Times New Roman" w:hAnsi="Times New Roman" w:cs="Times New Roman"/>
          <w:bCs/>
          <w:color w:val="000000"/>
          <w:spacing w:val="2"/>
          <w:w w:val="104"/>
          <w:sz w:val="24"/>
          <w:szCs w:val="24"/>
        </w:rPr>
        <w:t>po</w:t>
      </w:r>
      <w:r w:rsidRPr="007D4636">
        <w:rPr>
          <w:rFonts w:ascii="Times New Roman" w:eastAsia="Times New Roman" w:hAnsi="Times New Roman" w:cs="Times New Roman"/>
          <w:bCs/>
          <w:color w:val="000000"/>
          <w:spacing w:val="-1"/>
          <w:w w:val="103"/>
          <w:sz w:val="24"/>
          <w:szCs w:val="24"/>
        </w:rPr>
        <w:t>r</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1"/>
          <w:w w:val="105"/>
          <w:sz w:val="24"/>
          <w:szCs w:val="24"/>
        </w:rPr>
        <w:t>es</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2"/>
          <w:w w:val="96"/>
          <w:sz w:val="24"/>
          <w:szCs w:val="24"/>
        </w:rPr>
        <w:t>f</w:t>
      </w:r>
      <w:r w:rsidRPr="007D4636">
        <w:rPr>
          <w:rFonts w:ascii="Times New Roman" w:eastAsia="Times New Roman" w:hAnsi="Times New Roman" w:cs="Times New Roman"/>
          <w:bCs/>
          <w:color w:val="000000"/>
          <w:sz w:val="24"/>
          <w:szCs w:val="24"/>
        </w:rPr>
        <w:t>(h</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sOp</w:t>
      </w:r>
      <w:r w:rsidRPr="007D4636">
        <w:rPr>
          <w:rFonts w:ascii="Times New Roman" w:eastAsia="Times New Roman" w:hAnsi="Times New Roman" w:cs="Times New Roman"/>
          <w:bCs/>
          <w:color w:val="000000"/>
          <w:spacing w:val="5"/>
          <w:sz w:val="24"/>
          <w:szCs w:val="24"/>
        </w:rPr>
        <w:t>en</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5"/>
          <w:sz w:val="24"/>
          <w:szCs w:val="24"/>
        </w:rPr>
        <w:t>=t</w:t>
      </w:r>
      <w:r w:rsidRPr="007D4636">
        <w:rPr>
          <w:rFonts w:ascii="Times New Roman" w:eastAsia="Times New Roman" w:hAnsi="Times New Roman" w:cs="Times New Roman"/>
          <w:bCs/>
          <w:color w:val="000000"/>
          <w:sz w:val="24"/>
          <w:szCs w:val="24"/>
        </w:rPr>
        <w:t>ru</w:t>
      </w:r>
      <w:r w:rsidRPr="007D4636">
        <w:rPr>
          <w:rFonts w:ascii="Times New Roman" w:eastAsia="Times New Roman" w:hAnsi="Times New Roman" w:cs="Times New Roman"/>
          <w:bCs/>
          <w:color w:val="000000"/>
          <w:spacing w:val="6"/>
          <w:sz w:val="24"/>
          <w:szCs w:val="24"/>
        </w:rPr>
        <w:t>e)</w:t>
      </w:r>
      <w:r w:rsidRPr="007D4636">
        <w:rPr>
          <w:rFonts w:ascii="Times New Roman" w:eastAsia="Times New Roman" w:hAnsi="Times New Roman" w:cs="Times New Roman"/>
          <w:bCs/>
          <w:color w:val="000000"/>
          <w:spacing w:val="-1"/>
          <w:w w:val="102"/>
          <w:sz w:val="24"/>
          <w:szCs w:val="24"/>
        </w:rPr>
        <w:t>{</w:t>
      </w:r>
    </w:p>
    <w:p w14:paraId="2CE93C06"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pacing w:val="-1"/>
          <w:sz w:val="24"/>
          <w:szCs w:val="24"/>
        </w:rPr>
        <w:t>T</w:t>
      </w:r>
      <w:r w:rsidRPr="007D4636">
        <w:rPr>
          <w:rFonts w:ascii="Times New Roman" w:eastAsia="Times New Roman" w:hAnsi="Times New Roman" w:cs="Times New Roman"/>
          <w:bCs/>
          <w:color w:val="000000"/>
          <w:spacing w:val="2"/>
          <w:w w:val="105"/>
          <w:sz w:val="24"/>
          <w:szCs w:val="24"/>
        </w:rPr>
        <w:t>as</w:t>
      </w:r>
      <w:r w:rsidRPr="007D4636">
        <w:rPr>
          <w:rFonts w:ascii="Times New Roman" w:eastAsia="Times New Roman" w:hAnsi="Times New Roman" w:cs="Times New Roman"/>
          <w:bCs/>
          <w:color w:val="000000"/>
          <w:w w:val="99"/>
          <w:sz w:val="24"/>
          <w:szCs w:val="24"/>
        </w:rPr>
        <w:t>k</w:t>
      </w:r>
      <w:r w:rsidRPr="007D4636">
        <w:rPr>
          <w:rFonts w:ascii="Times New Roman" w:eastAsia="Times New Roman" w:hAnsi="Times New Roman" w:cs="Times New Roman"/>
          <w:bCs/>
          <w:color w:val="000000"/>
          <w:spacing w:val="2"/>
          <w:w w:val="105"/>
          <w:sz w:val="24"/>
          <w:szCs w:val="24"/>
        </w:rPr>
        <w:t>&gt;tas</w:t>
      </w:r>
      <w:r w:rsidRPr="007D4636">
        <w:rPr>
          <w:rFonts w:ascii="Times New Roman" w:eastAsia="Times New Roman" w:hAnsi="Times New Roman" w:cs="Times New Roman"/>
          <w:bCs/>
          <w:color w:val="000000"/>
          <w:spacing w:val="7"/>
          <w:sz w:val="24"/>
          <w:szCs w:val="24"/>
        </w:rPr>
        <w:t>ks</w:t>
      </w:r>
      <w:proofErr w:type="gramStart"/>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pacing w:val="3"/>
          <w:w w:val="97"/>
          <w:sz w:val="24"/>
          <w:szCs w:val="24"/>
        </w:rPr>
        <w:t>S</w:t>
      </w:r>
      <w:r w:rsidRPr="007D4636">
        <w:rPr>
          <w:rFonts w:ascii="Times New Roman" w:eastAsia="Times New Roman" w:hAnsi="Times New Roman" w:cs="Times New Roman"/>
          <w:bCs/>
          <w:color w:val="000000"/>
          <w:spacing w:val="2"/>
          <w:w w:val="104"/>
          <w:sz w:val="24"/>
          <w:szCs w:val="24"/>
        </w:rPr>
        <w:t>EL</w:t>
      </w:r>
      <w:r w:rsidRPr="007D4636">
        <w:rPr>
          <w:rFonts w:ascii="Times New Roman" w:eastAsia="Times New Roman" w:hAnsi="Times New Roman" w:cs="Times New Roman"/>
          <w:bCs/>
          <w:color w:val="000000"/>
          <w:spacing w:val="2"/>
          <w:w w:val="103"/>
          <w:sz w:val="24"/>
          <w:szCs w:val="24"/>
        </w:rPr>
        <w:t>EC</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101"/>
          <w:sz w:val="24"/>
          <w:szCs w:val="24"/>
        </w:rPr>
        <w:t>ID</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3"/>
          <w:sz w:val="24"/>
          <w:szCs w:val="24"/>
        </w:rPr>
        <w:t>Wh</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w w:val="105"/>
          <w:sz w:val="24"/>
          <w:szCs w:val="24"/>
        </w:rPr>
        <w:t>Id</w:t>
      </w:r>
      <w:r w:rsidRPr="007D4636">
        <w:rPr>
          <w:rFonts w:ascii="Times New Roman" w:eastAsia="Times New Roman" w:hAnsi="Times New Roman" w:cs="Times New Roman"/>
          <w:bCs/>
          <w:color w:val="000000"/>
          <w:spacing w:val="1"/>
          <w:w w:val="105"/>
          <w:sz w:val="24"/>
          <w:szCs w:val="24"/>
        </w:rPr>
        <w:t>FR</w:t>
      </w:r>
      <w:r w:rsidRPr="007D4636">
        <w:rPr>
          <w:rFonts w:ascii="Times New Roman" w:eastAsia="Times New Roman" w:hAnsi="Times New Roman" w:cs="Times New Roman"/>
          <w:bCs/>
          <w:color w:val="000000"/>
          <w:spacing w:val="7"/>
          <w:sz w:val="24"/>
          <w:szCs w:val="24"/>
        </w:rPr>
        <w:t>OM</w:t>
      </w:r>
      <w:proofErr w:type="spellEnd"/>
    </w:p>
    <w:p w14:paraId="0AB06CE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7"/>
          <w:sz w:val="24"/>
          <w:szCs w:val="24"/>
        </w:rPr>
        <w:t>AS</w:t>
      </w:r>
      <w:r w:rsidRPr="007D4636">
        <w:rPr>
          <w:rFonts w:ascii="Times New Roman" w:eastAsia="Times New Roman" w:hAnsi="Times New Roman" w:cs="Times New Roman"/>
          <w:bCs/>
          <w:color w:val="000000"/>
          <w:spacing w:val="2"/>
          <w:w w:val="98"/>
          <w:sz w:val="24"/>
          <w:szCs w:val="24"/>
        </w:rPr>
        <w:t>K</w:t>
      </w:r>
      <w:r w:rsidRPr="007D4636">
        <w:rPr>
          <w:rFonts w:ascii="Times New Roman" w:eastAsia="Times New Roman" w:hAnsi="Times New Roman" w:cs="Times New Roman"/>
          <w:bCs/>
          <w:color w:val="000000"/>
          <w:spacing w:val="-1"/>
          <w:w w:val="101"/>
          <w:sz w:val="24"/>
          <w:szCs w:val="24"/>
        </w:rPr>
        <w:t>W</w:t>
      </w:r>
      <w:r w:rsidRPr="007D4636">
        <w:rPr>
          <w:rFonts w:ascii="Times New Roman" w:eastAsia="Times New Roman" w:hAnsi="Times New Roman" w:cs="Times New Roman"/>
          <w:bCs/>
          <w:color w:val="000000"/>
          <w:spacing w:val="7"/>
          <w:sz w:val="24"/>
          <w:szCs w:val="24"/>
        </w:rPr>
        <w:t>HE</w:t>
      </w:r>
      <w:r w:rsidRPr="007D4636">
        <w:rPr>
          <w:rFonts w:ascii="Times New Roman" w:eastAsia="Times New Roman" w:hAnsi="Times New Roman" w:cs="Times New Roman"/>
          <w:bCs/>
          <w:color w:val="000000"/>
          <w:spacing w:val="3"/>
          <w:w w:val="103"/>
          <w:sz w:val="24"/>
          <w:szCs w:val="24"/>
        </w:rPr>
        <w:t>RE</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16"/>
          <w:sz w:val="24"/>
          <w:szCs w:val="24"/>
        </w:rPr>
        <w:t>Clos</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w w:val="98"/>
          <w:sz w:val="24"/>
          <w:szCs w:val="24"/>
        </w:rPr>
        <w:t>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1"/>
          <w:w w:val="105"/>
          <w:sz w:val="24"/>
          <w:szCs w:val="24"/>
        </w:rPr>
        <w:t>fa</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4"/>
          <w:w w:val="102"/>
          <w:sz w:val="24"/>
          <w:szCs w:val="24"/>
        </w:rPr>
        <w:t>AN</w:t>
      </w:r>
      <w:r w:rsidRPr="007D4636">
        <w:rPr>
          <w:rFonts w:ascii="Times New Roman" w:eastAsia="Times New Roman" w:hAnsi="Times New Roman" w:cs="Times New Roman"/>
          <w:bCs/>
          <w:color w:val="000000"/>
          <w:sz w:val="24"/>
          <w:szCs w:val="24"/>
        </w:rPr>
        <w:t>D</w:t>
      </w:r>
      <w:proofErr w:type="spellEnd"/>
    </w:p>
    <w:p w14:paraId="2D4F8329"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sz w:val="24"/>
          <w:szCs w:val="24"/>
        </w:rPr>
        <w:t>h</w:t>
      </w:r>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5"/>
          <w:sz w:val="24"/>
          <w:szCs w:val="24"/>
        </w:rPr>
        <w:t>IdIN</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9"/>
          <w:sz w:val="24"/>
          <w:szCs w:val="24"/>
        </w:rPr>
        <w:t>o</w:t>
      </w:r>
      <w:r w:rsidRPr="007D4636">
        <w:rPr>
          <w:rFonts w:ascii="Times New Roman" w:eastAsia="Times New Roman" w:hAnsi="Times New Roman" w:cs="Times New Roman"/>
          <w:bCs/>
          <w:color w:val="000000"/>
          <w:spacing w:val="3"/>
          <w:w w:val="104"/>
          <w:sz w:val="24"/>
          <w:szCs w:val="24"/>
        </w:rPr>
        <w:t>pp</w:t>
      </w:r>
      <w:r w:rsidRPr="007D4636">
        <w:rPr>
          <w:rFonts w:ascii="Times New Roman" w:eastAsia="Times New Roman" w:hAnsi="Times New Roman" w:cs="Times New Roman"/>
          <w:bCs/>
          <w:color w:val="000000"/>
          <w:sz w:val="24"/>
          <w:szCs w:val="24"/>
        </w:rPr>
        <w:t>M</w:t>
      </w:r>
      <w:r w:rsidRPr="007D4636">
        <w:rPr>
          <w:rFonts w:ascii="Times New Roman" w:eastAsia="Times New Roman" w:hAnsi="Times New Roman" w:cs="Times New Roman"/>
          <w:bCs/>
          <w:color w:val="000000"/>
          <w:spacing w:val="4"/>
          <w:w w:val="102"/>
          <w:sz w:val="24"/>
          <w:szCs w:val="24"/>
        </w:rPr>
        <w:t>ap</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z w:val="24"/>
          <w:szCs w:val="24"/>
        </w:rPr>
        <w:t>keyS</w:t>
      </w:r>
      <w:r w:rsidRPr="007D4636">
        <w:rPr>
          <w:rFonts w:ascii="Times New Roman" w:eastAsia="Times New Roman" w:hAnsi="Times New Roman" w:cs="Times New Roman"/>
          <w:bCs/>
          <w:color w:val="000000"/>
          <w:spacing w:val="2"/>
          <w:w w:val="97"/>
          <w:sz w:val="24"/>
          <w:szCs w:val="24"/>
        </w:rPr>
        <w:t>e</w:t>
      </w:r>
      <w:r w:rsidRPr="007D4636">
        <w:rPr>
          <w:rFonts w:ascii="Times New Roman" w:eastAsia="Times New Roman" w:hAnsi="Times New Roman" w:cs="Times New Roman"/>
          <w:bCs/>
          <w:color w:val="000000"/>
          <w:spacing w:val="1"/>
          <w:w w:val="97"/>
          <w:sz w:val="24"/>
          <w:szCs w:val="24"/>
        </w:rPr>
        <w:t>t</w:t>
      </w:r>
      <w:proofErr w:type="spellEnd"/>
      <w:proofErr w:type="gram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97"/>
          <w:sz w:val="24"/>
          <w:szCs w:val="24"/>
        </w:rPr>
        <w:t>)</w:t>
      </w:r>
      <w:r w:rsidRPr="007D4636">
        <w:rPr>
          <w:rFonts w:ascii="Times New Roman" w:eastAsia="Times New Roman" w:hAnsi="Times New Roman" w:cs="Times New Roman"/>
          <w:bCs/>
          <w:color w:val="000000"/>
          <w:sz w:val="24"/>
          <w:szCs w:val="24"/>
        </w:rPr>
        <w:t>];</w:t>
      </w:r>
    </w:p>
    <w:p w14:paraId="5E67852C"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2"/>
          <w:w w:val="104"/>
          <w:sz w:val="24"/>
          <w:szCs w:val="24"/>
        </w:rPr>
        <w:t>pp</w:t>
      </w:r>
      <w:r w:rsidRPr="007D4636">
        <w:rPr>
          <w:rFonts w:ascii="Times New Roman" w:eastAsia="Times New Roman" w:hAnsi="Times New Roman" w:cs="Times New Roman"/>
          <w:bCs/>
          <w:color w:val="000000"/>
          <w:spacing w:val="1"/>
          <w:w w:val="97"/>
          <w:sz w:val="24"/>
          <w:szCs w:val="24"/>
        </w:rPr>
        <w:t>o</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96"/>
          <w:sz w:val="24"/>
          <w:szCs w:val="24"/>
        </w:rPr>
        <w:t>u</w:t>
      </w:r>
      <w:r w:rsidRPr="007D4636">
        <w:rPr>
          <w:rFonts w:ascii="Times New Roman" w:eastAsia="Times New Roman" w:hAnsi="Times New Roman" w:cs="Times New Roman"/>
          <w:bCs/>
          <w:color w:val="000000"/>
          <w:spacing w:val="12"/>
          <w:w w:val="101"/>
          <w:sz w:val="24"/>
          <w:szCs w:val="24"/>
        </w:rPr>
        <w:t>nit</w:t>
      </w:r>
      <w:r w:rsidRPr="007D4636">
        <w:rPr>
          <w:rFonts w:ascii="Times New Roman" w:eastAsia="Times New Roman" w:hAnsi="Times New Roman" w:cs="Times New Roman"/>
          <w:bCs/>
          <w:color w:val="000000"/>
          <w:sz w:val="24"/>
          <w:szCs w:val="24"/>
        </w:rPr>
        <w:t>y</w:t>
      </w:r>
      <w:r w:rsidRPr="007D4636">
        <w:rPr>
          <w:rFonts w:ascii="Times New Roman" w:eastAsia="Times New Roman" w:hAnsi="Times New Roman" w:cs="Times New Roman"/>
          <w:bCs/>
          <w:color w:val="000000"/>
          <w:w w:val="104"/>
          <w:sz w:val="24"/>
          <w:szCs w:val="24"/>
        </w:rPr>
        <w:t>&gt;</w:t>
      </w:r>
      <w:proofErr w:type="spellStart"/>
      <w:r w:rsidRPr="007D4636">
        <w:rPr>
          <w:rFonts w:ascii="Times New Roman" w:eastAsia="Times New Roman" w:hAnsi="Times New Roman" w:cs="Times New Roman"/>
          <w:bCs/>
          <w:color w:val="000000"/>
          <w:w w:val="104"/>
          <w:sz w:val="24"/>
          <w:szCs w:val="24"/>
        </w:rPr>
        <w:t>o</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7"/>
          <w:w w:val="105"/>
          <w:sz w:val="24"/>
          <w:szCs w:val="24"/>
        </w:rPr>
        <w:t>ps_</w:t>
      </w:r>
      <w:r w:rsidRPr="007D4636">
        <w:rPr>
          <w:rFonts w:ascii="Times New Roman" w:eastAsia="Times New Roman" w:hAnsi="Times New Roman" w:cs="Times New Roman"/>
          <w:bCs/>
          <w:color w:val="000000"/>
          <w:spacing w:val="7"/>
          <w:sz w:val="24"/>
          <w:szCs w:val="24"/>
        </w:rPr>
        <w:t>wi</w:t>
      </w:r>
      <w:r w:rsidRPr="007D4636">
        <w:rPr>
          <w:rFonts w:ascii="Times New Roman" w:eastAsia="Times New Roman" w:hAnsi="Times New Roman" w:cs="Times New Roman"/>
          <w:bCs/>
          <w:color w:val="000000"/>
          <w:sz w:val="24"/>
          <w:szCs w:val="24"/>
        </w:rPr>
        <w:t>th</w:t>
      </w:r>
      <w:r w:rsidRPr="007D4636">
        <w:rPr>
          <w:rFonts w:ascii="Times New Roman" w:eastAsia="Times New Roman" w:hAnsi="Times New Roman" w:cs="Times New Roman"/>
          <w:bCs/>
          <w:color w:val="000000"/>
          <w:spacing w:val="3"/>
          <w:w w:val="105"/>
          <w:sz w:val="24"/>
          <w:szCs w:val="24"/>
        </w:rPr>
        <w:t>_t</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pacing w:val="3"/>
          <w:w w:val="104"/>
          <w:sz w:val="24"/>
          <w:szCs w:val="24"/>
        </w:rPr>
        <w:t>ks</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1"/>
          <w:w w:val="105"/>
          <w:sz w:val="24"/>
          <w:szCs w:val="24"/>
        </w:rPr>
        <w:t>ne</w:t>
      </w:r>
      <w:r w:rsidRPr="007D4636">
        <w:rPr>
          <w:rFonts w:ascii="Times New Roman" w:eastAsia="Times New Roman" w:hAnsi="Times New Roman" w:cs="Times New Roman"/>
          <w:bCs/>
          <w:color w:val="000000"/>
          <w:spacing w:val="-1"/>
          <w:w w:val="99"/>
          <w:sz w:val="24"/>
          <w:szCs w:val="24"/>
        </w:rPr>
        <w:t>w</w:t>
      </w:r>
      <w:r w:rsidRPr="007D4636">
        <w:rPr>
          <w:rFonts w:ascii="Times New Roman" w:eastAsia="Times New Roman" w:hAnsi="Times New Roman" w:cs="Times New Roman"/>
          <w:bCs/>
          <w:color w:val="000000"/>
          <w:spacing w:val="6"/>
          <w:w w:val="101"/>
          <w:sz w:val="24"/>
          <w:szCs w:val="24"/>
        </w:rPr>
        <w:t>Li</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102"/>
          <w:sz w:val="24"/>
          <w:szCs w:val="24"/>
        </w:rPr>
        <w:t>t</w:t>
      </w:r>
      <w:proofErr w:type="spellEnd"/>
      <w:r w:rsidRPr="007D4636">
        <w:rPr>
          <w:rFonts w:ascii="Times New Roman" w:eastAsia="Times New Roman" w:hAnsi="Times New Roman" w:cs="Times New Roman"/>
          <w:bCs/>
          <w:color w:val="000000"/>
          <w:spacing w:val="-1"/>
          <w:w w:val="98"/>
          <w:sz w:val="24"/>
          <w:szCs w:val="24"/>
        </w:rPr>
        <w:t>&lt;</w:t>
      </w:r>
      <w:r w:rsidRPr="007D4636">
        <w:rPr>
          <w:rFonts w:ascii="Times New Roman" w:eastAsia="Times New Roman" w:hAnsi="Times New Roman" w:cs="Times New Roman"/>
          <w:bCs/>
          <w:color w:val="000000"/>
          <w:spacing w:val="7"/>
          <w:sz w:val="24"/>
          <w:szCs w:val="24"/>
        </w:rPr>
        <w:t>Op</w:t>
      </w:r>
      <w:r w:rsidRPr="007D4636">
        <w:rPr>
          <w:rFonts w:ascii="Times New Roman" w:eastAsia="Times New Roman" w:hAnsi="Times New Roman" w:cs="Times New Roman"/>
          <w:bCs/>
          <w:color w:val="000000"/>
          <w:spacing w:val="5"/>
          <w:w w:val="102"/>
          <w:sz w:val="24"/>
          <w:szCs w:val="24"/>
        </w:rPr>
        <w:t>po</w:t>
      </w:r>
      <w:r w:rsidRPr="007D4636">
        <w:rPr>
          <w:rFonts w:ascii="Times New Roman" w:eastAsia="Times New Roman" w:hAnsi="Times New Roman" w:cs="Times New Roman"/>
          <w:bCs/>
          <w:color w:val="000000"/>
          <w:spacing w:val="-1"/>
          <w:w w:val="103"/>
          <w:sz w:val="24"/>
          <w:szCs w:val="24"/>
        </w:rPr>
        <w:t>r</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3"/>
          <w:w w:val="103"/>
          <w:sz w:val="24"/>
          <w:szCs w:val="24"/>
        </w:rPr>
        <w:t>un</w:t>
      </w:r>
      <w:r w:rsidRPr="007D4636">
        <w:rPr>
          <w:rFonts w:ascii="Times New Roman" w:eastAsia="Times New Roman" w:hAnsi="Times New Roman" w:cs="Times New Roman"/>
          <w:bCs/>
          <w:color w:val="000000"/>
          <w:spacing w:val="1"/>
          <w:w w:val="97"/>
          <w:sz w:val="24"/>
          <w:szCs w:val="24"/>
        </w:rPr>
        <w:t>i</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z w:val="24"/>
          <w:szCs w:val="24"/>
        </w:rPr>
        <w:t>y</w:t>
      </w:r>
      <w:proofErr w:type="gramStart"/>
      <w:r w:rsidRPr="007D4636">
        <w:rPr>
          <w:rFonts w:ascii="Times New Roman" w:eastAsia="Times New Roman" w:hAnsi="Times New Roman" w:cs="Times New Roman"/>
          <w:bCs/>
          <w:color w:val="000000"/>
          <w:spacing w:val="4"/>
          <w:w w:val="96"/>
          <w:sz w:val="24"/>
          <w:szCs w:val="24"/>
        </w:rPr>
        <w:t>&gt;</w:t>
      </w:r>
      <w:r w:rsidRPr="007D4636">
        <w:rPr>
          <w:rFonts w:ascii="Times New Roman" w:eastAsia="Times New Roman" w:hAnsi="Times New Roman" w:cs="Times New Roman"/>
          <w:bCs/>
          <w:color w:val="000000"/>
          <w:spacing w:val="-1"/>
          <w:sz w:val="24"/>
          <w:szCs w:val="24"/>
        </w:rPr>
        <w:t>(</w:t>
      </w:r>
      <w:proofErr w:type="gramEnd"/>
      <w:r w:rsidRPr="007D4636">
        <w:rPr>
          <w:rFonts w:ascii="Times New Roman" w:eastAsia="Times New Roman" w:hAnsi="Times New Roman" w:cs="Times New Roman"/>
          <w:bCs/>
          <w:color w:val="000000"/>
          <w:sz w:val="24"/>
          <w:szCs w:val="24"/>
        </w:rPr>
        <w:t>);</w:t>
      </w:r>
    </w:p>
    <w:p w14:paraId="446CDB8D"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f</w:t>
      </w:r>
      <w:r w:rsidRPr="007D4636">
        <w:rPr>
          <w:rFonts w:ascii="Times New Roman" w:eastAsia="Times New Roman" w:hAnsi="Times New Roman" w:cs="Times New Roman"/>
          <w:bCs/>
          <w:color w:val="000000"/>
          <w:spacing w:val="1"/>
          <w:sz w:val="24"/>
          <w:szCs w:val="24"/>
        </w:rPr>
        <w:t>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w:t>
      </w:r>
      <w:proofErr w:type="spellStart"/>
      <w:proofErr w:type="gramEnd"/>
      <w:r w:rsidRPr="007D4636">
        <w:rPr>
          <w:rFonts w:ascii="Times New Roman" w:eastAsia="Times New Roman" w:hAnsi="Times New Roman" w:cs="Times New Roman"/>
          <w:bCs/>
          <w:color w:val="000000"/>
          <w:spacing w:val="1"/>
          <w:w w:val="105"/>
          <w:sz w:val="24"/>
          <w:szCs w:val="24"/>
        </w:rPr>
        <w:t>Task</w:t>
      </w:r>
      <w:r w:rsidRPr="007D4636">
        <w:rPr>
          <w:rFonts w:ascii="Times New Roman" w:eastAsia="Times New Roman" w:hAnsi="Times New Roman" w:cs="Times New Roman"/>
          <w:bCs/>
          <w:color w:val="000000"/>
          <w:sz w:val="24"/>
          <w:szCs w:val="24"/>
        </w:rPr>
        <w:t>ta</w:t>
      </w:r>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pacing w:val="5"/>
          <w:w w:val="102"/>
          <w:sz w:val="24"/>
          <w:szCs w:val="24"/>
        </w:rPr>
        <w:t>ks</w:t>
      </w:r>
      <w:proofErr w:type="spellEnd"/>
      <w:r w:rsidRPr="007D4636">
        <w:rPr>
          <w:rFonts w:ascii="Times New Roman" w:eastAsia="Times New Roman" w:hAnsi="Times New Roman" w:cs="Times New Roman"/>
          <w:bCs/>
          <w:color w:val="000000"/>
          <w:sz w:val="24"/>
          <w:szCs w:val="24"/>
        </w:rPr>
        <w:t>){</w:t>
      </w:r>
    </w:p>
    <w:p w14:paraId="1F2F7FA6"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gramStart"/>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2"/>
          <w:w w:val="96"/>
          <w:sz w:val="24"/>
          <w:szCs w:val="24"/>
        </w:rPr>
        <w:t>f</w:t>
      </w:r>
      <w:r w:rsidRPr="007D4636">
        <w:rPr>
          <w:rFonts w:ascii="Times New Roman" w:eastAsia="Times New Roman" w:hAnsi="Times New Roman" w:cs="Times New Roman"/>
          <w:bCs/>
          <w:color w:val="000000"/>
          <w:sz w:val="24"/>
          <w:szCs w:val="24"/>
        </w:rPr>
        <w:t>(</w:t>
      </w:r>
      <w:proofErr w:type="spellStart"/>
      <w:proofErr w:type="gramEnd"/>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3"/>
          <w:w w:val="103"/>
          <w:sz w:val="24"/>
          <w:szCs w:val="24"/>
        </w:rPr>
        <w:t>pp</w:t>
      </w:r>
      <w:r w:rsidRPr="007D4636">
        <w:rPr>
          <w:rFonts w:ascii="Times New Roman" w:eastAsia="Times New Roman" w:hAnsi="Times New Roman" w:cs="Times New Roman"/>
          <w:bCs/>
          <w:color w:val="000000"/>
          <w:spacing w:val="-3"/>
          <w:w w:val="102"/>
          <w:sz w:val="24"/>
          <w:szCs w:val="24"/>
        </w:rPr>
        <w:t>M</w:t>
      </w:r>
      <w:r w:rsidRPr="007D4636">
        <w:rPr>
          <w:rFonts w:ascii="Times New Roman" w:eastAsia="Times New Roman" w:hAnsi="Times New Roman" w:cs="Times New Roman"/>
          <w:bCs/>
          <w:color w:val="000000"/>
          <w:spacing w:val="4"/>
          <w:w w:val="103"/>
          <w:sz w:val="24"/>
          <w:szCs w:val="24"/>
        </w:rPr>
        <w:t>ap</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5"/>
          <w:sz w:val="24"/>
          <w:szCs w:val="24"/>
        </w:rPr>
        <w:t>co</w:t>
      </w:r>
      <w:r w:rsidRPr="007D4636">
        <w:rPr>
          <w:rFonts w:ascii="Times New Roman" w:eastAsia="Times New Roman" w:hAnsi="Times New Roman" w:cs="Times New Roman"/>
          <w:bCs/>
          <w:color w:val="000000"/>
          <w:spacing w:val="7"/>
          <w:w w:val="101"/>
          <w:sz w:val="24"/>
          <w:szCs w:val="24"/>
        </w:rPr>
        <w:t>nt</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1"/>
          <w:w w:val="105"/>
          <w:sz w:val="24"/>
          <w:szCs w:val="24"/>
        </w:rPr>
        <w:t>ns</w:t>
      </w:r>
      <w:r w:rsidRPr="007D4636">
        <w:rPr>
          <w:rFonts w:ascii="Times New Roman" w:eastAsia="Times New Roman" w:hAnsi="Times New Roman" w:cs="Times New Roman"/>
          <w:bCs/>
          <w:color w:val="000000"/>
          <w:sz w:val="24"/>
          <w:szCs w:val="24"/>
        </w:rPr>
        <w:t>Ke</w:t>
      </w:r>
      <w:r w:rsidRPr="007D4636">
        <w:rPr>
          <w:rFonts w:ascii="Times New Roman" w:eastAsia="Times New Roman" w:hAnsi="Times New Roman" w:cs="Times New Roman"/>
          <w:bCs/>
          <w:color w:val="000000"/>
          <w:w w:val="99"/>
          <w:sz w:val="24"/>
          <w:szCs w:val="24"/>
        </w:rPr>
        <w:t>y</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z w:val="24"/>
          <w:szCs w:val="24"/>
        </w:rPr>
        <w:t>.Wh</w:t>
      </w:r>
      <w:r w:rsidRPr="007D4636">
        <w:rPr>
          <w:rFonts w:ascii="Times New Roman" w:eastAsia="Times New Roman" w:hAnsi="Times New Roman" w:cs="Times New Roman"/>
          <w:bCs/>
          <w:color w:val="000000"/>
          <w:spacing w:val="1"/>
          <w:sz w:val="24"/>
          <w:szCs w:val="24"/>
        </w:rPr>
        <w:t>a</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105"/>
          <w:sz w:val="24"/>
          <w:szCs w:val="24"/>
        </w:rPr>
        <w:t>Id</w:t>
      </w:r>
      <w:proofErr w:type="spellEnd"/>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w w:val="99"/>
          <w:sz w:val="24"/>
          <w:szCs w:val="24"/>
        </w:rPr>
        <w:t>{</w:t>
      </w:r>
    </w:p>
    <w:p w14:paraId="7C40CB75"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7"/>
          <w:w w:val="105"/>
          <w:sz w:val="24"/>
          <w:szCs w:val="24"/>
        </w:rPr>
        <w:t>ps_</w:t>
      </w:r>
      <w:r w:rsidRPr="007D4636">
        <w:rPr>
          <w:rFonts w:ascii="Times New Roman" w:eastAsia="Times New Roman" w:hAnsi="Times New Roman" w:cs="Times New Roman"/>
          <w:bCs/>
          <w:color w:val="000000"/>
          <w:spacing w:val="7"/>
          <w:sz w:val="24"/>
          <w:szCs w:val="24"/>
        </w:rPr>
        <w:t>wi</w:t>
      </w:r>
      <w:r w:rsidRPr="007D4636">
        <w:rPr>
          <w:rFonts w:ascii="Times New Roman" w:eastAsia="Times New Roman" w:hAnsi="Times New Roman" w:cs="Times New Roman"/>
          <w:bCs/>
          <w:color w:val="000000"/>
          <w:sz w:val="24"/>
          <w:szCs w:val="24"/>
        </w:rPr>
        <w:t>th</w:t>
      </w:r>
      <w:r w:rsidRPr="007D4636">
        <w:rPr>
          <w:rFonts w:ascii="Times New Roman" w:eastAsia="Times New Roman" w:hAnsi="Times New Roman" w:cs="Times New Roman"/>
          <w:bCs/>
          <w:color w:val="000000"/>
          <w:spacing w:val="3"/>
          <w:w w:val="105"/>
          <w:sz w:val="24"/>
          <w:szCs w:val="24"/>
        </w:rPr>
        <w:t>_t</w:t>
      </w:r>
      <w:r w:rsidRPr="007D4636">
        <w:rPr>
          <w:rFonts w:ascii="Times New Roman" w:eastAsia="Times New Roman" w:hAnsi="Times New Roman" w:cs="Times New Roman"/>
          <w:bCs/>
          <w:color w:val="000000"/>
          <w:spacing w:val="1"/>
          <w:w w:val="105"/>
          <w:sz w:val="24"/>
          <w:szCs w:val="24"/>
        </w:rPr>
        <w:t>as</w:t>
      </w:r>
      <w:r w:rsidRPr="007D4636">
        <w:rPr>
          <w:rFonts w:ascii="Times New Roman" w:eastAsia="Times New Roman" w:hAnsi="Times New Roman" w:cs="Times New Roman"/>
          <w:bCs/>
          <w:color w:val="000000"/>
          <w:spacing w:val="3"/>
          <w:w w:val="104"/>
          <w:sz w:val="24"/>
          <w:szCs w:val="24"/>
        </w:rPr>
        <w:t>ks</w:t>
      </w:r>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10"/>
          <w:w w:val="101"/>
          <w:sz w:val="24"/>
          <w:szCs w:val="24"/>
        </w:rPr>
        <w:t>add</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6"/>
          <w:w w:val="101"/>
          <w:sz w:val="24"/>
          <w:szCs w:val="24"/>
        </w:rPr>
        <w:t>op</w:t>
      </w:r>
      <w:r w:rsidRPr="007D4636">
        <w:rPr>
          <w:rFonts w:ascii="Times New Roman" w:eastAsia="Times New Roman" w:hAnsi="Times New Roman" w:cs="Times New Roman"/>
          <w:bCs/>
          <w:color w:val="000000"/>
          <w:sz w:val="24"/>
          <w:szCs w:val="24"/>
        </w:rPr>
        <w:t>pM</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p.get</w:t>
      </w:r>
      <w:proofErr w:type="spellEnd"/>
      <w:r w:rsidRPr="007D4636">
        <w:rPr>
          <w:rFonts w:ascii="Times New Roman" w:eastAsia="Times New Roman" w:hAnsi="Times New Roman" w:cs="Times New Roman"/>
          <w:bCs/>
          <w:color w:val="000000"/>
          <w:sz w:val="24"/>
          <w:szCs w:val="24"/>
        </w:rPr>
        <w:t>(</w:t>
      </w:r>
      <w:proofErr w:type="spellStart"/>
      <w:proofErr w:type="gramStart"/>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4"/>
          <w:w w:val="102"/>
          <w:sz w:val="24"/>
          <w:szCs w:val="24"/>
        </w:rPr>
        <w:t>Wh</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w w:val="102"/>
          <w:sz w:val="24"/>
          <w:szCs w:val="24"/>
        </w:rPr>
        <w:t>t</w:t>
      </w:r>
      <w:r w:rsidRPr="007D4636">
        <w:rPr>
          <w:rFonts w:ascii="Times New Roman" w:eastAsia="Times New Roman" w:hAnsi="Times New Roman" w:cs="Times New Roman"/>
          <w:bCs/>
          <w:color w:val="000000"/>
          <w:spacing w:val="6"/>
          <w:sz w:val="24"/>
          <w:szCs w:val="24"/>
        </w:rPr>
        <w:t>Id</w:t>
      </w:r>
      <w:proofErr w:type="spellEnd"/>
      <w:proofErr w:type="gramEnd"/>
      <w:r w:rsidRPr="007D4636">
        <w:rPr>
          <w:rFonts w:ascii="Times New Roman" w:eastAsia="Times New Roman" w:hAnsi="Times New Roman" w:cs="Times New Roman"/>
          <w:bCs/>
          <w:color w:val="000000"/>
          <w:spacing w:val="-1"/>
          <w:w w:val="103"/>
          <w:sz w:val="24"/>
          <w:szCs w:val="24"/>
        </w:rPr>
        <w:t>)</w:t>
      </w:r>
      <w:r w:rsidRPr="007D4636">
        <w:rPr>
          <w:rFonts w:ascii="Times New Roman" w:eastAsia="Times New Roman" w:hAnsi="Times New Roman" w:cs="Times New Roman"/>
          <w:bCs/>
          <w:color w:val="000000"/>
          <w:sz w:val="24"/>
          <w:szCs w:val="24"/>
        </w:rPr>
        <w:t>);</w:t>
      </w:r>
    </w:p>
    <w:p w14:paraId="5CCA44A2"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56B7E1E0"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67614536"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6"/>
          <w:w w:val="101"/>
          <w:sz w:val="24"/>
          <w:szCs w:val="24"/>
        </w:rPr>
        <w:t>po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1"/>
          <w:w w:val="105"/>
          <w:sz w:val="24"/>
          <w:szCs w:val="24"/>
        </w:rPr>
        <w:t>es</w:t>
      </w:r>
      <w:r w:rsidRPr="007D4636">
        <w:rPr>
          <w:rFonts w:ascii="Times New Roman" w:eastAsia="Times New Roman" w:hAnsi="Times New Roman" w:cs="Times New Roman"/>
          <w:bCs/>
          <w:color w:val="000000"/>
          <w:spacing w:val="1"/>
          <w:w w:val="98"/>
          <w:sz w:val="24"/>
          <w:szCs w:val="24"/>
        </w:rPr>
        <w:t>=</w:t>
      </w:r>
      <w:proofErr w:type="spellStart"/>
      <w:r w:rsidRPr="007D4636">
        <w:rPr>
          <w:rFonts w:ascii="Times New Roman" w:eastAsia="Times New Roman" w:hAnsi="Times New Roman" w:cs="Times New Roman"/>
          <w:bCs/>
          <w:color w:val="000000"/>
          <w:spacing w:val="3"/>
          <w:w w:val="103"/>
          <w:sz w:val="24"/>
          <w:szCs w:val="24"/>
        </w:rPr>
        <w:t>op</w:t>
      </w:r>
      <w:r w:rsidRPr="007D4636">
        <w:rPr>
          <w:rFonts w:ascii="Times New Roman" w:eastAsia="Times New Roman" w:hAnsi="Times New Roman" w:cs="Times New Roman"/>
          <w:bCs/>
          <w:color w:val="000000"/>
          <w:spacing w:val="9"/>
          <w:w w:val="103"/>
          <w:sz w:val="24"/>
          <w:szCs w:val="24"/>
        </w:rPr>
        <w:t>ps_</w:t>
      </w:r>
      <w:r w:rsidRPr="007D4636">
        <w:rPr>
          <w:rFonts w:ascii="Times New Roman" w:eastAsia="Times New Roman" w:hAnsi="Times New Roman" w:cs="Times New Roman"/>
          <w:bCs/>
          <w:color w:val="000000"/>
          <w:w w:val="99"/>
          <w:sz w:val="24"/>
          <w:szCs w:val="24"/>
        </w:rPr>
        <w:t>w</w:t>
      </w:r>
      <w:r w:rsidRPr="007D4636">
        <w:rPr>
          <w:rFonts w:ascii="Times New Roman" w:eastAsia="Times New Roman" w:hAnsi="Times New Roman" w:cs="Times New Roman"/>
          <w:bCs/>
          <w:color w:val="000000"/>
          <w:sz w:val="24"/>
          <w:szCs w:val="24"/>
        </w:rPr>
        <w:t>it</w:t>
      </w:r>
      <w:r w:rsidRPr="007D4636">
        <w:rPr>
          <w:rFonts w:ascii="Times New Roman" w:eastAsia="Times New Roman" w:hAnsi="Times New Roman" w:cs="Times New Roman"/>
          <w:bCs/>
          <w:color w:val="000000"/>
          <w:spacing w:val="1"/>
          <w:w w:val="97"/>
          <w:sz w:val="24"/>
          <w:szCs w:val="24"/>
        </w:rPr>
        <w:t>h</w:t>
      </w:r>
      <w:r w:rsidRPr="007D4636">
        <w:rPr>
          <w:rFonts w:ascii="Times New Roman" w:eastAsia="Times New Roman" w:hAnsi="Times New Roman" w:cs="Times New Roman"/>
          <w:bCs/>
          <w:color w:val="000000"/>
          <w:spacing w:val="3"/>
          <w:w w:val="104"/>
          <w:sz w:val="24"/>
          <w:szCs w:val="24"/>
        </w:rPr>
        <w:t>_t</w:t>
      </w:r>
      <w:r w:rsidRPr="007D4636">
        <w:rPr>
          <w:rFonts w:ascii="Times New Roman" w:eastAsia="Times New Roman" w:hAnsi="Times New Roman" w:cs="Times New Roman"/>
          <w:bCs/>
          <w:color w:val="000000"/>
          <w:spacing w:val="6"/>
          <w:sz w:val="24"/>
          <w:szCs w:val="24"/>
        </w:rPr>
        <w:t>as</w:t>
      </w:r>
      <w:r w:rsidRPr="007D4636">
        <w:rPr>
          <w:rFonts w:ascii="Times New Roman" w:eastAsia="Times New Roman" w:hAnsi="Times New Roman" w:cs="Times New Roman"/>
          <w:bCs/>
          <w:color w:val="000000"/>
          <w:spacing w:val="1"/>
          <w:w w:val="105"/>
          <w:sz w:val="24"/>
          <w:szCs w:val="24"/>
        </w:rPr>
        <w:t>ks</w:t>
      </w:r>
      <w:proofErr w:type="spellEnd"/>
      <w:r w:rsidRPr="007D4636">
        <w:rPr>
          <w:rFonts w:ascii="Times New Roman" w:eastAsia="Times New Roman" w:hAnsi="Times New Roman" w:cs="Times New Roman"/>
          <w:bCs/>
          <w:color w:val="000000"/>
          <w:sz w:val="24"/>
          <w:szCs w:val="24"/>
        </w:rPr>
        <w:t>;</w:t>
      </w:r>
    </w:p>
    <w:p w14:paraId="19A9059B"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0448CEBF" w14:textId="77777777" w:rsidR="00F613F8" w:rsidRDefault="00F613F8" w:rsidP="00F613F8">
      <w:pPr>
        <w:autoSpaceDE w:val="0"/>
        <w:autoSpaceDN w:val="0"/>
        <w:spacing w:after="0"/>
        <w:ind w:left="3"/>
        <w:rPr>
          <w:rFonts w:ascii="Times New Roman" w:eastAsia="Times New Roman" w:hAnsi="Times New Roman" w:cs="Times New Roman"/>
          <w:bCs/>
          <w:color w:val="000000"/>
          <w:sz w:val="24"/>
          <w:szCs w:val="24"/>
        </w:rPr>
      </w:pPr>
    </w:p>
    <w:p w14:paraId="78303B24" w14:textId="77777777" w:rsidR="00F613F8" w:rsidRDefault="00F613F8" w:rsidP="00F613F8">
      <w:pPr>
        <w:autoSpaceDE w:val="0"/>
        <w:autoSpaceDN w:val="0"/>
        <w:spacing w:after="0"/>
        <w:ind w:left="3"/>
        <w:rPr>
          <w:rFonts w:ascii="Times New Roman" w:eastAsia="Times New Roman" w:hAnsi="Times New Roman" w:cs="Times New Roman"/>
          <w:bCs/>
          <w:color w:val="000000"/>
          <w:sz w:val="24"/>
          <w:szCs w:val="24"/>
        </w:rPr>
      </w:pPr>
    </w:p>
    <w:p w14:paraId="6D59D866" w14:textId="77777777" w:rsidR="00F613F8" w:rsidRDefault="00F613F8" w:rsidP="00F613F8">
      <w:pPr>
        <w:autoSpaceDE w:val="0"/>
        <w:autoSpaceDN w:val="0"/>
        <w:spacing w:after="0"/>
        <w:ind w:left="3"/>
        <w:rPr>
          <w:rFonts w:ascii="Times New Roman" w:eastAsia="Times New Roman" w:hAnsi="Times New Roman" w:cs="Times New Roman"/>
          <w:bCs/>
          <w:color w:val="000000"/>
          <w:sz w:val="24"/>
          <w:szCs w:val="24"/>
        </w:rPr>
      </w:pPr>
    </w:p>
    <w:p w14:paraId="3327865A" w14:textId="4066961D" w:rsidR="00504EA8" w:rsidRPr="007D4636" w:rsidRDefault="00F613F8" w:rsidP="00550B1F">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r w:rsidR="00550B1F">
        <w:rPr>
          <w:rFonts w:ascii="Times New Roman" w:hAnsi="Times New Roman" w:cs="Times New Roman"/>
          <w:sz w:val="24"/>
          <w:szCs w:val="24"/>
        </w:rPr>
        <w:t>}</w:t>
      </w:r>
    </w:p>
    <w:p w14:paraId="64EABCBC" w14:textId="77777777" w:rsidR="00F613F8" w:rsidRPr="007D4636" w:rsidRDefault="00F613F8" w:rsidP="00F613F8">
      <w:pPr>
        <w:autoSpaceDE w:val="0"/>
        <w:autoSpaceDN w:val="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2"/>
          <w:w w:val="96"/>
          <w:sz w:val="24"/>
          <w:szCs w:val="24"/>
        </w:rPr>
        <w:lastRenderedPageBreak/>
        <w:t>@</w:t>
      </w:r>
      <w:r w:rsidRPr="007D4636">
        <w:rPr>
          <w:rFonts w:ascii="Times New Roman" w:eastAsia="Times New Roman" w:hAnsi="Times New Roman" w:cs="Times New Roman"/>
          <w:bCs/>
          <w:color w:val="000000"/>
          <w:spacing w:val="-2"/>
          <w:w w:val="99"/>
          <w:sz w:val="24"/>
          <w:szCs w:val="24"/>
        </w:rPr>
        <w:t>I</w:t>
      </w:r>
      <w:r w:rsidRPr="007D4636">
        <w:rPr>
          <w:rFonts w:ascii="Times New Roman" w:eastAsia="Times New Roman" w:hAnsi="Times New Roman" w:cs="Times New Roman"/>
          <w:bCs/>
          <w:color w:val="000000"/>
          <w:spacing w:val="-1"/>
          <w:w w:val="96"/>
          <w:sz w:val="24"/>
          <w:szCs w:val="24"/>
        </w:rPr>
        <w:t>s</w:t>
      </w:r>
      <w:r w:rsidRPr="007D4636">
        <w:rPr>
          <w:rFonts w:ascii="Times New Roman" w:eastAsia="Times New Roman" w:hAnsi="Times New Roman" w:cs="Times New Roman"/>
          <w:bCs/>
          <w:color w:val="000000"/>
          <w:spacing w:val="-2"/>
          <w:w w:val="96"/>
          <w:sz w:val="24"/>
          <w:szCs w:val="24"/>
        </w:rPr>
        <w:t>Tes</w:t>
      </w:r>
      <w:r w:rsidRPr="007D4636">
        <w:rPr>
          <w:rFonts w:ascii="Times New Roman" w:eastAsia="Times New Roman" w:hAnsi="Times New Roman" w:cs="Times New Roman"/>
          <w:bCs/>
          <w:color w:val="000000"/>
          <w:w w:val="96"/>
          <w:sz w:val="24"/>
          <w:szCs w:val="24"/>
        </w:rPr>
        <w:t>t</w:t>
      </w:r>
    </w:p>
    <w:p w14:paraId="1C5759B5"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z w:val="24"/>
          <w:szCs w:val="24"/>
        </w:rPr>
        <w:t>ccl</w:t>
      </w:r>
      <w:r w:rsidRPr="007D4636">
        <w:rPr>
          <w:rFonts w:ascii="Times New Roman" w:eastAsia="Times New Roman" w:hAnsi="Times New Roman" w:cs="Times New Roman"/>
          <w:bCs/>
          <w:color w:val="000000"/>
          <w:spacing w:val="7"/>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Op</w:t>
      </w:r>
      <w:r w:rsidRPr="007D4636">
        <w:rPr>
          <w:rFonts w:ascii="Times New Roman" w:eastAsia="Times New Roman" w:hAnsi="Times New Roman" w:cs="Times New Roman"/>
          <w:bCs/>
          <w:color w:val="000000"/>
          <w:spacing w:val="2"/>
          <w:w w:val="104"/>
          <w:sz w:val="24"/>
          <w:szCs w:val="24"/>
        </w:rPr>
        <w:t>po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103"/>
          <w:sz w:val="24"/>
          <w:szCs w:val="24"/>
        </w:rPr>
        <w:t>un</w:t>
      </w:r>
      <w:r w:rsidRPr="007D4636">
        <w:rPr>
          <w:rFonts w:ascii="Times New Roman" w:eastAsia="Times New Roman" w:hAnsi="Times New Roman" w:cs="Times New Roman"/>
          <w:bCs/>
          <w:color w:val="000000"/>
          <w:spacing w:val="-1"/>
          <w:w w:val="103"/>
          <w:sz w:val="24"/>
          <w:szCs w:val="24"/>
        </w:rPr>
        <w:t>i</w:t>
      </w:r>
      <w:r w:rsidRPr="007D4636">
        <w:rPr>
          <w:rFonts w:ascii="Times New Roman" w:eastAsia="Times New Roman" w:hAnsi="Times New Roman" w:cs="Times New Roman"/>
          <w:bCs/>
          <w:color w:val="000000"/>
          <w:sz w:val="24"/>
          <w:szCs w:val="24"/>
        </w:rPr>
        <w:t>ty</w:t>
      </w:r>
      <w:r w:rsidRPr="007D4636">
        <w:rPr>
          <w:rFonts w:ascii="Times New Roman" w:eastAsia="Times New Roman" w:hAnsi="Times New Roman" w:cs="Times New Roman"/>
          <w:bCs/>
          <w:color w:val="000000"/>
          <w:w w:val="99"/>
          <w:sz w:val="24"/>
          <w:szCs w:val="24"/>
        </w:rPr>
        <w:t>A</w:t>
      </w:r>
      <w:r w:rsidRPr="007D4636">
        <w:rPr>
          <w:rFonts w:ascii="Times New Roman" w:eastAsia="Times New Roman" w:hAnsi="Times New Roman" w:cs="Times New Roman"/>
          <w:bCs/>
          <w:color w:val="000000"/>
          <w:sz w:val="24"/>
          <w:szCs w:val="24"/>
        </w:rPr>
        <w:t>lert</w:t>
      </w:r>
      <w:r w:rsidRPr="007D4636">
        <w:rPr>
          <w:rFonts w:ascii="Times New Roman" w:eastAsia="Times New Roman" w:hAnsi="Times New Roman" w:cs="Times New Roman"/>
          <w:bCs/>
          <w:color w:val="000000"/>
          <w:spacing w:val="2"/>
          <w:w w:val="104"/>
          <w:sz w:val="24"/>
          <w:szCs w:val="24"/>
        </w:rPr>
        <w:t>Co</w:t>
      </w:r>
      <w:r w:rsidRPr="007D4636">
        <w:rPr>
          <w:rFonts w:ascii="Times New Roman" w:eastAsia="Times New Roman" w:hAnsi="Times New Roman" w:cs="Times New Roman"/>
          <w:bCs/>
          <w:color w:val="000000"/>
          <w:spacing w:val="4"/>
          <w:w w:val="103"/>
          <w:sz w:val="24"/>
          <w:szCs w:val="24"/>
        </w:rPr>
        <w:t>nt</w:t>
      </w:r>
      <w:r w:rsidRPr="007D4636">
        <w:rPr>
          <w:rFonts w:ascii="Times New Roman" w:eastAsia="Times New Roman" w:hAnsi="Times New Roman" w:cs="Times New Roman"/>
          <w:bCs/>
          <w:color w:val="000000"/>
          <w:spacing w:val="1"/>
          <w:w w:val="105"/>
          <w:sz w:val="24"/>
          <w:szCs w:val="24"/>
        </w:rPr>
        <w:t>ro</w:t>
      </w:r>
      <w:r w:rsidRPr="007D4636">
        <w:rPr>
          <w:rFonts w:ascii="Times New Roman" w:eastAsia="Times New Roman" w:hAnsi="Times New Roman" w:cs="Times New Roman"/>
          <w:bCs/>
          <w:color w:val="000000"/>
          <w:sz w:val="24"/>
          <w:szCs w:val="24"/>
        </w:rPr>
        <w:t>ll</w:t>
      </w:r>
      <w:r w:rsidRPr="007D4636">
        <w:rPr>
          <w:rFonts w:ascii="Times New Roman" w:eastAsia="Times New Roman" w:hAnsi="Times New Roman" w:cs="Times New Roman"/>
          <w:bCs/>
          <w:color w:val="000000"/>
          <w:spacing w:val="-1"/>
          <w:w w:val="102"/>
          <w:sz w:val="24"/>
          <w:szCs w:val="24"/>
        </w:rPr>
        <w:t>e</w:t>
      </w:r>
      <w:r w:rsidRPr="007D4636">
        <w:rPr>
          <w:rFonts w:ascii="Times New Roman" w:eastAsia="Times New Roman" w:hAnsi="Times New Roman" w:cs="Times New Roman"/>
          <w:bCs/>
          <w:color w:val="000000"/>
          <w:sz w:val="24"/>
          <w:szCs w:val="24"/>
        </w:rPr>
        <w:t>rTest</w:t>
      </w:r>
      <w:proofErr w:type="spellEnd"/>
      <w:r w:rsidRPr="007D4636">
        <w:rPr>
          <w:rFonts w:ascii="Times New Roman" w:eastAsia="Times New Roman" w:hAnsi="Times New Roman" w:cs="Times New Roman"/>
          <w:bCs/>
          <w:color w:val="000000"/>
          <w:spacing w:val="2"/>
          <w:w w:val="97"/>
          <w:sz w:val="24"/>
          <w:szCs w:val="24"/>
        </w:rPr>
        <w:t>{</w:t>
      </w:r>
      <w:proofErr w:type="gramEnd"/>
    </w:p>
    <w:p w14:paraId="5E192D53"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Is</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st</w:t>
      </w:r>
    </w:p>
    <w:p w14:paraId="06ECA851"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1"/>
          <w:w w:val="105"/>
          <w:sz w:val="24"/>
          <w:szCs w:val="24"/>
        </w:rPr>
        <w:t>cs</w:t>
      </w:r>
      <w:r w:rsidRPr="007D4636">
        <w:rPr>
          <w:rFonts w:ascii="Times New Roman" w:eastAsia="Times New Roman" w:hAnsi="Times New Roman" w:cs="Times New Roman"/>
          <w:bCs/>
          <w:color w:val="000000"/>
          <w:sz w:val="24"/>
          <w:szCs w:val="24"/>
        </w:rPr>
        <w:t>tat</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2"/>
          <w:w w:val="97"/>
          <w:sz w:val="24"/>
          <w:szCs w:val="24"/>
        </w:rPr>
        <w:t>c</w:t>
      </w:r>
      <w:r w:rsidRPr="007D4636">
        <w:rPr>
          <w:rFonts w:ascii="Times New Roman" w:eastAsia="Times New Roman" w:hAnsi="Times New Roman" w:cs="Times New Roman"/>
          <w:bCs/>
          <w:color w:val="000000"/>
          <w:spacing w:val="8"/>
          <w:w w:val="105"/>
          <w:sz w:val="24"/>
          <w:szCs w:val="24"/>
        </w:rPr>
        <w:t>voi</w:t>
      </w:r>
      <w:r w:rsidRPr="007D4636">
        <w:rPr>
          <w:rFonts w:ascii="Times New Roman" w:eastAsia="Times New Roman" w:hAnsi="Times New Roman" w:cs="Times New Roman"/>
          <w:bCs/>
          <w:color w:val="000000"/>
          <w:spacing w:val="6"/>
          <w:w w:val="102"/>
          <w:sz w:val="24"/>
          <w:szCs w:val="24"/>
        </w:rPr>
        <w:t>dt</w:t>
      </w:r>
      <w:r w:rsidRPr="007D4636">
        <w:rPr>
          <w:rFonts w:ascii="Times New Roman" w:eastAsia="Times New Roman" w:hAnsi="Times New Roman" w:cs="Times New Roman"/>
          <w:bCs/>
          <w:color w:val="000000"/>
          <w:spacing w:val="7"/>
          <w:w w:val="105"/>
          <w:sz w:val="24"/>
          <w:szCs w:val="24"/>
        </w:rPr>
        <w:t>est</w:t>
      </w:r>
      <w:r w:rsidRPr="007D4636">
        <w:rPr>
          <w:rFonts w:ascii="Times New Roman" w:eastAsia="Times New Roman" w:hAnsi="Times New Roman" w:cs="Times New Roman"/>
          <w:bCs/>
          <w:color w:val="000000"/>
          <w:spacing w:val="5"/>
          <w:w w:val="96"/>
          <w:sz w:val="24"/>
          <w:szCs w:val="24"/>
        </w:rPr>
        <w:t>G</w:t>
      </w:r>
      <w:r w:rsidRPr="007D4636">
        <w:rPr>
          <w:rFonts w:ascii="Times New Roman" w:eastAsia="Times New Roman" w:hAnsi="Times New Roman" w:cs="Times New Roman"/>
          <w:bCs/>
          <w:color w:val="000000"/>
          <w:w w:val="101"/>
          <w:sz w:val="24"/>
          <w:szCs w:val="24"/>
        </w:rPr>
        <w:t>e</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1"/>
          <w:w w:val="105"/>
          <w:sz w:val="24"/>
          <w:szCs w:val="24"/>
        </w:rPr>
        <w:t>Op</w:t>
      </w:r>
      <w:r w:rsidRPr="007D4636">
        <w:rPr>
          <w:rFonts w:ascii="Times New Roman" w:eastAsia="Times New Roman" w:hAnsi="Times New Roman" w:cs="Times New Roman"/>
          <w:bCs/>
          <w:color w:val="000000"/>
          <w:spacing w:val="3"/>
          <w:w w:val="105"/>
          <w:sz w:val="24"/>
          <w:szCs w:val="24"/>
        </w:rPr>
        <w:t>pt</w:t>
      </w:r>
      <w:r w:rsidRPr="007D4636">
        <w:rPr>
          <w:rFonts w:ascii="Times New Roman" w:eastAsia="Times New Roman" w:hAnsi="Times New Roman" w:cs="Times New Roman"/>
          <w:bCs/>
          <w:color w:val="000000"/>
          <w:sz w:val="24"/>
          <w:szCs w:val="24"/>
        </w:rPr>
        <w:t>y</w:t>
      </w:r>
      <w:r w:rsidRPr="007D4636">
        <w:rPr>
          <w:rFonts w:ascii="Times New Roman" w:eastAsia="Times New Roman" w:hAnsi="Times New Roman" w:cs="Times New Roman"/>
          <w:bCs/>
          <w:color w:val="000000"/>
          <w:spacing w:val="10"/>
          <w:w w:val="102"/>
          <w:sz w:val="24"/>
          <w:szCs w:val="24"/>
        </w:rPr>
        <w:t>Wit</w:t>
      </w:r>
      <w:r w:rsidRPr="007D4636">
        <w:rPr>
          <w:rFonts w:ascii="Times New Roman" w:eastAsia="Times New Roman" w:hAnsi="Times New Roman" w:cs="Times New Roman"/>
          <w:bCs/>
          <w:color w:val="000000"/>
          <w:spacing w:val="7"/>
          <w:sz w:val="24"/>
          <w:szCs w:val="24"/>
        </w:rPr>
        <w:t>ho</w:t>
      </w:r>
      <w:r w:rsidRPr="007D4636">
        <w:rPr>
          <w:rFonts w:ascii="Times New Roman" w:eastAsia="Times New Roman" w:hAnsi="Times New Roman" w:cs="Times New Roman"/>
          <w:bCs/>
          <w:color w:val="000000"/>
          <w:spacing w:val="5"/>
          <w:w w:val="101"/>
          <w:sz w:val="24"/>
          <w:szCs w:val="24"/>
        </w:rPr>
        <w:t>ut</w:t>
      </w:r>
      <w:r w:rsidRPr="007D4636">
        <w:rPr>
          <w:rFonts w:ascii="Times New Roman" w:eastAsia="Times New Roman" w:hAnsi="Times New Roman" w:cs="Times New Roman"/>
          <w:bCs/>
          <w:color w:val="000000"/>
          <w:spacing w:val="-2"/>
          <w:sz w:val="24"/>
          <w:szCs w:val="24"/>
        </w:rPr>
        <w:t>O</w:t>
      </w:r>
      <w:r w:rsidRPr="007D4636">
        <w:rPr>
          <w:rFonts w:ascii="Times New Roman" w:eastAsia="Times New Roman" w:hAnsi="Times New Roman" w:cs="Times New Roman"/>
          <w:bCs/>
          <w:color w:val="000000"/>
          <w:w w:val="99"/>
          <w:sz w:val="24"/>
          <w:szCs w:val="24"/>
        </w:rPr>
        <w:t>p</w:t>
      </w:r>
      <w:r w:rsidRPr="007D4636">
        <w:rPr>
          <w:rFonts w:ascii="Times New Roman" w:eastAsia="Times New Roman" w:hAnsi="Times New Roman" w:cs="Times New Roman"/>
          <w:bCs/>
          <w:color w:val="000000"/>
          <w:sz w:val="24"/>
          <w:szCs w:val="24"/>
        </w:rPr>
        <w:t>en</w:t>
      </w:r>
      <w:r w:rsidRPr="007D4636">
        <w:rPr>
          <w:rFonts w:ascii="Times New Roman" w:eastAsia="Times New Roman" w:hAnsi="Times New Roman" w:cs="Times New Roman"/>
          <w:bCs/>
          <w:color w:val="000000"/>
          <w:spacing w:val="2"/>
          <w:w w:val="97"/>
          <w:sz w:val="24"/>
          <w:szCs w:val="24"/>
        </w:rPr>
        <w:t>T</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pacing w:val="13"/>
          <w:sz w:val="24"/>
          <w:szCs w:val="24"/>
        </w:rPr>
        <w:t>sks</w:t>
      </w:r>
      <w:proofErr w:type="spellEnd"/>
      <w:r w:rsidRPr="007D4636">
        <w:rPr>
          <w:rFonts w:ascii="Times New Roman" w:eastAsia="Times New Roman" w:hAnsi="Times New Roman" w:cs="Times New Roman"/>
          <w:bCs/>
          <w:color w:val="000000"/>
          <w:w w:val="102"/>
          <w:sz w:val="24"/>
          <w:szCs w:val="24"/>
        </w:rPr>
        <w:t>(</w:t>
      </w:r>
      <w:proofErr w:type="gramEnd"/>
      <w:r w:rsidRPr="007D4636">
        <w:rPr>
          <w:rFonts w:ascii="Times New Roman" w:eastAsia="Times New Roman" w:hAnsi="Times New Roman" w:cs="Times New Roman"/>
          <w:bCs/>
          <w:color w:val="000000"/>
          <w:sz w:val="24"/>
          <w:szCs w:val="24"/>
        </w:rPr>
        <w:t>){</w:t>
      </w:r>
    </w:p>
    <w:p w14:paraId="4001D2C3"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6"/>
          <w:w w:val="101"/>
          <w:sz w:val="24"/>
          <w:szCs w:val="24"/>
        </w:rPr>
        <w:t>po</w:t>
      </w:r>
      <w:r w:rsidRPr="007D4636">
        <w:rPr>
          <w:rFonts w:ascii="Times New Roman" w:eastAsia="Times New Roman" w:hAnsi="Times New Roman" w:cs="Times New Roman"/>
          <w:bCs/>
          <w:color w:val="000000"/>
          <w:sz w:val="24"/>
          <w:szCs w:val="24"/>
        </w:rPr>
        <w:t>rt</w:t>
      </w:r>
      <w:r w:rsidRPr="007D4636">
        <w:rPr>
          <w:rFonts w:ascii="Times New Roman" w:eastAsia="Times New Roman" w:hAnsi="Times New Roman" w:cs="Times New Roman"/>
          <w:bCs/>
          <w:color w:val="000000"/>
          <w:spacing w:val="3"/>
          <w:w w:val="104"/>
          <w:sz w:val="24"/>
          <w:szCs w:val="24"/>
        </w:rPr>
        <w:t>un</w:t>
      </w:r>
      <w:r w:rsidRPr="007D4636">
        <w:rPr>
          <w:rFonts w:ascii="Times New Roman" w:eastAsia="Times New Roman" w:hAnsi="Times New Roman" w:cs="Times New Roman"/>
          <w:bCs/>
          <w:color w:val="000000"/>
          <w:spacing w:val="-1"/>
          <w:w w:val="103"/>
          <w:sz w:val="24"/>
          <w:szCs w:val="24"/>
        </w:rPr>
        <w:t>i</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7"/>
          <w:sz w:val="24"/>
          <w:szCs w:val="24"/>
        </w:rPr>
        <w:t>y</w:t>
      </w:r>
      <w:r w:rsidRPr="007D4636">
        <w:rPr>
          <w:rFonts w:ascii="Times New Roman" w:eastAsia="Times New Roman" w:hAnsi="Times New Roman" w:cs="Times New Roman"/>
          <w:bCs/>
          <w:color w:val="000000"/>
          <w:spacing w:val="2"/>
          <w:w w:val="104"/>
          <w:sz w:val="24"/>
          <w:szCs w:val="24"/>
        </w:rPr>
        <w:t>op</w:t>
      </w:r>
      <w:r w:rsidRPr="007D4636">
        <w:rPr>
          <w:rFonts w:ascii="Times New Roman" w:eastAsia="Times New Roman" w:hAnsi="Times New Roman" w:cs="Times New Roman"/>
          <w:bCs/>
          <w:color w:val="000000"/>
          <w:spacing w:val="4"/>
          <w:w w:val="103"/>
          <w:sz w:val="24"/>
          <w:szCs w:val="24"/>
        </w:rPr>
        <w:t>pt</w:t>
      </w:r>
      <w:r w:rsidRPr="007D4636">
        <w:rPr>
          <w:rFonts w:ascii="Times New Roman" w:eastAsia="Times New Roman" w:hAnsi="Times New Roman" w:cs="Times New Roman"/>
          <w:bCs/>
          <w:color w:val="000000"/>
          <w:sz w:val="24"/>
          <w:szCs w:val="24"/>
        </w:rPr>
        <w:t>y</w:t>
      </w:r>
      <w:proofErr w:type="spellEnd"/>
      <w:r w:rsidRPr="007D4636">
        <w:rPr>
          <w:rFonts w:ascii="Times New Roman" w:eastAsia="Times New Roman" w:hAnsi="Times New Roman" w:cs="Times New Roman"/>
          <w:bCs/>
          <w:color w:val="000000"/>
          <w:spacing w:val="1"/>
          <w:w w:val="104"/>
          <w:sz w:val="24"/>
          <w:szCs w:val="24"/>
        </w:rPr>
        <w:t>=</w:t>
      </w:r>
      <w:proofErr w:type="spellStart"/>
      <w:proofErr w:type="gramStart"/>
      <w:r w:rsidRPr="007D4636">
        <w:rPr>
          <w:rFonts w:ascii="Times New Roman" w:eastAsia="Times New Roman" w:hAnsi="Times New Roman" w:cs="Times New Roman"/>
          <w:bCs/>
          <w:color w:val="000000"/>
          <w:spacing w:val="1"/>
          <w:w w:val="104"/>
          <w:sz w:val="24"/>
          <w:szCs w:val="24"/>
        </w:rPr>
        <w:t>n</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4"/>
          <w:w w:val="103"/>
          <w:sz w:val="24"/>
          <w:szCs w:val="24"/>
        </w:rPr>
        <w:t>w</w:t>
      </w:r>
      <w:r w:rsidRPr="007D4636">
        <w:rPr>
          <w:rFonts w:ascii="Times New Roman" w:eastAsia="Times New Roman" w:hAnsi="Times New Roman" w:cs="Times New Roman"/>
          <w:bCs/>
          <w:color w:val="000000"/>
          <w:w w:val="105"/>
          <w:sz w:val="24"/>
          <w:szCs w:val="24"/>
        </w:rPr>
        <w:t>Op</w:t>
      </w:r>
      <w:r w:rsidRPr="007D4636">
        <w:rPr>
          <w:rFonts w:ascii="Times New Roman" w:eastAsia="Times New Roman" w:hAnsi="Times New Roman" w:cs="Times New Roman"/>
          <w:bCs/>
          <w:color w:val="000000"/>
          <w:spacing w:val="3"/>
          <w:w w:val="104"/>
          <w:sz w:val="24"/>
          <w:szCs w:val="24"/>
        </w:rPr>
        <w:t>po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103"/>
          <w:sz w:val="24"/>
          <w:szCs w:val="24"/>
        </w:rPr>
        <w:t>un</w:t>
      </w:r>
      <w:r w:rsidRPr="007D4636">
        <w:rPr>
          <w:rFonts w:ascii="Times New Roman" w:eastAsia="Times New Roman" w:hAnsi="Times New Roman" w:cs="Times New Roman"/>
          <w:bCs/>
          <w:color w:val="000000"/>
          <w:w w:val="102"/>
          <w:sz w:val="24"/>
          <w:szCs w:val="24"/>
        </w:rPr>
        <w:t>i</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105"/>
          <w:sz w:val="24"/>
          <w:szCs w:val="24"/>
        </w:rPr>
        <w:t>y</w:t>
      </w:r>
      <w:proofErr w:type="spellEnd"/>
      <w:r w:rsidRPr="007D4636">
        <w:rPr>
          <w:rFonts w:ascii="Times New Roman" w:eastAsia="Times New Roman" w:hAnsi="Times New Roman" w:cs="Times New Roman"/>
          <w:bCs/>
          <w:color w:val="000000"/>
          <w:spacing w:val="3"/>
          <w:w w:val="105"/>
          <w:sz w:val="24"/>
          <w:szCs w:val="24"/>
        </w:rPr>
        <w:t>(</w:t>
      </w:r>
      <w:proofErr w:type="gramEnd"/>
    </w:p>
    <w:p w14:paraId="20FF6A8B"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z w:val="24"/>
          <w:szCs w:val="24"/>
        </w:rPr>
        <w:t>ame</w:t>
      </w:r>
      <w:r w:rsidRPr="007D4636">
        <w:rPr>
          <w:rFonts w:ascii="Times New Roman" w:eastAsia="Times New Roman" w:hAnsi="Times New Roman" w:cs="Times New Roman"/>
          <w:bCs/>
          <w:color w:val="000000"/>
          <w:spacing w:val="2"/>
          <w:w w:val="105"/>
          <w:sz w:val="24"/>
          <w:szCs w:val="24"/>
        </w:rPr>
        <w:t>='</w:t>
      </w: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9"/>
          <w:w w:val="104"/>
          <w:sz w:val="24"/>
          <w:szCs w:val="24"/>
        </w:rPr>
        <w:t>est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7"/>
          <w:w w:val="105"/>
          <w:sz w:val="24"/>
          <w:szCs w:val="24"/>
        </w:rPr>
        <w:t>ppt</w:t>
      </w:r>
      <w:r w:rsidRPr="007D4636">
        <w:rPr>
          <w:rFonts w:ascii="Times New Roman" w:eastAsia="Times New Roman" w:hAnsi="Times New Roman" w:cs="Times New Roman"/>
          <w:bCs/>
          <w:color w:val="000000"/>
          <w:sz w:val="24"/>
          <w:szCs w:val="24"/>
        </w:rPr>
        <w:t>y</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01A718F6"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104"/>
          <w:sz w:val="24"/>
          <w:szCs w:val="24"/>
        </w:rPr>
        <w:t>Cl</w:t>
      </w:r>
      <w:r w:rsidRPr="007D4636">
        <w:rPr>
          <w:rFonts w:ascii="Times New Roman" w:eastAsia="Times New Roman" w:hAnsi="Times New Roman" w:cs="Times New Roman"/>
          <w:bCs/>
          <w:color w:val="000000"/>
          <w:spacing w:val="8"/>
          <w:sz w:val="24"/>
          <w:szCs w:val="24"/>
        </w:rPr>
        <w:t>os</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Date</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w w:val="99"/>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5"/>
          <w:w w:val="102"/>
          <w:sz w:val="24"/>
          <w:szCs w:val="24"/>
        </w:rPr>
        <w:t>od</w:t>
      </w:r>
      <w:r w:rsidRPr="007D4636">
        <w:rPr>
          <w:rFonts w:ascii="Times New Roman" w:eastAsia="Times New Roman" w:hAnsi="Times New Roman" w:cs="Times New Roman"/>
          <w:bCs/>
          <w:color w:val="000000"/>
          <w:sz w:val="24"/>
          <w:szCs w:val="24"/>
        </w:rPr>
        <w:t>ay</w:t>
      </w:r>
      <w:proofErr w:type="spellEnd"/>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
    <w:p w14:paraId="02754D45" w14:textId="77777777" w:rsidR="00F613F8" w:rsidRPr="007D4636" w:rsidRDefault="00F613F8" w:rsidP="00F613F8">
      <w:pPr>
        <w:autoSpaceDE w:val="0"/>
        <w:autoSpaceDN w:val="0"/>
        <w:spacing w:before="10"/>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ge</w:t>
      </w:r>
      <w:r w:rsidRPr="007D4636">
        <w:rPr>
          <w:rFonts w:ascii="Times New Roman" w:eastAsia="Times New Roman" w:hAnsi="Times New Roman" w:cs="Times New Roman"/>
          <w:bCs/>
          <w:color w:val="000000"/>
          <w:spacing w:val="-4"/>
          <w:w w:val="103"/>
          <w:sz w:val="24"/>
          <w:szCs w:val="24"/>
        </w:rPr>
        <w:t>N</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8"/>
          <w:sz w:val="24"/>
          <w:szCs w:val="24"/>
        </w:rPr>
        <w:t>me</w:t>
      </w:r>
      <w:proofErr w:type="spellEnd"/>
      <w:r w:rsidRPr="007D4636">
        <w:rPr>
          <w:rFonts w:ascii="Times New Roman" w:eastAsia="Times New Roman" w:hAnsi="Times New Roman" w:cs="Times New Roman"/>
          <w:bCs/>
          <w:color w:val="000000"/>
          <w:spacing w:val="4"/>
          <w:w w:val="96"/>
          <w:sz w:val="24"/>
          <w:szCs w:val="24"/>
        </w:rPr>
        <w: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4"/>
          <w:w w:val="96"/>
          <w:sz w:val="24"/>
          <w:szCs w:val="24"/>
        </w:rPr>
        <w:t>P</w:t>
      </w:r>
      <w:r w:rsidRPr="007D4636">
        <w:rPr>
          <w:rFonts w:ascii="Times New Roman" w:eastAsia="Times New Roman" w:hAnsi="Times New Roman" w:cs="Times New Roman"/>
          <w:bCs/>
          <w:color w:val="000000"/>
          <w:spacing w:val="1"/>
          <w:w w:val="105"/>
          <w:sz w:val="24"/>
          <w:szCs w:val="24"/>
        </w:rPr>
        <w:t>ro</w:t>
      </w:r>
      <w:r w:rsidRPr="007D4636">
        <w:rPr>
          <w:rFonts w:ascii="Times New Roman" w:eastAsia="Times New Roman" w:hAnsi="Times New Roman" w:cs="Times New Roman"/>
          <w:bCs/>
          <w:color w:val="000000"/>
          <w:spacing w:val="2"/>
          <w:w w:val="105"/>
          <w:sz w:val="24"/>
          <w:szCs w:val="24"/>
        </w:rPr>
        <w:t>sp</w:t>
      </w:r>
      <w:r w:rsidRPr="007D4636">
        <w:rPr>
          <w:rFonts w:ascii="Times New Roman" w:eastAsia="Times New Roman" w:hAnsi="Times New Roman" w:cs="Times New Roman"/>
          <w:bCs/>
          <w:color w:val="000000"/>
          <w:spacing w:val="7"/>
          <w:sz w:val="24"/>
          <w:szCs w:val="24"/>
        </w:rPr>
        <w:t>ec</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7"/>
          <w:sz w:val="24"/>
          <w:szCs w:val="24"/>
        </w:rPr>
        <w:t>ng</w:t>
      </w:r>
      <w:r w:rsidRPr="007D4636">
        <w:rPr>
          <w:rFonts w:ascii="Times New Roman" w:eastAsia="Times New Roman" w:hAnsi="Times New Roman" w:cs="Times New Roman"/>
          <w:bCs/>
          <w:color w:val="000000"/>
          <w:sz w:val="24"/>
          <w:szCs w:val="24"/>
        </w:rPr>
        <w:t>'</w:t>
      </w:r>
    </w:p>
    <w:p w14:paraId="6921F082" w14:textId="77777777" w:rsidR="00F613F8" w:rsidRPr="007D4636" w:rsidRDefault="00F613F8" w:rsidP="00F613F8">
      <w:pPr>
        <w:autoSpaceDE w:val="0"/>
        <w:autoSpaceDN w:val="0"/>
        <w:spacing w:before="10"/>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5614A984" w14:textId="77777777" w:rsidR="00F613F8" w:rsidRPr="007D4636" w:rsidRDefault="00F613F8" w:rsidP="00F613F8">
      <w:pPr>
        <w:autoSpaceDE w:val="0"/>
        <w:autoSpaceDN w:val="0"/>
        <w:spacing w:before="13"/>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spacing w:val="2"/>
          <w:sz w:val="24"/>
          <w:szCs w:val="24"/>
        </w:rPr>
        <w:t>ns</w:t>
      </w:r>
      <w:r w:rsidRPr="007D4636">
        <w:rPr>
          <w:rFonts w:ascii="Times New Roman" w:eastAsia="Times New Roman" w:hAnsi="Times New Roman" w:cs="Times New Roman"/>
          <w:bCs/>
          <w:color w:val="000000"/>
          <w:spacing w:val="-1"/>
          <w:w w:val="96"/>
          <w:sz w:val="24"/>
          <w:szCs w:val="24"/>
        </w:rPr>
        <w:t>er</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1"/>
          <w:w w:val="102"/>
          <w:sz w:val="24"/>
          <w:szCs w:val="24"/>
        </w:rPr>
        <w:t>op</w:t>
      </w:r>
      <w:r w:rsidRPr="007D4636">
        <w:rPr>
          <w:rFonts w:ascii="Times New Roman" w:eastAsia="Times New Roman" w:hAnsi="Times New Roman" w:cs="Times New Roman"/>
          <w:bCs/>
          <w:color w:val="000000"/>
          <w:spacing w:val="5"/>
          <w:w w:val="103"/>
          <w:sz w:val="24"/>
          <w:szCs w:val="24"/>
        </w:rPr>
        <w:t>pty</w:t>
      </w:r>
      <w:proofErr w:type="spellEnd"/>
      <w:r w:rsidRPr="007D4636">
        <w:rPr>
          <w:rFonts w:ascii="Times New Roman" w:eastAsia="Times New Roman" w:hAnsi="Times New Roman" w:cs="Times New Roman"/>
          <w:bCs/>
          <w:color w:val="000000"/>
          <w:spacing w:val="-2"/>
          <w:w w:val="96"/>
          <w:sz w:val="24"/>
          <w:szCs w:val="24"/>
        </w:rPr>
        <w:t>;</w:t>
      </w:r>
    </w:p>
    <w:p w14:paraId="71B808F6"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2"/>
          <w:w w:val="105"/>
          <w:sz w:val="24"/>
          <w:szCs w:val="24"/>
        </w:rPr>
        <w:t>sk</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101"/>
          <w:sz w:val="24"/>
          <w:szCs w:val="24"/>
        </w:rPr>
        <w:t>k</w:t>
      </w:r>
      <w:proofErr w:type="spellEnd"/>
      <w:r w:rsidRPr="007D4636">
        <w:rPr>
          <w:rFonts w:ascii="Times New Roman" w:eastAsia="Times New Roman" w:hAnsi="Times New Roman" w:cs="Times New Roman"/>
          <w:bCs/>
          <w:color w:val="000000"/>
          <w:spacing w:val="2"/>
          <w:w w:val="103"/>
          <w:sz w:val="24"/>
          <w:szCs w:val="24"/>
        </w:rPr>
        <w:t>=</w:t>
      </w:r>
      <w:proofErr w:type="spellStart"/>
      <w:proofErr w:type="gramStart"/>
      <w:r w:rsidRPr="007D4636">
        <w:rPr>
          <w:rFonts w:ascii="Times New Roman" w:eastAsia="Times New Roman" w:hAnsi="Times New Roman" w:cs="Times New Roman"/>
          <w:bCs/>
          <w:color w:val="000000"/>
          <w:spacing w:val="2"/>
          <w:w w:val="103"/>
          <w:sz w:val="24"/>
          <w:szCs w:val="24"/>
        </w:rPr>
        <w:t>n</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wT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pacing w:val="1"/>
          <w:w w:val="105"/>
          <w:sz w:val="24"/>
          <w:szCs w:val="24"/>
        </w:rPr>
        <w:t>sk</w:t>
      </w:r>
      <w:proofErr w:type="spellEnd"/>
      <w:r w:rsidRPr="007D4636">
        <w:rPr>
          <w:rFonts w:ascii="Times New Roman" w:eastAsia="Times New Roman" w:hAnsi="Times New Roman" w:cs="Times New Roman"/>
          <w:bCs/>
          <w:color w:val="000000"/>
          <w:sz w:val="24"/>
          <w:szCs w:val="24"/>
        </w:rPr>
        <w:t>(</w:t>
      </w:r>
      <w:proofErr w:type="gramEnd"/>
    </w:p>
    <w:p w14:paraId="3C3CC7AB"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2"/>
          <w:w w:val="97"/>
          <w:sz w:val="24"/>
          <w:szCs w:val="24"/>
        </w:rPr>
        <w:t>T</w:t>
      </w:r>
      <w:r w:rsidRPr="007D4636">
        <w:rPr>
          <w:rFonts w:ascii="Times New Roman" w:eastAsia="Times New Roman" w:hAnsi="Times New Roman" w:cs="Times New Roman"/>
          <w:bCs/>
          <w:color w:val="000000"/>
          <w:spacing w:val="-2"/>
          <w:w w:val="103"/>
          <w:sz w:val="24"/>
          <w:szCs w:val="24"/>
        </w:rPr>
        <w:t>e</w:t>
      </w:r>
      <w:r w:rsidRPr="007D4636">
        <w:rPr>
          <w:rFonts w:ascii="Times New Roman" w:eastAsia="Times New Roman" w:hAnsi="Times New Roman" w:cs="Times New Roman"/>
          <w:bCs/>
          <w:color w:val="000000"/>
          <w:sz w:val="24"/>
          <w:szCs w:val="24"/>
        </w:rPr>
        <w:t>st</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13"/>
          <w:sz w:val="24"/>
          <w:szCs w:val="24"/>
        </w:rPr>
        <w:t>ask</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02C4C02B" w14:textId="77777777" w:rsidR="00F613F8" w:rsidRPr="007D4636" w:rsidRDefault="00F613F8" w:rsidP="00F613F8">
      <w:pPr>
        <w:autoSpaceDE w:val="0"/>
        <w:autoSpaceDN w:val="0"/>
        <w:spacing w:before="11"/>
        <w:ind w:left="3"/>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sz w:val="24"/>
          <w:szCs w:val="24"/>
        </w:rPr>
        <w:t>h</w:t>
      </w:r>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5"/>
          <w:sz w:val="24"/>
          <w:szCs w:val="24"/>
        </w:rPr>
        <w:t>Id</w:t>
      </w:r>
      <w:proofErr w:type="spellEnd"/>
      <w:r w:rsidRPr="007D4636">
        <w:rPr>
          <w:rFonts w:ascii="Times New Roman" w:eastAsia="Times New Roman" w:hAnsi="Times New Roman" w:cs="Times New Roman"/>
          <w:bCs/>
          <w:color w:val="000000"/>
          <w:w w:val="105"/>
          <w:sz w:val="24"/>
          <w:szCs w:val="24"/>
        </w:rPr>
        <w:t>=</w:t>
      </w:r>
      <w:proofErr w:type="spellStart"/>
      <w:r w:rsidRPr="007D4636">
        <w:rPr>
          <w:rFonts w:ascii="Times New Roman" w:eastAsia="Times New Roman" w:hAnsi="Times New Roman" w:cs="Times New Roman"/>
          <w:bCs/>
          <w:color w:val="000000"/>
          <w:w w:val="105"/>
          <w:sz w:val="24"/>
          <w:szCs w:val="24"/>
        </w:rPr>
        <w:t>o</w:t>
      </w:r>
      <w:r w:rsidRPr="007D4636">
        <w:rPr>
          <w:rFonts w:ascii="Times New Roman" w:eastAsia="Times New Roman" w:hAnsi="Times New Roman" w:cs="Times New Roman"/>
          <w:bCs/>
          <w:color w:val="000000"/>
          <w:spacing w:val="3"/>
          <w:w w:val="103"/>
          <w:sz w:val="24"/>
          <w:szCs w:val="24"/>
        </w:rPr>
        <w:t>pp</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99"/>
          <w:sz w:val="24"/>
          <w:szCs w:val="24"/>
        </w:rPr>
        <w:t>y</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1"/>
          <w:w w:val="101"/>
          <w:sz w:val="24"/>
          <w:szCs w:val="24"/>
        </w:rPr>
        <w:t>Id</w:t>
      </w:r>
      <w:proofErr w:type="spellEnd"/>
      <w:r w:rsidRPr="007D4636">
        <w:rPr>
          <w:rFonts w:ascii="Times New Roman" w:eastAsia="Times New Roman" w:hAnsi="Times New Roman" w:cs="Times New Roman"/>
          <w:bCs/>
          <w:color w:val="000000"/>
          <w:spacing w:val="11"/>
          <w:w w:val="101"/>
          <w:sz w:val="24"/>
          <w:szCs w:val="24"/>
        </w:rPr>
        <w:t>,</w:t>
      </w:r>
    </w:p>
    <w:p w14:paraId="510CEB51"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2"/>
          <w:sz w:val="24"/>
          <w:szCs w:val="24"/>
        </w:rPr>
        <w:t>u</w:t>
      </w:r>
      <w:r w:rsidRPr="007D4636">
        <w:rPr>
          <w:rFonts w:ascii="Times New Roman" w:eastAsia="Times New Roman" w:hAnsi="Times New Roman" w:cs="Times New Roman"/>
          <w:bCs/>
          <w:color w:val="000000"/>
          <w:spacing w:val="5"/>
          <w:w w:val="102"/>
          <w:sz w:val="24"/>
          <w:szCs w:val="24"/>
        </w:rPr>
        <w:t>s=</w:t>
      </w:r>
      <w:r w:rsidRPr="007D4636">
        <w:rPr>
          <w:rFonts w:ascii="Times New Roman" w:eastAsia="Times New Roman" w:hAnsi="Times New Roman" w:cs="Times New Roman"/>
          <w:bCs/>
          <w:color w:val="000000"/>
          <w:w w:val="103"/>
          <w:sz w:val="24"/>
          <w:szCs w:val="24"/>
        </w:rPr>
        <w:t>'</w:t>
      </w:r>
      <w:r w:rsidRPr="007D4636">
        <w:rPr>
          <w:rFonts w:ascii="Times New Roman" w:eastAsia="Times New Roman" w:hAnsi="Times New Roman" w:cs="Times New Roman"/>
          <w:bCs/>
          <w:color w:val="000000"/>
          <w:spacing w:val="2"/>
          <w:w w:val="98"/>
          <w:sz w:val="24"/>
          <w:szCs w:val="24"/>
        </w:rPr>
        <w:t>C</w:t>
      </w:r>
      <w:r w:rsidRPr="007D4636">
        <w:rPr>
          <w:rFonts w:ascii="Times New Roman" w:eastAsia="Times New Roman" w:hAnsi="Times New Roman" w:cs="Times New Roman"/>
          <w:bCs/>
          <w:color w:val="000000"/>
          <w:spacing w:val="10"/>
          <w:w w:val="102"/>
          <w:sz w:val="24"/>
          <w:szCs w:val="24"/>
        </w:rPr>
        <w:t>omp</w:t>
      </w:r>
      <w:r w:rsidRPr="007D4636">
        <w:rPr>
          <w:rFonts w:ascii="Times New Roman" w:eastAsia="Times New Roman" w:hAnsi="Times New Roman" w:cs="Times New Roman"/>
          <w:bCs/>
          <w:color w:val="000000"/>
          <w:w w:val="98"/>
          <w:sz w:val="24"/>
          <w:szCs w:val="24"/>
        </w:rPr>
        <w:t>l</w:t>
      </w:r>
      <w:r w:rsidRPr="007D4636">
        <w:rPr>
          <w:rFonts w:ascii="Times New Roman" w:eastAsia="Times New Roman" w:hAnsi="Times New Roman" w:cs="Times New Roman"/>
          <w:bCs/>
          <w:color w:val="000000"/>
          <w:spacing w:val="1"/>
          <w:w w:val="98"/>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2"/>
          <w:w w:val="103"/>
          <w:sz w:val="24"/>
          <w:szCs w:val="24"/>
        </w:rPr>
        <w:t>ed</w:t>
      </w:r>
      <w:r w:rsidRPr="007D4636">
        <w:rPr>
          <w:rFonts w:ascii="Times New Roman" w:eastAsia="Times New Roman" w:hAnsi="Times New Roman" w:cs="Times New Roman"/>
          <w:bCs/>
          <w:color w:val="000000"/>
          <w:sz w:val="24"/>
          <w:szCs w:val="24"/>
        </w:rPr>
        <w:t>'</w:t>
      </w:r>
    </w:p>
    <w:p w14:paraId="77AC5705" w14:textId="77777777" w:rsidR="00F613F8" w:rsidRPr="007D4636" w:rsidRDefault="00F613F8" w:rsidP="00F613F8">
      <w:pPr>
        <w:autoSpaceDE w:val="0"/>
        <w:autoSpaceDN w:val="0"/>
        <w:spacing w:before="11"/>
        <w:ind w:left="3"/>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446874E4" w14:textId="77777777" w:rsidR="00F613F8" w:rsidRDefault="00F613F8" w:rsidP="00F613F8">
      <w:pPr>
        <w:autoSpaceDE w:val="0"/>
        <w:autoSpaceDN w:val="0"/>
        <w:spacing w:after="0"/>
        <w:rPr>
          <w:rFonts w:ascii="Times New Roman" w:eastAsia="Times New Roman" w:hAnsi="Times New Roman" w:cs="Times New Roman"/>
          <w:bCs/>
          <w:color w:val="000000"/>
          <w:sz w:val="24"/>
          <w:szCs w:val="24"/>
        </w:rPr>
      </w:pPr>
    </w:p>
    <w:p w14:paraId="76591974" w14:textId="77777777" w:rsidR="00F613F8" w:rsidRPr="007D4636" w:rsidRDefault="00F613F8" w:rsidP="00F613F8">
      <w:pPr>
        <w:autoSpaceDE w:val="0"/>
        <w:autoSpaceDN w:val="0"/>
        <w:spacing w:after="0"/>
        <w:rPr>
          <w:rFonts w:ascii="Times New Roman" w:hAnsi="Times New Roman" w:cs="Times New Roman"/>
          <w:sz w:val="24"/>
          <w:szCs w:val="24"/>
        </w:rPr>
      </w:pPr>
    </w:p>
    <w:p w14:paraId="3920E5A6" w14:textId="51747E09" w:rsidR="00F613F8" w:rsidRPr="00504EA8" w:rsidRDefault="00F613F8" w:rsidP="00504EA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pacing w:val="-2"/>
          <w:w w:val="96"/>
          <w:sz w:val="24"/>
          <w:szCs w:val="24"/>
        </w:rPr>
        <w:t>@I</w:t>
      </w:r>
      <w:r w:rsidRPr="007D4636">
        <w:rPr>
          <w:rFonts w:ascii="Times New Roman" w:eastAsia="Times New Roman" w:hAnsi="Times New Roman" w:cs="Times New Roman"/>
          <w:bCs/>
          <w:color w:val="000000"/>
          <w:spacing w:val="-1"/>
          <w:w w:val="96"/>
          <w:sz w:val="24"/>
          <w:szCs w:val="24"/>
        </w:rPr>
        <w:t>sTe</w:t>
      </w:r>
      <w:r w:rsidRPr="007D4636">
        <w:rPr>
          <w:rFonts w:ascii="Times New Roman" w:eastAsia="Times New Roman" w:hAnsi="Times New Roman" w:cs="Times New Roman"/>
          <w:bCs/>
          <w:color w:val="000000"/>
          <w:spacing w:val="-2"/>
          <w:w w:val="96"/>
          <w:sz w:val="24"/>
          <w:szCs w:val="24"/>
        </w:rPr>
        <w:t>s</w:t>
      </w:r>
      <w:r w:rsidRPr="007D4636">
        <w:rPr>
          <w:rFonts w:ascii="Times New Roman" w:eastAsia="Times New Roman" w:hAnsi="Times New Roman" w:cs="Times New Roman"/>
          <w:bCs/>
          <w:color w:val="000000"/>
          <w:spacing w:val="-1"/>
          <w:w w:val="98"/>
          <w:sz w:val="24"/>
          <w:szCs w:val="24"/>
        </w:rPr>
        <w:t>t</w:t>
      </w:r>
    </w:p>
    <w:p w14:paraId="3E16F14A" w14:textId="77777777" w:rsidR="00F613F8" w:rsidRDefault="00F613F8" w:rsidP="00F613F8">
      <w:pPr>
        <w:autoSpaceDE w:val="0"/>
        <w:autoSpaceDN w:val="0"/>
        <w:spacing w:after="0"/>
        <w:rPr>
          <w:rFonts w:ascii="Times New Roman" w:eastAsia="Times New Roman" w:hAnsi="Times New Roman" w:cs="Times New Roman"/>
          <w:bCs/>
          <w:color w:val="000000"/>
          <w:w w:val="99"/>
          <w:sz w:val="24"/>
          <w:szCs w:val="24"/>
        </w:rPr>
      </w:pPr>
    </w:p>
    <w:p w14:paraId="11337183" w14:textId="77777777" w:rsidR="00F613F8" w:rsidRPr="007D4636" w:rsidRDefault="00F613F8" w:rsidP="00F613F8">
      <w:pPr>
        <w:autoSpaceDE w:val="0"/>
        <w:autoSpaceDN w:val="0"/>
        <w:spacing w:after="0"/>
        <w:rPr>
          <w:rFonts w:ascii="Times New Roman" w:hAnsi="Times New Roman" w:cs="Times New Roman"/>
          <w:sz w:val="24"/>
          <w:szCs w:val="24"/>
        </w:rPr>
      </w:pPr>
      <w:proofErr w:type="spellStart"/>
      <w:proofErr w:type="gramStart"/>
      <w:r w:rsidRPr="007D4636">
        <w:rPr>
          <w:rFonts w:ascii="Times New Roman" w:eastAsia="Times New Roman" w:hAnsi="Times New Roman" w:cs="Times New Roman"/>
          <w:bCs/>
          <w:color w:val="000000"/>
          <w:w w:val="99"/>
          <w:sz w:val="24"/>
          <w:szCs w:val="24"/>
        </w:rPr>
        <w:t>pu</w:t>
      </w:r>
      <w:r w:rsidRPr="007D4636">
        <w:rPr>
          <w:rFonts w:ascii="Times New Roman" w:eastAsia="Times New Roman" w:hAnsi="Times New Roman" w:cs="Times New Roman"/>
          <w:bCs/>
          <w:color w:val="000000"/>
          <w:spacing w:val="12"/>
          <w:w w:val="101"/>
          <w:sz w:val="24"/>
          <w:szCs w:val="24"/>
        </w:rPr>
        <w:t>bli</w:t>
      </w:r>
      <w:r w:rsidRPr="007D4636">
        <w:rPr>
          <w:rFonts w:ascii="Times New Roman" w:eastAsia="Times New Roman" w:hAnsi="Times New Roman" w:cs="Times New Roman"/>
          <w:bCs/>
          <w:color w:val="000000"/>
          <w:spacing w:val="1"/>
          <w:w w:val="105"/>
          <w:sz w:val="24"/>
          <w:szCs w:val="24"/>
        </w:rPr>
        <w:t>cs</w:t>
      </w:r>
      <w:r w:rsidRPr="007D4636">
        <w:rPr>
          <w:rFonts w:ascii="Times New Roman" w:eastAsia="Times New Roman" w:hAnsi="Times New Roman" w:cs="Times New Roman"/>
          <w:bCs/>
          <w:color w:val="000000"/>
          <w:sz w:val="24"/>
          <w:szCs w:val="24"/>
        </w:rPr>
        <w:t>tat</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2"/>
          <w:w w:val="97"/>
          <w:sz w:val="24"/>
          <w:szCs w:val="24"/>
        </w:rPr>
        <w:t>c</w:t>
      </w:r>
      <w:r w:rsidRPr="007D4636">
        <w:rPr>
          <w:rFonts w:ascii="Times New Roman" w:eastAsia="Times New Roman" w:hAnsi="Times New Roman" w:cs="Times New Roman"/>
          <w:bCs/>
          <w:color w:val="000000"/>
          <w:spacing w:val="8"/>
          <w:w w:val="105"/>
          <w:sz w:val="24"/>
          <w:szCs w:val="24"/>
        </w:rPr>
        <w:t>voi</w:t>
      </w:r>
      <w:r w:rsidRPr="007D4636">
        <w:rPr>
          <w:rFonts w:ascii="Times New Roman" w:eastAsia="Times New Roman" w:hAnsi="Times New Roman" w:cs="Times New Roman"/>
          <w:bCs/>
          <w:color w:val="000000"/>
          <w:spacing w:val="6"/>
          <w:w w:val="102"/>
          <w:sz w:val="24"/>
          <w:szCs w:val="24"/>
        </w:rPr>
        <w:t>dt</w:t>
      </w:r>
      <w:r w:rsidRPr="007D4636">
        <w:rPr>
          <w:rFonts w:ascii="Times New Roman" w:eastAsia="Times New Roman" w:hAnsi="Times New Roman" w:cs="Times New Roman"/>
          <w:bCs/>
          <w:color w:val="000000"/>
          <w:spacing w:val="11"/>
          <w:sz w:val="24"/>
          <w:szCs w:val="24"/>
        </w:rPr>
        <w:t>est</w:t>
      </w:r>
      <w:r w:rsidRPr="007D4636">
        <w:rPr>
          <w:rFonts w:ascii="Times New Roman" w:eastAsia="Times New Roman" w:hAnsi="Times New Roman" w:cs="Times New Roman"/>
          <w:bCs/>
          <w:color w:val="000000"/>
          <w:sz w:val="24"/>
          <w:szCs w:val="24"/>
        </w:rPr>
        <w:t>Get</w:t>
      </w:r>
      <w:r w:rsidRPr="007D4636">
        <w:rPr>
          <w:rFonts w:ascii="Times New Roman" w:eastAsia="Times New Roman" w:hAnsi="Times New Roman" w:cs="Times New Roman"/>
          <w:bCs/>
          <w:color w:val="000000"/>
          <w:spacing w:val="6"/>
          <w:w w:val="101"/>
          <w:sz w:val="24"/>
          <w:szCs w:val="24"/>
        </w:rPr>
        <w:t>Op</w:t>
      </w:r>
      <w:r w:rsidRPr="007D4636">
        <w:rPr>
          <w:rFonts w:ascii="Times New Roman" w:eastAsia="Times New Roman" w:hAnsi="Times New Roman" w:cs="Times New Roman"/>
          <w:bCs/>
          <w:color w:val="000000"/>
          <w:spacing w:val="3"/>
          <w:w w:val="105"/>
          <w:sz w:val="24"/>
          <w:szCs w:val="24"/>
        </w:rPr>
        <w:t>pt</w:t>
      </w:r>
      <w:r w:rsidRPr="007D4636">
        <w:rPr>
          <w:rFonts w:ascii="Times New Roman" w:eastAsia="Times New Roman" w:hAnsi="Times New Roman" w:cs="Times New Roman"/>
          <w:bCs/>
          <w:color w:val="000000"/>
          <w:sz w:val="24"/>
          <w:szCs w:val="24"/>
        </w:rPr>
        <w:t>y</w:t>
      </w:r>
      <w:r w:rsidRPr="007D4636">
        <w:rPr>
          <w:rFonts w:ascii="Times New Roman" w:eastAsia="Times New Roman" w:hAnsi="Times New Roman" w:cs="Times New Roman"/>
          <w:bCs/>
          <w:color w:val="000000"/>
          <w:spacing w:val="10"/>
          <w:w w:val="102"/>
          <w:sz w:val="24"/>
          <w:szCs w:val="24"/>
        </w:rPr>
        <w:t>Wit</w:t>
      </w:r>
      <w:r w:rsidRPr="007D4636">
        <w:rPr>
          <w:rFonts w:ascii="Times New Roman" w:eastAsia="Times New Roman" w:hAnsi="Times New Roman" w:cs="Times New Roman"/>
          <w:bCs/>
          <w:color w:val="000000"/>
          <w:spacing w:val="3"/>
          <w:w w:val="96"/>
          <w:sz w:val="24"/>
          <w:szCs w:val="24"/>
        </w:rPr>
        <w:t>h</w:t>
      </w:r>
      <w:r w:rsidRPr="007D4636">
        <w:rPr>
          <w:rFonts w:ascii="Times New Roman" w:eastAsia="Times New Roman" w:hAnsi="Times New Roman" w:cs="Times New Roman"/>
          <w:bCs/>
          <w:color w:val="000000"/>
          <w:spacing w:val="2"/>
          <w:w w:val="98"/>
          <w:sz w:val="24"/>
          <w:szCs w:val="24"/>
        </w:rPr>
        <w:t>O</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1"/>
          <w:w w:val="104"/>
          <w:sz w:val="24"/>
          <w:szCs w:val="24"/>
        </w:rPr>
        <w:t>en</w:t>
      </w:r>
      <w:r w:rsidRPr="007D4636">
        <w:rPr>
          <w:rFonts w:ascii="Times New Roman" w:eastAsia="Times New Roman" w:hAnsi="Times New Roman" w:cs="Times New Roman"/>
          <w:bCs/>
          <w:color w:val="000000"/>
          <w:spacing w:val="4"/>
          <w:w w:val="96"/>
          <w:sz w:val="24"/>
          <w:szCs w:val="24"/>
        </w:rPr>
        <w:t>T</w:t>
      </w:r>
      <w:r w:rsidRPr="007D4636">
        <w:rPr>
          <w:rFonts w:ascii="Times New Roman" w:eastAsia="Times New Roman" w:hAnsi="Times New Roman" w:cs="Times New Roman"/>
          <w:bCs/>
          <w:color w:val="000000"/>
          <w:spacing w:val="6"/>
          <w:sz w:val="24"/>
          <w:szCs w:val="24"/>
        </w:rPr>
        <w:t>as</w:t>
      </w:r>
      <w:r w:rsidRPr="007D4636">
        <w:rPr>
          <w:rFonts w:ascii="Times New Roman" w:eastAsia="Times New Roman" w:hAnsi="Times New Roman" w:cs="Times New Roman"/>
          <w:bCs/>
          <w:color w:val="000000"/>
          <w:spacing w:val="1"/>
          <w:w w:val="105"/>
          <w:sz w:val="24"/>
          <w:szCs w:val="24"/>
        </w:rPr>
        <w:t>ks</w:t>
      </w:r>
      <w:proofErr w:type="spellEnd"/>
      <w:r w:rsidRPr="007D4636">
        <w:rPr>
          <w:rFonts w:ascii="Times New Roman" w:eastAsia="Times New Roman" w:hAnsi="Times New Roman" w:cs="Times New Roman"/>
          <w:bCs/>
          <w:color w:val="000000"/>
          <w:sz w:val="24"/>
          <w:szCs w:val="24"/>
        </w:rPr>
        <w:t>(</w:t>
      </w:r>
      <w:proofErr w:type="gramEnd"/>
      <w:r w:rsidRPr="007D4636">
        <w:rPr>
          <w:rFonts w:ascii="Times New Roman" w:eastAsia="Times New Roman" w:hAnsi="Times New Roman" w:cs="Times New Roman"/>
          <w:bCs/>
          <w:color w:val="000000"/>
          <w:spacing w:val="7"/>
          <w:sz w:val="24"/>
          <w:szCs w:val="24"/>
        </w:rPr>
        <w:t>){</w:t>
      </w:r>
    </w:p>
    <w:p w14:paraId="7D9668F5"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6"/>
          <w:w w:val="101"/>
          <w:sz w:val="24"/>
          <w:szCs w:val="24"/>
        </w:rPr>
        <w:t>po</w:t>
      </w:r>
      <w:r w:rsidRPr="007D4636">
        <w:rPr>
          <w:rFonts w:ascii="Times New Roman" w:eastAsia="Times New Roman" w:hAnsi="Times New Roman" w:cs="Times New Roman"/>
          <w:bCs/>
          <w:color w:val="000000"/>
          <w:sz w:val="24"/>
          <w:szCs w:val="24"/>
        </w:rPr>
        <w:t>rt</w:t>
      </w:r>
      <w:r w:rsidRPr="007D4636">
        <w:rPr>
          <w:rFonts w:ascii="Times New Roman" w:eastAsia="Times New Roman" w:hAnsi="Times New Roman" w:cs="Times New Roman"/>
          <w:bCs/>
          <w:color w:val="000000"/>
          <w:spacing w:val="3"/>
          <w:w w:val="104"/>
          <w:sz w:val="24"/>
          <w:szCs w:val="24"/>
        </w:rPr>
        <w:t>un</w:t>
      </w:r>
      <w:r w:rsidRPr="007D4636">
        <w:rPr>
          <w:rFonts w:ascii="Times New Roman" w:eastAsia="Times New Roman" w:hAnsi="Times New Roman" w:cs="Times New Roman"/>
          <w:bCs/>
          <w:color w:val="000000"/>
          <w:spacing w:val="-1"/>
          <w:w w:val="103"/>
          <w:sz w:val="24"/>
          <w:szCs w:val="24"/>
        </w:rPr>
        <w:t>i</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7"/>
          <w:sz w:val="24"/>
          <w:szCs w:val="24"/>
        </w:rPr>
        <w:t>y</w:t>
      </w:r>
      <w:r w:rsidRPr="007D4636">
        <w:rPr>
          <w:rFonts w:ascii="Times New Roman" w:eastAsia="Times New Roman" w:hAnsi="Times New Roman" w:cs="Times New Roman"/>
          <w:bCs/>
          <w:color w:val="000000"/>
          <w:spacing w:val="2"/>
          <w:w w:val="104"/>
          <w:sz w:val="24"/>
          <w:szCs w:val="24"/>
        </w:rPr>
        <w:t>op</w:t>
      </w:r>
      <w:r w:rsidRPr="007D4636">
        <w:rPr>
          <w:rFonts w:ascii="Times New Roman" w:eastAsia="Times New Roman" w:hAnsi="Times New Roman" w:cs="Times New Roman"/>
          <w:bCs/>
          <w:color w:val="000000"/>
          <w:spacing w:val="4"/>
          <w:w w:val="103"/>
          <w:sz w:val="24"/>
          <w:szCs w:val="24"/>
        </w:rPr>
        <w:t>pt</w:t>
      </w:r>
      <w:r w:rsidRPr="007D4636">
        <w:rPr>
          <w:rFonts w:ascii="Times New Roman" w:eastAsia="Times New Roman" w:hAnsi="Times New Roman" w:cs="Times New Roman"/>
          <w:bCs/>
          <w:color w:val="000000"/>
          <w:sz w:val="24"/>
          <w:szCs w:val="24"/>
        </w:rPr>
        <w:t>y</w:t>
      </w:r>
      <w:proofErr w:type="spellEnd"/>
      <w:r w:rsidRPr="007D4636">
        <w:rPr>
          <w:rFonts w:ascii="Times New Roman" w:eastAsia="Times New Roman" w:hAnsi="Times New Roman" w:cs="Times New Roman"/>
          <w:bCs/>
          <w:color w:val="000000"/>
          <w:spacing w:val="1"/>
          <w:w w:val="104"/>
          <w:sz w:val="24"/>
          <w:szCs w:val="24"/>
        </w:rPr>
        <w:t>=</w:t>
      </w:r>
      <w:proofErr w:type="spellStart"/>
      <w:proofErr w:type="gramStart"/>
      <w:r w:rsidRPr="007D4636">
        <w:rPr>
          <w:rFonts w:ascii="Times New Roman" w:eastAsia="Times New Roman" w:hAnsi="Times New Roman" w:cs="Times New Roman"/>
          <w:bCs/>
          <w:color w:val="000000"/>
          <w:spacing w:val="1"/>
          <w:w w:val="104"/>
          <w:sz w:val="24"/>
          <w:szCs w:val="24"/>
        </w:rPr>
        <w:t>n</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4"/>
          <w:w w:val="103"/>
          <w:sz w:val="24"/>
          <w:szCs w:val="24"/>
        </w:rPr>
        <w:t>w</w:t>
      </w:r>
      <w:r w:rsidRPr="007D4636">
        <w:rPr>
          <w:rFonts w:ascii="Times New Roman" w:eastAsia="Times New Roman" w:hAnsi="Times New Roman" w:cs="Times New Roman"/>
          <w:bCs/>
          <w:color w:val="000000"/>
          <w:w w:val="105"/>
          <w:sz w:val="24"/>
          <w:szCs w:val="24"/>
        </w:rPr>
        <w:t>Op</w:t>
      </w:r>
      <w:r w:rsidRPr="007D4636">
        <w:rPr>
          <w:rFonts w:ascii="Times New Roman" w:eastAsia="Times New Roman" w:hAnsi="Times New Roman" w:cs="Times New Roman"/>
          <w:bCs/>
          <w:color w:val="000000"/>
          <w:spacing w:val="3"/>
          <w:w w:val="104"/>
          <w:sz w:val="24"/>
          <w:szCs w:val="24"/>
        </w:rPr>
        <w:t>po</w:t>
      </w:r>
      <w:r w:rsidRPr="007D4636">
        <w:rPr>
          <w:rFonts w:ascii="Times New Roman" w:eastAsia="Times New Roman" w:hAnsi="Times New Roman" w:cs="Times New Roman"/>
          <w:bCs/>
          <w:color w:val="000000"/>
          <w:spacing w:val="-2"/>
          <w:w w:val="104"/>
          <w:sz w:val="24"/>
          <w:szCs w:val="24"/>
        </w:rPr>
        <w:t>r</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pacing w:val="3"/>
          <w:w w:val="103"/>
          <w:sz w:val="24"/>
          <w:szCs w:val="24"/>
        </w:rPr>
        <w:t>un</w:t>
      </w:r>
      <w:r w:rsidRPr="007D4636">
        <w:rPr>
          <w:rFonts w:ascii="Times New Roman" w:eastAsia="Times New Roman" w:hAnsi="Times New Roman" w:cs="Times New Roman"/>
          <w:bCs/>
          <w:color w:val="000000"/>
          <w:w w:val="102"/>
          <w:sz w:val="24"/>
          <w:szCs w:val="24"/>
        </w:rPr>
        <w:t>i</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3"/>
          <w:w w:val="105"/>
          <w:sz w:val="24"/>
          <w:szCs w:val="24"/>
        </w:rPr>
        <w:t>y</w:t>
      </w:r>
      <w:proofErr w:type="spellEnd"/>
      <w:r w:rsidRPr="007D4636">
        <w:rPr>
          <w:rFonts w:ascii="Times New Roman" w:eastAsia="Times New Roman" w:hAnsi="Times New Roman" w:cs="Times New Roman"/>
          <w:bCs/>
          <w:color w:val="000000"/>
          <w:spacing w:val="3"/>
          <w:w w:val="105"/>
          <w:sz w:val="24"/>
          <w:szCs w:val="24"/>
        </w:rPr>
        <w:t>(</w:t>
      </w:r>
      <w:proofErr w:type="gramEnd"/>
    </w:p>
    <w:p w14:paraId="0E456BF4"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N</w:t>
      </w:r>
      <w:r w:rsidRPr="007D4636">
        <w:rPr>
          <w:rFonts w:ascii="Times New Roman" w:eastAsia="Times New Roman" w:hAnsi="Times New Roman" w:cs="Times New Roman"/>
          <w:bCs/>
          <w:color w:val="000000"/>
          <w:sz w:val="24"/>
          <w:szCs w:val="24"/>
        </w:rPr>
        <w:t>ame</w:t>
      </w:r>
      <w:r w:rsidRPr="007D4636">
        <w:rPr>
          <w:rFonts w:ascii="Times New Roman" w:eastAsia="Times New Roman" w:hAnsi="Times New Roman" w:cs="Times New Roman"/>
          <w:bCs/>
          <w:color w:val="000000"/>
          <w:spacing w:val="2"/>
          <w:w w:val="105"/>
          <w:sz w:val="24"/>
          <w:szCs w:val="24"/>
        </w:rPr>
        <w:t>='</w:t>
      </w: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9"/>
          <w:w w:val="104"/>
          <w:sz w:val="24"/>
          <w:szCs w:val="24"/>
        </w:rPr>
        <w:t>est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7"/>
          <w:w w:val="105"/>
          <w:sz w:val="24"/>
          <w:szCs w:val="24"/>
        </w:rPr>
        <w:t>ppt</w:t>
      </w:r>
      <w:r w:rsidRPr="007D4636">
        <w:rPr>
          <w:rFonts w:ascii="Times New Roman" w:eastAsia="Times New Roman" w:hAnsi="Times New Roman" w:cs="Times New Roman"/>
          <w:bCs/>
          <w:color w:val="000000"/>
          <w:sz w:val="24"/>
          <w:szCs w:val="24"/>
        </w:rPr>
        <w:t>y</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184B2751"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3"/>
          <w:w w:val="104"/>
          <w:sz w:val="24"/>
          <w:szCs w:val="24"/>
        </w:rPr>
        <w:t>Cl</w:t>
      </w:r>
      <w:r w:rsidRPr="007D4636">
        <w:rPr>
          <w:rFonts w:ascii="Times New Roman" w:eastAsia="Times New Roman" w:hAnsi="Times New Roman" w:cs="Times New Roman"/>
          <w:bCs/>
          <w:color w:val="000000"/>
          <w:spacing w:val="8"/>
          <w:sz w:val="24"/>
          <w:szCs w:val="24"/>
        </w:rPr>
        <w:t>os</w:t>
      </w:r>
      <w:r w:rsidRPr="007D4636">
        <w:rPr>
          <w:rFonts w:ascii="Times New Roman" w:eastAsia="Times New Roman" w:hAnsi="Times New Roman" w:cs="Times New Roman"/>
          <w:bCs/>
          <w:color w:val="000000"/>
          <w:spacing w:val="-4"/>
          <w:w w:val="105"/>
          <w:sz w:val="24"/>
          <w:szCs w:val="24"/>
        </w:rPr>
        <w:t>e</w:t>
      </w:r>
      <w:r w:rsidRPr="007D4636">
        <w:rPr>
          <w:rFonts w:ascii="Times New Roman" w:eastAsia="Times New Roman" w:hAnsi="Times New Roman" w:cs="Times New Roman"/>
          <w:bCs/>
          <w:color w:val="000000"/>
          <w:sz w:val="24"/>
          <w:szCs w:val="24"/>
        </w:rPr>
        <w:t>Date</w:t>
      </w:r>
      <w:proofErr w:type="spellEnd"/>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w w:val="99"/>
          <w:sz w:val="24"/>
          <w:szCs w:val="24"/>
        </w:rPr>
        <w:t>D</w:t>
      </w:r>
      <w:r w:rsidRPr="007D4636">
        <w:rPr>
          <w:rFonts w:ascii="Times New Roman" w:eastAsia="Times New Roman" w:hAnsi="Times New Roman" w:cs="Times New Roman"/>
          <w:bCs/>
          <w:color w:val="000000"/>
          <w:sz w:val="24"/>
          <w:szCs w:val="24"/>
        </w:rPr>
        <w:t>ate</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5"/>
          <w:w w:val="102"/>
          <w:sz w:val="24"/>
          <w:szCs w:val="24"/>
        </w:rPr>
        <w:t>od</w:t>
      </w:r>
      <w:r w:rsidRPr="007D4636">
        <w:rPr>
          <w:rFonts w:ascii="Times New Roman" w:eastAsia="Times New Roman" w:hAnsi="Times New Roman" w:cs="Times New Roman"/>
          <w:bCs/>
          <w:color w:val="000000"/>
          <w:sz w:val="24"/>
          <w:szCs w:val="24"/>
        </w:rPr>
        <w:t>ay</w:t>
      </w:r>
      <w:proofErr w:type="spellEnd"/>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
    <w:p w14:paraId="16300055"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8"/>
          <w:sz w:val="24"/>
          <w:szCs w:val="24"/>
        </w:rPr>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ge</w:t>
      </w:r>
      <w:r w:rsidRPr="007D4636">
        <w:rPr>
          <w:rFonts w:ascii="Times New Roman" w:eastAsia="Times New Roman" w:hAnsi="Times New Roman" w:cs="Times New Roman"/>
          <w:bCs/>
          <w:color w:val="000000"/>
          <w:spacing w:val="-4"/>
          <w:w w:val="103"/>
          <w:sz w:val="24"/>
          <w:szCs w:val="24"/>
        </w:rPr>
        <w:t>N</w:t>
      </w:r>
      <w:r w:rsidRPr="007D4636">
        <w:rPr>
          <w:rFonts w:ascii="Times New Roman" w:eastAsia="Times New Roman" w:hAnsi="Times New Roman" w:cs="Times New Roman"/>
          <w:bCs/>
          <w:color w:val="000000"/>
          <w:sz w:val="24"/>
          <w:szCs w:val="24"/>
        </w:rPr>
        <w:t>a</w:t>
      </w:r>
      <w:r w:rsidRPr="007D4636">
        <w:rPr>
          <w:rFonts w:ascii="Times New Roman" w:eastAsia="Times New Roman" w:hAnsi="Times New Roman" w:cs="Times New Roman"/>
          <w:bCs/>
          <w:color w:val="000000"/>
          <w:spacing w:val="8"/>
          <w:sz w:val="24"/>
          <w:szCs w:val="24"/>
        </w:rPr>
        <w:t>me</w:t>
      </w:r>
      <w:proofErr w:type="spellEnd"/>
      <w:r w:rsidRPr="007D4636">
        <w:rPr>
          <w:rFonts w:ascii="Times New Roman" w:eastAsia="Times New Roman" w:hAnsi="Times New Roman" w:cs="Times New Roman"/>
          <w:bCs/>
          <w:color w:val="000000"/>
          <w:spacing w:val="4"/>
          <w:w w:val="96"/>
          <w:sz w:val="24"/>
          <w:szCs w:val="24"/>
        </w:rPr>
        <w: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pacing w:val="4"/>
          <w:w w:val="96"/>
          <w:sz w:val="24"/>
          <w:szCs w:val="24"/>
        </w:rPr>
        <w:t>P</w:t>
      </w:r>
      <w:r w:rsidRPr="007D4636">
        <w:rPr>
          <w:rFonts w:ascii="Times New Roman" w:eastAsia="Times New Roman" w:hAnsi="Times New Roman" w:cs="Times New Roman"/>
          <w:bCs/>
          <w:color w:val="000000"/>
          <w:spacing w:val="1"/>
          <w:w w:val="105"/>
          <w:sz w:val="24"/>
          <w:szCs w:val="24"/>
        </w:rPr>
        <w:t>ro</w:t>
      </w:r>
      <w:r w:rsidRPr="007D4636">
        <w:rPr>
          <w:rFonts w:ascii="Times New Roman" w:eastAsia="Times New Roman" w:hAnsi="Times New Roman" w:cs="Times New Roman"/>
          <w:bCs/>
          <w:color w:val="000000"/>
          <w:spacing w:val="2"/>
          <w:w w:val="105"/>
          <w:sz w:val="24"/>
          <w:szCs w:val="24"/>
        </w:rPr>
        <w:t>sp</w:t>
      </w:r>
      <w:r w:rsidRPr="007D4636">
        <w:rPr>
          <w:rFonts w:ascii="Times New Roman" w:eastAsia="Times New Roman" w:hAnsi="Times New Roman" w:cs="Times New Roman"/>
          <w:bCs/>
          <w:color w:val="000000"/>
          <w:spacing w:val="7"/>
          <w:sz w:val="24"/>
          <w:szCs w:val="24"/>
        </w:rPr>
        <w:t>ec</w:t>
      </w:r>
      <w:r w:rsidRPr="007D4636">
        <w:rPr>
          <w:rFonts w:ascii="Times New Roman" w:eastAsia="Times New Roman" w:hAnsi="Times New Roman" w:cs="Times New Roman"/>
          <w:bCs/>
          <w:color w:val="000000"/>
          <w:sz w:val="24"/>
          <w:szCs w:val="24"/>
        </w:rPr>
        <w:t>ti</w:t>
      </w:r>
      <w:r w:rsidRPr="007D4636">
        <w:rPr>
          <w:rFonts w:ascii="Times New Roman" w:eastAsia="Times New Roman" w:hAnsi="Times New Roman" w:cs="Times New Roman"/>
          <w:bCs/>
          <w:color w:val="000000"/>
          <w:spacing w:val="7"/>
          <w:sz w:val="24"/>
          <w:szCs w:val="24"/>
        </w:rPr>
        <w:t>ng</w:t>
      </w:r>
      <w:r w:rsidRPr="007D4636">
        <w:rPr>
          <w:rFonts w:ascii="Times New Roman" w:eastAsia="Times New Roman" w:hAnsi="Times New Roman" w:cs="Times New Roman"/>
          <w:bCs/>
          <w:color w:val="000000"/>
          <w:sz w:val="24"/>
          <w:szCs w:val="24"/>
        </w:rPr>
        <w:t>'</w:t>
      </w:r>
    </w:p>
    <w:p w14:paraId="02D3CC83" w14:textId="77777777" w:rsidR="00F613F8" w:rsidRDefault="00F613F8" w:rsidP="00F613F8">
      <w:pPr>
        <w:autoSpaceDE w:val="0"/>
        <w:autoSpaceDN w:val="0"/>
        <w:spacing w:after="0"/>
        <w:rPr>
          <w:rFonts w:ascii="Times New Roman" w:eastAsia="Times New Roman" w:hAnsi="Times New Roman" w:cs="Times New Roman"/>
          <w:bCs/>
          <w:color w:val="000000"/>
          <w:spacing w:val="4"/>
          <w:w w:val="104"/>
          <w:sz w:val="24"/>
          <w:szCs w:val="24"/>
        </w:rPr>
      </w:pPr>
    </w:p>
    <w:p w14:paraId="0E223608" w14:textId="77777777" w:rsidR="00F613F8" w:rsidRDefault="00F613F8" w:rsidP="00F613F8">
      <w:pPr>
        <w:autoSpaceDE w:val="0"/>
        <w:autoSpaceDN w:val="0"/>
        <w:spacing w:after="0"/>
        <w:rPr>
          <w:rFonts w:ascii="Times New Roman" w:eastAsia="Times New Roman" w:hAnsi="Times New Roman" w:cs="Times New Roman"/>
          <w:bCs/>
          <w:color w:val="000000"/>
          <w:spacing w:val="4"/>
          <w:w w:val="104"/>
          <w:sz w:val="24"/>
          <w:szCs w:val="24"/>
        </w:rPr>
      </w:pPr>
    </w:p>
    <w:p w14:paraId="25B5A1E0" w14:textId="751C92F8" w:rsidR="00F613F8" w:rsidRDefault="00F613F8" w:rsidP="00F613F8">
      <w:pPr>
        <w:autoSpaceDE w:val="0"/>
        <w:autoSpaceDN w:val="0"/>
        <w:spacing w:after="0"/>
        <w:rPr>
          <w:rFonts w:ascii="Times New Roman" w:eastAsia="Times New Roman" w:hAnsi="Times New Roman" w:cs="Times New Roman"/>
          <w:bCs/>
          <w:color w:val="000000"/>
          <w:spacing w:val="4"/>
          <w:w w:val="104"/>
          <w:sz w:val="24"/>
          <w:szCs w:val="24"/>
        </w:rPr>
      </w:pPr>
    </w:p>
    <w:p w14:paraId="643F3D83" w14:textId="77777777" w:rsidR="00FA5EC2" w:rsidRDefault="00FA5EC2" w:rsidP="00F613F8">
      <w:pPr>
        <w:autoSpaceDE w:val="0"/>
        <w:autoSpaceDN w:val="0"/>
        <w:spacing w:after="0"/>
        <w:rPr>
          <w:rFonts w:ascii="Times New Roman" w:eastAsia="Times New Roman" w:hAnsi="Times New Roman" w:cs="Times New Roman"/>
          <w:bCs/>
          <w:color w:val="000000"/>
          <w:spacing w:val="4"/>
          <w:w w:val="104"/>
          <w:sz w:val="24"/>
          <w:szCs w:val="24"/>
        </w:rPr>
      </w:pPr>
    </w:p>
    <w:p w14:paraId="4A896F4E" w14:textId="517F8F9F"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157FE68B" w14:textId="77777777" w:rsidR="00F613F8" w:rsidRPr="007D4636" w:rsidRDefault="00F613F8" w:rsidP="00F613F8">
      <w:pPr>
        <w:autoSpaceDE w:val="0"/>
        <w:autoSpaceDN w:val="0"/>
        <w:spacing w:before="11"/>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spacing w:val="2"/>
          <w:sz w:val="24"/>
          <w:szCs w:val="24"/>
        </w:rPr>
        <w:t>ns</w:t>
      </w:r>
      <w:r w:rsidRPr="007D4636">
        <w:rPr>
          <w:rFonts w:ascii="Times New Roman" w:eastAsia="Times New Roman" w:hAnsi="Times New Roman" w:cs="Times New Roman"/>
          <w:bCs/>
          <w:color w:val="000000"/>
          <w:spacing w:val="-1"/>
          <w:w w:val="96"/>
          <w:sz w:val="24"/>
          <w:szCs w:val="24"/>
        </w:rPr>
        <w:t>er</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1"/>
          <w:w w:val="102"/>
          <w:sz w:val="24"/>
          <w:szCs w:val="24"/>
        </w:rPr>
        <w:t>op</w:t>
      </w:r>
      <w:r w:rsidRPr="007D4636">
        <w:rPr>
          <w:rFonts w:ascii="Times New Roman" w:eastAsia="Times New Roman" w:hAnsi="Times New Roman" w:cs="Times New Roman"/>
          <w:bCs/>
          <w:color w:val="000000"/>
          <w:spacing w:val="5"/>
          <w:w w:val="103"/>
          <w:sz w:val="24"/>
          <w:szCs w:val="24"/>
        </w:rPr>
        <w:t>pty</w:t>
      </w:r>
      <w:proofErr w:type="spellEnd"/>
      <w:r w:rsidRPr="007D4636">
        <w:rPr>
          <w:rFonts w:ascii="Times New Roman" w:eastAsia="Times New Roman" w:hAnsi="Times New Roman" w:cs="Times New Roman"/>
          <w:bCs/>
          <w:color w:val="000000"/>
          <w:spacing w:val="-2"/>
          <w:w w:val="96"/>
          <w:sz w:val="24"/>
          <w:szCs w:val="24"/>
        </w:rPr>
        <w:t>;</w:t>
      </w:r>
    </w:p>
    <w:p w14:paraId="66BC28DA"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101"/>
          <w:sz w:val="24"/>
          <w:szCs w:val="24"/>
        </w:rPr>
        <w:t>a</w:t>
      </w:r>
      <w:r w:rsidRPr="007D4636">
        <w:rPr>
          <w:rFonts w:ascii="Times New Roman" w:eastAsia="Times New Roman" w:hAnsi="Times New Roman" w:cs="Times New Roman"/>
          <w:bCs/>
          <w:color w:val="000000"/>
          <w:spacing w:val="2"/>
          <w:w w:val="105"/>
          <w:sz w:val="24"/>
          <w:szCs w:val="24"/>
        </w:rPr>
        <w:t>sk</w:t>
      </w:r>
      <w:r w:rsidRPr="007D4636">
        <w:rPr>
          <w:rFonts w:ascii="Times New Roman" w:eastAsia="Times New Roman" w:hAnsi="Times New Roman" w:cs="Times New Roman"/>
          <w:bCs/>
          <w:color w:val="000000"/>
          <w:w w:val="98"/>
          <w:sz w:val="24"/>
          <w:szCs w:val="24"/>
        </w:rPr>
        <w:t>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101"/>
          <w:sz w:val="24"/>
          <w:szCs w:val="24"/>
        </w:rPr>
        <w:t>k</w:t>
      </w:r>
      <w:proofErr w:type="spellEnd"/>
      <w:r w:rsidRPr="007D4636">
        <w:rPr>
          <w:rFonts w:ascii="Times New Roman" w:eastAsia="Times New Roman" w:hAnsi="Times New Roman" w:cs="Times New Roman"/>
          <w:bCs/>
          <w:color w:val="000000"/>
          <w:spacing w:val="2"/>
          <w:w w:val="103"/>
          <w:sz w:val="24"/>
          <w:szCs w:val="24"/>
        </w:rPr>
        <w:t>=</w:t>
      </w:r>
      <w:proofErr w:type="spellStart"/>
      <w:proofErr w:type="gramStart"/>
      <w:r w:rsidRPr="007D4636">
        <w:rPr>
          <w:rFonts w:ascii="Times New Roman" w:eastAsia="Times New Roman" w:hAnsi="Times New Roman" w:cs="Times New Roman"/>
          <w:bCs/>
          <w:color w:val="000000"/>
          <w:spacing w:val="2"/>
          <w:w w:val="103"/>
          <w:sz w:val="24"/>
          <w:szCs w:val="24"/>
        </w:rPr>
        <w:t>n</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wT</w:t>
      </w:r>
      <w:r w:rsidRPr="007D4636">
        <w:rPr>
          <w:rFonts w:ascii="Times New Roman" w:eastAsia="Times New Roman" w:hAnsi="Times New Roman" w:cs="Times New Roman"/>
          <w:bCs/>
          <w:color w:val="000000"/>
          <w:spacing w:val="1"/>
          <w:w w:val="98"/>
          <w:sz w:val="24"/>
          <w:szCs w:val="24"/>
        </w:rPr>
        <w:t>a</w:t>
      </w:r>
      <w:r w:rsidRPr="007D4636">
        <w:rPr>
          <w:rFonts w:ascii="Times New Roman" w:eastAsia="Times New Roman" w:hAnsi="Times New Roman" w:cs="Times New Roman"/>
          <w:bCs/>
          <w:color w:val="000000"/>
          <w:spacing w:val="1"/>
          <w:w w:val="105"/>
          <w:sz w:val="24"/>
          <w:szCs w:val="24"/>
        </w:rPr>
        <w:t>sk</w:t>
      </w:r>
      <w:proofErr w:type="spellEnd"/>
      <w:r w:rsidRPr="007D4636">
        <w:rPr>
          <w:rFonts w:ascii="Times New Roman" w:eastAsia="Times New Roman" w:hAnsi="Times New Roman" w:cs="Times New Roman"/>
          <w:bCs/>
          <w:color w:val="000000"/>
          <w:sz w:val="24"/>
          <w:szCs w:val="24"/>
        </w:rPr>
        <w:t>(</w:t>
      </w:r>
      <w:proofErr w:type="gramEnd"/>
    </w:p>
    <w:p w14:paraId="5B78228A"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12"/>
          <w:sz w:val="24"/>
          <w:szCs w:val="24"/>
        </w:rPr>
        <w:t>ubj</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w w:val="99"/>
          <w:sz w:val="24"/>
          <w:szCs w:val="24"/>
        </w:rPr>
        <w:t>=</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2"/>
          <w:w w:val="97"/>
          <w:sz w:val="24"/>
          <w:szCs w:val="24"/>
        </w:rPr>
        <w:t>T</w:t>
      </w:r>
      <w:r w:rsidRPr="007D4636">
        <w:rPr>
          <w:rFonts w:ascii="Times New Roman" w:eastAsia="Times New Roman" w:hAnsi="Times New Roman" w:cs="Times New Roman"/>
          <w:bCs/>
          <w:color w:val="000000"/>
          <w:spacing w:val="-2"/>
          <w:w w:val="103"/>
          <w:sz w:val="24"/>
          <w:szCs w:val="24"/>
        </w:rPr>
        <w:t>e</w:t>
      </w:r>
      <w:r w:rsidRPr="007D4636">
        <w:rPr>
          <w:rFonts w:ascii="Times New Roman" w:eastAsia="Times New Roman" w:hAnsi="Times New Roman" w:cs="Times New Roman"/>
          <w:bCs/>
          <w:color w:val="000000"/>
          <w:sz w:val="24"/>
          <w:szCs w:val="24"/>
        </w:rPr>
        <w:t>st</w:t>
      </w: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pacing w:val="13"/>
          <w:sz w:val="24"/>
          <w:szCs w:val="24"/>
        </w:rPr>
        <w:t>ask</w:t>
      </w:r>
      <w:proofErr w:type="spellEnd"/>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p>
    <w:p w14:paraId="2AD1DED4"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7"/>
          <w:w w:val="96"/>
          <w:sz w:val="24"/>
          <w:szCs w:val="24"/>
        </w:rPr>
        <w:t>W</w:t>
      </w:r>
      <w:r w:rsidRPr="007D4636">
        <w:rPr>
          <w:rFonts w:ascii="Times New Roman" w:eastAsia="Times New Roman" w:hAnsi="Times New Roman" w:cs="Times New Roman"/>
          <w:bCs/>
          <w:color w:val="000000"/>
          <w:spacing w:val="-1"/>
          <w:sz w:val="24"/>
          <w:szCs w:val="24"/>
        </w:rPr>
        <w:t>h</w:t>
      </w:r>
      <w:r w:rsidRPr="007D4636">
        <w:rPr>
          <w:rFonts w:ascii="Times New Roman" w:eastAsia="Times New Roman" w:hAnsi="Times New Roman" w:cs="Times New Roman"/>
          <w:bCs/>
          <w:color w:val="000000"/>
          <w:spacing w:val="-2"/>
          <w:w w:val="103"/>
          <w:sz w:val="24"/>
          <w:szCs w:val="24"/>
        </w:rPr>
        <w:t>a</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5"/>
          <w:sz w:val="24"/>
          <w:szCs w:val="24"/>
        </w:rPr>
        <w:t>Id</w:t>
      </w:r>
      <w:proofErr w:type="spellEnd"/>
      <w:r w:rsidRPr="007D4636">
        <w:rPr>
          <w:rFonts w:ascii="Times New Roman" w:eastAsia="Times New Roman" w:hAnsi="Times New Roman" w:cs="Times New Roman"/>
          <w:bCs/>
          <w:color w:val="000000"/>
          <w:w w:val="105"/>
          <w:sz w:val="24"/>
          <w:szCs w:val="24"/>
        </w:rPr>
        <w:t>=</w:t>
      </w:r>
      <w:proofErr w:type="spellStart"/>
      <w:r w:rsidRPr="007D4636">
        <w:rPr>
          <w:rFonts w:ascii="Times New Roman" w:eastAsia="Times New Roman" w:hAnsi="Times New Roman" w:cs="Times New Roman"/>
          <w:bCs/>
          <w:color w:val="000000"/>
          <w:w w:val="105"/>
          <w:sz w:val="24"/>
          <w:szCs w:val="24"/>
        </w:rPr>
        <w:t>o</w:t>
      </w:r>
      <w:r w:rsidRPr="007D4636">
        <w:rPr>
          <w:rFonts w:ascii="Times New Roman" w:eastAsia="Times New Roman" w:hAnsi="Times New Roman" w:cs="Times New Roman"/>
          <w:bCs/>
          <w:color w:val="000000"/>
          <w:spacing w:val="3"/>
          <w:w w:val="103"/>
          <w:sz w:val="24"/>
          <w:szCs w:val="24"/>
        </w:rPr>
        <w:t>pp</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w w:val="99"/>
          <w:sz w:val="24"/>
          <w:szCs w:val="24"/>
        </w:rPr>
        <w:t>y</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1"/>
          <w:w w:val="101"/>
          <w:sz w:val="24"/>
          <w:szCs w:val="24"/>
        </w:rPr>
        <w:t>Id</w:t>
      </w:r>
      <w:proofErr w:type="spellEnd"/>
      <w:r w:rsidRPr="007D4636">
        <w:rPr>
          <w:rFonts w:ascii="Times New Roman" w:eastAsia="Times New Roman" w:hAnsi="Times New Roman" w:cs="Times New Roman"/>
          <w:bCs/>
          <w:color w:val="000000"/>
          <w:spacing w:val="11"/>
          <w:w w:val="101"/>
          <w:sz w:val="24"/>
          <w:szCs w:val="24"/>
        </w:rPr>
        <w:t>,</w:t>
      </w:r>
    </w:p>
    <w:p w14:paraId="505E248F"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pacing w:val="8"/>
          <w:sz w:val="24"/>
          <w:szCs w:val="24"/>
        </w:rPr>
        <w:lastRenderedPageBreak/>
        <w:t>St</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pacing w:val="-1"/>
          <w:w w:val="103"/>
          <w:sz w:val="24"/>
          <w:szCs w:val="24"/>
        </w:rPr>
        <w:t>t</w:t>
      </w:r>
      <w:r w:rsidRPr="007D4636">
        <w:rPr>
          <w:rFonts w:ascii="Times New Roman" w:eastAsia="Times New Roman" w:hAnsi="Times New Roman" w:cs="Times New Roman"/>
          <w:bCs/>
          <w:color w:val="000000"/>
          <w:sz w:val="24"/>
          <w:szCs w:val="24"/>
        </w:rPr>
        <w:t>u</w:t>
      </w:r>
      <w:r w:rsidRPr="007D4636">
        <w:rPr>
          <w:rFonts w:ascii="Times New Roman" w:eastAsia="Times New Roman" w:hAnsi="Times New Roman" w:cs="Times New Roman"/>
          <w:bCs/>
          <w:color w:val="000000"/>
          <w:spacing w:val="3"/>
          <w:w w:val="104"/>
          <w:sz w:val="24"/>
          <w:szCs w:val="24"/>
        </w:rPr>
        <w:t>s=</w:t>
      </w:r>
      <w:r w:rsidRPr="007D4636">
        <w:rPr>
          <w:rFonts w:ascii="Times New Roman" w:eastAsia="Times New Roman" w:hAnsi="Times New Roman" w:cs="Times New Roman"/>
          <w:bCs/>
          <w:color w:val="000000"/>
          <w:sz w:val="24"/>
          <w:szCs w:val="24"/>
        </w:rPr>
        <w:t>'</w:t>
      </w:r>
      <w:proofErr w:type="spellStart"/>
      <w:r w:rsidRPr="007D4636">
        <w:rPr>
          <w:rFonts w:ascii="Times New Roman" w:eastAsia="Times New Roman" w:hAnsi="Times New Roman" w:cs="Times New Roman"/>
          <w:bCs/>
          <w:color w:val="000000"/>
          <w:spacing w:val="11"/>
          <w:w w:val="101"/>
          <w:sz w:val="24"/>
          <w:szCs w:val="24"/>
        </w:rPr>
        <w:t>Not</w:t>
      </w:r>
      <w:r w:rsidRPr="007D4636">
        <w:rPr>
          <w:rFonts w:ascii="Times New Roman" w:eastAsia="Times New Roman" w:hAnsi="Times New Roman" w:cs="Times New Roman"/>
          <w:bCs/>
          <w:color w:val="000000"/>
          <w:spacing w:val="3"/>
          <w:w w:val="105"/>
          <w:sz w:val="24"/>
          <w:szCs w:val="24"/>
        </w:rPr>
        <w:t>St</w:t>
      </w:r>
      <w:r w:rsidRPr="007D4636">
        <w:rPr>
          <w:rFonts w:ascii="Times New Roman" w:eastAsia="Times New Roman" w:hAnsi="Times New Roman" w:cs="Times New Roman"/>
          <w:bCs/>
          <w:color w:val="000000"/>
          <w:spacing w:val="3"/>
          <w:w w:val="96"/>
          <w:sz w:val="24"/>
          <w:szCs w:val="24"/>
        </w:rPr>
        <w:t>a</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pacing w:val="5"/>
          <w:w w:val="101"/>
          <w:sz w:val="24"/>
          <w:szCs w:val="24"/>
        </w:rPr>
        <w:t>ed</w:t>
      </w:r>
      <w:proofErr w:type="spellEnd"/>
      <w:r w:rsidRPr="007D4636">
        <w:rPr>
          <w:rFonts w:ascii="Times New Roman" w:eastAsia="Times New Roman" w:hAnsi="Times New Roman" w:cs="Times New Roman"/>
          <w:bCs/>
          <w:color w:val="000000"/>
          <w:sz w:val="24"/>
          <w:szCs w:val="24"/>
        </w:rPr>
        <w:t>'</w:t>
      </w:r>
    </w:p>
    <w:p w14:paraId="46AD6EF8"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pacing w:val="4"/>
          <w:w w:val="104"/>
          <w:sz w:val="24"/>
          <w:szCs w:val="24"/>
        </w:rPr>
        <w:t>);</w:t>
      </w:r>
    </w:p>
    <w:p w14:paraId="068704F3" w14:textId="77777777" w:rsidR="00F613F8" w:rsidRPr="007D4636" w:rsidRDefault="00F613F8" w:rsidP="00F613F8">
      <w:pPr>
        <w:autoSpaceDE w:val="0"/>
        <w:autoSpaceDN w:val="0"/>
        <w:spacing w:before="10"/>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pacing w:val="-1"/>
          <w:w w:val="96"/>
          <w:sz w:val="24"/>
          <w:szCs w:val="24"/>
        </w:rPr>
        <w:t>i</w:t>
      </w:r>
      <w:r w:rsidRPr="007D4636">
        <w:rPr>
          <w:rFonts w:ascii="Times New Roman" w:eastAsia="Times New Roman" w:hAnsi="Times New Roman" w:cs="Times New Roman"/>
          <w:bCs/>
          <w:color w:val="000000"/>
          <w:w w:val="102"/>
          <w:sz w:val="24"/>
          <w:szCs w:val="24"/>
        </w:rPr>
        <w:t>ns</w:t>
      </w:r>
      <w:r w:rsidRPr="007D4636">
        <w:rPr>
          <w:rFonts w:ascii="Times New Roman" w:eastAsia="Times New Roman" w:hAnsi="Times New Roman" w:cs="Times New Roman"/>
          <w:bCs/>
          <w:color w:val="000000"/>
          <w:spacing w:val="-1"/>
          <w:w w:val="96"/>
          <w:sz w:val="24"/>
          <w:szCs w:val="24"/>
        </w:rPr>
        <w:t>ert</w:t>
      </w:r>
      <w:r w:rsidRPr="007D4636">
        <w:rPr>
          <w:rFonts w:ascii="Times New Roman" w:eastAsia="Times New Roman" w:hAnsi="Times New Roman" w:cs="Times New Roman"/>
          <w:bCs/>
          <w:color w:val="000000"/>
          <w:spacing w:val="-2"/>
          <w:w w:val="96"/>
          <w:sz w:val="24"/>
          <w:szCs w:val="24"/>
        </w:rPr>
        <w:t>t</w:t>
      </w:r>
      <w:r w:rsidRPr="007D4636">
        <w:rPr>
          <w:rFonts w:ascii="Times New Roman" w:eastAsia="Times New Roman" w:hAnsi="Times New Roman" w:cs="Times New Roman"/>
          <w:bCs/>
          <w:color w:val="000000"/>
          <w:spacing w:val="-4"/>
          <w:w w:val="105"/>
          <w:sz w:val="24"/>
          <w:szCs w:val="24"/>
        </w:rPr>
        <w:t>sk</w:t>
      </w:r>
      <w:proofErr w:type="spellEnd"/>
      <w:r w:rsidRPr="007D4636">
        <w:rPr>
          <w:rFonts w:ascii="Times New Roman" w:eastAsia="Times New Roman" w:hAnsi="Times New Roman" w:cs="Times New Roman"/>
          <w:bCs/>
          <w:color w:val="000000"/>
          <w:spacing w:val="-1"/>
          <w:w w:val="96"/>
          <w:sz w:val="24"/>
          <w:szCs w:val="24"/>
        </w:rPr>
        <w:t>;</w:t>
      </w:r>
    </w:p>
    <w:p w14:paraId="04D5A47D"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is</w:t>
      </w:r>
      <w:r w:rsidRPr="007D4636">
        <w:rPr>
          <w:rFonts w:ascii="Times New Roman" w:eastAsia="Times New Roman" w:hAnsi="Times New Roman" w:cs="Times New Roman"/>
          <w:bCs/>
          <w:color w:val="000000"/>
          <w:spacing w:val="8"/>
          <w:sz w:val="24"/>
          <w:szCs w:val="24"/>
        </w:rPr>
        <w:t>t&lt;</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4"/>
          <w:w w:val="102"/>
          <w:sz w:val="24"/>
          <w:szCs w:val="24"/>
        </w:rPr>
        <w:t>pp</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1"/>
          <w:w w:val="97"/>
          <w:sz w:val="24"/>
          <w:szCs w:val="24"/>
        </w:rPr>
        <w:t>r</w:t>
      </w:r>
      <w:r w:rsidRPr="007D4636">
        <w:rPr>
          <w:rFonts w:ascii="Times New Roman" w:eastAsia="Times New Roman" w:hAnsi="Times New Roman" w:cs="Times New Roman"/>
          <w:bCs/>
          <w:color w:val="000000"/>
          <w:sz w:val="24"/>
          <w:szCs w:val="24"/>
        </w:rPr>
        <w:t>tu</w:t>
      </w:r>
      <w:r w:rsidRPr="007D4636">
        <w:rPr>
          <w:rFonts w:ascii="Times New Roman" w:eastAsia="Times New Roman" w:hAnsi="Times New Roman" w:cs="Times New Roman"/>
          <w:bCs/>
          <w:color w:val="000000"/>
          <w:spacing w:val="9"/>
          <w:w w:val="105"/>
          <w:sz w:val="24"/>
          <w:szCs w:val="24"/>
        </w:rPr>
        <w:t>nit</w:t>
      </w:r>
      <w:r w:rsidRPr="007D4636">
        <w:rPr>
          <w:rFonts w:ascii="Times New Roman" w:eastAsia="Times New Roman" w:hAnsi="Times New Roman" w:cs="Times New Roman"/>
          <w:bCs/>
          <w:color w:val="000000"/>
          <w:sz w:val="24"/>
          <w:szCs w:val="24"/>
        </w:rPr>
        <w:t>y</w:t>
      </w:r>
      <w:r w:rsidRPr="007D4636">
        <w:rPr>
          <w:rFonts w:ascii="Times New Roman" w:eastAsia="Times New Roman" w:hAnsi="Times New Roman" w:cs="Times New Roman"/>
          <w:bCs/>
          <w:color w:val="000000"/>
          <w:spacing w:val="4"/>
          <w:w w:val="102"/>
          <w:sz w:val="24"/>
          <w:szCs w:val="24"/>
        </w:rPr>
        <w:t>&gt;</w:t>
      </w:r>
      <w:proofErr w:type="spellStart"/>
      <w:r w:rsidRPr="007D4636">
        <w:rPr>
          <w:rFonts w:ascii="Times New Roman" w:eastAsia="Times New Roman" w:hAnsi="Times New Roman" w:cs="Times New Roman"/>
          <w:bCs/>
          <w:color w:val="000000"/>
          <w:spacing w:val="4"/>
          <w:w w:val="102"/>
          <w:sz w:val="24"/>
          <w:szCs w:val="24"/>
        </w:rPr>
        <w:t>o</w:t>
      </w:r>
      <w:r w:rsidRPr="007D4636">
        <w:rPr>
          <w:rFonts w:ascii="Times New Roman" w:eastAsia="Times New Roman" w:hAnsi="Times New Roman" w:cs="Times New Roman"/>
          <w:bCs/>
          <w:color w:val="000000"/>
          <w:spacing w:val="1"/>
          <w:w w:val="98"/>
          <w:sz w:val="24"/>
          <w:szCs w:val="24"/>
        </w:rPr>
        <w:t>p</w:t>
      </w:r>
      <w:r w:rsidRPr="007D4636">
        <w:rPr>
          <w:rFonts w:ascii="Times New Roman" w:eastAsia="Times New Roman" w:hAnsi="Times New Roman" w:cs="Times New Roman"/>
          <w:bCs/>
          <w:color w:val="000000"/>
          <w:spacing w:val="8"/>
          <w:w w:val="105"/>
          <w:sz w:val="24"/>
          <w:szCs w:val="24"/>
        </w:rPr>
        <w:t>ps</w:t>
      </w:r>
      <w:proofErr w:type="spellEnd"/>
      <w:r w:rsidRPr="007D4636">
        <w:rPr>
          <w:rFonts w:ascii="Times New Roman" w:eastAsia="Times New Roman" w:hAnsi="Times New Roman" w:cs="Times New Roman"/>
          <w:bCs/>
          <w:color w:val="000000"/>
          <w:spacing w:val="8"/>
          <w:w w:val="105"/>
          <w:sz w:val="24"/>
          <w:szCs w:val="24"/>
        </w:rPr>
        <w:t>;</w:t>
      </w:r>
    </w:p>
    <w:p w14:paraId="13140A75" w14:textId="77777777" w:rsidR="00F613F8" w:rsidRPr="007D4636" w:rsidRDefault="00F613F8" w:rsidP="00F613F8">
      <w:pPr>
        <w:autoSpaceDE w:val="0"/>
        <w:autoSpaceDN w:val="0"/>
        <w:ind w:right="207"/>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4"/>
          <w:w w:val="103"/>
          <w:sz w:val="24"/>
          <w:szCs w:val="24"/>
        </w:rPr>
        <w:t>ps</w:t>
      </w:r>
      <w:r w:rsidRPr="007D4636">
        <w:rPr>
          <w:rFonts w:ascii="Times New Roman" w:eastAsia="Times New Roman" w:hAnsi="Times New Roman" w:cs="Times New Roman"/>
          <w:bCs/>
          <w:color w:val="000000"/>
          <w:spacing w:val="3"/>
          <w:w w:val="96"/>
          <w:sz w:val="24"/>
          <w:szCs w:val="24"/>
        </w:rPr>
        <w:t>=</w:t>
      </w:r>
      <w:r w:rsidRPr="007D4636">
        <w:rPr>
          <w:rFonts w:ascii="Times New Roman" w:eastAsia="Times New Roman" w:hAnsi="Times New Roman" w:cs="Times New Roman"/>
          <w:bCs/>
          <w:color w:val="000000"/>
          <w:spacing w:val="4"/>
          <w:w w:val="102"/>
          <w:sz w:val="24"/>
          <w:szCs w:val="24"/>
        </w:rPr>
        <w:t>Op</w:t>
      </w:r>
      <w:r w:rsidRPr="007D4636">
        <w:rPr>
          <w:rFonts w:ascii="Times New Roman" w:eastAsia="Times New Roman" w:hAnsi="Times New Roman" w:cs="Times New Roman"/>
          <w:bCs/>
          <w:color w:val="000000"/>
          <w:spacing w:val="7"/>
          <w:sz w:val="24"/>
          <w:szCs w:val="24"/>
        </w:rPr>
        <w:t>po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ty</w:t>
      </w:r>
      <w:r w:rsidRPr="007D4636">
        <w:rPr>
          <w:rFonts w:ascii="Times New Roman" w:eastAsia="Times New Roman" w:hAnsi="Times New Roman" w:cs="Times New Roman"/>
          <w:bCs/>
          <w:color w:val="000000"/>
          <w:spacing w:val="3"/>
          <w:w w:val="103"/>
          <w:sz w:val="24"/>
          <w:szCs w:val="24"/>
        </w:rPr>
        <w:t>Al</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sz w:val="24"/>
          <w:szCs w:val="24"/>
        </w:rPr>
        <w:t>tC</w:t>
      </w:r>
      <w:r w:rsidRPr="007D4636">
        <w:rPr>
          <w:rFonts w:ascii="Times New Roman" w:eastAsia="Times New Roman" w:hAnsi="Times New Roman" w:cs="Times New Roman"/>
          <w:bCs/>
          <w:color w:val="000000"/>
          <w:spacing w:val="4"/>
          <w:w w:val="103"/>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2"/>
          <w:sz w:val="24"/>
          <w:szCs w:val="24"/>
        </w:rPr>
        <w:t>rol</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5"/>
          <w:sz w:val="24"/>
          <w:szCs w:val="24"/>
        </w:rPr>
        <w:t>er</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2"/>
          <w:sz w:val="24"/>
          <w:szCs w:val="24"/>
        </w:rPr>
        <w:t>g</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5"/>
          <w:sz w:val="24"/>
          <w:szCs w:val="24"/>
        </w:rPr>
        <w:t>Op</w:t>
      </w:r>
      <w:r w:rsidRPr="007D4636">
        <w:rPr>
          <w:rFonts w:ascii="Times New Roman" w:eastAsia="Times New Roman" w:hAnsi="Times New Roman" w:cs="Times New Roman"/>
          <w:bCs/>
          <w:color w:val="000000"/>
          <w:w w:val="99"/>
          <w:sz w:val="24"/>
          <w:szCs w:val="24"/>
        </w:rPr>
        <w:t>p</w:t>
      </w:r>
      <w:r w:rsidRPr="007D4636">
        <w:rPr>
          <w:rFonts w:ascii="Times New Roman" w:eastAsia="Times New Roman" w:hAnsi="Times New Roman" w:cs="Times New Roman"/>
          <w:bCs/>
          <w:color w:val="000000"/>
          <w:spacing w:val="7"/>
          <w:sz w:val="24"/>
          <w:szCs w:val="24"/>
        </w:rPr>
        <w:t>or</w:t>
      </w:r>
      <w:r w:rsidRPr="007D4636">
        <w:rPr>
          <w:rFonts w:ascii="Times New Roman" w:eastAsia="Times New Roman" w:hAnsi="Times New Roman" w:cs="Times New Roman"/>
          <w:bCs/>
          <w:color w:val="000000"/>
          <w:sz w:val="24"/>
          <w:szCs w:val="24"/>
        </w:rPr>
        <w:t>tu</w:t>
      </w:r>
      <w:r w:rsidRPr="007D4636">
        <w:rPr>
          <w:rFonts w:ascii="Times New Roman" w:eastAsia="Times New Roman" w:hAnsi="Times New Roman" w:cs="Times New Roman"/>
          <w:bCs/>
          <w:color w:val="000000"/>
          <w:spacing w:val="14"/>
          <w:w w:val="103"/>
          <w:sz w:val="24"/>
          <w:szCs w:val="24"/>
        </w:rPr>
        <w:t>niti</w:t>
      </w:r>
      <w:r w:rsidRPr="007D4636">
        <w:rPr>
          <w:rFonts w:ascii="Times New Roman" w:eastAsia="Times New Roman" w:hAnsi="Times New Roman" w:cs="Times New Roman"/>
          <w:bCs/>
          <w:color w:val="000000"/>
          <w:w w:val="101"/>
          <w:sz w:val="24"/>
          <w:szCs w:val="24"/>
        </w:rPr>
        <w:t>e</w:t>
      </w:r>
      <w:r w:rsidRPr="007D4636">
        <w:rPr>
          <w:rFonts w:ascii="Times New Roman" w:eastAsia="Times New Roman" w:hAnsi="Times New Roman" w:cs="Times New Roman"/>
          <w:bCs/>
          <w:color w:val="000000"/>
          <w:sz w:val="24"/>
          <w:szCs w:val="24"/>
        </w:rPr>
        <w:t>s(0,</w:t>
      </w:r>
      <w:r w:rsidRPr="007D4636">
        <w:rPr>
          <w:rFonts w:ascii="Times New Roman" w:eastAsia="Times New Roman" w:hAnsi="Times New Roman" w:cs="Times New Roman"/>
          <w:bCs/>
          <w:color w:val="000000"/>
          <w:spacing w:val="-1"/>
          <w:w w:val="99"/>
          <w:sz w:val="24"/>
          <w:szCs w:val="24"/>
        </w:rPr>
        <w:t>'</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1"/>
          <w:w w:val="103"/>
          <w:sz w:val="24"/>
          <w:szCs w:val="24"/>
        </w:rPr>
        <w:t>r</w:t>
      </w:r>
      <w:r w:rsidRPr="007D4636">
        <w:rPr>
          <w:rFonts w:ascii="Times New Roman" w:eastAsia="Times New Roman" w:hAnsi="Times New Roman" w:cs="Times New Roman"/>
          <w:bCs/>
          <w:color w:val="000000"/>
          <w:spacing w:val="2"/>
          <w:w w:val="105"/>
          <w:sz w:val="24"/>
          <w:szCs w:val="24"/>
        </w:rPr>
        <w:t>os</w:t>
      </w:r>
      <w:r w:rsidRPr="007D4636">
        <w:rPr>
          <w:rFonts w:ascii="Times New Roman" w:eastAsia="Times New Roman" w:hAnsi="Times New Roman" w:cs="Times New Roman"/>
          <w:bCs/>
          <w:color w:val="000000"/>
          <w:spacing w:val="-1"/>
          <w:w w:val="99"/>
          <w:sz w:val="24"/>
          <w:szCs w:val="24"/>
        </w:rPr>
        <w:t>p</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w w:val="102"/>
          <w:sz w:val="24"/>
          <w:szCs w:val="24"/>
        </w:rPr>
        <w:t>i</w:t>
      </w:r>
      <w:r w:rsidRPr="007D4636">
        <w:rPr>
          <w:rFonts w:ascii="Times New Roman" w:eastAsia="Times New Roman" w:hAnsi="Times New Roman" w:cs="Times New Roman"/>
          <w:bCs/>
          <w:color w:val="000000"/>
          <w:spacing w:val="3"/>
          <w:w w:val="103"/>
          <w:sz w:val="24"/>
          <w:szCs w:val="24"/>
        </w:rPr>
        <w:t>ng</w:t>
      </w:r>
      <w:proofErr w:type="gramStart"/>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97"/>
          <w:sz w:val="24"/>
          <w:szCs w:val="24"/>
        </w:rPr>
        <w:t>f</w:t>
      </w:r>
      <w:r w:rsidRPr="007D4636">
        <w:rPr>
          <w:rFonts w:ascii="Times New Roman" w:eastAsia="Times New Roman" w:hAnsi="Times New Roman" w:cs="Times New Roman"/>
          <w:bCs/>
          <w:color w:val="000000"/>
          <w:sz w:val="24"/>
          <w:szCs w:val="24"/>
        </w:rPr>
        <w:t>alse</w:t>
      </w:r>
      <w:proofErr w:type="gramEnd"/>
      <w:r w:rsidRPr="007D4636">
        <w:rPr>
          <w:rFonts w:ascii="Times New Roman" w:eastAsia="Times New Roman" w:hAnsi="Times New Roman" w:cs="Times New Roman"/>
          <w:bCs/>
          <w:color w:val="000000"/>
          <w:spacing w:val="4"/>
          <w:w w:val="104"/>
          <w:sz w:val="24"/>
          <w:szCs w:val="24"/>
        </w:rPr>
        <w:t>);</w:t>
      </w:r>
    </w:p>
    <w:p w14:paraId="02E1E314" w14:textId="77777777" w:rsidR="00F613F8" w:rsidRPr="007D4636" w:rsidRDefault="00F613F8" w:rsidP="00F613F8">
      <w:pPr>
        <w:autoSpaceDE w:val="0"/>
        <w:autoSpaceDN w:val="0"/>
        <w:spacing w:before="11"/>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5"/>
          <w:w w:val="102"/>
          <w:sz w:val="24"/>
          <w:szCs w:val="24"/>
        </w:rPr>
        <w:t>m.</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9"/>
          <w:sz w:val="24"/>
          <w:szCs w:val="24"/>
        </w:rPr>
        <w:t>E</w:t>
      </w:r>
      <w:r w:rsidRPr="007D4636">
        <w:rPr>
          <w:rFonts w:ascii="Times New Roman" w:eastAsia="Times New Roman" w:hAnsi="Times New Roman" w:cs="Times New Roman"/>
          <w:bCs/>
          <w:color w:val="000000"/>
          <w:spacing w:val="6"/>
          <w:w w:val="101"/>
          <w:sz w:val="24"/>
          <w:szCs w:val="24"/>
        </w:rPr>
        <w:t>qu</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pacing w:val="-2"/>
          <w:w w:val="105"/>
          <w:sz w:val="24"/>
          <w:szCs w:val="24"/>
        </w:rPr>
        <w:t>l</w:t>
      </w:r>
      <w:r w:rsidRPr="007D4636">
        <w:rPr>
          <w:rFonts w:ascii="Times New Roman" w:eastAsia="Times New Roman" w:hAnsi="Times New Roman" w:cs="Times New Roman"/>
          <w:bCs/>
          <w:color w:val="000000"/>
          <w:spacing w:val="-1"/>
          <w:sz w:val="24"/>
          <w:szCs w:val="24"/>
        </w:rPr>
        <w:t>s</w:t>
      </w:r>
      <w:proofErr w:type="spellEnd"/>
      <w:r w:rsidRPr="007D4636">
        <w:rPr>
          <w:rFonts w:ascii="Times New Roman" w:eastAsia="Times New Roman" w:hAnsi="Times New Roman" w:cs="Times New Roman"/>
          <w:bCs/>
          <w:color w:val="000000"/>
          <w:spacing w:val="-2"/>
          <w:w w:val="104"/>
          <w:sz w:val="24"/>
          <w:szCs w:val="24"/>
        </w:rPr>
        <w:t>(</w:t>
      </w:r>
      <w:proofErr w:type="gramStart"/>
      <w:r w:rsidRPr="007D4636">
        <w:rPr>
          <w:rFonts w:ascii="Times New Roman" w:eastAsia="Times New Roman" w:hAnsi="Times New Roman" w:cs="Times New Roman"/>
          <w:bCs/>
          <w:color w:val="000000"/>
          <w:sz w:val="24"/>
          <w:szCs w:val="24"/>
        </w:rPr>
        <w:t>1,</w:t>
      </w:r>
      <w:r w:rsidRPr="007D4636">
        <w:rPr>
          <w:rFonts w:ascii="Times New Roman" w:eastAsia="Times New Roman" w:hAnsi="Times New Roman" w:cs="Times New Roman"/>
          <w:bCs/>
          <w:color w:val="000000"/>
          <w:spacing w:val="3"/>
          <w:w w:val="103"/>
          <w:sz w:val="24"/>
          <w:szCs w:val="24"/>
        </w:rPr>
        <w:t>op</w:t>
      </w:r>
      <w:r w:rsidRPr="007D4636">
        <w:rPr>
          <w:rFonts w:ascii="Times New Roman" w:eastAsia="Times New Roman" w:hAnsi="Times New Roman" w:cs="Times New Roman"/>
          <w:bCs/>
          <w:color w:val="000000"/>
          <w:spacing w:val="8"/>
          <w:sz w:val="24"/>
          <w:szCs w:val="24"/>
        </w:rPr>
        <w:t>ps</w:t>
      </w:r>
      <w:proofErr w:type="gramEnd"/>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1"/>
          <w:w w:val="98"/>
          <w:sz w:val="24"/>
          <w:szCs w:val="24"/>
        </w:rPr>
        <w:t>z</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
    <w:p w14:paraId="2ED12F10" w14:textId="77777777" w:rsidR="00F613F8" w:rsidRPr="007D4636" w:rsidRDefault="00F613F8" w:rsidP="00F613F8">
      <w:pPr>
        <w:autoSpaceDE w:val="0"/>
        <w:autoSpaceDN w:val="0"/>
        <w:ind w:right="208"/>
        <w:rPr>
          <w:rFonts w:ascii="Times New Roman" w:hAnsi="Times New Roman" w:cs="Times New Roman"/>
          <w:sz w:val="24"/>
          <w:szCs w:val="24"/>
        </w:rPr>
      </w:pPr>
      <w:r w:rsidRPr="007D4636">
        <w:rPr>
          <w:rFonts w:ascii="Times New Roman" w:eastAsia="Times New Roman" w:hAnsi="Times New Roman" w:cs="Times New Roman"/>
          <w:bCs/>
          <w:color w:val="000000"/>
          <w:w w:val="99"/>
          <w:sz w:val="24"/>
          <w:szCs w:val="24"/>
        </w:rPr>
        <w:t>op</w:t>
      </w:r>
      <w:r w:rsidRPr="007D4636">
        <w:rPr>
          <w:rFonts w:ascii="Times New Roman" w:eastAsia="Times New Roman" w:hAnsi="Times New Roman" w:cs="Times New Roman"/>
          <w:bCs/>
          <w:color w:val="000000"/>
          <w:spacing w:val="4"/>
          <w:w w:val="103"/>
          <w:sz w:val="24"/>
          <w:szCs w:val="24"/>
        </w:rPr>
        <w:t>ps</w:t>
      </w:r>
      <w:r w:rsidRPr="007D4636">
        <w:rPr>
          <w:rFonts w:ascii="Times New Roman" w:eastAsia="Times New Roman" w:hAnsi="Times New Roman" w:cs="Times New Roman"/>
          <w:bCs/>
          <w:color w:val="000000"/>
          <w:spacing w:val="3"/>
          <w:w w:val="96"/>
          <w:sz w:val="24"/>
          <w:szCs w:val="24"/>
        </w:rPr>
        <w:t>=</w:t>
      </w:r>
      <w:r w:rsidRPr="007D4636">
        <w:rPr>
          <w:rFonts w:ascii="Times New Roman" w:eastAsia="Times New Roman" w:hAnsi="Times New Roman" w:cs="Times New Roman"/>
          <w:bCs/>
          <w:color w:val="000000"/>
          <w:spacing w:val="4"/>
          <w:w w:val="102"/>
          <w:sz w:val="24"/>
          <w:szCs w:val="24"/>
        </w:rPr>
        <w:t>Op</w:t>
      </w:r>
      <w:r w:rsidRPr="007D4636">
        <w:rPr>
          <w:rFonts w:ascii="Times New Roman" w:eastAsia="Times New Roman" w:hAnsi="Times New Roman" w:cs="Times New Roman"/>
          <w:bCs/>
          <w:color w:val="000000"/>
          <w:spacing w:val="7"/>
          <w:sz w:val="24"/>
          <w:szCs w:val="24"/>
        </w:rPr>
        <w:t>po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2"/>
          <w:w w:val="105"/>
          <w:sz w:val="24"/>
          <w:szCs w:val="24"/>
        </w:rPr>
        <w:t>t</w:t>
      </w:r>
      <w:r w:rsidRPr="007D4636">
        <w:rPr>
          <w:rFonts w:ascii="Times New Roman" w:eastAsia="Times New Roman" w:hAnsi="Times New Roman" w:cs="Times New Roman"/>
          <w:bCs/>
          <w:color w:val="000000"/>
          <w:spacing w:val="7"/>
          <w:w w:val="105"/>
          <w:sz w:val="24"/>
          <w:szCs w:val="24"/>
        </w:rPr>
        <w:t>uni</w:t>
      </w:r>
      <w:r w:rsidRPr="007D4636">
        <w:rPr>
          <w:rFonts w:ascii="Times New Roman" w:eastAsia="Times New Roman" w:hAnsi="Times New Roman" w:cs="Times New Roman"/>
          <w:bCs/>
          <w:color w:val="000000"/>
          <w:sz w:val="24"/>
          <w:szCs w:val="24"/>
        </w:rPr>
        <w:t>ty</w:t>
      </w:r>
      <w:r w:rsidRPr="007D4636">
        <w:rPr>
          <w:rFonts w:ascii="Times New Roman" w:eastAsia="Times New Roman" w:hAnsi="Times New Roman" w:cs="Times New Roman"/>
          <w:bCs/>
          <w:color w:val="000000"/>
          <w:spacing w:val="3"/>
          <w:w w:val="103"/>
          <w:sz w:val="24"/>
          <w:szCs w:val="24"/>
        </w:rPr>
        <w:t>Al</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96"/>
          <w:sz w:val="24"/>
          <w:szCs w:val="24"/>
        </w:rPr>
        <w:t>r</w:t>
      </w:r>
      <w:r w:rsidRPr="007D4636">
        <w:rPr>
          <w:rFonts w:ascii="Times New Roman" w:eastAsia="Times New Roman" w:hAnsi="Times New Roman" w:cs="Times New Roman"/>
          <w:bCs/>
          <w:color w:val="000000"/>
          <w:sz w:val="24"/>
          <w:szCs w:val="24"/>
        </w:rPr>
        <w:t>tC</w:t>
      </w:r>
      <w:r w:rsidRPr="007D4636">
        <w:rPr>
          <w:rFonts w:ascii="Times New Roman" w:eastAsia="Times New Roman" w:hAnsi="Times New Roman" w:cs="Times New Roman"/>
          <w:bCs/>
          <w:color w:val="000000"/>
          <w:spacing w:val="4"/>
          <w:w w:val="103"/>
          <w:sz w:val="24"/>
          <w:szCs w:val="24"/>
        </w:rPr>
        <w:t>on</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2"/>
          <w:sz w:val="24"/>
          <w:szCs w:val="24"/>
        </w:rPr>
        <w:t>rol</w:t>
      </w:r>
      <w:r w:rsidRPr="007D4636">
        <w:rPr>
          <w:rFonts w:ascii="Times New Roman" w:eastAsia="Times New Roman" w:hAnsi="Times New Roman" w:cs="Times New Roman"/>
          <w:bCs/>
          <w:color w:val="000000"/>
          <w:sz w:val="24"/>
          <w:szCs w:val="24"/>
        </w:rPr>
        <w:t>l</w:t>
      </w:r>
      <w:r w:rsidRPr="007D4636">
        <w:rPr>
          <w:rFonts w:ascii="Times New Roman" w:eastAsia="Times New Roman" w:hAnsi="Times New Roman" w:cs="Times New Roman"/>
          <w:bCs/>
          <w:color w:val="000000"/>
          <w:spacing w:val="5"/>
          <w:sz w:val="24"/>
          <w:szCs w:val="24"/>
        </w:rPr>
        <w:t>er</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102"/>
          <w:sz w:val="24"/>
          <w:szCs w:val="24"/>
        </w:rPr>
        <w:t>g</w:t>
      </w:r>
      <w:r w:rsidRPr="007D4636">
        <w:rPr>
          <w:rFonts w:ascii="Times New Roman" w:eastAsia="Times New Roman" w:hAnsi="Times New Roman" w:cs="Times New Roman"/>
          <w:bCs/>
          <w:color w:val="000000"/>
          <w:spacing w:val="3"/>
          <w:w w:val="96"/>
          <w:sz w:val="24"/>
          <w:szCs w:val="24"/>
        </w:rPr>
        <w:t>e</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105"/>
          <w:sz w:val="24"/>
          <w:szCs w:val="24"/>
        </w:rPr>
        <w:t>Op</w:t>
      </w:r>
      <w:r w:rsidRPr="007D4636">
        <w:rPr>
          <w:rFonts w:ascii="Times New Roman" w:eastAsia="Times New Roman" w:hAnsi="Times New Roman" w:cs="Times New Roman"/>
          <w:bCs/>
          <w:color w:val="000000"/>
          <w:w w:val="99"/>
          <w:sz w:val="24"/>
          <w:szCs w:val="24"/>
        </w:rPr>
        <w:t>p</w:t>
      </w:r>
      <w:r w:rsidRPr="007D4636">
        <w:rPr>
          <w:rFonts w:ascii="Times New Roman" w:eastAsia="Times New Roman" w:hAnsi="Times New Roman" w:cs="Times New Roman"/>
          <w:bCs/>
          <w:color w:val="000000"/>
          <w:spacing w:val="7"/>
          <w:sz w:val="24"/>
          <w:szCs w:val="24"/>
        </w:rPr>
        <w:t>or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7"/>
          <w:sz w:val="24"/>
          <w:szCs w:val="24"/>
        </w:rPr>
        <w:t>u</w:t>
      </w:r>
      <w:r w:rsidRPr="007D4636">
        <w:rPr>
          <w:rFonts w:ascii="Times New Roman" w:eastAsia="Times New Roman" w:hAnsi="Times New Roman" w:cs="Times New Roman"/>
          <w:bCs/>
          <w:color w:val="000000"/>
          <w:spacing w:val="12"/>
          <w:w w:val="105"/>
          <w:sz w:val="24"/>
          <w:szCs w:val="24"/>
        </w:rPr>
        <w:t>niti</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w w:val="99"/>
          <w:sz w:val="24"/>
          <w:szCs w:val="24"/>
        </w:rPr>
        <w:t>0</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1"/>
          <w:w w:val="103"/>
          <w:sz w:val="24"/>
          <w:szCs w:val="24"/>
        </w:rPr>
        <w:t>r</w:t>
      </w:r>
      <w:r w:rsidRPr="007D4636">
        <w:rPr>
          <w:rFonts w:ascii="Times New Roman" w:eastAsia="Times New Roman" w:hAnsi="Times New Roman" w:cs="Times New Roman"/>
          <w:bCs/>
          <w:color w:val="000000"/>
          <w:spacing w:val="2"/>
          <w:w w:val="105"/>
          <w:sz w:val="24"/>
          <w:szCs w:val="24"/>
        </w:rPr>
        <w:t>os</w:t>
      </w:r>
      <w:r w:rsidRPr="007D4636">
        <w:rPr>
          <w:rFonts w:ascii="Times New Roman" w:eastAsia="Times New Roman" w:hAnsi="Times New Roman" w:cs="Times New Roman"/>
          <w:bCs/>
          <w:color w:val="000000"/>
          <w:spacing w:val="-1"/>
          <w:w w:val="99"/>
          <w:sz w:val="24"/>
          <w:szCs w:val="24"/>
        </w:rPr>
        <w:t>p</w:t>
      </w:r>
      <w:r w:rsidRPr="007D4636">
        <w:rPr>
          <w:rFonts w:ascii="Times New Roman" w:eastAsia="Times New Roman" w:hAnsi="Times New Roman" w:cs="Times New Roman"/>
          <w:bCs/>
          <w:color w:val="000000"/>
          <w:sz w:val="24"/>
          <w:szCs w:val="24"/>
        </w:rPr>
        <w:t>ec</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w w:val="102"/>
          <w:sz w:val="24"/>
          <w:szCs w:val="24"/>
        </w:rPr>
        <w:t>i</w:t>
      </w:r>
      <w:r w:rsidRPr="007D4636">
        <w:rPr>
          <w:rFonts w:ascii="Times New Roman" w:eastAsia="Times New Roman" w:hAnsi="Times New Roman" w:cs="Times New Roman"/>
          <w:bCs/>
          <w:color w:val="000000"/>
          <w:spacing w:val="3"/>
          <w:w w:val="103"/>
          <w:sz w:val="24"/>
          <w:szCs w:val="24"/>
        </w:rPr>
        <w:t>ng</w:t>
      </w:r>
      <w:proofErr w:type="gramStart"/>
      <w:r w:rsidRPr="007D4636">
        <w:rPr>
          <w:rFonts w:ascii="Times New Roman" w:eastAsia="Times New Roman" w:hAnsi="Times New Roman" w:cs="Times New Roman"/>
          <w:bCs/>
          <w:color w:val="000000"/>
          <w:spacing w:val="1"/>
          <w:sz w:val="24"/>
          <w:szCs w:val="24"/>
        </w:rPr>
        <w:t>'</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sz w:val="24"/>
          <w:szCs w:val="24"/>
        </w:rPr>
        <w:t>r</w:t>
      </w:r>
      <w:r w:rsidRPr="007D4636">
        <w:rPr>
          <w:rFonts w:ascii="Times New Roman" w:eastAsia="Times New Roman" w:hAnsi="Times New Roman" w:cs="Times New Roman"/>
          <w:bCs/>
          <w:color w:val="000000"/>
          <w:sz w:val="24"/>
          <w:szCs w:val="24"/>
        </w:rPr>
        <w:t>u</w:t>
      </w:r>
      <w:r w:rsidRPr="007D4636">
        <w:rPr>
          <w:rFonts w:ascii="Times New Roman" w:eastAsia="Times New Roman" w:hAnsi="Times New Roman" w:cs="Times New Roman"/>
          <w:bCs/>
          <w:color w:val="000000"/>
          <w:spacing w:val="3"/>
          <w:w w:val="96"/>
          <w:sz w:val="24"/>
          <w:szCs w:val="24"/>
        </w:rPr>
        <w:t>e</w:t>
      </w:r>
      <w:proofErr w:type="gramEnd"/>
      <w:r w:rsidRPr="007D4636">
        <w:rPr>
          <w:rFonts w:ascii="Times New Roman" w:eastAsia="Times New Roman" w:hAnsi="Times New Roman" w:cs="Times New Roman"/>
          <w:bCs/>
          <w:color w:val="000000"/>
          <w:sz w:val="24"/>
          <w:szCs w:val="24"/>
        </w:rPr>
        <w:t>);</w:t>
      </w:r>
    </w:p>
    <w:p w14:paraId="2A074684" w14:textId="77777777" w:rsidR="00F613F8" w:rsidRPr="007D4636" w:rsidRDefault="00F613F8" w:rsidP="00F613F8">
      <w:pPr>
        <w:autoSpaceDE w:val="0"/>
        <w:autoSpaceDN w:val="0"/>
        <w:spacing w:before="11"/>
        <w:rPr>
          <w:rFonts w:ascii="Times New Roman" w:hAnsi="Times New Roman" w:cs="Times New Roman"/>
          <w:sz w:val="24"/>
          <w:szCs w:val="24"/>
        </w:rPr>
      </w:pPr>
      <w:proofErr w:type="spellStart"/>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7"/>
          <w:w w:val="105"/>
          <w:sz w:val="24"/>
          <w:szCs w:val="24"/>
        </w:rPr>
        <w:t>yst</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5"/>
          <w:w w:val="102"/>
          <w:sz w:val="24"/>
          <w:szCs w:val="24"/>
        </w:rPr>
        <w:t>m.</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4"/>
          <w:w w:val="102"/>
          <w:sz w:val="24"/>
          <w:szCs w:val="24"/>
        </w:rPr>
        <w:t>er</w:t>
      </w:r>
      <w:r w:rsidRPr="007D4636">
        <w:rPr>
          <w:rFonts w:ascii="Times New Roman" w:eastAsia="Times New Roman" w:hAnsi="Times New Roman" w:cs="Times New Roman"/>
          <w:bCs/>
          <w:color w:val="000000"/>
          <w:sz w:val="24"/>
          <w:szCs w:val="24"/>
        </w:rPr>
        <w:t>t</w:t>
      </w:r>
      <w:r w:rsidRPr="007D4636">
        <w:rPr>
          <w:rFonts w:ascii="Times New Roman" w:eastAsia="Times New Roman" w:hAnsi="Times New Roman" w:cs="Times New Roman"/>
          <w:bCs/>
          <w:color w:val="000000"/>
          <w:spacing w:val="-1"/>
          <w:w w:val="99"/>
          <w:sz w:val="24"/>
          <w:szCs w:val="24"/>
        </w:rPr>
        <w:t>E</w:t>
      </w:r>
      <w:r w:rsidRPr="007D4636">
        <w:rPr>
          <w:rFonts w:ascii="Times New Roman" w:eastAsia="Times New Roman" w:hAnsi="Times New Roman" w:cs="Times New Roman"/>
          <w:bCs/>
          <w:color w:val="000000"/>
          <w:spacing w:val="6"/>
          <w:w w:val="101"/>
          <w:sz w:val="24"/>
          <w:szCs w:val="24"/>
        </w:rPr>
        <w:t>qu</w:t>
      </w:r>
      <w:r w:rsidRPr="007D4636">
        <w:rPr>
          <w:rFonts w:ascii="Times New Roman" w:eastAsia="Times New Roman" w:hAnsi="Times New Roman" w:cs="Times New Roman"/>
          <w:bCs/>
          <w:color w:val="000000"/>
          <w:spacing w:val="-1"/>
          <w:w w:val="102"/>
          <w:sz w:val="24"/>
          <w:szCs w:val="24"/>
        </w:rPr>
        <w:t>a</w:t>
      </w:r>
      <w:r w:rsidRPr="007D4636">
        <w:rPr>
          <w:rFonts w:ascii="Times New Roman" w:eastAsia="Times New Roman" w:hAnsi="Times New Roman" w:cs="Times New Roman"/>
          <w:bCs/>
          <w:color w:val="000000"/>
          <w:spacing w:val="-2"/>
          <w:w w:val="105"/>
          <w:sz w:val="24"/>
          <w:szCs w:val="24"/>
        </w:rPr>
        <w:t>l</w:t>
      </w:r>
      <w:r w:rsidRPr="007D4636">
        <w:rPr>
          <w:rFonts w:ascii="Times New Roman" w:eastAsia="Times New Roman" w:hAnsi="Times New Roman" w:cs="Times New Roman"/>
          <w:bCs/>
          <w:color w:val="000000"/>
          <w:sz w:val="24"/>
          <w:szCs w:val="24"/>
        </w:rPr>
        <w:t>s</w:t>
      </w:r>
      <w:proofErr w:type="spellEnd"/>
      <w:r w:rsidRPr="007D4636">
        <w:rPr>
          <w:rFonts w:ascii="Times New Roman" w:eastAsia="Times New Roman" w:hAnsi="Times New Roman" w:cs="Times New Roman"/>
          <w:bCs/>
          <w:color w:val="000000"/>
          <w:sz w:val="24"/>
          <w:szCs w:val="24"/>
        </w:rPr>
        <w:t>(</w:t>
      </w:r>
      <w:proofErr w:type="gramStart"/>
      <w:r w:rsidRPr="007D4636">
        <w:rPr>
          <w:rFonts w:ascii="Times New Roman" w:eastAsia="Times New Roman" w:hAnsi="Times New Roman" w:cs="Times New Roman"/>
          <w:bCs/>
          <w:color w:val="000000"/>
          <w:spacing w:val="-1"/>
          <w:sz w:val="24"/>
          <w:szCs w:val="24"/>
        </w:rPr>
        <w:t>1</w:t>
      </w:r>
      <w:r w:rsidRPr="007D4636">
        <w:rPr>
          <w:rFonts w:ascii="Times New Roman" w:eastAsia="Times New Roman" w:hAnsi="Times New Roman" w:cs="Times New Roman"/>
          <w:bCs/>
          <w:color w:val="000000"/>
          <w:sz w:val="24"/>
          <w:szCs w:val="24"/>
        </w:rPr>
        <w:t>,</w:t>
      </w:r>
      <w:r w:rsidRPr="007D4636">
        <w:rPr>
          <w:rFonts w:ascii="Times New Roman" w:eastAsia="Times New Roman" w:hAnsi="Times New Roman" w:cs="Times New Roman"/>
          <w:bCs/>
          <w:color w:val="000000"/>
          <w:spacing w:val="3"/>
          <w:w w:val="103"/>
          <w:sz w:val="24"/>
          <w:szCs w:val="24"/>
        </w:rPr>
        <w:t>op</w:t>
      </w:r>
      <w:r w:rsidRPr="007D4636">
        <w:rPr>
          <w:rFonts w:ascii="Times New Roman" w:eastAsia="Times New Roman" w:hAnsi="Times New Roman" w:cs="Times New Roman"/>
          <w:bCs/>
          <w:color w:val="000000"/>
          <w:spacing w:val="8"/>
          <w:sz w:val="24"/>
          <w:szCs w:val="24"/>
        </w:rPr>
        <w:t>ps</w:t>
      </w:r>
      <w:proofErr w:type="gramEnd"/>
      <w:r w:rsidRPr="007D4636">
        <w:rPr>
          <w:rFonts w:ascii="Times New Roman" w:eastAsia="Times New Roman" w:hAnsi="Times New Roman" w:cs="Times New Roman"/>
          <w:bCs/>
          <w:color w:val="000000"/>
          <w:spacing w:val="-1"/>
          <w:w w:val="104"/>
          <w:sz w:val="24"/>
          <w:szCs w:val="24"/>
        </w:rPr>
        <w:t>.</w:t>
      </w:r>
      <w:r w:rsidRPr="007D4636">
        <w:rPr>
          <w:rFonts w:ascii="Times New Roman" w:eastAsia="Times New Roman" w:hAnsi="Times New Roman" w:cs="Times New Roman"/>
          <w:bCs/>
          <w:color w:val="000000"/>
          <w:spacing w:val="-1"/>
          <w:sz w:val="24"/>
          <w:szCs w:val="24"/>
        </w:rPr>
        <w:t>s</w:t>
      </w:r>
      <w:r w:rsidRPr="007D4636">
        <w:rPr>
          <w:rFonts w:ascii="Times New Roman" w:eastAsia="Times New Roman" w:hAnsi="Times New Roman" w:cs="Times New Roman"/>
          <w:bCs/>
          <w:color w:val="000000"/>
          <w:w w:val="98"/>
          <w:sz w:val="24"/>
          <w:szCs w:val="24"/>
        </w:rPr>
        <w:t>i</w:t>
      </w:r>
      <w:r w:rsidRPr="007D4636">
        <w:rPr>
          <w:rFonts w:ascii="Times New Roman" w:eastAsia="Times New Roman" w:hAnsi="Times New Roman" w:cs="Times New Roman"/>
          <w:bCs/>
          <w:color w:val="000000"/>
          <w:spacing w:val="1"/>
          <w:w w:val="98"/>
          <w:sz w:val="24"/>
          <w:szCs w:val="24"/>
        </w:rPr>
        <w:t>z</w:t>
      </w:r>
      <w:r w:rsidRPr="007D4636">
        <w:rPr>
          <w:rFonts w:ascii="Times New Roman" w:eastAsia="Times New Roman" w:hAnsi="Times New Roman" w:cs="Times New Roman"/>
          <w:bCs/>
          <w:color w:val="000000"/>
          <w:sz w:val="24"/>
          <w:szCs w:val="24"/>
        </w:rPr>
        <w:t>e()</w:t>
      </w:r>
      <w:r w:rsidRPr="007D4636">
        <w:rPr>
          <w:rFonts w:ascii="Times New Roman" w:eastAsia="Times New Roman" w:hAnsi="Times New Roman" w:cs="Times New Roman"/>
          <w:bCs/>
          <w:color w:val="000000"/>
          <w:spacing w:val="-2"/>
          <w:w w:val="104"/>
          <w:sz w:val="24"/>
          <w:szCs w:val="24"/>
        </w:rPr>
        <w:t>)</w:t>
      </w:r>
      <w:r w:rsidRPr="007D4636">
        <w:rPr>
          <w:rFonts w:ascii="Times New Roman" w:eastAsia="Times New Roman" w:hAnsi="Times New Roman" w:cs="Times New Roman"/>
          <w:bCs/>
          <w:color w:val="000000"/>
          <w:sz w:val="24"/>
          <w:szCs w:val="24"/>
        </w:rPr>
        <w:t>;</w:t>
      </w:r>
    </w:p>
    <w:p w14:paraId="74290E4A" w14:textId="77777777" w:rsidR="00F613F8" w:rsidRPr="007D4636" w:rsidRDefault="00F613F8" w:rsidP="00F613F8">
      <w:pPr>
        <w:autoSpaceDE w:val="0"/>
        <w:autoSpaceDN w:val="0"/>
        <w:spacing w:before="10"/>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w:t>
      </w:r>
    </w:p>
    <w:p w14:paraId="347E2491" w14:textId="77777777" w:rsidR="00D155C3" w:rsidRDefault="00D155C3" w:rsidP="003E15D2">
      <w:pPr>
        <w:shd w:val="clear" w:color="auto" w:fill="FFFFFF"/>
        <w:spacing w:after="0" w:line="276" w:lineRule="auto"/>
        <w:jc w:val="both"/>
        <w:rPr>
          <w:rFonts w:ascii="Times New Roman" w:hAnsi="Times New Roman" w:cs="Times New Roman"/>
          <w:bCs/>
          <w:sz w:val="24"/>
          <w:szCs w:val="24"/>
        </w:rPr>
      </w:pPr>
    </w:p>
    <w:p w14:paraId="71E0D740" w14:textId="45C1BD0B" w:rsidR="00732975" w:rsidRDefault="00F8410F" w:rsidP="003E15D2">
      <w:pPr>
        <w:shd w:val="clear" w:color="auto" w:fill="FFFFFF"/>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are some </w:t>
      </w:r>
      <w:proofErr w:type="gramStart"/>
      <w:r>
        <w:rPr>
          <w:rFonts w:ascii="Times New Roman" w:hAnsi="Times New Roman" w:cs="Times New Roman"/>
          <w:bCs/>
          <w:sz w:val="24"/>
          <w:szCs w:val="24"/>
        </w:rPr>
        <w:t>codes  which</w:t>
      </w:r>
      <w:proofErr w:type="gramEnd"/>
      <w:r>
        <w:rPr>
          <w:rFonts w:ascii="Times New Roman" w:hAnsi="Times New Roman" w:cs="Times New Roman"/>
          <w:bCs/>
          <w:sz w:val="24"/>
          <w:szCs w:val="24"/>
        </w:rPr>
        <w:t xml:space="preserve"> are used in our project </w:t>
      </w:r>
      <w:r w:rsidR="001775F8">
        <w:rPr>
          <w:rFonts w:ascii="Times New Roman" w:hAnsi="Times New Roman" w:cs="Times New Roman"/>
          <w:bCs/>
          <w:sz w:val="24"/>
          <w:szCs w:val="24"/>
        </w:rPr>
        <w:t>we have upload</w:t>
      </w:r>
      <w:r w:rsidR="00F42B9C">
        <w:rPr>
          <w:rFonts w:ascii="Times New Roman" w:hAnsi="Times New Roman" w:cs="Times New Roman"/>
          <w:bCs/>
          <w:sz w:val="24"/>
          <w:szCs w:val="24"/>
        </w:rPr>
        <w:t xml:space="preserve">ed the packages also on </w:t>
      </w:r>
      <w:proofErr w:type="spellStart"/>
      <w:r w:rsidR="001775F8">
        <w:rPr>
          <w:rFonts w:ascii="Times New Roman" w:hAnsi="Times New Roman" w:cs="Times New Roman"/>
          <w:bCs/>
          <w:sz w:val="24"/>
          <w:szCs w:val="24"/>
        </w:rPr>
        <w:t>github</w:t>
      </w:r>
      <w:proofErr w:type="spellEnd"/>
      <w:r w:rsidR="007B4FF3">
        <w:rPr>
          <w:rFonts w:ascii="Times New Roman" w:hAnsi="Times New Roman" w:cs="Times New Roman"/>
          <w:bCs/>
          <w:sz w:val="24"/>
          <w:szCs w:val="24"/>
        </w:rPr>
        <w:t xml:space="preserve"> Repository</w:t>
      </w:r>
      <w:r w:rsidR="00F42B9C">
        <w:rPr>
          <w:rFonts w:ascii="Times New Roman" w:hAnsi="Times New Roman" w:cs="Times New Roman"/>
          <w:bCs/>
          <w:sz w:val="24"/>
          <w:szCs w:val="24"/>
        </w:rPr>
        <w:t>.</w:t>
      </w:r>
      <w:r w:rsidR="001775F8">
        <w:rPr>
          <w:rFonts w:ascii="Times New Roman" w:hAnsi="Times New Roman" w:cs="Times New Roman"/>
          <w:bCs/>
          <w:sz w:val="24"/>
          <w:szCs w:val="24"/>
        </w:rPr>
        <w:t xml:space="preserve"> URL for package</w:t>
      </w:r>
      <w:r w:rsidR="007B4FF3">
        <w:rPr>
          <w:rFonts w:ascii="Times New Roman" w:hAnsi="Times New Roman" w:cs="Times New Roman"/>
          <w:bCs/>
          <w:sz w:val="24"/>
          <w:szCs w:val="24"/>
        </w:rPr>
        <w:t>s</w:t>
      </w:r>
      <w:r w:rsidR="001775F8">
        <w:rPr>
          <w:rFonts w:ascii="Times New Roman" w:hAnsi="Times New Roman" w:cs="Times New Roman"/>
          <w:bCs/>
          <w:sz w:val="24"/>
          <w:szCs w:val="24"/>
        </w:rPr>
        <w:t>.</w:t>
      </w:r>
    </w:p>
    <w:p w14:paraId="59AEB1DA" w14:textId="0FF366F2" w:rsidR="001775F8" w:rsidRPr="00A15B0C" w:rsidRDefault="001775F8" w:rsidP="0015454C">
      <w:pPr>
        <w:shd w:val="clear" w:color="auto" w:fill="FFFFFF"/>
        <w:spacing w:after="0" w:line="276" w:lineRule="auto"/>
        <w:jc w:val="both"/>
        <w:outlineLvl w:val="0"/>
        <w:rPr>
          <w:rFonts w:ascii="Times New Roman" w:hAnsi="Times New Roman" w:cs="Times New Roman"/>
          <w:bCs/>
          <w:color w:val="4472C4" w:themeColor="accent1"/>
          <w:sz w:val="24"/>
          <w:szCs w:val="24"/>
          <w:u w:val="single"/>
        </w:rPr>
      </w:pPr>
      <w:r w:rsidRPr="00A15B0C">
        <w:rPr>
          <w:rFonts w:ascii="Times New Roman" w:hAnsi="Times New Roman" w:cs="Times New Roman"/>
          <w:bCs/>
          <w:color w:val="4472C4" w:themeColor="accent1"/>
          <w:sz w:val="24"/>
          <w:szCs w:val="24"/>
          <w:u w:val="single"/>
        </w:rPr>
        <w:t>URL-</w:t>
      </w:r>
      <w:r w:rsidR="00F42B9C" w:rsidRPr="00A15B0C">
        <w:rPr>
          <w:rFonts w:ascii="Times New Roman" w:hAnsi="Times New Roman" w:cs="Times New Roman"/>
          <w:color w:val="4472C4" w:themeColor="accent1"/>
          <w:sz w:val="24"/>
          <w:szCs w:val="24"/>
          <w:u w:val="single"/>
        </w:rPr>
        <w:t xml:space="preserve"> https://github.com/</w:t>
      </w:r>
      <w:r w:rsidR="002E33B9" w:rsidRPr="00A15B0C">
        <w:rPr>
          <w:rFonts w:ascii="Times New Roman" w:hAnsi="Times New Roman" w:cs="Times New Roman"/>
          <w:color w:val="4472C4" w:themeColor="accent1"/>
          <w:sz w:val="24"/>
          <w:szCs w:val="24"/>
          <w:u w:val="single"/>
        </w:rPr>
        <w:t>NV9C</w:t>
      </w:r>
    </w:p>
    <w:p w14:paraId="1DE9DEED" w14:textId="2C718DF6" w:rsidR="00732975" w:rsidRDefault="00732975" w:rsidP="003E15D2">
      <w:pPr>
        <w:shd w:val="clear" w:color="auto" w:fill="FFFFFF"/>
        <w:spacing w:after="0" w:line="276" w:lineRule="auto"/>
        <w:jc w:val="both"/>
        <w:rPr>
          <w:rFonts w:ascii="Times New Roman" w:hAnsi="Times New Roman" w:cs="Times New Roman"/>
          <w:bCs/>
          <w:sz w:val="24"/>
          <w:szCs w:val="24"/>
        </w:rPr>
      </w:pPr>
    </w:p>
    <w:p w14:paraId="1B5FD084" w14:textId="45CF09A1" w:rsidR="00F613F8" w:rsidRDefault="00F613F8" w:rsidP="003E15D2">
      <w:pPr>
        <w:shd w:val="clear" w:color="auto" w:fill="FFFFFF"/>
        <w:spacing w:after="0" w:line="276" w:lineRule="auto"/>
        <w:jc w:val="both"/>
        <w:rPr>
          <w:rFonts w:ascii="Times New Roman" w:hAnsi="Times New Roman" w:cs="Times New Roman"/>
          <w:bCs/>
          <w:sz w:val="24"/>
          <w:szCs w:val="24"/>
        </w:rPr>
      </w:pPr>
    </w:p>
    <w:p w14:paraId="34D0E765" w14:textId="77777777" w:rsidR="00550B1F" w:rsidRDefault="00550B1F" w:rsidP="00DB5A1D">
      <w:pPr>
        <w:shd w:val="clear" w:color="auto" w:fill="FFFFFF"/>
        <w:spacing w:after="0" w:line="276" w:lineRule="auto"/>
        <w:jc w:val="center"/>
        <w:rPr>
          <w:rFonts w:ascii="Times New Roman" w:hAnsi="Times New Roman" w:cs="Times New Roman"/>
          <w:b/>
          <w:bCs/>
          <w:sz w:val="28"/>
          <w:szCs w:val="24"/>
        </w:rPr>
        <w:sectPr w:rsidR="00550B1F" w:rsidSect="00F9579A">
          <w:pgSz w:w="11906" w:h="16838"/>
          <w:pgMar w:top="1418" w:right="1418" w:bottom="1418" w:left="1985" w:header="706" w:footer="706" w:gutter="0"/>
          <w:pgNumType w:start="55"/>
          <w:cols w:space="708"/>
          <w:docGrid w:linePitch="360"/>
        </w:sectPr>
      </w:pPr>
    </w:p>
    <w:p w14:paraId="211C2AEC" w14:textId="3A99AEBA" w:rsidR="00F332EC" w:rsidRPr="008A65FD" w:rsidRDefault="00732975" w:rsidP="0015454C">
      <w:pPr>
        <w:shd w:val="clear" w:color="auto" w:fill="FFFFFF"/>
        <w:spacing w:after="0" w:line="276" w:lineRule="auto"/>
        <w:jc w:val="center"/>
        <w:outlineLvl w:val="0"/>
        <w:rPr>
          <w:rFonts w:ascii="Times New Roman" w:hAnsi="Times New Roman" w:cs="Times New Roman"/>
          <w:b/>
          <w:bCs/>
          <w:sz w:val="28"/>
          <w:szCs w:val="24"/>
        </w:rPr>
      </w:pPr>
      <w:r>
        <w:rPr>
          <w:rFonts w:ascii="Times New Roman" w:hAnsi="Times New Roman" w:cs="Times New Roman"/>
          <w:b/>
          <w:bCs/>
          <w:sz w:val="28"/>
          <w:szCs w:val="24"/>
        </w:rPr>
        <w:lastRenderedPageBreak/>
        <w:t xml:space="preserve">CHAPTER </w:t>
      </w:r>
      <w:r w:rsidR="00A15B0C">
        <w:rPr>
          <w:rFonts w:ascii="Times New Roman" w:hAnsi="Times New Roman" w:cs="Times New Roman"/>
          <w:b/>
          <w:bCs/>
          <w:sz w:val="28"/>
          <w:szCs w:val="24"/>
        </w:rPr>
        <w:t>7</w:t>
      </w:r>
    </w:p>
    <w:p w14:paraId="50A75E60" w14:textId="78E43A8B" w:rsidR="00F332EC" w:rsidRPr="00550B1F" w:rsidRDefault="008A65FD" w:rsidP="003E15D2">
      <w:pPr>
        <w:shd w:val="clear" w:color="auto" w:fill="FFFFFF"/>
        <w:spacing w:after="0" w:line="276" w:lineRule="auto"/>
        <w:jc w:val="both"/>
        <w:rPr>
          <w:rFonts w:ascii="Times New Roman" w:hAnsi="Times New Roman" w:cs="Times New Roman"/>
          <w:bCs/>
          <w:sz w:val="24"/>
          <w:szCs w:val="28"/>
        </w:rPr>
      </w:pPr>
      <w:r w:rsidRPr="00550B1F">
        <w:rPr>
          <w:rFonts w:ascii="Times New Roman" w:hAnsi="Times New Roman" w:cs="Times New Roman"/>
          <w:bCs/>
          <w:sz w:val="24"/>
          <w:szCs w:val="28"/>
        </w:rPr>
        <w:tab/>
      </w:r>
      <w:r w:rsidRPr="00550B1F">
        <w:rPr>
          <w:rFonts w:ascii="Times New Roman" w:hAnsi="Times New Roman" w:cs="Times New Roman"/>
          <w:bCs/>
          <w:sz w:val="24"/>
          <w:szCs w:val="28"/>
        </w:rPr>
        <w:tab/>
      </w:r>
      <w:r w:rsidRPr="00550B1F">
        <w:rPr>
          <w:rFonts w:ascii="Times New Roman" w:hAnsi="Times New Roman" w:cs="Times New Roman"/>
          <w:bCs/>
          <w:sz w:val="24"/>
          <w:szCs w:val="28"/>
        </w:rPr>
        <w:tab/>
      </w:r>
      <w:r w:rsidRPr="00550B1F">
        <w:rPr>
          <w:rFonts w:ascii="Times New Roman" w:hAnsi="Times New Roman" w:cs="Times New Roman"/>
          <w:bCs/>
          <w:sz w:val="24"/>
          <w:szCs w:val="28"/>
        </w:rPr>
        <w:tab/>
      </w:r>
      <w:r w:rsidRPr="00550B1F">
        <w:rPr>
          <w:rFonts w:ascii="Times New Roman" w:hAnsi="Times New Roman" w:cs="Times New Roman"/>
          <w:bCs/>
          <w:sz w:val="24"/>
          <w:szCs w:val="28"/>
        </w:rPr>
        <w:tab/>
      </w:r>
    </w:p>
    <w:p w14:paraId="44FAFB47" w14:textId="77777777" w:rsidR="00DB5A1D" w:rsidRPr="00550B1F" w:rsidRDefault="00DB5A1D" w:rsidP="003E15D2">
      <w:pPr>
        <w:shd w:val="clear" w:color="auto" w:fill="FFFFFF"/>
        <w:spacing w:after="0" w:line="276" w:lineRule="auto"/>
        <w:jc w:val="both"/>
        <w:rPr>
          <w:rFonts w:ascii="Times New Roman" w:hAnsi="Times New Roman" w:cs="Times New Roman"/>
          <w:bCs/>
          <w:sz w:val="32"/>
          <w:szCs w:val="28"/>
        </w:rPr>
      </w:pPr>
    </w:p>
    <w:p w14:paraId="03E961FC" w14:textId="6B86B7F2" w:rsidR="00F332EC" w:rsidRDefault="009F32E4" w:rsidP="0015454C">
      <w:pPr>
        <w:shd w:val="clear" w:color="auto" w:fill="FFFFFF"/>
        <w:spacing w:after="0" w:line="276" w:lineRule="auto"/>
        <w:jc w:val="center"/>
        <w:outlineLvl w:val="0"/>
        <w:rPr>
          <w:rFonts w:ascii="Times New Roman" w:hAnsi="Times New Roman" w:cs="Times New Roman"/>
          <w:b/>
          <w:bCs/>
          <w:sz w:val="28"/>
          <w:szCs w:val="24"/>
        </w:rPr>
      </w:pPr>
      <w:r w:rsidRPr="00F332EC">
        <w:rPr>
          <w:rFonts w:ascii="Times New Roman" w:hAnsi="Times New Roman" w:cs="Times New Roman"/>
          <w:b/>
          <w:bCs/>
          <w:sz w:val="28"/>
          <w:szCs w:val="24"/>
        </w:rPr>
        <w:t>TESTING</w:t>
      </w:r>
    </w:p>
    <w:p w14:paraId="2B60B9DE" w14:textId="523ABE39" w:rsidR="00F332EC" w:rsidRDefault="00F332EC" w:rsidP="003E15D2">
      <w:pPr>
        <w:shd w:val="clear" w:color="auto" w:fill="FFFFFF"/>
        <w:spacing w:after="0" w:line="276" w:lineRule="auto"/>
        <w:jc w:val="both"/>
        <w:rPr>
          <w:rFonts w:ascii="Times New Roman" w:hAnsi="Times New Roman" w:cs="Times New Roman"/>
          <w:b/>
          <w:bCs/>
          <w:sz w:val="28"/>
          <w:szCs w:val="24"/>
        </w:rPr>
      </w:pPr>
    </w:p>
    <w:p w14:paraId="32A068F9" w14:textId="77777777" w:rsidR="00550B1F" w:rsidRDefault="00550B1F" w:rsidP="003E15D2">
      <w:pPr>
        <w:shd w:val="clear" w:color="auto" w:fill="FFFFFF"/>
        <w:spacing w:after="0" w:line="276" w:lineRule="auto"/>
        <w:jc w:val="both"/>
        <w:rPr>
          <w:rFonts w:ascii="Times New Roman" w:hAnsi="Times New Roman" w:cs="Times New Roman"/>
          <w:b/>
          <w:bCs/>
          <w:sz w:val="28"/>
          <w:szCs w:val="24"/>
        </w:rPr>
      </w:pPr>
    </w:p>
    <w:p w14:paraId="38C751C4" w14:textId="77777777" w:rsidR="00F332EC" w:rsidRDefault="00F332EC" w:rsidP="003E15D2">
      <w:pPr>
        <w:shd w:val="clear" w:color="auto" w:fill="FFFFFF"/>
        <w:spacing w:after="0" w:line="276" w:lineRule="auto"/>
        <w:jc w:val="both"/>
        <w:rPr>
          <w:rFonts w:ascii="Times New Roman" w:hAnsi="Times New Roman" w:cs="Times New Roman"/>
          <w:b/>
          <w:bCs/>
          <w:sz w:val="28"/>
          <w:szCs w:val="24"/>
        </w:rPr>
      </w:pPr>
    </w:p>
    <w:p w14:paraId="5198970E" w14:textId="77777777" w:rsidR="00F332EC" w:rsidRPr="00F332EC" w:rsidRDefault="00F332EC" w:rsidP="003E15D2">
      <w:pPr>
        <w:shd w:val="clear" w:color="auto" w:fill="FFFFFF"/>
        <w:spacing w:after="0" w:line="276" w:lineRule="auto"/>
        <w:jc w:val="both"/>
        <w:rPr>
          <w:rFonts w:ascii="Times New Roman" w:hAnsi="Times New Roman" w:cs="Times New Roman"/>
          <w:b/>
          <w:bCs/>
          <w:sz w:val="28"/>
          <w:szCs w:val="24"/>
        </w:rPr>
      </w:pPr>
    </w:p>
    <w:p w14:paraId="65E7DF88" w14:textId="151D76B7" w:rsidR="006C1518" w:rsidRPr="00F332EC" w:rsidRDefault="00A15B0C" w:rsidP="00550B1F">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6C1518" w:rsidRPr="00F332EC">
        <w:rPr>
          <w:rFonts w:ascii="Times New Roman" w:hAnsi="Times New Roman" w:cs="Times New Roman"/>
          <w:b/>
          <w:bCs/>
          <w:sz w:val="24"/>
          <w:szCs w:val="24"/>
        </w:rPr>
        <w:t xml:space="preserve">.1 </w:t>
      </w:r>
      <w:r w:rsidR="00DF52E7" w:rsidRPr="00F332EC">
        <w:rPr>
          <w:rFonts w:ascii="Times New Roman" w:hAnsi="Times New Roman" w:cs="Times New Roman"/>
          <w:b/>
          <w:bCs/>
          <w:sz w:val="24"/>
          <w:szCs w:val="24"/>
        </w:rPr>
        <w:t>INTRODUCTION</w:t>
      </w:r>
    </w:p>
    <w:p w14:paraId="46176CAC" w14:textId="77777777" w:rsidR="00550B1F" w:rsidRDefault="00550B1F" w:rsidP="00550B1F">
      <w:pPr>
        <w:spacing w:after="0" w:line="276" w:lineRule="auto"/>
        <w:ind w:firstLine="720"/>
        <w:jc w:val="both"/>
        <w:rPr>
          <w:rFonts w:ascii="Times New Roman" w:hAnsi="Times New Roman" w:cs="Times New Roman"/>
          <w:sz w:val="24"/>
          <w:szCs w:val="24"/>
        </w:rPr>
      </w:pPr>
    </w:p>
    <w:p w14:paraId="0B775062" w14:textId="10E1EB95" w:rsidR="009F32E4" w:rsidRPr="005714A7" w:rsidRDefault="009F32E4" w:rsidP="00550B1F">
      <w:pPr>
        <w:spacing w:after="0" w:line="276" w:lineRule="auto"/>
        <w:ind w:firstLine="720"/>
        <w:jc w:val="both"/>
        <w:rPr>
          <w:rFonts w:ascii="Times New Roman" w:hAnsi="Times New Roman" w:cs="Times New Roman"/>
          <w:sz w:val="24"/>
          <w:szCs w:val="24"/>
        </w:rPr>
      </w:pPr>
      <w:r w:rsidRPr="005714A7">
        <w:rPr>
          <w:rFonts w:ascii="Times New Roman" w:hAnsi="Times New Roman" w:cs="Times New Roman"/>
          <w:sz w:val="24"/>
          <w:szCs w:val="24"/>
        </w:rPr>
        <w:t>Software Testing is a critical element of software quality assurance and represents the ultimate review of specification, design and code generation. The increasing visibility of software as a system element and the attendant “costs” associated with a software failure are motivating forces for well planned, thorough testing.</w:t>
      </w:r>
    </w:p>
    <w:p w14:paraId="7B536942" w14:textId="77777777" w:rsidR="009F32E4" w:rsidRPr="005714A7" w:rsidRDefault="009F32E4" w:rsidP="003E15D2">
      <w:pPr>
        <w:spacing w:line="276" w:lineRule="auto"/>
        <w:jc w:val="both"/>
        <w:rPr>
          <w:rFonts w:ascii="Times New Roman" w:hAnsi="Times New Roman" w:cs="Times New Roman"/>
          <w:sz w:val="24"/>
          <w:szCs w:val="24"/>
        </w:rPr>
      </w:pPr>
    </w:p>
    <w:p w14:paraId="49FA08E1" w14:textId="42E956FD" w:rsidR="009F32E4" w:rsidRPr="00F332EC" w:rsidRDefault="00A15B0C" w:rsidP="003E15D2">
      <w:p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7.</w:t>
      </w:r>
      <w:r w:rsidR="00F332EC" w:rsidRPr="00F332EC">
        <w:rPr>
          <w:rFonts w:ascii="Times New Roman" w:hAnsi="Times New Roman" w:cs="Times New Roman"/>
          <w:b/>
          <w:sz w:val="24"/>
          <w:szCs w:val="24"/>
        </w:rPr>
        <w:t xml:space="preserve">1.1  </w:t>
      </w:r>
      <w:r w:rsidR="00F332EC">
        <w:rPr>
          <w:rFonts w:ascii="Times New Roman" w:hAnsi="Times New Roman" w:cs="Times New Roman"/>
          <w:b/>
          <w:sz w:val="24"/>
          <w:szCs w:val="24"/>
        </w:rPr>
        <w:t>Testing</w:t>
      </w:r>
      <w:proofErr w:type="gramEnd"/>
      <w:r w:rsidR="00F332EC">
        <w:rPr>
          <w:rFonts w:ascii="Times New Roman" w:hAnsi="Times New Roman" w:cs="Times New Roman"/>
          <w:b/>
          <w:sz w:val="24"/>
          <w:szCs w:val="24"/>
        </w:rPr>
        <w:t xml:space="preserve"> Objectives</w:t>
      </w:r>
    </w:p>
    <w:p w14:paraId="18337BFA"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The following are the testing objectives:</w:t>
      </w:r>
    </w:p>
    <w:p w14:paraId="0A27F04D"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-Testing is a process of executing a program with the intent of finding an error.</w:t>
      </w:r>
    </w:p>
    <w:p w14:paraId="393A8294"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-A good test case is one that has a high probability of finding an as-yet-undiscovered error</w:t>
      </w:r>
    </w:p>
    <w:p w14:paraId="14B041FB"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-successful test is one that uncovers an as yet undiscovered error.</w:t>
      </w:r>
    </w:p>
    <w:p w14:paraId="48E00855" w14:textId="77777777" w:rsidR="009F32E4" w:rsidRPr="005714A7" w:rsidRDefault="009F32E4" w:rsidP="003E15D2">
      <w:pPr>
        <w:spacing w:line="276" w:lineRule="auto"/>
        <w:jc w:val="both"/>
        <w:rPr>
          <w:rFonts w:ascii="Times New Roman" w:hAnsi="Times New Roman" w:cs="Times New Roman"/>
          <w:sz w:val="24"/>
          <w:szCs w:val="24"/>
        </w:rPr>
      </w:pPr>
    </w:p>
    <w:p w14:paraId="55AC9006" w14:textId="7E97E4E6" w:rsidR="009F32E4" w:rsidRPr="00F332EC" w:rsidRDefault="00A15B0C" w:rsidP="003E15D2">
      <w:pPr>
        <w:spacing w:line="276" w:lineRule="auto"/>
        <w:jc w:val="both"/>
        <w:rPr>
          <w:rFonts w:ascii="Times New Roman" w:hAnsi="Times New Roman" w:cs="Times New Roman"/>
          <w:b/>
          <w:sz w:val="24"/>
          <w:szCs w:val="24"/>
        </w:rPr>
      </w:pPr>
      <w:proofErr w:type="gramStart"/>
      <w:r>
        <w:rPr>
          <w:rFonts w:ascii="Times New Roman" w:hAnsi="Times New Roman" w:cs="Times New Roman"/>
          <w:b/>
          <w:sz w:val="24"/>
          <w:szCs w:val="24"/>
        </w:rPr>
        <w:t>7</w:t>
      </w:r>
      <w:r w:rsidR="00F332EC" w:rsidRPr="00F332EC">
        <w:rPr>
          <w:rFonts w:ascii="Times New Roman" w:hAnsi="Times New Roman" w:cs="Times New Roman"/>
          <w:b/>
          <w:sz w:val="24"/>
          <w:szCs w:val="24"/>
        </w:rPr>
        <w:t xml:space="preserve">.1.2  </w:t>
      </w:r>
      <w:r w:rsidR="009F32E4" w:rsidRPr="00F332EC">
        <w:rPr>
          <w:rFonts w:ascii="Times New Roman" w:hAnsi="Times New Roman" w:cs="Times New Roman"/>
          <w:b/>
          <w:sz w:val="24"/>
          <w:szCs w:val="24"/>
        </w:rPr>
        <w:t>Testing</w:t>
      </w:r>
      <w:proofErr w:type="gramEnd"/>
      <w:r w:rsidR="009F32E4" w:rsidRPr="00F332EC">
        <w:rPr>
          <w:rFonts w:ascii="Times New Roman" w:hAnsi="Times New Roman" w:cs="Times New Roman"/>
          <w:b/>
          <w:sz w:val="24"/>
          <w:szCs w:val="24"/>
        </w:rPr>
        <w:t xml:space="preserve"> Principles</w:t>
      </w:r>
    </w:p>
    <w:p w14:paraId="581E2CA4"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The basic principles that guide software testing are as follows:</w:t>
      </w:r>
    </w:p>
    <w:p w14:paraId="18A37017"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ab/>
        <w:t>-All tests should be traceable to customer requirements.</w:t>
      </w:r>
    </w:p>
    <w:p w14:paraId="510FD408" w14:textId="3A8D5819" w:rsidR="009F32E4" w:rsidRPr="005714A7" w:rsidRDefault="009F32E4" w:rsidP="007160B5">
      <w:pPr>
        <w:tabs>
          <w:tab w:val="left" w:pos="720"/>
          <w:tab w:val="left" w:pos="1440"/>
          <w:tab w:val="left" w:pos="2160"/>
          <w:tab w:val="left" w:pos="2880"/>
          <w:tab w:val="left" w:pos="3600"/>
          <w:tab w:val="left" w:pos="4320"/>
          <w:tab w:val="left" w:pos="5040"/>
          <w:tab w:val="left" w:pos="5760"/>
          <w:tab w:val="right" w:pos="8503"/>
        </w:tabs>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ab/>
        <w:t>-Tests should be planned long before testing begins.</w:t>
      </w:r>
      <w:r w:rsidR="007160B5">
        <w:rPr>
          <w:rFonts w:ascii="Times New Roman" w:hAnsi="Times New Roman" w:cs="Times New Roman"/>
          <w:sz w:val="24"/>
          <w:szCs w:val="24"/>
        </w:rPr>
        <w:tab/>
      </w:r>
      <w:r w:rsidR="007160B5">
        <w:rPr>
          <w:rFonts w:ascii="Times New Roman" w:hAnsi="Times New Roman" w:cs="Times New Roman"/>
          <w:sz w:val="24"/>
          <w:szCs w:val="24"/>
        </w:rPr>
        <w:tab/>
      </w:r>
    </w:p>
    <w:p w14:paraId="65D4BB06" w14:textId="77777777" w:rsidR="00F9579A"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ab/>
        <w:t xml:space="preserve">-The </w:t>
      </w:r>
      <w:proofErr w:type="spellStart"/>
      <w:r w:rsidRPr="005714A7">
        <w:rPr>
          <w:rFonts w:ascii="Times New Roman" w:hAnsi="Times New Roman" w:cs="Times New Roman"/>
          <w:sz w:val="24"/>
          <w:szCs w:val="24"/>
        </w:rPr>
        <w:t>parate</w:t>
      </w:r>
      <w:proofErr w:type="spellEnd"/>
      <w:r w:rsidRPr="005714A7">
        <w:rPr>
          <w:rFonts w:ascii="Times New Roman" w:hAnsi="Times New Roman" w:cs="Times New Roman"/>
          <w:sz w:val="24"/>
          <w:szCs w:val="24"/>
        </w:rPr>
        <w:t xml:space="preserve"> principle applies to software testin</w:t>
      </w:r>
      <w:r w:rsidR="00F9579A">
        <w:rPr>
          <w:rFonts w:ascii="Times New Roman" w:hAnsi="Times New Roman" w:cs="Times New Roman"/>
          <w:sz w:val="24"/>
          <w:szCs w:val="24"/>
        </w:rPr>
        <w:t>g</w:t>
      </w:r>
    </w:p>
    <w:p w14:paraId="0199595F" w14:textId="77777777" w:rsidR="00F9579A" w:rsidRDefault="00F9579A" w:rsidP="003E15D2">
      <w:pPr>
        <w:spacing w:line="276" w:lineRule="auto"/>
        <w:jc w:val="both"/>
        <w:rPr>
          <w:rFonts w:ascii="Times New Roman" w:hAnsi="Times New Roman" w:cs="Times New Roman"/>
          <w:sz w:val="24"/>
          <w:szCs w:val="24"/>
        </w:rPr>
      </w:pPr>
    </w:p>
    <w:p w14:paraId="35F24BE5" w14:textId="2D17B5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Pareto principle states that 80 percent of all </w:t>
      </w:r>
      <w:r w:rsidR="00732975">
        <w:rPr>
          <w:rFonts w:ascii="Times New Roman" w:hAnsi="Times New Roman" w:cs="Times New Roman"/>
          <w:sz w:val="24"/>
          <w:szCs w:val="24"/>
        </w:rPr>
        <w:t xml:space="preserve">errors uncovered during testing </w:t>
      </w:r>
      <w:r w:rsidRPr="005714A7">
        <w:rPr>
          <w:rFonts w:ascii="Times New Roman" w:hAnsi="Times New Roman" w:cs="Times New Roman"/>
          <w:sz w:val="24"/>
          <w:szCs w:val="24"/>
        </w:rPr>
        <w:t>will likely be traceable to 20 percent of all program components.</w:t>
      </w:r>
    </w:p>
    <w:p w14:paraId="3E7DC2A6" w14:textId="7361C42B" w:rsidR="00AB2CED" w:rsidRPr="00550B1F" w:rsidRDefault="009F32E4" w:rsidP="00550B1F">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Testing should begin “in the small “and progress toward testing “in the </w:t>
      </w:r>
      <w:proofErr w:type="spellStart"/>
      <w:r w:rsidRPr="005714A7">
        <w:rPr>
          <w:rFonts w:ascii="Times New Roman" w:hAnsi="Times New Roman" w:cs="Times New Roman"/>
          <w:sz w:val="24"/>
          <w:szCs w:val="24"/>
        </w:rPr>
        <w:t>large</w:t>
      </w:r>
      <w:proofErr w:type="gramStart"/>
      <w:r w:rsidRPr="005714A7">
        <w:rPr>
          <w:rFonts w:ascii="Times New Roman" w:hAnsi="Times New Roman" w:cs="Times New Roman"/>
          <w:sz w:val="24"/>
          <w:szCs w:val="24"/>
        </w:rPr>
        <w:t>.”Exhaustive</w:t>
      </w:r>
      <w:proofErr w:type="spellEnd"/>
      <w:proofErr w:type="gramEnd"/>
      <w:r w:rsidRPr="005714A7">
        <w:rPr>
          <w:rFonts w:ascii="Times New Roman" w:hAnsi="Times New Roman" w:cs="Times New Roman"/>
          <w:sz w:val="24"/>
          <w:szCs w:val="24"/>
        </w:rPr>
        <w:t xml:space="preserve"> testing is not possible.</w:t>
      </w:r>
    </w:p>
    <w:p w14:paraId="7E4E5AC0" w14:textId="77777777" w:rsidR="00974368" w:rsidRDefault="00974368" w:rsidP="003E15D2">
      <w:pPr>
        <w:spacing w:line="276" w:lineRule="auto"/>
        <w:jc w:val="both"/>
        <w:rPr>
          <w:rFonts w:ascii="Times New Roman" w:hAnsi="Times New Roman" w:cs="Times New Roman"/>
          <w:b/>
          <w:bCs/>
          <w:sz w:val="24"/>
          <w:szCs w:val="24"/>
        </w:rPr>
        <w:sectPr w:rsidR="00974368" w:rsidSect="00974368">
          <w:pgSz w:w="11906" w:h="16838"/>
          <w:pgMar w:top="2835" w:right="1418" w:bottom="1418" w:left="1985" w:header="709" w:footer="709" w:gutter="0"/>
          <w:pgNumType w:start="55"/>
          <w:cols w:space="708"/>
          <w:docGrid w:linePitch="360"/>
        </w:sectPr>
      </w:pPr>
    </w:p>
    <w:p w14:paraId="79A12BC0" w14:textId="36E80681" w:rsidR="009F32E4" w:rsidRPr="00F332EC" w:rsidRDefault="00A15B0C" w:rsidP="003E15D2">
      <w:pPr>
        <w:spacing w:line="276"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7</w:t>
      </w:r>
      <w:r w:rsidR="00F332EC" w:rsidRPr="00F332EC">
        <w:rPr>
          <w:rFonts w:ascii="Times New Roman" w:hAnsi="Times New Roman" w:cs="Times New Roman"/>
          <w:b/>
          <w:bCs/>
          <w:sz w:val="24"/>
          <w:szCs w:val="24"/>
        </w:rPr>
        <w:t xml:space="preserve">.2  </w:t>
      </w:r>
      <w:r w:rsidR="00F332EC">
        <w:rPr>
          <w:rFonts w:ascii="Times New Roman" w:hAnsi="Times New Roman" w:cs="Times New Roman"/>
          <w:b/>
          <w:bCs/>
          <w:sz w:val="24"/>
          <w:szCs w:val="24"/>
        </w:rPr>
        <w:t>LEVEL</w:t>
      </w:r>
      <w:proofErr w:type="gramEnd"/>
      <w:r w:rsidR="00F332EC">
        <w:rPr>
          <w:rFonts w:ascii="Times New Roman" w:hAnsi="Times New Roman" w:cs="Times New Roman"/>
          <w:b/>
          <w:bCs/>
          <w:sz w:val="24"/>
          <w:szCs w:val="24"/>
        </w:rPr>
        <w:t xml:space="preserve"> OF TESTING</w:t>
      </w:r>
    </w:p>
    <w:p w14:paraId="37184F99"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There are different levels of testing</w:t>
      </w:r>
    </w:p>
    <w:p w14:paraId="3AB27B52"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-&gt;Unit Testing</w:t>
      </w:r>
    </w:p>
    <w:p w14:paraId="6C31D15A"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-&gt;Integration Testing</w:t>
      </w:r>
    </w:p>
    <w:p w14:paraId="4E395E5C"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-&gt;System Testing</w:t>
      </w:r>
    </w:p>
    <w:p w14:paraId="09E5C239" w14:textId="77777777" w:rsidR="0082566A" w:rsidRPr="005714A7" w:rsidRDefault="009F32E4" w:rsidP="003E15D2">
      <w:pPr>
        <w:keepNext/>
        <w:spacing w:line="276" w:lineRule="auto"/>
        <w:jc w:val="both"/>
        <w:rPr>
          <w:rFonts w:ascii="Times New Roman" w:hAnsi="Times New Roman" w:cs="Times New Roman"/>
          <w:sz w:val="24"/>
          <w:szCs w:val="24"/>
        </w:rPr>
      </w:pPr>
      <w:r w:rsidRPr="005714A7">
        <w:rPr>
          <w:rFonts w:ascii="Times New Roman" w:eastAsia="Times New Roman" w:hAnsi="Times New Roman" w:cs="Times New Roman"/>
          <w:sz w:val="24"/>
          <w:szCs w:val="24"/>
          <w:lang w:val="en-US"/>
        </w:rPr>
        <w:object w:dxaOrig="7584" w:dyaOrig="5856" w14:anchorId="39119C22">
          <v:shape id="_x0000_i1026" type="#_x0000_t75" style="width:381pt;height:293pt" o:ole="">
            <v:imagedata r:id="rId28" o:title=""/>
          </v:shape>
          <o:OLEObject Type="Embed" ProgID="PBrush" ShapeID="_x0000_i1026" DrawAspect="Content" ObjectID="_1689862960" r:id="rId29"/>
        </w:object>
      </w:r>
    </w:p>
    <w:p w14:paraId="5D1A0ED9" w14:textId="5DB1B50D" w:rsidR="009F32E4" w:rsidRPr="00550B1F" w:rsidRDefault="00FC4642" w:rsidP="0015454C">
      <w:pPr>
        <w:pStyle w:val="Caption"/>
        <w:spacing w:line="276" w:lineRule="auto"/>
        <w:jc w:val="both"/>
        <w:outlineLvl w:val="0"/>
        <w:rPr>
          <w:rFonts w:ascii="Times New Roman" w:hAnsi="Times New Roman" w:cs="Times New Roman"/>
          <w:i w:val="0"/>
          <w:sz w:val="24"/>
          <w:szCs w:val="24"/>
        </w:rPr>
      </w:pPr>
      <w:bookmarkStart w:id="17" w:name="_Toc75950096"/>
      <w:r>
        <w:rPr>
          <w:rFonts w:ascii="Times New Roman" w:hAnsi="Times New Roman" w:cs="Times New Roman"/>
          <w:i w:val="0"/>
          <w:sz w:val="24"/>
          <w:szCs w:val="24"/>
        </w:rPr>
        <w:t xml:space="preserve">Figure </w:t>
      </w:r>
      <w:proofErr w:type="gramStart"/>
      <w:r w:rsidR="00A15B0C">
        <w:rPr>
          <w:rFonts w:ascii="Times New Roman" w:hAnsi="Times New Roman" w:cs="Times New Roman"/>
          <w:i w:val="0"/>
          <w:sz w:val="24"/>
          <w:szCs w:val="24"/>
        </w:rPr>
        <w:t>7</w:t>
      </w:r>
      <w:r>
        <w:rPr>
          <w:rFonts w:ascii="Times New Roman" w:hAnsi="Times New Roman" w:cs="Times New Roman"/>
          <w:i w:val="0"/>
          <w:sz w:val="24"/>
          <w:szCs w:val="24"/>
        </w:rPr>
        <w:t>.1:T</w:t>
      </w:r>
      <w:r w:rsidR="0082566A" w:rsidRPr="005714A7">
        <w:rPr>
          <w:rFonts w:ascii="Times New Roman" w:hAnsi="Times New Roman" w:cs="Times New Roman"/>
          <w:i w:val="0"/>
          <w:sz w:val="24"/>
          <w:szCs w:val="24"/>
        </w:rPr>
        <w:t>esting</w:t>
      </w:r>
      <w:proofErr w:type="gramEnd"/>
      <w:r w:rsidR="0082566A" w:rsidRPr="005714A7">
        <w:rPr>
          <w:rFonts w:ascii="Times New Roman" w:hAnsi="Times New Roman" w:cs="Times New Roman"/>
          <w:i w:val="0"/>
          <w:sz w:val="24"/>
          <w:szCs w:val="24"/>
        </w:rPr>
        <w:t xml:space="preserve"> pyramid</w:t>
      </w:r>
      <w:bookmarkEnd w:id="17"/>
    </w:p>
    <w:p w14:paraId="4BB87EB6" w14:textId="4E1E715C" w:rsidR="009F32E4" w:rsidRPr="00F332EC" w:rsidRDefault="009F32E4" w:rsidP="00A15B0C">
      <w:pPr>
        <w:pStyle w:val="NoSpacing"/>
        <w:numPr>
          <w:ilvl w:val="2"/>
          <w:numId w:val="38"/>
        </w:numPr>
        <w:spacing w:line="276" w:lineRule="auto"/>
        <w:jc w:val="both"/>
        <w:rPr>
          <w:rFonts w:ascii="Times New Roman" w:hAnsi="Times New Roman"/>
          <w:b/>
          <w:sz w:val="24"/>
          <w:szCs w:val="24"/>
        </w:rPr>
      </w:pPr>
      <w:r w:rsidRPr="00F332EC">
        <w:rPr>
          <w:rFonts w:ascii="Times New Roman" w:hAnsi="Times New Roman"/>
          <w:b/>
          <w:sz w:val="24"/>
          <w:szCs w:val="24"/>
        </w:rPr>
        <w:t>Unit testing</w:t>
      </w:r>
    </w:p>
    <w:p w14:paraId="7FE1EAD3" w14:textId="77777777" w:rsidR="009F32E4" w:rsidRPr="005714A7" w:rsidRDefault="009F32E4" w:rsidP="003E15D2">
      <w:pPr>
        <w:tabs>
          <w:tab w:val="left" w:pos="720"/>
          <w:tab w:val="left" w:pos="1560"/>
        </w:tabs>
        <w:spacing w:line="276" w:lineRule="auto"/>
        <w:ind w:left="144" w:right="144"/>
        <w:jc w:val="both"/>
        <w:rPr>
          <w:rFonts w:ascii="Times New Roman" w:hAnsi="Times New Roman" w:cs="Times New Roman"/>
          <w:sz w:val="24"/>
          <w:szCs w:val="24"/>
        </w:rPr>
      </w:pPr>
      <w:r w:rsidRPr="005714A7">
        <w:rPr>
          <w:rFonts w:ascii="Times New Roman" w:hAnsi="Times New Roman" w:cs="Times New Roman"/>
          <w:sz w:val="24"/>
          <w:szCs w:val="24"/>
        </w:rPr>
        <w:tab/>
        <w:t xml:space="preserve">                          Unit testing focuses verification effort on the smallest unit of software design, the module. The important control parts are tested to uncover with in the boundary of the module. The module interface is tested to ensure that the information properly flows into and out of the program unit and boundary conditions are tested to ensure that the modules operate properly at boundaries established to limit or restrict processing. Test date is provided through testing screens.</w:t>
      </w:r>
    </w:p>
    <w:p w14:paraId="004892A2" w14:textId="77777777" w:rsidR="00DB5A1D" w:rsidRPr="005714A7" w:rsidRDefault="00DB5A1D" w:rsidP="003E15D2">
      <w:pPr>
        <w:spacing w:line="276" w:lineRule="auto"/>
        <w:jc w:val="both"/>
        <w:rPr>
          <w:rFonts w:ascii="Times New Roman" w:hAnsi="Times New Roman" w:cs="Times New Roman"/>
          <w:sz w:val="24"/>
          <w:szCs w:val="24"/>
        </w:rPr>
      </w:pPr>
    </w:p>
    <w:p w14:paraId="2EE82E95" w14:textId="139F53A0" w:rsidR="009F32E4" w:rsidRPr="00F332EC" w:rsidRDefault="009F32E4" w:rsidP="00A15B0C">
      <w:pPr>
        <w:pStyle w:val="NoSpacing"/>
        <w:numPr>
          <w:ilvl w:val="2"/>
          <w:numId w:val="38"/>
        </w:numPr>
        <w:spacing w:line="276" w:lineRule="auto"/>
        <w:jc w:val="both"/>
        <w:rPr>
          <w:rFonts w:ascii="Times New Roman" w:hAnsi="Times New Roman"/>
          <w:b/>
          <w:sz w:val="24"/>
          <w:szCs w:val="24"/>
        </w:rPr>
      </w:pPr>
      <w:r w:rsidRPr="00F332EC">
        <w:rPr>
          <w:rFonts w:ascii="Times New Roman" w:hAnsi="Times New Roman"/>
          <w:b/>
          <w:sz w:val="24"/>
          <w:szCs w:val="24"/>
        </w:rPr>
        <w:t>Integration testing</w:t>
      </w:r>
    </w:p>
    <w:p w14:paraId="1C4FD06A" w14:textId="77777777" w:rsidR="009F32E4" w:rsidRPr="005714A7" w:rsidRDefault="009F32E4"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                                Integrating testing is a systematic technique for constructing Program structure while conducting tests to uncover error associates with </w:t>
      </w:r>
      <w:proofErr w:type="gramStart"/>
      <w:r w:rsidRPr="005714A7">
        <w:rPr>
          <w:rFonts w:ascii="Times New Roman" w:hAnsi="Times New Roman" w:cs="Times New Roman"/>
          <w:sz w:val="24"/>
          <w:szCs w:val="24"/>
        </w:rPr>
        <w:t>interfacing .The</w:t>
      </w:r>
      <w:proofErr w:type="gramEnd"/>
      <w:r w:rsidRPr="005714A7">
        <w:rPr>
          <w:rFonts w:ascii="Times New Roman" w:hAnsi="Times New Roman" w:cs="Times New Roman"/>
          <w:sz w:val="24"/>
          <w:szCs w:val="24"/>
        </w:rPr>
        <w:t xml:space="preserve"> objective is to take unit modules and built a program structure that has been directed by design.</w:t>
      </w:r>
    </w:p>
    <w:p w14:paraId="3CFB3485" w14:textId="77777777" w:rsidR="009F32E4" w:rsidRPr="005714A7" w:rsidRDefault="009F32E4" w:rsidP="003E15D2">
      <w:pPr>
        <w:autoSpaceDE w:val="0"/>
        <w:autoSpaceDN w:val="0"/>
        <w:adjustRightInd w:val="0"/>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Integration Testing will test whether the modules work well together.</w:t>
      </w:r>
    </w:p>
    <w:p w14:paraId="0C1AAD22" w14:textId="77777777" w:rsidR="009F32E4" w:rsidRPr="005714A7" w:rsidRDefault="009F32E4" w:rsidP="003E15D2">
      <w:pPr>
        <w:autoSpaceDE w:val="0"/>
        <w:autoSpaceDN w:val="0"/>
        <w:adjustRightInd w:val="0"/>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lastRenderedPageBreak/>
        <w:t>• This will check whether the design is correct.</w:t>
      </w:r>
    </w:p>
    <w:p w14:paraId="7670AA85" w14:textId="77777777" w:rsidR="009F32E4" w:rsidRPr="005714A7" w:rsidRDefault="009F32E4" w:rsidP="003E15D2">
      <w:pPr>
        <w:autoSpaceDE w:val="0"/>
        <w:autoSpaceDN w:val="0"/>
        <w:adjustRightInd w:val="0"/>
        <w:spacing w:line="276" w:lineRule="auto"/>
        <w:jc w:val="both"/>
        <w:rPr>
          <w:rFonts w:ascii="Times New Roman" w:hAnsi="Times New Roman" w:cs="Times New Roman"/>
          <w:color w:val="000000"/>
          <w:sz w:val="24"/>
          <w:szCs w:val="24"/>
        </w:rPr>
      </w:pPr>
      <w:r w:rsidRPr="005714A7">
        <w:rPr>
          <w:rFonts w:ascii="Times New Roman" w:hAnsi="Times New Roman" w:cs="Times New Roman"/>
          <w:color w:val="000000"/>
          <w:sz w:val="24"/>
          <w:szCs w:val="24"/>
        </w:rPr>
        <w:t>• Integration can be done in 4 different ways:</w:t>
      </w:r>
    </w:p>
    <w:p w14:paraId="5B4AA0DB" w14:textId="697F70A0" w:rsidR="00A470C1" w:rsidRPr="00A470C1" w:rsidRDefault="00A15B0C" w:rsidP="00A15B0C">
      <w:pPr>
        <w:pStyle w:val="NoSpacing"/>
        <w:spacing w:line="276" w:lineRule="auto"/>
        <w:jc w:val="both"/>
        <w:rPr>
          <w:rFonts w:ascii="Times New Roman" w:hAnsi="Times New Roman"/>
          <w:b/>
          <w:sz w:val="24"/>
          <w:szCs w:val="24"/>
        </w:rPr>
      </w:pPr>
      <w:proofErr w:type="gramStart"/>
      <w:r>
        <w:rPr>
          <w:rFonts w:ascii="Times New Roman" w:hAnsi="Times New Roman"/>
          <w:b/>
          <w:sz w:val="24"/>
          <w:szCs w:val="24"/>
        </w:rPr>
        <w:t xml:space="preserve">7.2.3  </w:t>
      </w:r>
      <w:r w:rsidR="009F32E4" w:rsidRPr="00F332EC">
        <w:rPr>
          <w:rFonts w:ascii="Times New Roman" w:hAnsi="Times New Roman"/>
          <w:b/>
          <w:sz w:val="24"/>
          <w:szCs w:val="24"/>
        </w:rPr>
        <w:t>System</w:t>
      </w:r>
      <w:proofErr w:type="gramEnd"/>
      <w:r w:rsidR="009F32E4" w:rsidRPr="00F332EC">
        <w:rPr>
          <w:rFonts w:ascii="Times New Roman" w:hAnsi="Times New Roman"/>
          <w:b/>
          <w:sz w:val="24"/>
          <w:szCs w:val="24"/>
        </w:rPr>
        <w:t xml:space="preserve"> testing</w:t>
      </w:r>
    </w:p>
    <w:p w14:paraId="6C8FA2E4" w14:textId="3289922B"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 System testing is the process of testing the completed software as a part of the environment it was created for. It is done to ensure that all the requirements specified by the customer are met. System testing involves functional testing and performance testing.</w:t>
      </w:r>
    </w:p>
    <w:p w14:paraId="5D68EF99"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 System Testing will contain the following </w:t>
      </w:r>
      <w:proofErr w:type="gramStart"/>
      <w:r w:rsidRPr="005714A7">
        <w:rPr>
          <w:rFonts w:ascii="Times New Roman" w:hAnsi="Times New Roman" w:cs="Times New Roman"/>
          <w:sz w:val="24"/>
          <w:szCs w:val="24"/>
        </w:rPr>
        <w:t>testing :</w:t>
      </w:r>
      <w:proofErr w:type="gramEnd"/>
    </w:p>
    <w:p w14:paraId="1DBCBAA5" w14:textId="77777777" w:rsidR="009F32E4" w:rsidRPr="005714A7" w:rsidRDefault="009F32E4" w:rsidP="003E15D2">
      <w:pPr>
        <w:numPr>
          <w:ilvl w:val="0"/>
          <w:numId w:val="5"/>
        </w:numPr>
        <w:autoSpaceDE w:val="0"/>
        <w:autoSpaceDN w:val="0"/>
        <w:adjustRightInd w:val="0"/>
        <w:spacing w:after="0" w:line="276" w:lineRule="auto"/>
        <w:jc w:val="both"/>
        <w:rPr>
          <w:rFonts w:ascii="Times New Roman" w:hAnsi="Times New Roman" w:cs="Times New Roman"/>
          <w:sz w:val="24"/>
          <w:szCs w:val="24"/>
        </w:rPr>
      </w:pPr>
      <w:r w:rsidRPr="005714A7">
        <w:rPr>
          <w:rFonts w:ascii="Times New Roman" w:hAnsi="Times New Roman" w:cs="Times New Roman"/>
          <w:sz w:val="24"/>
          <w:szCs w:val="24"/>
        </w:rPr>
        <w:t>Functional Testing.</w:t>
      </w:r>
    </w:p>
    <w:p w14:paraId="6C50FB4B" w14:textId="77777777" w:rsidR="009F32E4" w:rsidRPr="005714A7" w:rsidRDefault="009F32E4" w:rsidP="003E15D2">
      <w:pPr>
        <w:numPr>
          <w:ilvl w:val="0"/>
          <w:numId w:val="5"/>
        </w:numPr>
        <w:autoSpaceDE w:val="0"/>
        <w:autoSpaceDN w:val="0"/>
        <w:adjustRightInd w:val="0"/>
        <w:spacing w:after="0" w:line="276" w:lineRule="auto"/>
        <w:jc w:val="both"/>
        <w:rPr>
          <w:rFonts w:ascii="Times New Roman" w:hAnsi="Times New Roman" w:cs="Times New Roman"/>
          <w:sz w:val="24"/>
          <w:szCs w:val="24"/>
        </w:rPr>
      </w:pPr>
      <w:r w:rsidRPr="005714A7">
        <w:rPr>
          <w:rFonts w:ascii="Times New Roman" w:hAnsi="Times New Roman" w:cs="Times New Roman"/>
          <w:sz w:val="24"/>
          <w:szCs w:val="24"/>
        </w:rPr>
        <w:t>Performance Testing.</w:t>
      </w:r>
    </w:p>
    <w:p w14:paraId="79C564A7" w14:textId="77777777" w:rsidR="009F32E4"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Function Testing will test the implementation of the business needs.</w:t>
      </w:r>
    </w:p>
    <w:p w14:paraId="24B356FA" w14:textId="77777777" w:rsidR="003E3792" w:rsidRPr="005714A7" w:rsidRDefault="009F32E4" w:rsidP="003E15D2">
      <w:pPr>
        <w:autoSpaceDE w:val="0"/>
        <w:autoSpaceDN w:val="0"/>
        <w:adjustRightInd w:val="0"/>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Performance Testing will test the non-functional requirements of the system like the speed, load etc</w:t>
      </w:r>
    </w:p>
    <w:p w14:paraId="0F1C757D" w14:textId="77777777" w:rsidR="007E51D3" w:rsidRPr="005714A7" w:rsidRDefault="007E51D3" w:rsidP="003E15D2">
      <w:pPr>
        <w:shd w:val="clear" w:color="auto" w:fill="FFFFFF"/>
        <w:spacing w:after="0" w:line="276" w:lineRule="auto"/>
        <w:jc w:val="both"/>
        <w:rPr>
          <w:rFonts w:ascii="Times New Roman" w:hAnsi="Times New Roman" w:cs="Times New Roman"/>
          <w:bCs/>
          <w:sz w:val="24"/>
          <w:szCs w:val="24"/>
        </w:rPr>
      </w:pPr>
    </w:p>
    <w:p w14:paraId="7BC29984" w14:textId="73063B65" w:rsidR="002E33B9" w:rsidRDefault="002E33B9" w:rsidP="003E15D2">
      <w:pPr>
        <w:shd w:val="clear" w:color="auto" w:fill="FFFFFF"/>
        <w:spacing w:after="0" w:line="276" w:lineRule="auto"/>
        <w:jc w:val="both"/>
        <w:rPr>
          <w:rFonts w:ascii="Times New Roman" w:hAnsi="Times New Roman" w:cs="Times New Roman"/>
          <w:bCs/>
          <w:sz w:val="24"/>
          <w:szCs w:val="24"/>
        </w:rPr>
      </w:pPr>
    </w:p>
    <w:p w14:paraId="51218023" w14:textId="77777777" w:rsidR="00F9579A" w:rsidRDefault="00F9579A" w:rsidP="003E15D2">
      <w:pPr>
        <w:shd w:val="clear" w:color="auto" w:fill="FFFFFF"/>
        <w:spacing w:after="0" w:line="276" w:lineRule="auto"/>
        <w:jc w:val="both"/>
        <w:rPr>
          <w:rFonts w:ascii="Times New Roman" w:hAnsi="Times New Roman" w:cs="Times New Roman"/>
          <w:bCs/>
          <w:sz w:val="24"/>
          <w:szCs w:val="24"/>
        </w:rPr>
      </w:pPr>
    </w:p>
    <w:p w14:paraId="5AA3DB52" w14:textId="77777777" w:rsidR="003E3792" w:rsidRPr="00993316" w:rsidRDefault="00F332EC" w:rsidP="00A15B0C">
      <w:pPr>
        <w:pStyle w:val="ListParagraph"/>
        <w:numPr>
          <w:ilvl w:val="1"/>
          <w:numId w:val="38"/>
        </w:numPr>
        <w:shd w:val="clear" w:color="auto" w:fill="FFFFFF"/>
        <w:spacing w:after="0" w:line="276" w:lineRule="auto"/>
        <w:jc w:val="both"/>
        <w:rPr>
          <w:rFonts w:ascii="Times New Roman" w:hAnsi="Times New Roman" w:cs="Times New Roman"/>
          <w:b/>
          <w:bCs/>
          <w:sz w:val="24"/>
          <w:szCs w:val="24"/>
        </w:rPr>
      </w:pPr>
      <w:r w:rsidRPr="00993316">
        <w:rPr>
          <w:rFonts w:ascii="Times New Roman" w:hAnsi="Times New Roman" w:cs="Times New Roman"/>
          <w:b/>
          <w:bCs/>
          <w:sz w:val="24"/>
          <w:szCs w:val="24"/>
        </w:rPr>
        <w:t>SOME</w:t>
      </w:r>
      <w:r w:rsidR="00CE4595" w:rsidRPr="00993316">
        <w:rPr>
          <w:rFonts w:ascii="Times New Roman" w:hAnsi="Times New Roman" w:cs="Times New Roman"/>
          <w:b/>
          <w:bCs/>
          <w:sz w:val="24"/>
          <w:szCs w:val="24"/>
        </w:rPr>
        <w:t xml:space="preserve"> IMPORTANT</w:t>
      </w:r>
      <w:r w:rsidRPr="00993316">
        <w:rPr>
          <w:rFonts w:ascii="Times New Roman" w:hAnsi="Times New Roman" w:cs="Times New Roman"/>
          <w:b/>
          <w:bCs/>
          <w:sz w:val="24"/>
          <w:szCs w:val="24"/>
        </w:rPr>
        <w:t xml:space="preserve"> OBSERVTIONS</w:t>
      </w:r>
    </w:p>
    <w:p w14:paraId="5B21B21A" w14:textId="77777777" w:rsidR="00C57D99" w:rsidRPr="00C57D99" w:rsidRDefault="00C57D99" w:rsidP="003E15D2">
      <w:pPr>
        <w:spacing w:line="276" w:lineRule="auto"/>
        <w:jc w:val="both"/>
        <w:rPr>
          <w:rFonts w:ascii="Times New Roman" w:hAnsi="Times New Roman" w:cs="Times New Roman"/>
          <w:bCs/>
          <w:sz w:val="24"/>
          <w:szCs w:val="24"/>
          <w:lang w:val="en-US"/>
        </w:rPr>
      </w:pPr>
    </w:p>
    <w:p w14:paraId="36BA7D11" w14:textId="3A3AD247" w:rsidR="00C57D99" w:rsidRPr="00DB5A1D" w:rsidRDefault="006D7D6D" w:rsidP="003E15D2">
      <w:pPr>
        <w:spacing w:line="276" w:lineRule="auto"/>
        <w:jc w:val="both"/>
        <w:rPr>
          <w:rFonts w:ascii="Times New Roman" w:hAnsi="Times New Roman" w:cs="Times New Roman"/>
          <w:b/>
          <w:sz w:val="24"/>
          <w:szCs w:val="24"/>
          <w:lang w:val="en-US"/>
        </w:rPr>
      </w:pPr>
      <w:r w:rsidRPr="00DB5A1D">
        <w:rPr>
          <w:rFonts w:ascii="Times New Roman" w:hAnsi="Times New Roman" w:cs="Times New Roman"/>
          <w:b/>
          <w:sz w:val="24"/>
          <w:szCs w:val="24"/>
          <w:lang w:val="en-US"/>
        </w:rPr>
        <w:t xml:space="preserve"> </w:t>
      </w:r>
      <w:proofErr w:type="gramStart"/>
      <w:r w:rsidR="00A15B0C">
        <w:rPr>
          <w:rFonts w:ascii="Times New Roman" w:hAnsi="Times New Roman" w:cs="Times New Roman"/>
          <w:b/>
          <w:sz w:val="24"/>
          <w:szCs w:val="24"/>
          <w:lang w:val="en-US"/>
        </w:rPr>
        <w:t xml:space="preserve">7.3.1 </w:t>
      </w:r>
      <w:r w:rsidR="00DB5A1D">
        <w:rPr>
          <w:rFonts w:ascii="Times New Roman" w:hAnsi="Times New Roman" w:cs="Times New Roman"/>
          <w:b/>
          <w:sz w:val="24"/>
          <w:szCs w:val="24"/>
          <w:lang w:val="en-US"/>
        </w:rPr>
        <w:t xml:space="preserve"> </w:t>
      </w:r>
      <w:r w:rsidR="00C57D99" w:rsidRPr="00DB5A1D">
        <w:rPr>
          <w:rFonts w:ascii="Times New Roman" w:hAnsi="Times New Roman" w:cs="Times New Roman"/>
          <w:b/>
          <w:sz w:val="24"/>
          <w:szCs w:val="24"/>
          <w:lang w:val="en-US"/>
        </w:rPr>
        <w:t>System</w:t>
      </w:r>
      <w:proofErr w:type="gramEnd"/>
      <w:r w:rsidR="00C57D99" w:rsidRPr="00DB5A1D">
        <w:rPr>
          <w:rFonts w:ascii="Times New Roman" w:hAnsi="Times New Roman" w:cs="Times New Roman"/>
          <w:b/>
          <w:sz w:val="24"/>
          <w:szCs w:val="24"/>
          <w:lang w:val="en-US"/>
        </w:rPr>
        <w:t xml:space="preserve"> Testing and Validation Results. </w:t>
      </w:r>
    </w:p>
    <w:p w14:paraId="2B5CC50D" w14:textId="63B462B1" w:rsidR="00C57D99" w:rsidRPr="00C57D99" w:rsidRDefault="00C57D99" w:rsidP="003E15D2">
      <w:pPr>
        <w:spacing w:line="276" w:lineRule="auto"/>
        <w:jc w:val="both"/>
        <w:rPr>
          <w:rFonts w:ascii="Times New Roman" w:hAnsi="Times New Roman" w:cs="Times New Roman"/>
          <w:bCs/>
          <w:sz w:val="24"/>
          <w:szCs w:val="24"/>
          <w:lang w:val="en-US"/>
        </w:rPr>
      </w:pPr>
      <w:bookmarkStart w:id="18" w:name="_Hlk78110037"/>
      <w:r w:rsidRPr="00C57D99">
        <w:rPr>
          <w:rFonts w:ascii="Times New Roman" w:hAnsi="Times New Roman" w:cs="Times New Roman"/>
          <w:bCs/>
          <w:sz w:val="24"/>
          <w:szCs w:val="24"/>
          <w:lang w:val="en-US"/>
        </w:rPr>
        <w:t xml:space="preserve">System testing was done after the system was duly coded. Individual modules of the system were checked to ensure they are fully functional units before the integrating them. This was done by examining each unit; each script was checked to ensure that it functions as required and that it performed exactly as intended.  </w:t>
      </w:r>
      <w:proofErr w:type="gramStart"/>
      <w:r w:rsidRPr="00C57D99">
        <w:rPr>
          <w:rFonts w:ascii="Times New Roman" w:hAnsi="Times New Roman" w:cs="Times New Roman"/>
          <w:bCs/>
          <w:sz w:val="24"/>
          <w:szCs w:val="24"/>
          <w:lang w:val="en-US"/>
        </w:rPr>
        <w:t>The  success</w:t>
      </w:r>
      <w:proofErr w:type="gramEnd"/>
      <w:r w:rsidRPr="00C57D99">
        <w:rPr>
          <w:rFonts w:ascii="Times New Roman" w:hAnsi="Times New Roman" w:cs="Times New Roman"/>
          <w:bCs/>
          <w:sz w:val="24"/>
          <w:szCs w:val="24"/>
          <w:lang w:val="en-US"/>
        </w:rPr>
        <w:t xml:space="preserve"> of  each individual  unit gave us the  go  ahead  to carryout integration testing. </w:t>
      </w:r>
    </w:p>
    <w:p w14:paraId="21004F54" w14:textId="4544994B" w:rsidR="00F42B9C" w:rsidRPr="00EE08D7" w:rsidRDefault="00C57D99" w:rsidP="003E15D2">
      <w:pPr>
        <w:spacing w:line="276" w:lineRule="auto"/>
        <w:jc w:val="both"/>
        <w:rPr>
          <w:rFonts w:ascii="Times New Roman" w:hAnsi="Times New Roman" w:cs="Times New Roman"/>
          <w:bCs/>
          <w:sz w:val="24"/>
          <w:szCs w:val="24"/>
          <w:lang w:val="en-US"/>
        </w:rPr>
      </w:pPr>
      <w:proofErr w:type="gramStart"/>
      <w:r w:rsidRPr="00C57D99">
        <w:rPr>
          <w:rFonts w:ascii="Times New Roman" w:hAnsi="Times New Roman" w:cs="Times New Roman"/>
          <w:bCs/>
          <w:sz w:val="24"/>
          <w:szCs w:val="24"/>
          <w:lang w:val="en-US"/>
        </w:rPr>
        <w:t>The  system</w:t>
      </w:r>
      <w:proofErr w:type="gramEnd"/>
      <w:r w:rsidRPr="00C57D99">
        <w:rPr>
          <w:rFonts w:ascii="Times New Roman" w:hAnsi="Times New Roman" w:cs="Times New Roman"/>
          <w:bCs/>
          <w:sz w:val="24"/>
          <w:szCs w:val="24"/>
          <w:lang w:val="en-US"/>
        </w:rPr>
        <w:t xml:space="preserve">  was  validated  using  a  short  questionnaire  that  was  filled  by representatives of the users who were let to interact with the system using test data and provided feedback about the system features. This was done to assess if the system met their needs and requirements as regards. It was found out that the system performed in conformance to the then defined user </w:t>
      </w:r>
      <w:proofErr w:type="gramStart"/>
      <w:r w:rsidRPr="00C57D99">
        <w:rPr>
          <w:rFonts w:ascii="Times New Roman" w:hAnsi="Times New Roman" w:cs="Times New Roman"/>
          <w:bCs/>
          <w:sz w:val="24"/>
          <w:szCs w:val="24"/>
          <w:lang w:val="en-US"/>
        </w:rPr>
        <w:t>needs  and</w:t>
      </w:r>
      <w:proofErr w:type="gramEnd"/>
      <w:r w:rsidRPr="00C57D99">
        <w:rPr>
          <w:rFonts w:ascii="Times New Roman" w:hAnsi="Times New Roman" w:cs="Times New Roman"/>
          <w:bCs/>
          <w:sz w:val="24"/>
          <w:szCs w:val="24"/>
          <w:lang w:val="en-US"/>
        </w:rPr>
        <w:t xml:space="preserve"> requirements. Results of the validation are shown as percentages of respon</w:t>
      </w:r>
      <w:r w:rsidR="00EE08D7">
        <w:rPr>
          <w:rFonts w:ascii="Times New Roman" w:hAnsi="Times New Roman" w:cs="Times New Roman"/>
          <w:bCs/>
          <w:sz w:val="24"/>
          <w:szCs w:val="24"/>
          <w:lang w:val="en-US"/>
        </w:rPr>
        <w:t>dents against each requirement.</w:t>
      </w:r>
      <w:bookmarkEnd w:id="18"/>
    </w:p>
    <w:p w14:paraId="23F0078F" w14:textId="4115A3F8" w:rsidR="00EE08D7" w:rsidRPr="007829A3" w:rsidRDefault="00A15B0C" w:rsidP="003E15D2">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4A3F24">
        <w:rPr>
          <w:rFonts w:ascii="Times New Roman" w:hAnsi="Times New Roman" w:cs="Times New Roman"/>
          <w:b/>
          <w:bCs/>
          <w:sz w:val="24"/>
          <w:szCs w:val="24"/>
          <w:lang w:val="en-US"/>
        </w:rPr>
        <w:t>.3.</w:t>
      </w:r>
      <w:r w:rsidR="00DB5A1D">
        <w:rPr>
          <w:rFonts w:ascii="Times New Roman" w:hAnsi="Times New Roman" w:cs="Times New Roman"/>
          <w:b/>
          <w:bCs/>
          <w:sz w:val="24"/>
          <w:szCs w:val="24"/>
          <w:lang w:val="en-US"/>
        </w:rPr>
        <w:t>2</w:t>
      </w:r>
      <w:r w:rsidR="004A3F24">
        <w:rPr>
          <w:rFonts w:ascii="Times New Roman" w:hAnsi="Times New Roman" w:cs="Times New Roman"/>
          <w:b/>
          <w:bCs/>
          <w:sz w:val="24"/>
          <w:szCs w:val="24"/>
          <w:lang w:val="en-US"/>
        </w:rPr>
        <w:t xml:space="preserve"> </w:t>
      </w:r>
      <w:r w:rsidR="00EE08D7" w:rsidRPr="007829A3">
        <w:rPr>
          <w:rFonts w:ascii="Times New Roman" w:hAnsi="Times New Roman" w:cs="Times New Roman"/>
          <w:b/>
          <w:bCs/>
          <w:sz w:val="24"/>
          <w:szCs w:val="24"/>
          <w:lang w:val="en-US"/>
        </w:rPr>
        <w:t>Testing Test Scenarios</w:t>
      </w:r>
    </w:p>
    <w:p w14:paraId="4A5EBBB6" w14:textId="74CBD382" w:rsidR="00EE08D7" w:rsidRPr="009E7041" w:rsidRDefault="00DB5A1D" w:rsidP="009A3F81">
      <w:pPr>
        <w:pStyle w:val="NoSpacing"/>
        <w:rPr>
          <w:rFonts w:ascii="Times New Roman" w:hAnsi="Times New Roman"/>
          <w:sz w:val="24"/>
          <w:szCs w:val="24"/>
        </w:rPr>
      </w:pPr>
      <w:r w:rsidRPr="009E7041">
        <w:rPr>
          <w:rFonts w:ascii="Times New Roman" w:hAnsi="Times New Roman"/>
          <w:sz w:val="24"/>
          <w:szCs w:val="24"/>
        </w:rPr>
        <w:t>1.</w:t>
      </w:r>
      <w:r w:rsidR="00EE08D7" w:rsidRPr="009E7041">
        <w:rPr>
          <w:rFonts w:ascii="Times New Roman" w:hAnsi="Times New Roman"/>
          <w:sz w:val="24"/>
          <w:szCs w:val="24"/>
        </w:rPr>
        <w:t>Check</w:t>
      </w:r>
      <w:r w:rsidR="009A3F81" w:rsidRPr="009E7041">
        <w:rPr>
          <w:rFonts w:ascii="Times New Roman" w:hAnsi="Times New Roman"/>
          <w:sz w:val="24"/>
          <w:szCs w:val="24"/>
        </w:rPr>
        <w:t xml:space="preserve"> </w:t>
      </w:r>
      <w:r w:rsidR="00EE08D7" w:rsidRPr="009E7041">
        <w:rPr>
          <w:rFonts w:ascii="Times New Roman" w:hAnsi="Times New Roman"/>
          <w:sz w:val="24"/>
          <w:szCs w:val="24"/>
        </w:rPr>
        <w:t>if the page load time is within the acceptable range.</w:t>
      </w:r>
      <w:r w:rsidR="00EE08D7" w:rsidRPr="009E7041">
        <w:rPr>
          <w:rFonts w:ascii="Times New Roman" w:hAnsi="Times New Roman"/>
          <w:sz w:val="24"/>
          <w:szCs w:val="24"/>
        </w:rPr>
        <w:br/>
      </w:r>
      <w:proofErr w:type="gramStart"/>
      <w:r w:rsidR="00EE08D7" w:rsidRPr="009E7041">
        <w:rPr>
          <w:rFonts w:ascii="Times New Roman" w:hAnsi="Times New Roman"/>
          <w:sz w:val="24"/>
          <w:szCs w:val="24"/>
        </w:rPr>
        <w:t>2.Check</w:t>
      </w:r>
      <w:proofErr w:type="gramEnd"/>
      <w:r w:rsidRPr="009E7041">
        <w:rPr>
          <w:rFonts w:ascii="Times New Roman" w:hAnsi="Times New Roman"/>
          <w:sz w:val="24"/>
          <w:szCs w:val="24"/>
        </w:rPr>
        <w:t xml:space="preserve"> </w:t>
      </w:r>
      <w:r w:rsidR="00EE08D7" w:rsidRPr="009E7041">
        <w:rPr>
          <w:rFonts w:ascii="Times New Roman" w:hAnsi="Times New Roman"/>
          <w:sz w:val="24"/>
          <w:szCs w:val="24"/>
        </w:rPr>
        <w:t>the page load on slow connections.</w:t>
      </w:r>
      <w:r w:rsidR="00EE08D7" w:rsidRPr="009E7041">
        <w:rPr>
          <w:rFonts w:ascii="Times New Roman" w:hAnsi="Times New Roman"/>
          <w:sz w:val="24"/>
          <w:szCs w:val="24"/>
        </w:rPr>
        <w:br/>
        <w:t>3.Check the response time for any action under a light, normal, moderate, and heavy load conditions.</w:t>
      </w:r>
      <w:r w:rsidR="00EE08D7" w:rsidRPr="009E7041">
        <w:rPr>
          <w:rFonts w:ascii="Times New Roman" w:hAnsi="Times New Roman"/>
          <w:sz w:val="24"/>
          <w:szCs w:val="24"/>
        </w:rPr>
        <w:br/>
        <w:t>4.Check the performance of database stored procedures and triggers.</w:t>
      </w:r>
      <w:r w:rsidR="00EE08D7" w:rsidRPr="009E7041">
        <w:rPr>
          <w:rFonts w:ascii="Times New Roman" w:hAnsi="Times New Roman"/>
          <w:sz w:val="24"/>
          <w:szCs w:val="24"/>
        </w:rPr>
        <w:br/>
        <w:t>5.Check the database execution time.</w:t>
      </w:r>
      <w:r w:rsidR="00EE08D7" w:rsidRPr="009E7041">
        <w:rPr>
          <w:rFonts w:ascii="Times New Roman" w:hAnsi="Times New Roman"/>
          <w:sz w:val="24"/>
          <w:szCs w:val="24"/>
        </w:rPr>
        <w:br/>
        <w:t>6.Check for load testing of the application.</w:t>
      </w:r>
      <w:r w:rsidR="00EE08D7" w:rsidRPr="009E7041">
        <w:rPr>
          <w:rFonts w:ascii="Times New Roman" w:hAnsi="Times New Roman"/>
          <w:sz w:val="24"/>
          <w:szCs w:val="24"/>
        </w:rPr>
        <w:br/>
        <w:t>7.Check for the Stress testing of the application.</w:t>
      </w:r>
      <w:r w:rsidR="00EE08D7" w:rsidRPr="009E7041">
        <w:rPr>
          <w:rFonts w:ascii="Times New Roman" w:hAnsi="Times New Roman"/>
          <w:sz w:val="24"/>
          <w:szCs w:val="24"/>
        </w:rPr>
        <w:br/>
        <w:t>8. Check CPU and memory usage under peak load conditions.</w:t>
      </w:r>
    </w:p>
    <w:p w14:paraId="45E5C927" w14:textId="7E4F8809" w:rsidR="00F42B9C" w:rsidRPr="003E4041" w:rsidRDefault="00525C82" w:rsidP="003E15D2">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We have checked for scenarios and find that our system performing well in the circumstances</w:t>
      </w:r>
      <w:r w:rsidR="00987FEE">
        <w:rPr>
          <w:rFonts w:ascii="Times New Roman" w:hAnsi="Times New Roman" w:cs="Times New Roman"/>
          <w:bCs/>
          <w:sz w:val="24"/>
          <w:szCs w:val="24"/>
          <w:lang w:val="en-US"/>
        </w:rPr>
        <w:t>.</w:t>
      </w:r>
    </w:p>
    <w:p w14:paraId="4FA5169E" w14:textId="77777777" w:rsidR="003E4041" w:rsidRDefault="003E4041" w:rsidP="003E4041">
      <w:pPr>
        <w:autoSpaceDE w:val="0"/>
        <w:autoSpaceDN w:val="0"/>
        <w:spacing w:after="0"/>
        <w:ind w:left="3"/>
        <w:rPr>
          <w:rFonts w:ascii="Times New Roman" w:eastAsia="Times New Roman" w:hAnsi="Times New Roman" w:cs="Times New Roman"/>
          <w:b/>
          <w:bCs/>
          <w:color w:val="000000"/>
          <w:sz w:val="24"/>
          <w:szCs w:val="24"/>
        </w:rPr>
      </w:pPr>
    </w:p>
    <w:p w14:paraId="1F384DE6" w14:textId="16C04FEA" w:rsidR="003E4041" w:rsidRDefault="00A15B0C" w:rsidP="003E4041">
      <w:pPr>
        <w:autoSpaceDE w:val="0"/>
        <w:autoSpaceDN w:val="0"/>
        <w:spacing w:after="0"/>
        <w:ind w:left="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r w:rsidR="00F3618E">
        <w:rPr>
          <w:rFonts w:ascii="Times New Roman" w:eastAsia="Times New Roman" w:hAnsi="Times New Roman" w:cs="Times New Roman"/>
          <w:b/>
          <w:bCs/>
          <w:color w:val="000000"/>
          <w:sz w:val="24"/>
          <w:szCs w:val="24"/>
        </w:rPr>
        <w:t>.4</w:t>
      </w:r>
      <w:r w:rsidR="003E4041">
        <w:rPr>
          <w:rFonts w:ascii="Times New Roman" w:eastAsia="Times New Roman" w:hAnsi="Times New Roman" w:cs="Times New Roman"/>
          <w:b/>
          <w:bCs/>
          <w:color w:val="000000"/>
          <w:spacing w:val="3"/>
          <w:w w:val="103"/>
          <w:sz w:val="24"/>
          <w:szCs w:val="24"/>
        </w:rPr>
        <w:t xml:space="preserve"> </w:t>
      </w:r>
      <w:bookmarkStart w:id="19" w:name="_Hlk78109918"/>
      <w:r w:rsidR="003E4041" w:rsidRPr="007D4636">
        <w:rPr>
          <w:rFonts w:ascii="Times New Roman" w:eastAsia="Times New Roman" w:hAnsi="Times New Roman" w:cs="Times New Roman"/>
          <w:b/>
          <w:bCs/>
          <w:color w:val="000000"/>
          <w:spacing w:val="16"/>
          <w:sz w:val="24"/>
          <w:szCs w:val="24"/>
        </w:rPr>
        <w:t>TEST</w:t>
      </w:r>
      <w:r w:rsidR="003E4041">
        <w:rPr>
          <w:rFonts w:ascii="Times New Roman" w:eastAsia="Times New Roman" w:hAnsi="Times New Roman" w:cs="Times New Roman"/>
          <w:b/>
          <w:bCs/>
          <w:color w:val="000000"/>
          <w:spacing w:val="16"/>
          <w:sz w:val="24"/>
          <w:szCs w:val="24"/>
        </w:rPr>
        <w:t xml:space="preserve"> </w:t>
      </w:r>
      <w:r w:rsidR="003E4041" w:rsidRPr="007D4636">
        <w:rPr>
          <w:rFonts w:ascii="Times New Roman" w:eastAsia="Times New Roman" w:hAnsi="Times New Roman" w:cs="Times New Roman"/>
          <w:b/>
          <w:bCs/>
          <w:color w:val="000000"/>
          <w:w w:val="99"/>
          <w:sz w:val="24"/>
          <w:szCs w:val="24"/>
        </w:rPr>
        <w:t>C</w:t>
      </w:r>
      <w:r w:rsidR="003E4041" w:rsidRPr="007D4636">
        <w:rPr>
          <w:rFonts w:ascii="Times New Roman" w:eastAsia="Times New Roman" w:hAnsi="Times New Roman" w:cs="Times New Roman"/>
          <w:b/>
          <w:bCs/>
          <w:color w:val="000000"/>
          <w:spacing w:val="7"/>
          <w:sz w:val="24"/>
          <w:szCs w:val="24"/>
        </w:rPr>
        <w:t>AS</w:t>
      </w:r>
      <w:r w:rsidR="003E4041" w:rsidRPr="007D4636">
        <w:rPr>
          <w:rFonts w:ascii="Times New Roman" w:eastAsia="Times New Roman" w:hAnsi="Times New Roman" w:cs="Times New Roman"/>
          <w:b/>
          <w:bCs/>
          <w:color w:val="000000"/>
          <w:sz w:val="24"/>
          <w:szCs w:val="24"/>
        </w:rPr>
        <w:t>E</w:t>
      </w:r>
      <w:r w:rsidR="003E4041">
        <w:rPr>
          <w:rFonts w:ascii="Times New Roman" w:eastAsia="Times New Roman" w:hAnsi="Times New Roman" w:cs="Times New Roman"/>
          <w:b/>
          <w:bCs/>
          <w:color w:val="000000"/>
          <w:sz w:val="24"/>
          <w:szCs w:val="24"/>
        </w:rPr>
        <w:t xml:space="preserve"> </w:t>
      </w:r>
      <w:r w:rsidR="003E4041" w:rsidRPr="007D4636">
        <w:rPr>
          <w:rFonts w:ascii="Times New Roman" w:eastAsia="Times New Roman" w:hAnsi="Times New Roman" w:cs="Times New Roman"/>
          <w:b/>
          <w:bCs/>
          <w:color w:val="000000"/>
          <w:spacing w:val="-1"/>
          <w:w w:val="104"/>
          <w:sz w:val="24"/>
          <w:szCs w:val="24"/>
        </w:rPr>
        <w:t>RE</w:t>
      </w:r>
      <w:r w:rsidR="003E4041" w:rsidRPr="007D4636">
        <w:rPr>
          <w:rFonts w:ascii="Times New Roman" w:eastAsia="Times New Roman" w:hAnsi="Times New Roman" w:cs="Times New Roman"/>
          <w:b/>
          <w:bCs/>
          <w:color w:val="000000"/>
          <w:spacing w:val="10"/>
          <w:w w:val="101"/>
          <w:sz w:val="24"/>
          <w:szCs w:val="24"/>
        </w:rPr>
        <w:t>SUL</w:t>
      </w:r>
      <w:r w:rsidR="003E4041" w:rsidRPr="007D4636">
        <w:rPr>
          <w:rFonts w:ascii="Times New Roman" w:eastAsia="Times New Roman" w:hAnsi="Times New Roman" w:cs="Times New Roman"/>
          <w:b/>
          <w:bCs/>
          <w:color w:val="000000"/>
          <w:w w:val="105"/>
          <w:sz w:val="24"/>
          <w:szCs w:val="24"/>
        </w:rPr>
        <w:t>T</w:t>
      </w:r>
      <w:r w:rsidR="003E4041">
        <w:rPr>
          <w:rFonts w:ascii="Times New Roman" w:eastAsia="Times New Roman" w:hAnsi="Times New Roman" w:cs="Times New Roman"/>
          <w:b/>
          <w:bCs/>
          <w:color w:val="000000"/>
          <w:w w:val="105"/>
          <w:sz w:val="24"/>
          <w:szCs w:val="24"/>
        </w:rPr>
        <w:t xml:space="preserve"> </w:t>
      </w:r>
      <w:r w:rsidR="003E4041" w:rsidRPr="007D4636">
        <w:rPr>
          <w:rFonts w:ascii="Times New Roman" w:eastAsia="Times New Roman" w:hAnsi="Times New Roman" w:cs="Times New Roman"/>
          <w:b/>
          <w:bCs/>
          <w:color w:val="000000"/>
          <w:w w:val="105"/>
          <w:sz w:val="24"/>
          <w:szCs w:val="24"/>
        </w:rPr>
        <w:t>S</w:t>
      </w:r>
      <w:r w:rsidR="003E4041" w:rsidRPr="007D4636">
        <w:rPr>
          <w:rFonts w:ascii="Times New Roman" w:eastAsia="Times New Roman" w:hAnsi="Times New Roman" w:cs="Times New Roman"/>
          <w:b/>
          <w:bCs/>
          <w:color w:val="000000"/>
          <w:spacing w:val="-3"/>
          <w:w w:val="105"/>
          <w:sz w:val="24"/>
          <w:szCs w:val="24"/>
        </w:rPr>
        <w:t>UM</w:t>
      </w:r>
      <w:r w:rsidR="003E4041" w:rsidRPr="007D4636">
        <w:rPr>
          <w:rFonts w:ascii="Times New Roman" w:eastAsia="Times New Roman" w:hAnsi="Times New Roman" w:cs="Times New Roman"/>
          <w:b/>
          <w:bCs/>
          <w:color w:val="000000"/>
          <w:sz w:val="24"/>
          <w:szCs w:val="24"/>
        </w:rPr>
        <w:t>M</w:t>
      </w:r>
      <w:r w:rsidR="003E4041" w:rsidRPr="007D4636">
        <w:rPr>
          <w:rFonts w:ascii="Times New Roman" w:eastAsia="Times New Roman" w:hAnsi="Times New Roman" w:cs="Times New Roman"/>
          <w:b/>
          <w:bCs/>
          <w:color w:val="000000"/>
          <w:w w:val="104"/>
          <w:sz w:val="24"/>
          <w:szCs w:val="24"/>
        </w:rPr>
        <w:t>AR</w:t>
      </w:r>
      <w:r w:rsidR="003E4041" w:rsidRPr="007D4636">
        <w:rPr>
          <w:rFonts w:ascii="Times New Roman" w:eastAsia="Times New Roman" w:hAnsi="Times New Roman" w:cs="Times New Roman"/>
          <w:b/>
          <w:bCs/>
          <w:color w:val="000000"/>
          <w:sz w:val="24"/>
          <w:szCs w:val="24"/>
        </w:rPr>
        <w:t>Y</w:t>
      </w:r>
    </w:p>
    <w:p w14:paraId="6410E372" w14:textId="77777777" w:rsidR="003E4041" w:rsidRPr="007D4636" w:rsidRDefault="003E4041" w:rsidP="003E4041">
      <w:pPr>
        <w:autoSpaceDE w:val="0"/>
        <w:autoSpaceDN w:val="0"/>
        <w:spacing w:after="0"/>
        <w:ind w:left="3"/>
        <w:rPr>
          <w:rFonts w:ascii="Times New Roman" w:hAnsi="Times New Roman" w:cs="Times New Roman"/>
          <w:sz w:val="24"/>
          <w:szCs w:val="24"/>
        </w:rPr>
      </w:pPr>
    </w:p>
    <w:tbl>
      <w:tblPr>
        <w:tblW w:w="0" w:type="auto"/>
        <w:tblInd w:w="598" w:type="dxa"/>
        <w:tblCellMar>
          <w:left w:w="0" w:type="dxa"/>
          <w:right w:w="0" w:type="dxa"/>
        </w:tblCellMar>
        <w:tblLook w:val="0660" w:firstRow="1" w:lastRow="1" w:firstColumn="0" w:lastColumn="0" w:noHBand="1" w:noVBand="1"/>
      </w:tblPr>
      <w:tblGrid>
        <w:gridCol w:w="1971"/>
        <w:gridCol w:w="3656"/>
        <w:gridCol w:w="2115"/>
      </w:tblGrid>
      <w:tr w:rsidR="003E4041" w:rsidRPr="007D4636" w14:paraId="29765446" w14:textId="77777777" w:rsidTr="003E4041">
        <w:trPr>
          <w:trHeight w:hRule="exact" w:val="362"/>
        </w:trPr>
        <w:tc>
          <w:tcPr>
            <w:tcW w:w="1971" w:type="dxa"/>
            <w:vMerge w:val="restart"/>
          </w:tcPr>
          <w:p w14:paraId="4E113770" w14:textId="77777777" w:rsidR="003E4041" w:rsidRPr="007D4636" w:rsidRDefault="003E4041" w:rsidP="00B62A0F">
            <w:pPr>
              <w:autoSpaceDE w:val="0"/>
              <w:autoSpaceDN w:val="0"/>
              <w:spacing w:before="14"/>
              <w:ind w:left="113"/>
              <w:rPr>
                <w:rFonts w:ascii="Times New Roman" w:hAnsi="Times New Roman" w:cs="Times New Roman"/>
                <w:sz w:val="24"/>
                <w:szCs w:val="24"/>
              </w:rPr>
            </w:pPr>
            <w:proofErr w:type="spellStart"/>
            <w:r w:rsidRPr="007D4636">
              <w:rPr>
                <w:rFonts w:ascii="Times New Roman" w:eastAsia="Times New Roman" w:hAnsi="Times New Roman" w:cs="Times New Roman"/>
                <w:b/>
                <w:bCs/>
                <w:color w:val="000000"/>
                <w:sz w:val="24"/>
                <w:szCs w:val="24"/>
              </w:rPr>
              <w:t>T</w:t>
            </w:r>
            <w:r w:rsidRPr="007D4636">
              <w:rPr>
                <w:rFonts w:ascii="Times New Roman" w:eastAsia="Times New Roman" w:hAnsi="Times New Roman" w:cs="Times New Roman"/>
                <w:b/>
                <w:bCs/>
                <w:color w:val="000000"/>
                <w:spacing w:val="-1"/>
                <w:sz w:val="24"/>
                <w:szCs w:val="24"/>
              </w:rPr>
              <w:t>e</w:t>
            </w:r>
            <w:r w:rsidRPr="007D4636">
              <w:rPr>
                <w:rFonts w:ascii="Times New Roman" w:eastAsia="Times New Roman" w:hAnsi="Times New Roman" w:cs="Times New Roman"/>
                <w:b/>
                <w:bCs/>
                <w:color w:val="000000"/>
                <w:sz w:val="24"/>
                <w:szCs w:val="24"/>
              </w:rPr>
              <w:t>st</w:t>
            </w:r>
            <w:r w:rsidRPr="007D4636">
              <w:rPr>
                <w:rFonts w:ascii="Times New Roman" w:eastAsia="Times New Roman" w:hAnsi="Times New Roman" w:cs="Times New Roman"/>
                <w:b/>
                <w:bCs/>
                <w:color w:val="000000"/>
                <w:spacing w:val="11"/>
                <w:w w:val="101"/>
                <w:sz w:val="24"/>
                <w:szCs w:val="24"/>
              </w:rPr>
              <w:t>Cas</w:t>
            </w:r>
            <w:r w:rsidRPr="007D4636">
              <w:rPr>
                <w:rFonts w:ascii="Times New Roman" w:eastAsia="Times New Roman" w:hAnsi="Times New Roman" w:cs="Times New Roman"/>
                <w:b/>
                <w:bCs/>
                <w:color w:val="000000"/>
                <w:spacing w:val="-2"/>
                <w:w w:val="103"/>
                <w:sz w:val="24"/>
                <w:szCs w:val="24"/>
              </w:rPr>
              <w:t>e</w:t>
            </w:r>
            <w:proofErr w:type="spellEnd"/>
            <w:r w:rsidRPr="007D4636">
              <w:rPr>
                <w:rFonts w:ascii="Times New Roman" w:eastAsia="Times New Roman" w:hAnsi="Times New Roman" w:cs="Times New Roman"/>
                <w:b/>
                <w:bCs/>
                <w:color w:val="000000"/>
                <w:sz w:val="24"/>
                <w:szCs w:val="24"/>
              </w:rPr>
              <w:t>#</w:t>
            </w:r>
          </w:p>
        </w:tc>
        <w:tc>
          <w:tcPr>
            <w:tcW w:w="3656" w:type="dxa"/>
            <w:vMerge w:val="restart"/>
          </w:tcPr>
          <w:p w14:paraId="05889716" w14:textId="77777777" w:rsidR="003E4041" w:rsidRPr="007D4636" w:rsidRDefault="003E4041" w:rsidP="00B62A0F">
            <w:pPr>
              <w:autoSpaceDE w:val="0"/>
              <w:autoSpaceDN w:val="0"/>
              <w:spacing w:before="14"/>
              <w:ind w:left="113"/>
              <w:rPr>
                <w:rFonts w:ascii="Times New Roman" w:hAnsi="Times New Roman" w:cs="Times New Roman"/>
                <w:sz w:val="24"/>
                <w:szCs w:val="24"/>
              </w:rPr>
            </w:pPr>
            <w:r w:rsidRPr="007D4636">
              <w:rPr>
                <w:rFonts w:ascii="Times New Roman" w:eastAsia="Times New Roman" w:hAnsi="Times New Roman" w:cs="Times New Roman"/>
                <w:b/>
                <w:bCs/>
                <w:color w:val="000000"/>
                <w:w w:val="99"/>
                <w:sz w:val="24"/>
                <w:szCs w:val="24"/>
              </w:rPr>
              <w:t>D</w:t>
            </w:r>
            <w:r w:rsidRPr="007D4636">
              <w:rPr>
                <w:rFonts w:ascii="Times New Roman" w:eastAsia="Times New Roman" w:hAnsi="Times New Roman" w:cs="Times New Roman"/>
                <w:b/>
                <w:bCs/>
                <w:color w:val="000000"/>
                <w:sz w:val="24"/>
                <w:szCs w:val="24"/>
              </w:rPr>
              <w:t>es</w:t>
            </w:r>
            <w:r w:rsidRPr="007D4636">
              <w:rPr>
                <w:rFonts w:ascii="Times New Roman" w:eastAsia="Times New Roman" w:hAnsi="Times New Roman" w:cs="Times New Roman"/>
                <w:b/>
                <w:bCs/>
                <w:color w:val="000000"/>
                <w:spacing w:val="3"/>
                <w:w w:val="96"/>
                <w:sz w:val="24"/>
                <w:szCs w:val="24"/>
              </w:rPr>
              <w:t>c</w:t>
            </w:r>
            <w:r w:rsidRPr="007D4636">
              <w:rPr>
                <w:rFonts w:ascii="Times New Roman" w:eastAsia="Times New Roman" w:hAnsi="Times New Roman" w:cs="Times New Roman"/>
                <w:b/>
                <w:bCs/>
                <w:color w:val="000000"/>
                <w:sz w:val="24"/>
                <w:szCs w:val="24"/>
              </w:rPr>
              <w:t>r</w:t>
            </w:r>
            <w:r w:rsidRPr="007D4636">
              <w:rPr>
                <w:rFonts w:ascii="Times New Roman" w:eastAsia="Times New Roman" w:hAnsi="Times New Roman" w:cs="Times New Roman"/>
                <w:b/>
                <w:bCs/>
                <w:color w:val="000000"/>
                <w:spacing w:val="7"/>
                <w:sz w:val="24"/>
                <w:szCs w:val="24"/>
              </w:rPr>
              <w:t>ip</w:t>
            </w:r>
            <w:r w:rsidRPr="007D4636">
              <w:rPr>
                <w:rFonts w:ascii="Times New Roman" w:eastAsia="Times New Roman" w:hAnsi="Times New Roman" w:cs="Times New Roman"/>
                <w:b/>
                <w:bCs/>
                <w:color w:val="000000"/>
                <w:sz w:val="24"/>
                <w:szCs w:val="24"/>
              </w:rPr>
              <w:t>t</w:t>
            </w:r>
            <w:r w:rsidRPr="007D4636">
              <w:rPr>
                <w:rFonts w:ascii="Times New Roman" w:eastAsia="Times New Roman" w:hAnsi="Times New Roman" w:cs="Times New Roman"/>
                <w:b/>
                <w:bCs/>
                <w:color w:val="000000"/>
                <w:spacing w:val="5"/>
                <w:w w:val="91"/>
                <w:sz w:val="24"/>
                <w:szCs w:val="24"/>
              </w:rPr>
              <w:t>i</w:t>
            </w:r>
            <w:r w:rsidRPr="007D4636">
              <w:rPr>
                <w:rFonts w:ascii="Times New Roman" w:eastAsia="Times New Roman" w:hAnsi="Times New Roman" w:cs="Times New Roman"/>
                <w:b/>
                <w:bCs/>
                <w:color w:val="000000"/>
                <w:spacing w:val="7"/>
                <w:sz w:val="24"/>
                <w:szCs w:val="24"/>
              </w:rPr>
              <w:t>on</w:t>
            </w:r>
          </w:p>
        </w:tc>
        <w:tc>
          <w:tcPr>
            <w:tcW w:w="2115" w:type="dxa"/>
            <w:vMerge w:val="restart"/>
          </w:tcPr>
          <w:p w14:paraId="6418E0D6" w14:textId="77777777" w:rsidR="003E4041" w:rsidRPr="007D4636" w:rsidRDefault="003E4041" w:rsidP="00B62A0F">
            <w:pPr>
              <w:autoSpaceDE w:val="0"/>
              <w:autoSpaceDN w:val="0"/>
              <w:spacing w:before="14"/>
              <w:ind w:left="115"/>
              <w:rPr>
                <w:rFonts w:ascii="Times New Roman" w:hAnsi="Times New Roman" w:cs="Times New Roman"/>
                <w:sz w:val="24"/>
                <w:szCs w:val="24"/>
              </w:rPr>
            </w:pPr>
            <w:r w:rsidRPr="007D4636">
              <w:rPr>
                <w:rFonts w:ascii="Times New Roman" w:eastAsia="Times New Roman" w:hAnsi="Times New Roman" w:cs="Times New Roman"/>
                <w:b/>
                <w:bCs/>
                <w:color w:val="000000"/>
                <w:w w:val="93"/>
                <w:sz w:val="24"/>
                <w:szCs w:val="24"/>
              </w:rPr>
              <w:t>R</w:t>
            </w:r>
            <w:r w:rsidRPr="007D4636">
              <w:rPr>
                <w:rFonts w:ascii="Times New Roman" w:eastAsia="Times New Roman" w:hAnsi="Times New Roman" w:cs="Times New Roman"/>
                <w:b/>
                <w:bCs/>
                <w:color w:val="000000"/>
                <w:spacing w:val="-1"/>
                <w:w w:val="93"/>
                <w:sz w:val="24"/>
                <w:szCs w:val="24"/>
              </w:rPr>
              <w:t>e</w:t>
            </w:r>
            <w:r w:rsidRPr="007D4636">
              <w:rPr>
                <w:rFonts w:ascii="Times New Roman" w:eastAsia="Times New Roman" w:hAnsi="Times New Roman" w:cs="Times New Roman"/>
                <w:b/>
                <w:bCs/>
                <w:color w:val="000000"/>
                <w:spacing w:val="6"/>
                <w:sz w:val="24"/>
                <w:szCs w:val="24"/>
              </w:rPr>
              <w:t>sul</w:t>
            </w:r>
            <w:r w:rsidRPr="007D4636">
              <w:rPr>
                <w:rFonts w:ascii="Times New Roman" w:eastAsia="Times New Roman" w:hAnsi="Times New Roman" w:cs="Times New Roman"/>
                <w:b/>
                <w:bCs/>
                <w:color w:val="000000"/>
                <w:spacing w:val="7"/>
                <w:w w:val="84"/>
                <w:sz w:val="24"/>
                <w:szCs w:val="24"/>
              </w:rPr>
              <w:t>t</w:t>
            </w:r>
          </w:p>
        </w:tc>
      </w:tr>
      <w:tr w:rsidR="003E4041" w:rsidRPr="007D4636" w14:paraId="48528D25" w14:textId="77777777" w:rsidTr="003E4041">
        <w:trPr>
          <w:trHeight w:hRule="exact" w:val="362"/>
        </w:trPr>
        <w:tc>
          <w:tcPr>
            <w:tcW w:w="1971" w:type="dxa"/>
            <w:vMerge w:val="restart"/>
          </w:tcPr>
          <w:p w14:paraId="3B8BD5CD" w14:textId="77777777" w:rsidR="003E4041" w:rsidRPr="007D4636" w:rsidRDefault="003E4041" w:rsidP="00B62A0F">
            <w:pPr>
              <w:autoSpaceDE w:val="0"/>
              <w:autoSpaceDN w:val="0"/>
              <w:spacing w:before="12"/>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1</w:t>
            </w:r>
          </w:p>
        </w:tc>
        <w:tc>
          <w:tcPr>
            <w:tcW w:w="3656" w:type="dxa"/>
            <w:vMerge w:val="restart"/>
          </w:tcPr>
          <w:p w14:paraId="7E95E12D" w14:textId="77777777" w:rsidR="003E4041" w:rsidRPr="007D4636" w:rsidRDefault="003E4041" w:rsidP="00B62A0F">
            <w:pPr>
              <w:autoSpaceDE w:val="0"/>
              <w:autoSpaceDN w:val="0"/>
              <w:spacing w:before="12"/>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L</w:t>
            </w:r>
            <w:r w:rsidRPr="007D4636">
              <w:rPr>
                <w:rFonts w:ascii="Times New Roman" w:eastAsia="Times New Roman" w:hAnsi="Times New Roman" w:cs="Times New Roman"/>
                <w:bCs/>
                <w:color w:val="000000"/>
                <w:sz w:val="24"/>
                <w:szCs w:val="24"/>
              </w:rPr>
              <w:t>o</w:t>
            </w:r>
            <w:r w:rsidRPr="007D4636">
              <w:rPr>
                <w:rFonts w:ascii="Times New Roman" w:eastAsia="Times New Roman" w:hAnsi="Times New Roman" w:cs="Times New Roman"/>
                <w:bCs/>
                <w:color w:val="000000"/>
                <w:spacing w:val="5"/>
                <w:w w:val="101"/>
                <w:sz w:val="24"/>
                <w:szCs w:val="24"/>
              </w:rPr>
              <w:t>ad</w:t>
            </w:r>
            <w:r w:rsidRPr="007D4636">
              <w:rPr>
                <w:rFonts w:ascii="Times New Roman" w:eastAsia="Times New Roman" w:hAnsi="Times New Roman" w:cs="Times New Roman"/>
                <w:bCs/>
                <w:color w:val="000000"/>
                <w:sz w:val="24"/>
                <w:szCs w:val="24"/>
              </w:rPr>
              <w:t>i</w:t>
            </w:r>
            <w:r w:rsidRPr="007D4636">
              <w:rPr>
                <w:rFonts w:ascii="Times New Roman" w:eastAsia="Times New Roman" w:hAnsi="Times New Roman" w:cs="Times New Roman"/>
                <w:bCs/>
                <w:color w:val="000000"/>
                <w:spacing w:val="1"/>
                <w:w w:val="97"/>
                <w:sz w:val="24"/>
                <w:szCs w:val="24"/>
              </w:rPr>
              <w:t>n</w:t>
            </w:r>
            <w:r w:rsidRPr="007D4636">
              <w:rPr>
                <w:rFonts w:ascii="Times New Roman" w:eastAsia="Times New Roman" w:hAnsi="Times New Roman" w:cs="Times New Roman"/>
                <w:bCs/>
                <w:color w:val="000000"/>
                <w:spacing w:val="-1"/>
                <w:sz w:val="24"/>
                <w:szCs w:val="24"/>
              </w:rPr>
              <w:t>g</w:t>
            </w:r>
            <w:r>
              <w:rPr>
                <w:rFonts w:ascii="Times New Roman" w:eastAsia="Times New Roman" w:hAnsi="Times New Roman" w:cs="Times New Roman"/>
                <w:bCs/>
                <w:color w:val="000000"/>
                <w:spacing w:val="-1"/>
                <w:sz w:val="24"/>
                <w:szCs w:val="24"/>
              </w:rPr>
              <w:t xml:space="preserve"> </w:t>
            </w:r>
            <w:r w:rsidRPr="007D4636">
              <w:rPr>
                <w:rFonts w:ascii="Times New Roman" w:eastAsia="Times New Roman" w:hAnsi="Times New Roman" w:cs="Times New Roman"/>
                <w:bCs/>
                <w:color w:val="000000"/>
                <w:sz w:val="24"/>
                <w:szCs w:val="24"/>
              </w:rPr>
              <w:t>the</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pacing w:val="6"/>
                <w:w w:val="101"/>
                <w:sz w:val="24"/>
                <w:szCs w:val="24"/>
              </w:rPr>
              <w:t>ho</w:t>
            </w:r>
            <w:r w:rsidRPr="007D4636">
              <w:rPr>
                <w:rFonts w:ascii="Times New Roman" w:eastAsia="Times New Roman" w:hAnsi="Times New Roman" w:cs="Times New Roman"/>
                <w:bCs/>
                <w:color w:val="000000"/>
                <w:spacing w:val="6"/>
                <w:w w:val="96"/>
                <w:sz w:val="24"/>
                <w:szCs w:val="24"/>
              </w:rPr>
              <w:t>m</w:t>
            </w:r>
            <w:r w:rsidRPr="007D4636">
              <w:rPr>
                <w:rFonts w:ascii="Times New Roman" w:eastAsia="Times New Roman" w:hAnsi="Times New Roman" w:cs="Times New Roman"/>
                <w:bCs/>
                <w:color w:val="000000"/>
                <w:w w:val="99"/>
                <w:sz w:val="24"/>
                <w:szCs w:val="24"/>
              </w:rPr>
              <w:t>e</w:t>
            </w:r>
            <w:r>
              <w:rPr>
                <w:rFonts w:ascii="Times New Roman" w:eastAsia="Times New Roman" w:hAnsi="Times New Roman" w:cs="Times New Roman"/>
                <w:bCs/>
                <w:color w:val="000000"/>
                <w:w w:val="99"/>
                <w:sz w:val="24"/>
                <w:szCs w:val="24"/>
              </w:rPr>
              <w:t xml:space="preserve"> </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4"/>
                <w:w w:val="105"/>
                <w:sz w:val="24"/>
                <w:szCs w:val="24"/>
              </w:rPr>
              <w:t>a</w:t>
            </w:r>
            <w:r w:rsidRPr="007D4636">
              <w:rPr>
                <w:rFonts w:ascii="Times New Roman" w:eastAsia="Times New Roman" w:hAnsi="Times New Roman" w:cs="Times New Roman"/>
                <w:bCs/>
                <w:color w:val="000000"/>
                <w:sz w:val="24"/>
                <w:szCs w:val="24"/>
              </w:rPr>
              <w:t>ge</w:t>
            </w:r>
          </w:p>
        </w:tc>
        <w:tc>
          <w:tcPr>
            <w:tcW w:w="2115" w:type="dxa"/>
            <w:vMerge w:val="restart"/>
          </w:tcPr>
          <w:p w14:paraId="56EC7508" w14:textId="77777777" w:rsidR="003E4041" w:rsidRPr="007D4636" w:rsidRDefault="003E4041" w:rsidP="00B62A0F">
            <w:pPr>
              <w:autoSpaceDE w:val="0"/>
              <w:autoSpaceDN w:val="0"/>
              <w:spacing w:before="12"/>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2D1B25AE" w14:textId="77777777" w:rsidTr="003E4041">
        <w:trPr>
          <w:trHeight w:hRule="exact" w:val="514"/>
        </w:trPr>
        <w:tc>
          <w:tcPr>
            <w:tcW w:w="1971" w:type="dxa"/>
            <w:vMerge w:val="restart"/>
          </w:tcPr>
          <w:p w14:paraId="21FDAB18" w14:textId="77777777" w:rsidR="003E4041" w:rsidRPr="007D4636" w:rsidRDefault="003E4041" w:rsidP="00B62A0F">
            <w:pPr>
              <w:autoSpaceDE w:val="0"/>
              <w:autoSpaceDN w:val="0"/>
              <w:spacing w:before="12"/>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2</w:t>
            </w:r>
          </w:p>
        </w:tc>
        <w:tc>
          <w:tcPr>
            <w:tcW w:w="3656" w:type="dxa"/>
            <w:vMerge w:val="restart"/>
          </w:tcPr>
          <w:p w14:paraId="1B998BB7" w14:textId="2544C492" w:rsidR="003E4041" w:rsidRPr="007D4636" w:rsidRDefault="003E4041" w:rsidP="00B62A0F">
            <w:pPr>
              <w:autoSpaceDE w:val="0"/>
              <w:autoSpaceDN w:val="0"/>
              <w:spacing w:before="12"/>
              <w:ind w:left="113"/>
              <w:rPr>
                <w:rFonts w:ascii="Times New Roman" w:hAnsi="Times New Roman" w:cs="Times New Roman"/>
                <w:sz w:val="24"/>
                <w:szCs w:val="24"/>
              </w:rPr>
            </w:pPr>
            <w:r>
              <w:rPr>
                <w:rFonts w:ascii="Times New Roman" w:hAnsi="Times New Roman" w:cs="Times New Roman"/>
                <w:sz w:val="24"/>
                <w:szCs w:val="24"/>
              </w:rPr>
              <w:t>Login</w:t>
            </w:r>
          </w:p>
        </w:tc>
        <w:tc>
          <w:tcPr>
            <w:tcW w:w="2115" w:type="dxa"/>
            <w:vMerge w:val="restart"/>
          </w:tcPr>
          <w:p w14:paraId="6C91B6B5" w14:textId="77777777" w:rsidR="003E4041" w:rsidRPr="007D4636" w:rsidRDefault="003E4041" w:rsidP="00B62A0F">
            <w:pPr>
              <w:autoSpaceDE w:val="0"/>
              <w:autoSpaceDN w:val="0"/>
              <w:spacing w:before="12"/>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3A5B335E" w14:textId="77777777" w:rsidTr="003E4041">
        <w:trPr>
          <w:trHeight w:hRule="exact" w:val="542"/>
        </w:trPr>
        <w:tc>
          <w:tcPr>
            <w:tcW w:w="1971" w:type="dxa"/>
            <w:vMerge w:val="restart"/>
          </w:tcPr>
          <w:p w14:paraId="05815BA8" w14:textId="77777777" w:rsidR="003E4041" w:rsidRPr="007D4636" w:rsidRDefault="003E4041" w:rsidP="00B62A0F">
            <w:pPr>
              <w:autoSpaceDE w:val="0"/>
              <w:autoSpaceDN w:val="0"/>
              <w:spacing w:before="12"/>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3</w:t>
            </w:r>
          </w:p>
        </w:tc>
        <w:tc>
          <w:tcPr>
            <w:tcW w:w="3656" w:type="dxa"/>
            <w:vMerge w:val="restart"/>
          </w:tcPr>
          <w:p w14:paraId="4EA5EE88" w14:textId="1F41A06A" w:rsidR="003E4041" w:rsidRPr="007D4636" w:rsidRDefault="003E4041" w:rsidP="00B62A0F">
            <w:pPr>
              <w:autoSpaceDE w:val="0"/>
              <w:autoSpaceDN w:val="0"/>
              <w:spacing w:before="12"/>
              <w:ind w:left="113"/>
              <w:rPr>
                <w:rFonts w:ascii="Times New Roman" w:hAnsi="Times New Roman" w:cs="Times New Roman"/>
                <w:sz w:val="24"/>
                <w:szCs w:val="24"/>
              </w:rPr>
            </w:pPr>
            <w:r>
              <w:rPr>
                <w:rFonts w:ascii="Times New Roman" w:hAnsi="Times New Roman" w:cs="Times New Roman"/>
                <w:sz w:val="24"/>
                <w:szCs w:val="24"/>
              </w:rPr>
              <w:t>Validating</w:t>
            </w:r>
          </w:p>
        </w:tc>
        <w:tc>
          <w:tcPr>
            <w:tcW w:w="2115" w:type="dxa"/>
            <w:vMerge w:val="restart"/>
          </w:tcPr>
          <w:p w14:paraId="4EBCC194" w14:textId="77777777" w:rsidR="003E4041" w:rsidRPr="007D4636" w:rsidRDefault="003E4041" w:rsidP="00B62A0F">
            <w:pPr>
              <w:autoSpaceDE w:val="0"/>
              <w:autoSpaceDN w:val="0"/>
              <w:spacing w:before="12"/>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731D49EE" w14:textId="77777777" w:rsidTr="003E4041">
        <w:trPr>
          <w:trHeight w:hRule="exact" w:val="528"/>
        </w:trPr>
        <w:tc>
          <w:tcPr>
            <w:tcW w:w="1971" w:type="dxa"/>
            <w:vMerge w:val="restart"/>
          </w:tcPr>
          <w:p w14:paraId="57CE6681" w14:textId="77777777" w:rsidR="003E4041" w:rsidRPr="007D4636" w:rsidRDefault="003E4041" w:rsidP="00B62A0F">
            <w:pPr>
              <w:autoSpaceDE w:val="0"/>
              <w:autoSpaceDN w:val="0"/>
              <w:spacing w:before="10"/>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4</w:t>
            </w:r>
          </w:p>
        </w:tc>
        <w:tc>
          <w:tcPr>
            <w:tcW w:w="3656" w:type="dxa"/>
            <w:vMerge w:val="restart"/>
          </w:tcPr>
          <w:p w14:paraId="243F3609" w14:textId="6DAF2B20" w:rsidR="003E4041" w:rsidRPr="007D4636" w:rsidRDefault="003E4041" w:rsidP="00B62A0F">
            <w:pPr>
              <w:autoSpaceDE w:val="0"/>
              <w:autoSpaceDN w:val="0"/>
              <w:spacing w:before="10"/>
              <w:ind w:left="11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ontent</w:t>
            </w:r>
          </w:p>
        </w:tc>
        <w:tc>
          <w:tcPr>
            <w:tcW w:w="2115" w:type="dxa"/>
            <w:vMerge w:val="restart"/>
          </w:tcPr>
          <w:p w14:paraId="2808C293" w14:textId="77777777" w:rsidR="003E4041" w:rsidRPr="007D4636" w:rsidRDefault="003E4041" w:rsidP="00B62A0F">
            <w:pPr>
              <w:autoSpaceDE w:val="0"/>
              <w:autoSpaceDN w:val="0"/>
              <w:spacing w:before="10"/>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34E5D1F8" w14:textId="77777777" w:rsidTr="003E4041">
        <w:trPr>
          <w:trHeight w:hRule="exact" w:val="497"/>
        </w:trPr>
        <w:tc>
          <w:tcPr>
            <w:tcW w:w="1971" w:type="dxa"/>
            <w:vMerge w:val="restart"/>
          </w:tcPr>
          <w:p w14:paraId="45AA2912" w14:textId="77777777" w:rsidR="003E4041" w:rsidRPr="007D4636" w:rsidRDefault="003E4041" w:rsidP="00B62A0F">
            <w:pPr>
              <w:autoSpaceDE w:val="0"/>
              <w:autoSpaceDN w:val="0"/>
              <w:spacing w:before="13"/>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5</w:t>
            </w:r>
          </w:p>
        </w:tc>
        <w:tc>
          <w:tcPr>
            <w:tcW w:w="3656" w:type="dxa"/>
            <w:vMerge w:val="restart"/>
          </w:tcPr>
          <w:p w14:paraId="2BF669E3" w14:textId="0E5B6813" w:rsidR="003E4041" w:rsidRPr="007D4636" w:rsidRDefault="003E4041" w:rsidP="00B62A0F">
            <w:pPr>
              <w:autoSpaceDE w:val="0"/>
              <w:autoSpaceDN w:val="0"/>
              <w:spacing w:before="13"/>
              <w:ind w:left="113"/>
              <w:rPr>
                <w:rFonts w:ascii="Times New Roman" w:hAnsi="Times New Roman" w:cs="Times New Roman"/>
                <w:sz w:val="24"/>
                <w:szCs w:val="24"/>
              </w:rPr>
            </w:pPr>
            <w:r>
              <w:rPr>
                <w:rFonts w:ascii="Times New Roman" w:eastAsia="Times New Roman" w:hAnsi="Times New Roman" w:cs="Times New Roman"/>
                <w:bCs/>
                <w:color w:val="000000"/>
                <w:spacing w:val="-2"/>
                <w:w w:val="96"/>
                <w:sz w:val="24"/>
                <w:szCs w:val="24"/>
              </w:rPr>
              <w:t xml:space="preserve">Course </w:t>
            </w:r>
            <w:r w:rsidRPr="007D4636">
              <w:rPr>
                <w:rFonts w:ascii="Times New Roman" w:eastAsia="Times New Roman" w:hAnsi="Times New Roman" w:cs="Times New Roman"/>
                <w:bCs/>
                <w:color w:val="000000"/>
                <w:spacing w:val="2"/>
                <w:sz w:val="24"/>
                <w:szCs w:val="24"/>
              </w:rPr>
              <w:t>pa</w:t>
            </w:r>
            <w:r w:rsidRPr="007D4636">
              <w:rPr>
                <w:rFonts w:ascii="Times New Roman" w:eastAsia="Times New Roman" w:hAnsi="Times New Roman" w:cs="Times New Roman"/>
                <w:bCs/>
                <w:color w:val="000000"/>
                <w:spacing w:val="-1"/>
                <w:w w:val="96"/>
                <w:sz w:val="24"/>
                <w:szCs w:val="24"/>
              </w:rPr>
              <w:t>g</w:t>
            </w:r>
            <w:r w:rsidRPr="007D4636">
              <w:rPr>
                <w:rFonts w:ascii="Times New Roman" w:eastAsia="Times New Roman" w:hAnsi="Times New Roman" w:cs="Times New Roman"/>
                <w:bCs/>
                <w:color w:val="000000"/>
                <w:spacing w:val="-2"/>
                <w:w w:val="96"/>
                <w:sz w:val="24"/>
                <w:szCs w:val="24"/>
              </w:rPr>
              <w:t>e</w:t>
            </w:r>
            <w:r>
              <w:rPr>
                <w:rFonts w:ascii="Times New Roman" w:eastAsia="Times New Roman" w:hAnsi="Times New Roman" w:cs="Times New Roman"/>
                <w:bCs/>
                <w:color w:val="000000"/>
                <w:spacing w:val="-2"/>
                <w:w w:val="96"/>
                <w:sz w:val="24"/>
                <w:szCs w:val="24"/>
              </w:rPr>
              <w:t xml:space="preserve"> </w:t>
            </w:r>
            <w:r w:rsidRPr="007D4636">
              <w:rPr>
                <w:rFonts w:ascii="Times New Roman" w:eastAsia="Times New Roman" w:hAnsi="Times New Roman" w:cs="Times New Roman"/>
                <w:bCs/>
                <w:color w:val="000000"/>
                <w:spacing w:val="-1"/>
                <w:w w:val="96"/>
                <w:sz w:val="24"/>
                <w:szCs w:val="24"/>
              </w:rPr>
              <w:t>l</w:t>
            </w:r>
            <w:r w:rsidRPr="007D4636">
              <w:rPr>
                <w:rFonts w:ascii="Times New Roman" w:eastAsia="Times New Roman" w:hAnsi="Times New Roman" w:cs="Times New Roman"/>
                <w:bCs/>
                <w:color w:val="000000"/>
                <w:spacing w:val="-2"/>
                <w:w w:val="96"/>
                <w:sz w:val="24"/>
                <w:szCs w:val="24"/>
              </w:rPr>
              <w:t>oa</w:t>
            </w:r>
            <w:r w:rsidRPr="007D4636">
              <w:rPr>
                <w:rFonts w:ascii="Times New Roman" w:eastAsia="Times New Roman" w:hAnsi="Times New Roman" w:cs="Times New Roman"/>
                <w:bCs/>
                <w:color w:val="000000"/>
                <w:spacing w:val="2"/>
                <w:w w:val="105"/>
                <w:sz w:val="24"/>
                <w:szCs w:val="24"/>
              </w:rPr>
              <w:t>din</w:t>
            </w:r>
            <w:r w:rsidRPr="007D4636">
              <w:rPr>
                <w:rFonts w:ascii="Times New Roman" w:eastAsia="Times New Roman" w:hAnsi="Times New Roman" w:cs="Times New Roman"/>
                <w:bCs/>
                <w:color w:val="000000"/>
                <w:spacing w:val="-1"/>
                <w:w w:val="96"/>
                <w:sz w:val="24"/>
                <w:szCs w:val="24"/>
              </w:rPr>
              <w:t>g</w:t>
            </w:r>
          </w:p>
        </w:tc>
        <w:tc>
          <w:tcPr>
            <w:tcW w:w="2115" w:type="dxa"/>
            <w:vMerge w:val="restart"/>
          </w:tcPr>
          <w:p w14:paraId="2748F4D8" w14:textId="77777777" w:rsidR="003E4041" w:rsidRPr="007D4636" w:rsidRDefault="003E4041" w:rsidP="00B62A0F">
            <w:pPr>
              <w:autoSpaceDE w:val="0"/>
              <w:autoSpaceDN w:val="0"/>
              <w:spacing w:before="13"/>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524FBB24" w14:textId="77777777" w:rsidTr="003E4041">
        <w:trPr>
          <w:trHeight w:hRule="exact" w:val="490"/>
        </w:trPr>
        <w:tc>
          <w:tcPr>
            <w:tcW w:w="1971" w:type="dxa"/>
            <w:vMerge w:val="restart"/>
          </w:tcPr>
          <w:p w14:paraId="6FB4E637" w14:textId="77777777" w:rsidR="003E4041" w:rsidRPr="007D4636" w:rsidRDefault="003E4041" w:rsidP="00B62A0F">
            <w:pPr>
              <w:autoSpaceDE w:val="0"/>
              <w:autoSpaceDN w:val="0"/>
              <w:spacing w:before="11"/>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6</w:t>
            </w:r>
          </w:p>
        </w:tc>
        <w:tc>
          <w:tcPr>
            <w:tcW w:w="3656" w:type="dxa"/>
            <w:vMerge w:val="restart"/>
          </w:tcPr>
          <w:p w14:paraId="09F0C4FE" w14:textId="77777777" w:rsidR="003E4041" w:rsidRPr="007D4636" w:rsidRDefault="003E4041" w:rsidP="00B62A0F">
            <w:pPr>
              <w:autoSpaceDE w:val="0"/>
              <w:autoSpaceDN w:val="0"/>
              <w:spacing w:before="11"/>
              <w:ind w:left="113"/>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sz w:val="24"/>
                <w:szCs w:val="24"/>
              </w:rPr>
              <w:t>e</w:t>
            </w:r>
            <w:r w:rsidRPr="007D4636">
              <w:rPr>
                <w:rFonts w:ascii="Times New Roman" w:eastAsia="Times New Roman" w:hAnsi="Times New Roman" w:cs="Times New Roman"/>
                <w:bCs/>
                <w:color w:val="000000"/>
                <w:spacing w:val="4"/>
                <w:w w:val="103"/>
                <w:sz w:val="24"/>
                <w:szCs w:val="24"/>
              </w:rPr>
              <w:t>po</w:t>
            </w:r>
            <w:r w:rsidRPr="007D4636">
              <w:rPr>
                <w:rFonts w:ascii="Times New Roman" w:eastAsia="Times New Roman" w:hAnsi="Times New Roman" w:cs="Times New Roman"/>
                <w:bCs/>
                <w:color w:val="000000"/>
                <w:sz w:val="24"/>
                <w:szCs w:val="24"/>
              </w:rPr>
              <w:t>r</w:t>
            </w:r>
            <w:r w:rsidRPr="007D4636">
              <w:rPr>
                <w:rFonts w:ascii="Times New Roman" w:eastAsia="Times New Roman" w:hAnsi="Times New Roman" w:cs="Times New Roman"/>
                <w:bCs/>
                <w:color w:val="000000"/>
                <w:spacing w:val="1"/>
                <w:w w:val="97"/>
                <w:sz w:val="24"/>
                <w:szCs w:val="24"/>
              </w:rPr>
              <w:t>t</w:t>
            </w:r>
            <w:r w:rsidRPr="007D463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w w:val="101"/>
                <w:sz w:val="24"/>
                <w:szCs w:val="24"/>
              </w:rPr>
              <w:t>ag</w:t>
            </w:r>
            <w:r w:rsidRPr="007D4636">
              <w:rPr>
                <w:rFonts w:ascii="Times New Roman" w:eastAsia="Times New Roman" w:hAnsi="Times New Roman" w:cs="Times New Roman"/>
                <w:bCs/>
                <w:color w:val="000000"/>
                <w:sz w:val="24"/>
                <w:szCs w:val="24"/>
              </w:rPr>
              <w:t>e</w:t>
            </w:r>
            <w:r>
              <w:rPr>
                <w:rFonts w:ascii="Times New Roman" w:eastAsia="Times New Roman" w:hAnsi="Times New Roman" w:cs="Times New Roman"/>
                <w:bCs/>
                <w:color w:val="000000"/>
                <w:sz w:val="24"/>
                <w:szCs w:val="24"/>
              </w:rPr>
              <w:t xml:space="preserve"> </w:t>
            </w:r>
            <w:r w:rsidRPr="007D4636">
              <w:rPr>
                <w:rFonts w:ascii="Times New Roman" w:eastAsia="Times New Roman" w:hAnsi="Times New Roman" w:cs="Times New Roman"/>
                <w:bCs/>
                <w:color w:val="000000"/>
                <w:sz w:val="24"/>
                <w:szCs w:val="24"/>
              </w:rPr>
              <w:t>loa</w:t>
            </w:r>
            <w:r w:rsidRPr="007D4636">
              <w:rPr>
                <w:rFonts w:ascii="Times New Roman" w:eastAsia="Times New Roman" w:hAnsi="Times New Roman" w:cs="Times New Roman"/>
                <w:bCs/>
                <w:color w:val="000000"/>
                <w:spacing w:val="8"/>
                <w:w w:val="105"/>
                <w:sz w:val="24"/>
                <w:szCs w:val="24"/>
              </w:rPr>
              <w:t>din</w:t>
            </w:r>
            <w:r w:rsidRPr="007D4636">
              <w:rPr>
                <w:rFonts w:ascii="Times New Roman" w:eastAsia="Times New Roman" w:hAnsi="Times New Roman" w:cs="Times New Roman"/>
                <w:bCs/>
                <w:color w:val="000000"/>
                <w:spacing w:val="1"/>
                <w:w w:val="98"/>
                <w:sz w:val="24"/>
                <w:szCs w:val="24"/>
              </w:rPr>
              <w:t>g</w:t>
            </w:r>
          </w:p>
        </w:tc>
        <w:tc>
          <w:tcPr>
            <w:tcW w:w="2115" w:type="dxa"/>
            <w:vMerge w:val="restart"/>
          </w:tcPr>
          <w:p w14:paraId="74C2053C" w14:textId="77777777" w:rsidR="003E4041" w:rsidRPr="007D4636" w:rsidRDefault="003E4041" w:rsidP="00B62A0F">
            <w:pPr>
              <w:autoSpaceDE w:val="0"/>
              <w:autoSpaceDN w:val="0"/>
              <w:spacing w:before="11"/>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r w:rsidR="003E4041" w:rsidRPr="007D4636" w14:paraId="79DEFD51" w14:textId="77777777" w:rsidTr="003E4041">
        <w:trPr>
          <w:trHeight w:hRule="exact" w:val="439"/>
        </w:trPr>
        <w:tc>
          <w:tcPr>
            <w:tcW w:w="1971" w:type="dxa"/>
            <w:vMerge w:val="restart"/>
          </w:tcPr>
          <w:p w14:paraId="57CB4718" w14:textId="77777777" w:rsidR="003E4041" w:rsidRPr="007D4636" w:rsidRDefault="003E4041" w:rsidP="00B62A0F">
            <w:pPr>
              <w:autoSpaceDE w:val="0"/>
              <w:autoSpaceDN w:val="0"/>
              <w:spacing w:before="12"/>
              <w:ind w:left="113"/>
              <w:rPr>
                <w:rFonts w:ascii="Times New Roman" w:hAnsi="Times New Roman" w:cs="Times New Roman"/>
                <w:sz w:val="24"/>
                <w:szCs w:val="24"/>
              </w:rPr>
            </w:pPr>
            <w:r w:rsidRPr="007D4636">
              <w:rPr>
                <w:rFonts w:ascii="Times New Roman" w:eastAsia="Times New Roman" w:hAnsi="Times New Roman" w:cs="Times New Roman"/>
                <w:bCs/>
                <w:color w:val="000000"/>
                <w:spacing w:val="3"/>
                <w:w w:val="97"/>
                <w:sz w:val="24"/>
                <w:szCs w:val="24"/>
              </w:rPr>
              <w:t>T</w:t>
            </w:r>
            <w:r w:rsidRPr="007D4636">
              <w:rPr>
                <w:rFonts w:ascii="Times New Roman" w:eastAsia="Times New Roman" w:hAnsi="Times New Roman" w:cs="Times New Roman"/>
                <w:bCs/>
                <w:color w:val="000000"/>
                <w:sz w:val="24"/>
                <w:szCs w:val="24"/>
              </w:rPr>
              <w:t>C</w:t>
            </w:r>
            <w:r w:rsidRPr="007D4636">
              <w:rPr>
                <w:rFonts w:ascii="Times New Roman" w:eastAsia="Times New Roman" w:hAnsi="Times New Roman" w:cs="Times New Roman"/>
                <w:bCs/>
                <w:color w:val="000000"/>
                <w:spacing w:val="1"/>
                <w:w w:val="98"/>
                <w:sz w:val="24"/>
                <w:szCs w:val="24"/>
              </w:rPr>
              <w:t>#</w:t>
            </w:r>
            <w:r w:rsidRPr="007D4636">
              <w:rPr>
                <w:rFonts w:ascii="Times New Roman" w:eastAsia="Times New Roman" w:hAnsi="Times New Roman" w:cs="Times New Roman"/>
                <w:bCs/>
                <w:color w:val="000000"/>
                <w:spacing w:val="-1"/>
                <w:sz w:val="24"/>
                <w:szCs w:val="24"/>
              </w:rPr>
              <w:t>7</w:t>
            </w:r>
          </w:p>
        </w:tc>
        <w:tc>
          <w:tcPr>
            <w:tcW w:w="3656" w:type="dxa"/>
            <w:vMerge w:val="restart"/>
          </w:tcPr>
          <w:p w14:paraId="2C733697" w14:textId="7A7EE4F0" w:rsidR="003E4041" w:rsidRPr="007D4636" w:rsidRDefault="003E4041" w:rsidP="00B62A0F">
            <w:pPr>
              <w:autoSpaceDE w:val="0"/>
              <w:autoSpaceDN w:val="0"/>
              <w:spacing w:before="12"/>
              <w:ind w:left="113"/>
              <w:rPr>
                <w:rFonts w:ascii="Times New Roman" w:hAnsi="Times New Roman" w:cs="Times New Roman"/>
                <w:sz w:val="24"/>
                <w:szCs w:val="24"/>
              </w:rPr>
            </w:pPr>
            <w:r>
              <w:rPr>
                <w:rFonts w:ascii="Times New Roman" w:eastAsia="Times New Roman" w:hAnsi="Times New Roman" w:cs="Times New Roman"/>
                <w:bCs/>
                <w:color w:val="000000"/>
                <w:spacing w:val="6"/>
                <w:w w:val="101"/>
                <w:sz w:val="24"/>
                <w:szCs w:val="24"/>
              </w:rPr>
              <w:t>Logout</w:t>
            </w:r>
          </w:p>
        </w:tc>
        <w:tc>
          <w:tcPr>
            <w:tcW w:w="2115" w:type="dxa"/>
            <w:vMerge w:val="restart"/>
          </w:tcPr>
          <w:p w14:paraId="5B0214A6" w14:textId="77777777" w:rsidR="003E4041" w:rsidRPr="007D4636" w:rsidRDefault="003E4041" w:rsidP="00B62A0F">
            <w:pPr>
              <w:autoSpaceDE w:val="0"/>
              <w:autoSpaceDN w:val="0"/>
              <w:spacing w:before="12"/>
              <w:ind w:left="115"/>
              <w:rPr>
                <w:rFonts w:ascii="Times New Roman" w:hAnsi="Times New Roman" w:cs="Times New Roman"/>
                <w:sz w:val="24"/>
                <w:szCs w:val="24"/>
              </w:rPr>
            </w:pPr>
            <w:r w:rsidRPr="007D4636">
              <w:rPr>
                <w:rFonts w:ascii="Times New Roman" w:eastAsia="Times New Roman" w:hAnsi="Times New Roman" w:cs="Times New Roman"/>
                <w:bCs/>
                <w:color w:val="000000"/>
                <w:sz w:val="24"/>
                <w:szCs w:val="24"/>
              </w:rPr>
              <w:t>P</w:t>
            </w:r>
            <w:r w:rsidRPr="007D4636">
              <w:rPr>
                <w:rFonts w:ascii="Times New Roman" w:eastAsia="Times New Roman" w:hAnsi="Times New Roman" w:cs="Times New Roman"/>
                <w:bCs/>
                <w:color w:val="000000"/>
                <w:spacing w:val="5"/>
                <w:sz w:val="24"/>
                <w:szCs w:val="24"/>
              </w:rPr>
              <w:t>as</w:t>
            </w:r>
            <w:r w:rsidRPr="007D4636">
              <w:rPr>
                <w:rFonts w:ascii="Times New Roman" w:eastAsia="Times New Roman" w:hAnsi="Times New Roman" w:cs="Times New Roman"/>
                <w:bCs/>
                <w:color w:val="000000"/>
                <w:sz w:val="24"/>
                <w:szCs w:val="24"/>
              </w:rPr>
              <w:t>s</w:t>
            </w:r>
            <w:r w:rsidRPr="007D4636">
              <w:rPr>
                <w:rFonts w:ascii="Times New Roman" w:eastAsia="Times New Roman" w:hAnsi="Times New Roman" w:cs="Times New Roman"/>
                <w:bCs/>
                <w:color w:val="000000"/>
                <w:spacing w:val="5"/>
                <w:w w:val="101"/>
                <w:sz w:val="24"/>
                <w:szCs w:val="24"/>
              </w:rPr>
              <w:t>ed</w:t>
            </w:r>
          </w:p>
        </w:tc>
      </w:tr>
    </w:tbl>
    <w:bookmarkEnd w:id="19"/>
    <w:p w14:paraId="25B6EFCA" w14:textId="77777777" w:rsidR="00895902" w:rsidRDefault="00AB2CED" w:rsidP="003E15D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58357701" w14:textId="77777777" w:rsidR="00895902" w:rsidRDefault="00895902" w:rsidP="00895902">
      <w:pPr>
        <w:spacing w:line="276" w:lineRule="auto"/>
        <w:jc w:val="center"/>
        <w:rPr>
          <w:rFonts w:ascii="Times New Roman" w:hAnsi="Times New Roman" w:cs="Times New Roman"/>
          <w:b/>
          <w:bCs/>
          <w:sz w:val="28"/>
          <w:szCs w:val="24"/>
        </w:rPr>
        <w:sectPr w:rsidR="00895902" w:rsidSect="00550B1F">
          <w:pgSz w:w="11906" w:h="16838"/>
          <w:pgMar w:top="1418" w:right="1418" w:bottom="1418" w:left="1985" w:header="706" w:footer="706" w:gutter="0"/>
          <w:pgNumType w:start="55"/>
          <w:cols w:space="708"/>
          <w:docGrid w:linePitch="360"/>
        </w:sectPr>
      </w:pPr>
    </w:p>
    <w:p w14:paraId="2D88D2D4" w14:textId="7619D60C" w:rsidR="009F32E4" w:rsidRPr="008A65FD" w:rsidRDefault="00732975" w:rsidP="0015454C">
      <w:pPr>
        <w:spacing w:line="276" w:lineRule="auto"/>
        <w:jc w:val="center"/>
        <w:outlineLvl w:val="0"/>
        <w:rPr>
          <w:rFonts w:ascii="Times New Roman" w:hAnsi="Times New Roman" w:cs="Times New Roman"/>
          <w:sz w:val="24"/>
          <w:szCs w:val="24"/>
        </w:rPr>
      </w:pPr>
      <w:r>
        <w:rPr>
          <w:rFonts w:ascii="Times New Roman" w:hAnsi="Times New Roman" w:cs="Times New Roman"/>
          <w:b/>
          <w:bCs/>
          <w:sz w:val="28"/>
          <w:szCs w:val="24"/>
        </w:rPr>
        <w:lastRenderedPageBreak/>
        <w:t xml:space="preserve">CHAPTER </w:t>
      </w:r>
      <w:r w:rsidR="00A15B0C">
        <w:rPr>
          <w:rFonts w:ascii="Times New Roman" w:hAnsi="Times New Roman" w:cs="Times New Roman"/>
          <w:b/>
          <w:bCs/>
          <w:sz w:val="28"/>
          <w:szCs w:val="24"/>
        </w:rPr>
        <w:t>8</w:t>
      </w:r>
    </w:p>
    <w:p w14:paraId="750CE10F" w14:textId="7731CD79" w:rsidR="00F418CD" w:rsidRDefault="00F418CD" w:rsidP="003E15D2">
      <w:pPr>
        <w:shd w:val="clear" w:color="auto" w:fill="FFFFFF"/>
        <w:spacing w:after="0" w:line="276" w:lineRule="auto"/>
        <w:jc w:val="both"/>
        <w:rPr>
          <w:rFonts w:ascii="Times New Roman" w:hAnsi="Times New Roman" w:cs="Times New Roman"/>
          <w:bCs/>
          <w:sz w:val="28"/>
          <w:szCs w:val="24"/>
        </w:rPr>
      </w:pPr>
    </w:p>
    <w:p w14:paraId="4CA484D5" w14:textId="77777777" w:rsidR="00DB5A1D" w:rsidRPr="008A65FD" w:rsidRDefault="00DB5A1D" w:rsidP="003E15D2">
      <w:pPr>
        <w:shd w:val="clear" w:color="auto" w:fill="FFFFFF"/>
        <w:spacing w:after="0" w:line="276" w:lineRule="auto"/>
        <w:jc w:val="both"/>
        <w:rPr>
          <w:rFonts w:ascii="Times New Roman" w:hAnsi="Times New Roman" w:cs="Times New Roman"/>
          <w:bCs/>
          <w:sz w:val="28"/>
          <w:szCs w:val="24"/>
        </w:rPr>
      </w:pPr>
    </w:p>
    <w:p w14:paraId="7AAB0B57" w14:textId="5E88AC2E" w:rsidR="009F32E4" w:rsidRPr="00DB5A1D" w:rsidRDefault="009F32E4" w:rsidP="0015454C">
      <w:pPr>
        <w:shd w:val="clear" w:color="auto" w:fill="FFFFFF"/>
        <w:spacing w:after="0" w:line="276" w:lineRule="auto"/>
        <w:jc w:val="center"/>
        <w:outlineLvl w:val="0"/>
        <w:rPr>
          <w:rFonts w:ascii="Times New Roman" w:hAnsi="Times New Roman" w:cs="Times New Roman"/>
          <w:b/>
          <w:bCs/>
          <w:sz w:val="28"/>
          <w:szCs w:val="24"/>
        </w:rPr>
      </w:pPr>
      <w:r w:rsidRPr="00A67374">
        <w:rPr>
          <w:rFonts w:ascii="Times New Roman" w:hAnsi="Times New Roman" w:cs="Times New Roman"/>
          <w:b/>
          <w:bCs/>
          <w:sz w:val="28"/>
          <w:szCs w:val="24"/>
        </w:rPr>
        <w:t>CONCLUSION AND FUTURE SCOPE</w:t>
      </w:r>
    </w:p>
    <w:p w14:paraId="0EDF0A89" w14:textId="77777777" w:rsidR="009F32E4" w:rsidRPr="005714A7" w:rsidRDefault="009F32E4" w:rsidP="003E15D2">
      <w:pPr>
        <w:shd w:val="clear" w:color="auto" w:fill="FFFFFF"/>
        <w:spacing w:after="0" w:line="276" w:lineRule="auto"/>
        <w:jc w:val="both"/>
        <w:rPr>
          <w:rFonts w:ascii="Times New Roman" w:hAnsi="Times New Roman" w:cs="Times New Roman"/>
          <w:bCs/>
          <w:sz w:val="24"/>
          <w:szCs w:val="24"/>
        </w:rPr>
      </w:pPr>
    </w:p>
    <w:p w14:paraId="1DA3DC0D" w14:textId="77777777" w:rsidR="009F32E4" w:rsidRPr="005714A7" w:rsidRDefault="009F32E4" w:rsidP="003E15D2">
      <w:pPr>
        <w:shd w:val="clear" w:color="auto" w:fill="FFFFFF"/>
        <w:spacing w:after="0" w:line="276" w:lineRule="auto"/>
        <w:jc w:val="both"/>
        <w:rPr>
          <w:rFonts w:ascii="Times New Roman" w:hAnsi="Times New Roman" w:cs="Times New Roman"/>
          <w:bCs/>
          <w:sz w:val="24"/>
          <w:szCs w:val="24"/>
        </w:rPr>
      </w:pPr>
    </w:p>
    <w:p w14:paraId="323D8DA1" w14:textId="77777777" w:rsidR="00A67374" w:rsidRDefault="00A67374" w:rsidP="003E15D2">
      <w:pPr>
        <w:shd w:val="clear" w:color="auto" w:fill="FFFFFF"/>
        <w:spacing w:after="0" w:line="276" w:lineRule="auto"/>
        <w:jc w:val="both"/>
        <w:rPr>
          <w:rFonts w:ascii="Times New Roman" w:hAnsi="Times New Roman" w:cs="Times New Roman"/>
          <w:bCs/>
          <w:sz w:val="24"/>
          <w:szCs w:val="24"/>
        </w:rPr>
      </w:pPr>
    </w:p>
    <w:p w14:paraId="7E6F2816" w14:textId="45538B04" w:rsidR="009F32E4" w:rsidRPr="00A42744" w:rsidRDefault="00A15B0C" w:rsidP="0015454C">
      <w:pPr>
        <w:shd w:val="clear" w:color="auto" w:fill="FFFFFF"/>
        <w:spacing w:after="0" w:line="276" w:lineRule="auto"/>
        <w:jc w:val="both"/>
        <w:outlineLvl w:val="0"/>
        <w:rPr>
          <w:rFonts w:ascii="Times New Roman" w:hAnsi="Times New Roman" w:cs="Times New Roman"/>
          <w:b/>
          <w:bCs/>
          <w:sz w:val="28"/>
          <w:szCs w:val="24"/>
        </w:rPr>
      </w:pPr>
      <w:r>
        <w:rPr>
          <w:rFonts w:ascii="Times New Roman" w:hAnsi="Times New Roman" w:cs="Times New Roman"/>
          <w:b/>
          <w:bCs/>
          <w:sz w:val="28"/>
          <w:szCs w:val="24"/>
        </w:rPr>
        <w:t>8</w:t>
      </w:r>
      <w:r w:rsidR="000D3B19" w:rsidRPr="00A42744">
        <w:rPr>
          <w:rFonts w:ascii="Times New Roman" w:hAnsi="Times New Roman" w:cs="Times New Roman"/>
          <w:b/>
          <w:bCs/>
          <w:sz w:val="28"/>
          <w:szCs w:val="24"/>
        </w:rPr>
        <w:t xml:space="preserve">.1 </w:t>
      </w:r>
      <w:r w:rsidR="009F32E4" w:rsidRPr="00A42744">
        <w:rPr>
          <w:rFonts w:ascii="Times New Roman" w:hAnsi="Times New Roman" w:cs="Times New Roman"/>
          <w:b/>
          <w:bCs/>
          <w:sz w:val="28"/>
          <w:szCs w:val="24"/>
        </w:rPr>
        <w:t>CONCLUSION</w:t>
      </w:r>
    </w:p>
    <w:p w14:paraId="0961C297" w14:textId="77777777" w:rsidR="008A65FD" w:rsidRDefault="008A65FD" w:rsidP="00A42744">
      <w:pPr>
        <w:spacing w:line="276" w:lineRule="auto"/>
        <w:jc w:val="both"/>
        <w:rPr>
          <w:rFonts w:ascii="Times New Roman" w:hAnsi="Times New Roman" w:cs="Times New Roman"/>
          <w:sz w:val="24"/>
          <w:szCs w:val="24"/>
        </w:rPr>
      </w:pPr>
    </w:p>
    <w:p w14:paraId="1493F4B6" w14:textId="77777777" w:rsidR="008E3888" w:rsidRPr="008E3888" w:rsidRDefault="008E3888" w:rsidP="00895902">
      <w:pPr>
        <w:spacing w:after="0" w:line="276" w:lineRule="auto"/>
        <w:ind w:firstLine="720"/>
        <w:jc w:val="both"/>
        <w:rPr>
          <w:rFonts w:ascii="Times New Roman" w:hAnsi="Times New Roman" w:cs="Times New Roman"/>
          <w:sz w:val="24"/>
          <w:szCs w:val="24"/>
          <w:lang w:val="en-US"/>
        </w:rPr>
      </w:pPr>
      <w:bookmarkStart w:id="20" w:name="_Hlk78110890"/>
      <w:r w:rsidRPr="008E3888">
        <w:rPr>
          <w:rFonts w:ascii="Times New Roman" w:eastAsia="Calibri" w:hAnsi="Times New Roman" w:cs="Times New Roman"/>
          <w:sz w:val="24"/>
          <w:szCs w:val="24"/>
          <w:lang w:val="en-US"/>
        </w:rPr>
        <w:t>A software project means a lot of experience. I learned a lot through this project. This project has sharpened our concept cloud computing.</w:t>
      </w:r>
    </w:p>
    <w:p w14:paraId="7DF7DDD3" w14:textId="02E7E049" w:rsidR="006D7D6D" w:rsidRPr="007055A5" w:rsidRDefault="006D7D6D" w:rsidP="00895902">
      <w:pPr>
        <w:spacing w:after="0" w:line="276" w:lineRule="auto"/>
        <w:jc w:val="both"/>
        <w:rPr>
          <w:rFonts w:ascii="Times New Roman" w:hAnsi="Times New Roman" w:cs="Times New Roman"/>
          <w:sz w:val="24"/>
          <w:szCs w:val="24"/>
          <w:lang w:val="en-US"/>
        </w:rPr>
      </w:pPr>
      <w:r w:rsidRPr="007055A5">
        <w:rPr>
          <w:rFonts w:ascii="Times New Roman" w:hAnsi="Times New Roman" w:cs="Times New Roman"/>
          <w:sz w:val="24"/>
          <w:szCs w:val="24"/>
          <w:lang w:val="en-US"/>
        </w:rPr>
        <w:t xml:space="preserve">It provides easy methods to manage the load of work easily for the users. </w:t>
      </w:r>
    </w:p>
    <w:p w14:paraId="2905D0EE" w14:textId="77777777" w:rsidR="006D7D6D" w:rsidRDefault="006D7D6D" w:rsidP="00895902">
      <w:pPr>
        <w:spacing w:after="0" w:line="276" w:lineRule="auto"/>
        <w:jc w:val="both"/>
        <w:rPr>
          <w:rFonts w:ascii="Times New Roman" w:hAnsi="Times New Roman" w:cs="Times New Roman"/>
          <w:sz w:val="24"/>
          <w:szCs w:val="24"/>
          <w:lang w:val="en-US"/>
        </w:rPr>
      </w:pPr>
      <w:r w:rsidRPr="007055A5">
        <w:rPr>
          <w:rFonts w:ascii="Times New Roman" w:hAnsi="Times New Roman" w:cs="Times New Roman"/>
          <w:sz w:val="24"/>
          <w:szCs w:val="24"/>
          <w:lang w:val="en-US"/>
        </w:rPr>
        <w:t xml:space="preserve">It is much fast and more efficient as the data once entered can be </w:t>
      </w:r>
      <w:r w:rsidR="0009718E">
        <w:rPr>
          <w:rFonts w:ascii="Times New Roman" w:hAnsi="Times New Roman" w:cs="Times New Roman"/>
          <w:sz w:val="24"/>
          <w:szCs w:val="24"/>
          <w:lang w:val="en-US"/>
        </w:rPr>
        <w:t>used</w:t>
      </w:r>
      <w:r w:rsidRPr="007055A5">
        <w:rPr>
          <w:rFonts w:ascii="Times New Roman" w:hAnsi="Times New Roman" w:cs="Times New Roman"/>
          <w:sz w:val="24"/>
          <w:szCs w:val="24"/>
          <w:lang w:val="en-US"/>
        </w:rPr>
        <w:t xml:space="preserve"> and accessed easily. </w:t>
      </w:r>
    </w:p>
    <w:p w14:paraId="5F2CF5E1" w14:textId="0B1FB9B2" w:rsidR="0009718E" w:rsidRDefault="0009718E" w:rsidP="00895902">
      <w:pPr>
        <w:spacing w:after="0" w:line="276" w:lineRule="auto"/>
        <w:jc w:val="both"/>
        <w:rPr>
          <w:rFonts w:ascii="Times New Roman" w:hAnsi="Times New Roman" w:cs="Times New Roman"/>
          <w:sz w:val="24"/>
          <w:szCs w:val="24"/>
          <w:lang w:val="en-US"/>
        </w:rPr>
      </w:pPr>
      <w:r w:rsidRPr="0009718E">
        <w:rPr>
          <w:rFonts w:ascii="Times New Roman" w:hAnsi="Times New Roman" w:cs="Times New Roman"/>
          <w:sz w:val="24"/>
          <w:szCs w:val="24"/>
          <w:lang w:val="en-US"/>
        </w:rPr>
        <w:t>This project has given me an ample opportunity to design, code, test and implements an application. This has helped in putting into practice of various Software Engineering principles concepts like maintaining integrity and consistency of data</w:t>
      </w:r>
      <w:r>
        <w:rPr>
          <w:rFonts w:ascii="Times New Roman" w:hAnsi="Times New Roman" w:cs="Times New Roman"/>
          <w:sz w:val="24"/>
          <w:szCs w:val="24"/>
          <w:lang w:val="en-US"/>
        </w:rPr>
        <w:t>.</w:t>
      </w:r>
    </w:p>
    <w:bookmarkEnd w:id="20"/>
    <w:p w14:paraId="1C283047" w14:textId="77777777" w:rsidR="0009718E" w:rsidRPr="007055A5" w:rsidRDefault="0009718E" w:rsidP="00895902">
      <w:pPr>
        <w:spacing w:line="276" w:lineRule="auto"/>
        <w:jc w:val="both"/>
        <w:rPr>
          <w:rFonts w:ascii="Times New Roman" w:hAnsi="Times New Roman" w:cs="Times New Roman"/>
          <w:sz w:val="24"/>
          <w:szCs w:val="24"/>
          <w:lang w:val="en-US"/>
        </w:rPr>
      </w:pPr>
    </w:p>
    <w:p w14:paraId="5B0720F6" w14:textId="5F496F05" w:rsidR="00FB0332" w:rsidRDefault="00A15B0C" w:rsidP="0015454C">
      <w:pPr>
        <w:spacing w:line="276" w:lineRule="auto"/>
        <w:jc w:val="both"/>
        <w:outlineLvl w:val="0"/>
        <w:rPr>
          <w:rFonts w:ascii="Times New Roman" w:hAnsi="Times New Roman" w:cs="Times New Roman"/>
          <w:b/>
          <w:bCs/>
          <w:sz w:val="28"/>
          <w:szCs w:val="24"/>
        </w:rPr>
      </w:pPr>
      <w:r>
        <w:rPr>
          <w:rFonts w:ascii="Times New Roman" w:hAnsi="Times New Roman" w:cs="Times New Roman"/>
          <w:b/>
          <w:bCs/>
          <w:sz w:val="28"/>
          <w:szCs w:val="24"/>
        </w:rPr>
        <w:t>8</w:t>
      </w:r>
      <w:r w:rsidR="00731005" w:rsidRPr="008A65FD">
        <w:rPr>
          <w:rFonts w:ascii="Times New Roman" w:hAnsi="Times New Roman" w:cs="Times New Roman"/>
          <w:b/>
          <w:bCs/>
          <w:sz w:val="28"/>
          <w:szCs w:val="24"/>
        </w:rPr>
        <w:t>.2 FUTURE</w:t>
      </w:r>
      <w:r w:rsidR="009F32E4" w:rsidRPr="008A65FD">
        <w:rPr>
          <w:rFonts w:ascii="Times New Roman" w:hAnsi="Times New Roman" w:cs="Times New Roman"/>
          <w:b/>
          <w:bCs/>
          <w:sz w:val="28"/>
          <w:szCs w:val="24"/>
        </w:rPr>
        <w:t xml:space="preserve"> SCOPE</w:t>
      </w:r>
    </w:p>
    <w:p w14:paraId="3B887661" w14:textId="77777777" w:rsidR="008A65FD" w:rsidRPr="008A65FD" w:rsidRDefault="008A65FD" w:rsidP="003E15D2">
      <w:pPr>
        <w:spacing w:line="276" w:lineRule="auto"/>
        <w:jc w:val="both"/>
        <w:rPr>
          <w:rFonts w:ascii="Times New Roman" w:hAnsi="Times New Roman" w:cs="Times New Roman"/>
          <w:b/>
          <w:bCs/>
          <w:sz w:val="28"/>
          <w:szCs w:val="24"/>
        </w:rPr>
      </w:pPr>
    </w:p>
    <w:p w14:paraId="7D32281F" w14:textId="3F8677C0" w:rsidR="00293213" w:rsidRPr="00293213" w:rsidRDefault="009F32E4" w:rsidP="00641F2E">
      <w:pPr>
        <w:pStyle w:val="ListParagraph"/>
        <w:numPr>
          <w:ilvl w:val="0"/>
          <w:numId w:val="23"/>
        </w:numPr>
        <w:spacing w:line="276" w:lineRule="auto"/>
        <w:jc w:val="both"/>
        <w:rPr>
          <w:rFonts w:ascii="Times New Roman" w:hAnsi="Times New Roman" w:cs="Times New Roman"/>
          <w:sz w:val="24"/>
          <w:szCs w:val="24"/>
        </w:rPr>
      </w:pPr>
      <w:bookmarkStart w:id="21" w:name="_Hlk78112032"/>
      <w:r w:rsidRPr="00293213">
        <w:rPr>
          <w:rFonts w:ascii="Times New Roman" w:hAnsi="Times New Roman" w:cs="Times New Roman"/>
          <w:sz w:val="24"/>
          <w:szCs w:val="24"/>
        </w:rPr>
        <w:t>The Future scope is to make the system more user friendly and enhanced.</w:t>
      </w:r>
    </w:p>
    <w:p w14:paraId="2A175443" w14:textId="77777777" w:rsidR="008E3888" w:rsidRPr="008E3888" w:rsidRDefault="00F42B9C" w:rsidP="00641F2E">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And we </w:t>
      </w:r>
      <w:r w:rsidR="0009718E">
        <w:rPr>
          <w:rFonts w:ascii="Times New Roman" w:hAnsi="Times New Roman" w:cs="Times New Roman"/>
          <w:sz w:val="24"/>
          <w:szCs w:val="24"/>
        </w:rPr>
        <w:t xml:space="preserve">will make </w:t>
      </w:r>
      <w:r w:rsidR="008E3888">
        <w:rPr>
          <w:rFonts w:ascii="Times New Roman" w:hAnsi="Times New Roman" w:cs="Times New Roman"/>
          <w:sz w:val="24"/>
          <w:szCs w:val="24"/>
        </w:rPr>
        <w:t xml:space="preserve">Mobile </w:t>
      </w:r>
      <w:r w:rsidR="0009718E">
        <w:rPr>
          <w:rFonts w:ascii="Times New Roman" w:hAnsi="Times New Roman" w:cs="Times New Roman"/>
          <w:sz w:val="24"/>
          <w:szCs w:val="24"/>
        </w:rPr>
        <w:t>app for our system</w:t>
      </w:r>
      <w:r w:rsidR="00534C23" w:rsidRPr="008E3888">
        <w:rPr>
          <w:rFonts w:ascii="Times New Roman" w:hAnsi="Times New Roman" w:cs="Times New Roman"/>
          <w:bCs/>
          <w:sz w:val="24"/>
          <w:szCs w:val="24"/>
        </w:rPr>
        <w:t>.</w:t>
      </w:r>
    </w:p>
    <w:p w14:paraId="083A3902" w14:textId="22F33C20" w:rsidR="00293213" w:rsidRPr="00487855" w:rsidRDefault="00534C23" w:rsidP="00641F2E">
      <w:pPr>
        <w:pStyle w:val="ListParagraph"/>
        <w:numPr>
          <w:ilvl w:val="0"/>
          <w:numId w:val="23"/>
        </w:numPr>
        <w:spacing w:line="276" w:lineRule="auto"/>
        <w:jc w:val="both"/>
        <w:rPr>
          <w:rFonts w:ascii="Times New Roman" w:hAnsi="Times New Roman" w:cs="Times New Roman"/>
          <w:sz w:val="24"/>
          <w:szCs w:val="24"/>
        </w:rPr>
      </w:pPr>
      <w:r w:rsidRPr="008E3888">
        <w:rPr>
          <w:rFonts w:ascii="Times New Roman" w:hAnsi="Times New Roman" w:cs="Times New Roman"/>
          <w:bCs/>
          <w:sz w:val="24"/>
          <w:szCs w:val="24"/>
        </w:rPr>
        <w:t xml:space="preserve"> </w:t>
      </w:r>
      <w:r w:rsidR="00F7020D">
        <w:rPr>
          <w:rFonts w:ascii="Times New Roman" w:hAnsi="Times New Roman" w:cs="Times New Roman"/>
          <w:bCs/>
          <w:sz w:val="24"/>
          <w:szCs w:val="24"/>
        </w:rPr>
        <w:t>I will add Helping BOT in the system.</w:t>
      </w:r>
    </w:p>
    <w:p w14:paraId="2F58F678" w14:textId="77777777" w:rsidR="00487855" w:rsidRPr="00487855" w:rsidRDefault="00487855" w:rsidP="00487855">
      <w:pPr>
        <w:pStyle w:val="ListParagraph"/>
        <w:numPr>
          <w:ilvl w:val="0"/>
          <w:numId w:val="23"/>
        </w:numPr>
        <w:spacing w:line="276" w:lineRule="auto"/>
        <w:jc w:val="both"/>
        <w:rPr>
          <w:rFonts w:ascii="Times New Roman" w:hAnsi="Times New Roman" w:cs="Times New Roman"/>
          <w:sz w:val="24"/>
          <w:szCs w:val="24"/>
        </w:rPr>
      </w:pPr>
      <w:r w:rsidRPr="00487855">
        <w:rPr>
          <w:rFonts w:ascii="Times New Roman" w:hAnsi="Times New Roman" w:cs="Times New Roman"/>
          <w:sz w:val="24"/>
          <w:szCs w:val="24"/>
        </w:rPr>
        <w:t>Online examination module would be introduced to conduct online examination.</w:t>
      </w:r>
    </w:p>
    <w:bookmarkEnd w:id="21"/>
    <w:p w14:paraId="62D67236" w14:textId="76DE195F" w:rsidR="00895902" w:rsidRPr="00F9579A" w:rsidRDefault="00487855" w:rsidP="00F9579A">
      <w:pPr>
        <w:pStyle w:val="ListParagraph"/>
        <w:numPr>
          <w:ilvl w:val="0"/>
          <w:numId w:val="23"/>
        </w:numPr>
        <w:spacing w:line="276" w:lineRule="auto"/>
        <w:jc w:val="both"/>
        <w:rPr>
          <w:rFonts w:ascii="Times New Roman" w:hAnsi="Times New Roman" w:cs="Times New Roman"/>
          <w:sz w:val="24"/>
          <w:szCs w:val="24"/>
        </w:rPr>
        <w:sectPr w:rsidR="00895902" w:rsidRPr="00F9579A" w:rsidSect="00F9579A">
          <w:pgSz w:w="11906" w:h="16838"/>
          <w:pgMar w:top="2835" w:right="1418" w:bottom="1418" w:left="1985" w:header="709" w:footer="709" w:gutter="0"/>
          <w:pgNumType w:start="55"/>
          <w:cols w:space="708"/>
          <w:docGrid w:linePitch="360"/>
        </w:sectPr>
      </w:pPr>
      <w:r w:rsidRPr="00487855">
        <w:rPr>
          <w:rFonts w:ascii="Times New Roman" w:hAnsi="Times New Roman" w:cs="Times New Roman"/>
          <w:sz w:val="24"/>
          <w:szCs w:val="24"/>
        </w:rPr>
        <w:t>Further, the faculty can upload the videos of their lectures on to this site and students who had missed those classes can view those videos.</w:t>
      </w:r>
    </w:p>
    <w:p w14:paraId="1717D75C" w14:textId="77777777" w:rsidR="00D3496B" w:rsidRPr="00357AE8" w:rsidRDefault="00D3496B" w:rsidP="00F9579A">
      <w:pPr>
        <w:spacing w:line="276" w:lineRule="auto"/>
        <w:jc w:val="center"/>
        <w:outlineLvl w:val="0"/>
        <w:rPr>
          <w:rFonts w:ascii="Times New Roman" w:hAnsi="Times New Roman" w:cs="Times New Roman"/>
          <w:b/>
          <w:sz w:val="24"/>
          <w:szCs w:val="24"/>
        </w:rPr>
      </w:pPr>
      <w:r w:rsidRPr="00357AE8">
        <w:rPr>
          <w:rFonts w:ascii="Times New Roman" w:hAnsi="Times New Roman" w:cs="Times New Roman"/>
          <w:b/>
          <w:sz w:val="28"/>
          <w:szCs w:val="24"/>
        </w:rPr>
        <w:lastRenderedPageBreak/>
        <w:t>BIBLIOGRAPHY</w:t>
      </w:r>
    </w:p>
    <w:p w14:paraId="08AD90B5" w14:textId="77777777" w:rsidR="00D3496B" w:rsidRPr="005714A7" w:rsidRDefault="00D3496B" w:rsidP="003E15D2">
      <w:pPr>
        <w:spacing w:after="0" w:line="276" w:lineRule="auto"/>
        <w:jc w:val="both"/>
        <w:rPr>
          <w:rFonts w:ascii="Times New Roman" w:hAnsi="Times New Roman" w:cs="Times New Roman"/>
          <w:sz w:val="24"/>
          <w:szCs w:val="24"/>
        </w:rPr>
      </w:pPr>
    </w:p>
    <w:p w14:paraId="059530A5" w14:textId="3CC9846F" w:rsidR="00D3496B" w:rsidRDefault="00D3496B" w:rsidP="003E15D2">
      <w:pPr>
        <w:spacing w:after="0" w:line="276" w:lineRule="auto"/>
        <w:jc w:val="both"/>
        <w:rPr>
          <w:rFonts w:ascii="Times New Roman" w:hAnsi="Times New Roman" w:cs="Times New Roman"/>
          <w:sz w:val="24"/>
          <w:szCs w:val="24"/>
        </w:rPr>
      </w:pPr>
    </w:p>
    <w:p w14:paraId="19EA6DFE" w14:textId="518A70AE" w:rsidR="00895902" w:rsidRDefault="00895902" w:rsidP="003E15D2">
      <w:pPr>
        <w:spacing w:after="0" w:line="276" w:lineRule="auto"/>
        <w:jc w:val="both"/>
        <w:rPr>
          <w:rFonts w:ascii="Times New Roman" w:hAnsi="Times New Roman" w:cs="Times New Roman"/>
          <w:sz w:val="24"/>
          <w:szCs w:val="24"/>
        </w:rPr>
      </w:pPr>
    </w:p>
    <w:p w14:paraId="4711A105" w14:textId="77777777" w:rsidR="00895902" w:rsidRPr="005714A7" w:rsidRDefault="00895902" w:rsidP="003E15D2">
      <w:pPr>
        <w:spacing w:after="0" w:line="276" w:lineRule="auto"/>
        <w:jc w:val="both"/>
        <w:rPr>
          <w:rFonts w:ascii="Times New Roman" w:hAnsi="Times New Roman" w:cs="Times New Roman"/>
          <w:sz w:val="24"/>
          <w:szCs w:val="24"/>
        </w:rPr>
      </w:pPr>
    </w:p>
    <w:p w14:paraId="4777E8F5" w14:textId="77777777" w:rsidR="0009718E" w:rsidRPr="0009718E" w:rsidRDefault="00D3496B" w:rsidP="003E15D2">
      <w:pPr>
        <w:spacing w:line="276" w:lineRule="auto"/>
        <w:jc w:val="both"/>
        <w:rPr>
          <w:rFonts w:ascii="Times New Roman" w:hAnsi="Times New Roman" w:cs="Times New Roman"/>
          <w:sz w:val="24"/>
          <w:szCs w:val="24"/>
        </w:rPr>
      </w:pPr>
      <w:r w:rsidRPr="005714A7">
        <w:rPr>
          <w:rFonts w:ascii="Times New Roman" w:hAnsi="Times New Roman" w:cs="Times New Roman"/>
          <w:sz w:val="24"/>
          <w:szCs w:val="24"/>
        </w:rPr>
        <w:t xml:space="preserve">The </w:t>
      </w:r>
      <w:proofErr w:type="gramStart"/>
      <w:r w:rsidRPr="005714A7">
        <w:rPr>
          <w:rFonts w:ascii="Times New Roman" w:hAnsi="Times New Roman" w:cs="Times New Roman"/>
          <w:sz w:val="24"/>
          <w:szCs w:val="24"/>
        </w:rPr>
        <w:t>books ,</w:t>
      </w:r>
      <w:proofErr w:type="gramEnd"/>
      <w:r w:rsidRPr="005714A7">
        <w:rPr>
          <w:rFonts w:ascii="Times New Roman" w:hAnsi="Times New Roman" w:cs="Times New Roman"/>
          <w:sz w:val="24"/>
          <w:szCs w:val="24"/>
        </w:rPr>
        <w:t xml:space="preserve"> which are referred and which really helped me in building this system in time, are as follows:-</w:t>
      </w:r>
    </w:p>
    <w:p w14:paraId="5E30CFA0" w14:textId="77777777" w:rsidR="0009718E" w:rsidRPr="0009718E" w:rsidRDefault="0009718E" w:rsidP="0015454C">
      <w:pPr>
        <w:pStyle w:val="Title"/>
        <w:spacing w:before="120" w:after="120" w:line="360" w:lineRule="auto"/>
        <w:jc w:val="both"/>
        <w:outlineLvl w:val="0"/>
        <w:rPr>
          <w:sz w:val="24"/>
          <w:szCs w:val="24"/>
        </w:rPr>
      </w:pPr>
      <w:r w:rsidRPr="0009718E">
        <w:rPr>
          <w:sz w:val="24"/>
          <w:szCs w:val="24"/>
        </w:rPr>
        <w:t>Books:</w:t>
      </w:r>
    </w:p>
    <w:p w14:paraId="5F9965EA" w14:textId="2A88855C" w:rsidR="0009718E" w:rsidRPr="006C49E4" w:rsidRDefault="0009718E" w:rsidP="003E15D2">
      <w:pPr>
        <w:pStyle w:val="Title"/>
        <w:spacing w:before="120" w:after="120" w:line="360" w:lineRule="auto"/>
        <w:jc w:val="both"/>
        <w:rPr>
          <w:b w:val="0"/>
          <w:sz w:val="24"/>
          <w:szCs w:val="24"/>
        </w:rPr>
      </w:pPr>
      <w:r w:rsidRPr="006C49E4">
        <w:rPr>
          <w:b w:val="0"/>
          <w:sz w:val="24"/>
          <w:szCs w:val="24"/>
        </w:rPr>
        <w:t>FRONT PAGE</w:t>
      </w:r>
      <w:r w:rsidRPr="006C49E4">
        <w:rPr>
          <w:b w:val="0"/>
          <w:sz w:val="24"/>
          <w:szCs w:val="24"/>
        </w:rPr>
        <w:tab/>
      </w:r>
      <w:r w:rsidRPr="006C49E4">
        <w:rPr>
          <w:b w:val="0"/>
          <w:sz w:val="24"/>
          <w:szCs w:val="24"/>
        </w:rPr>
        <w:tab/>
      </w:r>
      <w:r w:rsidRPr="006C49E4">
        <w:rPr>
          <w:b w:val="0"/>
          <w:sz w:val="24"/>
          <w:szCs w:val="24"/>
        </w:rPr>
        <w:tab/>
      </w:r>
      <w:r w:rsidRPr="006C49E4">
        <w:rPr>
          <w:b w:val="0"/>
          <w:sz w:val="24"/>
          <w:szCs w:val="24"/>
        </w:rPr>
        <w:tab/>
      </w:r>
      <w:r w:rsidRPr="006C49E4">
        <w:rPr>
          <w:b w:val="0"/>
          <w:sz w:val="24"/>
          <w:szCs w:val="24"/>
        </w:rPr>
        <w:tab/>
        <w:t xml:space="preserve">Daniel A. Tauber, Brenda </w:t>
      </w:r>
      <w:proofErr w:type="spellStart"/>
      <w:r w:rsidRPr="006C49E4">
        <w:rPr>
          <w:b w:val="0"/>
          <w:sz w:val="24"/>
          <w:szCs w:val="24"/>
        </w:rPr>
        <w:t>Kienan</w:t>
      </w:r>
      <w:proofErr w:type="spellEnd"/>
    </w:p>
    <w:p w14:paraId="5270EE31" w14:textId="7BE2D0F7" w:rsidR="002E33B9" w:rsidRPr="006C49E4" w:rsidRDefault="002E33B9" w:rsidP="003E15D2">
      <w:pPr>
        <w:pStyle w:val="Title"/>
        <w:spacing w:before="120" w:after="120" w:line="360" w:lineRule="auto"/>
        <w:jc w:val="both"/>
        <w:rPr>
          <w:b w:val="0"/>
          <w:sz w:val="24"/>
          <w:szCs w:val="24"/>
        </w:rPr>
      </w:pPr>
      <w:r w:rsidRPr="006C49E4">
        <w:rPr>
          <w:b w:val="0"/>
          <w:sz w:val="24"/>
          <w:szCs w:val="24"/>
        </w:rPr>
        <w:t xml:space="preserve">CUSTOMER </w:t>
      </w:r>
      <w:proofErr w:type="gramStart"/>
      <w:r w:rsidRPr="006C49E4">
        <w:rPr>
          <w:b w:val="0"/>
          <w:sz w:val="24"/>
          <w:szCs w:val="24"/>
        </w:rPr>
        <w:t xml:space="preserve">RELATIONSHIP </w:t>
      </w:r>
      <w:r w:rsidR="00754F84" w:rsidRPr="006C49E4">
        <w:rPr>
          <w:b w:val="0"/>
          <w:sz w:val="24"/>
          <w:szCs w:val="24"/>
        </w:rPr>
        <w:t xml:space="preserve"> PRESIDENCY</w:t>
      </w:r>
      <w:proofErr w:type="gramEnd"/>
      <w:r w:rsidR="00754F84" w:rsidRPr="006C49E4">
        <w:rPr>
          <w:b w:val="0"/>
          <w:sz w:val="24"/>
          <w:szCs w:val="24"/>
        </w:rPr>
        <w:t xml:space="preserve"> </w:t>
      </w:r>
      <w:r w:rsidRPr="006C49E4">
        <w:rPr>
          <w:b w:val="0"/>
          <w:sz w:val="24"/>
          <w:szCs w:val="24"/>
        </w:rPr>
        <w:t xml:space="preserve">   Francis Buttle</w:t>
      </w:r>
    </w:p>
    <w:p w14:paraId="1AE7AEE2" w14:textId="77777777" w:rsidR="0009718E" w:rsidRPr="006C49E4" w:rsidRDefault="0009718E" w:rsidP="003E15D2">
      <w:pPr>
        <w:pStyle w:val="Title"/>
        <w:spacing w:before="120" w:after="120" w:line="360" w:lineRule="auto"/>
        <w:jc w:val="both"/>
        <w:rPr>
          <w:b w:val="0"/>
          <w:sz w:val="24"/>
          <w:szCs w:val="24"/>
        </w:rPr>
      </w:pPr>
      <w:r w:rsidRPr="006C49E4">
        <w:rPr>
          <w:b w:val="0"/>
          <w:sz w:val="24"/>
          <w:szCs w:val="24"/>
        </w:rPr>
        <w:t>SYSTEM ANALYSIS &amp;DESIGN</w:t>
      </w:r>
      <w:r w:rsidRPr="006C49E4">
        <w:rPr>
          <w:b w:val="0"/>
          <w:sz w:val="24"/>
          <w:szCs w:val="24"/>
        </w:rPr>
        <w:tab/>
      </w:r>
      <w:r w:rsidRPr="006C49E4">
        <w:rPr>
          <w:b w:val="0"/>
          <w:sz w:val="24"/>
          <w:szCs w:val="24"/>
        </w:rPr>
        <w:tab/>
      </w:r>
      <w:r w:rsidRPr="006C49E4">
        <w:rPr>
          <w:b w:val="0"/>
          <w:sz w:val="24"/>
          <w:szCs w:val="24"/>
        </w:rPr>
        <w:tab/>
      </w:r>
      <w:proofErr w:type="spellStart"/>
      <w:r w:rsidRPr="006C49E4">
        <w:rPr>
          <w:b w:val="0"/>
          <w:sz w:val="24"/>
          <w:szCs w:val="24"/>
        </w:rPr>
        <w:t>Ellias</w:t>
      </w:r>
      <w:proofErr w:type="spellEnd"/>
      <w:r w:rsidRPr="006C49E4">
        <w:rPr>
          <w:b w:val="0"/>
          <w:sz w:val="24"/>
          <w:szCs w:val="24"/>
        </w:rPr>
        <w:t xml:space="preserve"> M. Award</w:t>
      </w:r>
      <w:r w:rsidRPr="006C49E4">
        <w:rPr>
          <w:b w:val="0"/>
          <w:sz w:val="24"/>
          <w:szCs w:val="24"/>
        </w:rPr>
        <w:tab/>
      </w:r>
      <w:r w:rsidRPr="006C49E4">
        <w:rPr>
          <w:b w:val="0"/>
          <w:sz w:val="24"/>
          <w:szCs w:val="24"/>
        </w:rPr>
        <w:tab/>
      </w:r>
    </w:p>
    <w:p w14:paraId="452CC4A8" w14:textId="4062D69C" w:rsidR="0009718E" w:rsidRPr="006C49E4" w:rsidRDefault="0009718E" w:rsidP="003E15D2">
      <w:pPr>
        <w:pStyle w:val="Title"/>
        <w:spacing w:before="120" w:after="120" w:line="360" w:lineRule="auto"/>
        <w:jc w:val="both"/>
        <w:rPr>
          <w:b w:val="0"/>
          <w:sz w:val="24"/>
          <w:szCs w:val="24"/>
        </w:rPr>
      </w:pPr>
      <w:r w:rsidRPr="006C49E4">
        <w:rPr>
          <w:b w:val="0"/>
          <w:sz w:val="24"/>
          <w:szCs w:val="24"/>
        </w:rPr>
        <w:t>SOFTWARE ENGINEERING</w:t>
      </w:r>
      <w:r w:rsidRPr="006C49E4">
        <w:rPr>
          <w:b w:val="0"/>
          <w:sz w:val="24"/>
          <w:szCs w:val="24"/>
        </w:rPr>
        <w:tab/>
      </w:r>
      <w:r w:rsidRPr="006C49E4">
        <w:rPr>
          <w:b w:val="0"/>
          <w:sz w:val="24"/>
          <w:szCs w:val="24"/>
        </w:rPr>
        <w:tab/>
      </w:r>
      <w:r w:rsidRPr="006C49E4">
        <w:rPr>
          <w:b w:val="0"/>
          <w:sz w:val="24"/>
          <w:szCs w:val="24"/>
        </w:rPr>
        <w:tab/>
        <w:t>Roger S. Pressman</w:t>
      </w:r>
    </w:p>
    <w:p w14:paraId="2ACFF271" w14:textId="1C7FA077" w:rsidR="002E33B9" w:rsidRPr="006C49E4" w:rsidRDefault="002E33B9" w:rsidP="003E15D2">
      <w:pPr>
        <w:pStyle w:val="Title"/>
        <w:spacing w:before="120" w:after="120" w:line="360" w:lineRule="auto"/>
        <w:jc w:val="both"/>
        <w:rPr>
          <w:b w:val="0"/>
          <w:sz w:val="24"/>
          <w:szCs w:val="24"/>
        </w:rPr>
      </w:pPr>
      <w:r w:rsidRPr="006C49E4">
        <w:rPr>
          <w:b w:val="0"/>
          <w:sz w:val="24"/>
          <w:szCs w:val="24"/>
        </w:rPr>
        <w:t>LEARNING APEX PROGRAMMING</w:t>
      </w:r>
      <w:r w:rsidRPr="006C49E4">
        <w:rPr>
          <w:b w:val="0"/>
          <w:sz w:val="24"/>
          <w:szCs w:val="24"/>
        </w:rPr>
        <w:tab/>
      </w:r>
      <w:r w:rsidRPr="006C49E4">
        <w:rPr>
          <w:b w:val="0"/>
          <w:sz w:val="24"/>
          <w:szCs w:val="24"/>
        </w:rPr>
        <w:tab/>
        <w:t>Matt Kaufman</w:t>
      </w:r>
    </w:p>
    <w:p w14:paraId="61812F7B" w14:textId="77777777" w:rsidR="0009718E" w:rsidRPr="00E53697" w:rsidRDefault="0009718E" w:rsidP="003E15D2">
      <w:pPr>
        <w:pStyle w:val="Title"/>
        <w:spacing w:before="120" w:after="120" w:line="360" w:lineRule="auto"/>
        <w:jc w:val="both"/>
        <w:rPr>
          <w:b w:val="0"/>
          <w:bCs/>
          <w:sz w:val="24"/>
          <w:szCs w:val="24"/>
        </w:rPr>
      </w:pPr>
      <w:r w:rsidRPr="00E53697">
        <w:rPr>
          <w:b w:val="0"/>
          <w:bCs/>
          <w:sz w:val="24"/>
          <w:szCs w:val="24"/>
        </w:rPr>
        <w:t>Web Sites:</w:t>
      </w:r>
    </w:p>
    <w:p w14:paraId="34935792" w14:textId="05DDBAEA" w:rsidR="00E42434" w:rsidRPr="006C49E4" w:rsidRDefault="00E42434" w:rsidP="0015454C">
      <w:pPr>
        <w:shd w:val="clear" w:color="auto" w:fill="FFFFFF"/>
        <w:spacing w:after="0" w:line="240" w:lineRule="auto"/>
        <w:jc w:val="both"/>
        <w:textAlignment w:val="center"/>
        <w:outlineLvl w:val="0"/>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Salesforce Tutorial: http://salesforcetutorial.com/</w:t>
      </w:r>
    </w:p>
    <w:p w14:paraId="139357D4" w14:textId="136E7A64" w:rsidR="00E42434" w:rsidRPr="006C49E4" w:rsidRDefault="00E42434" w:rsidP="00E42434">
      <w:pPr>
        <w:shd w:val="clear" w:color="auto" w:fill="FFFFFF"/>
        <w:spacing w:after="0" w:line="240" w:lineRule="auto"/>
        <w:jc w:val="both"/>
        <w:textAlignment w:val="center"/>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http://www.chiefmarketer.com/</w:t>
      </w:r>
    </w:p>
    <w:p w14:paraId="169D270D" w14:textId="45DB2DC6" w:rsidR="00E42434" w:rsidRPr="006C49E4" w:rsidRDefault="00E42434" w:rsidP="00E42434">
      <w:pPr>
        <w:shd w:val="clear" w:color="auto" w:fill="FFFFFF"/>
        <w:spacing w:after="0" w:line="240" w:lineRule="auto"/>
        <w:jc w:val="both"/>
        <w:textAlignment w:val="center"/>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http://refinerysource.com/</w:t>
      </w:r>
    </w:p>
    <w:p w14:paraId="25EFD8B1" w14:textId="1E5E4798" w:rsidR="00E42434" w:rsidRPr="006C49E4" w:rsidRDefault="00E42434" w:rsidP="0015454C">
      <w:pPr>
        <w:shd w:val="clear" w:color="auto" w:fill="FFFFFF"/>
        <w:spacing w:after="0" w:line="240" w:lineRule="auto"/>
        <w:jc w:val="both"/>
        <w:textAlignment w:val="center"/>
        <w:outlineLvl w:val="0"/>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Salesforce URL: http://www.salesforce.com/</w:t>
      </w:r>
    </w:p>
    <w:p w14:paraId="7D58D643" w14:textId="44E3CDAB" w:rsidR="00E42434" w:rsidRPr="006C49E4" w:rsidRDefault="00E42434" w:rsidP="00E42434">
      <w:pPr>
        <w:shd w:val="clear" w:color="auto" w:fill="FFFFFF"/>
        <w:spacing w:after="0" w:line="240" w:lineRule="auto"/>
        <w:jc w:val="both"/>
        <w:textAlignment w:val="center"/>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http://www.salesforcegeneral.com/</w:t>
      </w:r>
    </w:p>
    <w:p w14:paraId="5420D1FB" w14:textId="3597A1A8" w:rsidR="00E42434" w:rsidRPr="006C49E4" w:rsidRDefault="00E42434" w:rsidP="00E42434">
      <w:pPr>
        <w:shd w:val="clear" w:color="auto" w:fill="FFFFFF"/>
        <w:spacing w:after="0" w:line="240" w:lineRule="auto"/>
        <w:jc w:val="both"/>
        <w:textAlignment w:val="center"/>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http://salesforce.stackexchange.com/</w:t>
      </w:r>
    </w:p>
    <w:p w14:paraId="2F157FAD" w14:textId="49C92D49" w:rsidR="002B2DC3" w:rsidRPr="00E53697" w:rsidRDefault="00E42434" w:rsidP="00E42434">
      <w:pPr>
        <w:shd w:val="clear" w:color="auto" w:fill="FFFFFF"/>
        <w:spacing w:after="0" w:line="240" w:lineRule="auto"/>
        <w:jc w:val="both"/>
        <w:textAlignment w:val="center"/>
        <w:rPr>
          <w:rFonts w:ascii="Arial" w:hAnsi="Arial" w:cs="Arial"/>
          <w:bCs/>
          <w:color w:val="00B0F0"/>
          <w:sz w:val="24"/>
          <w:szCs w:val="24"/>
          <w:u w:val="single"/>
        </w:rPr>
      </w:pPr>
      <w:r w:rsidRPr="006C49E4">
        <w:rPr>
          <w:rFonts w:ascii="Times New Roman" w:eastAsia="Times New Roman" w:hAnsi="Times New Roman" w:cs="Times New Roman"/>
          <w:bCs/>
          <w:color w:val="00B0F0"/>
          <w:sz w:val="24"/>
          <w:szCs w:val="24"/>
          <w:u w:val="single"/>
          <w:lang w:val="en-US"/>
          <w14:shadow w14:blurRad="50800" w14:dist="38100" w14:dir="2700000" w14:sx="100000" w14:sy="100000" w14:kx="0" w14:ky="0" w14:algn="tl">
            <w14:srgbClr w14:val="000000">
              <w14:alpha w14:val="60000"/>
            </w14:srgbClr>
          </w14:shadow>
        </w:rPr>
        <w:t>http://www.salesforcefoundation.org</w:t>
      </w:r>
    </w:p>
    <w:p w14:paraId="232FA76D" w14:textId="77777777" w:rsidR="00F9579A" w:rsidRDefault="00F9579A" w:rsidP="00772894">
      <w:pPr>
        <w:rPr>
          <w:rFonts w:ascii="Times New Roman" w:hAnsi="Times New Roman" w:cs="Times New Roman"/>
          <w:b/>
          <w:bCs/>
          <w:sz w:val="28"/>
          <w:szCs w:val="24"/>
        </w:rPr>
        <w:sectPr w:rsidR="00F9579A" w:rsidSect="00F9579A">
          <w:pgSz w:w="11906" w:h="16838"/>
          <w:pgMar w:top="2835" w:right="1418" w:bottom="1418" w:left="1985" w:header="709" w:footer="709" w:gutter="0"/>
          <w:pgNumType w:start="55"/>
          <w:cols w:space="708"/>
          <w:docGrid w:linePitch="360"/>
        </w:sectPr>
      </w:pPr>
    </w:p>
    <w:p w14:paraId="1E0C8111" w14:textId="13808358" w:rsidR="00E42434" w:rsidRPr="00E42434" w:rsidRDefault="00E42434" w:rsidP="00772894">
      <w:pPr>
        <w:rPr>
          <w:rFonts w:ascii="Times New Roman" w:hAnsi="Times New Roman" w:cs="Times New Roman"/>
          <w:b/>
          <w:bCs/>
          <w:sz w:val="28"/>
          <w:szCs w:val="24"/>
        </w:rPr>
      </w:pPr>
    </w:p>
    <w:sectPr w:rsidR="00E42434" w:rsidRPr="00E42434" w:rsidSect="00550B1F">
      <w:pgSz w:w="11906" w:h="16838"/>
      <w:pgMar w:top="1418" w:right="1418" w:bottom="1418" w:left="1985" w:header="706" w:footer="706" w:gutter="0"/>
      <w:pgNumType w:start="5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03A4" w14:textId="77777777" w:rsidR="0061245E" w:rsidRDefault="0061245E" w:rsidP="00EB217B">
      <w:pPr>
        <w:spacing w:after="0" w:line="240" w:lineRule="auto"/>
      </w:pPr>
      <w:r>
        <w:separator/>
      </w:r>
    </w:p>
  </w:endnote>
  <w:endnote w:type="continuationSeparator" w:id="0">
    <w:p w14:paraId="0B3226A8" w14:textId="77777777" w:rsidR="0061245E" w:rsidRDefault="0061245E" w:rsidP="00EB2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7B23" w14:textId="77777777" w:rsidR="0061245E" w:rsidRDefault="0061245E" w:rsidP="00EB217B">
      <w:pPr>
        <w:spacing w:after="0" w:line="240" w:lineRule="auto"/>
      </w:pPr>
      <w:r>
        <w:separator/>
      </w:r>
    </w:p>
  </w:footnote>
  <w:footnote w:type="continuationSeparator" w:id="0">
    <w:p w14:paraId="0E752E68" w14:textId="77777777" w:rsidR="0061245E" w:rsidRDefault="0061245E" w:rsidP="00EB2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F043"/>
      </v:shape>
    </w:pict>
  </w:numPicBullet>
  <w:abstractNum w:abstractNumId="0" w15:restartNumberingAfterBreak="0">
    <w:nsid w:val="00000005"/>
    <w:multiLevelType w:val="multilevel"/>
    <w:tmpl w:val="00000005"/>
    <w:name w:val="WWNum4"/>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Num5"/>
    <w:lvl w:ilvl="0">
      <w:start w:val="1"/>
      <w:numFmt w:val="bullet"/>
      <w:lvlText w:val=""/>
      <w:lvlJc w:val="left"/>
      <w:pPr>
        <w:tabs>
          <w:tab w:val="num" w:pos="1080"/>
        </w:tabs>
        <w:ind w:left="1080" w:hanging="360"/>
      </w:pPr>
      <w:rPr>
        <w:rFonts w:ascii="Symbol" w:hAnsi="Symbol"/>
      </w:rPr>
    </w:lvl>
    <w:lvl w:ilvl="1">
      <w:start w:val="1"/>
      <w:numFmt w:val="bullet"/>
      <w:lvlText w:val=""/>
      <w:lvlJc w:val="left"/>
      <w:pPr>
        <w:tabs>
          <w:tab w:val="num" w:pos="1800"/>
        </w:tabs>
        <w:ind w:left="1800" w:hanging="360"/>
      </w:pPr>
      <w:rPr>
        <w:rFonts w:ascii="Wingdings" w:hAnsi="Wingdings"/>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 w15:restartNumberingAfterBreak="0">
    <w:nsid w:val="00000008"/>
    <w:multiLevelType w:val="multilevel"/>
    <w:tmpl w:val="00000008"/>
    <w:name w:val="WWNum7"/>
    <w:lvl w:ilvl="0">
      <w:start w:val="1"/>
      <w:numFmt w:val="bullet"/>
      <w:lvlText w:val="o"/>
      <w:lvlJc w:val="left"/>
      <w:pPr>
        <w:tabs>
          <w:tab w:val="num" w:pos="0"/>
        </w:tabs>
        <w:ind w:left="2160" w:hanging="360"/>
      </w:pPr>
      <w:rPr>
        <w:rFonts w:ascii="Courier New" w:hAnsi="Courier New" w:cs="Courier New"/>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rPr>
    </w:lvl>
    <w:lvl w:ilvl="3">
      <w:start w:val="1"/>
      <w:numFmt w:val="bullet"/>
      <w:lvlText w:val=""/>
      <w:lvlJc w:val="left"/>
      <w:pPr>
        <w:tabs>
          <w:tab w:val="num" w:pos="0"/>
        </w:tabs>
        <w:ind w:left="4320" w:hanging="360"/>
      </w:pPr>
      <w:rPr>
        <w:rFonts w:ascii="Symbol" w:hAnsi="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rPr>
    </w:lvl>
    <w:lvl w:ilvl="6">
      <w:start w:val="1"/>
      <w:numFmt w:val="bullet"/>
      <w:lvlText w:val=""/>
      <w:lvlJc w:val="left"/>
      <w:pPr>
        <w:tabs>
          <w:tab w:val="num" w:pos="0"/>
        </w:tabs>
        <w:ind w:left="6480" w:hanging="360"/>
      </w:pPr>
      <w:rPr>
        <w:rFonts w:ascii="Symbol" w:hAnsi="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rPr>
    </w:lvl>
  </w:abstractNum>
  <w:abstractNum w:abstractNumId="3" w15:restartNumberingAfterBreak="0">
    <w:nsid w:val="0000000A"/>
    <w:multiLevelType w:val="multilevel"/>
    <w:tmpl w:val="0000000A"/>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C"/>
    <w:multiLevelType w:val="multilevel"/>
    <w:tmpl w:val="0000000C"/>
    <w:name w:val="WWNum11"/>
    <w:lvl w:ilvl="0">
      <w:start w:val="1"/>
      <w:numFmt w:val="bullet"/>
      <w:lvlText w:val="•"/>
      <w:lvlJc w:val="left"/>
      <w:pPr>
        <w:tabs>
          <w:tab w:val="num" w:pos="0"/>
        </w:tabs>
        <w:ind w:left="720" w:hanging="360"/>
      </w:pPr>
      <w:rPr>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color w:val="2222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2222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2222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11"/>
    <w:multiLevelType w:val="multilevel"/>
    <w:tmpl w:val="00000011"/>
    <w:name w:val="WWNum16"/>
    <w:lvl w:ilvl="0">
      <w:start w:val="1"/>
      <w:numFmt w:val="decimal"/>
      <w:lvlText w:val="%1."/>
      <w:lvlJc w:val="left"/>
      <w:pPr>
        <w:tabs>
          <w:tab w:val="num" w:pos="720"/>
        </w:tabs>
        <w:ind w:left="720" w:hanging="360"/>
      </w:p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12"/>
    <w:multiLevelType w:val="multilevel"/>
    <w:tmpl w:val="00000012"/>
    <w:name w:val="WWNum17"/>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0"/>
        </w:tabs>
        <w:ind w:left="1440" w:hanging="360"/>
      </w:pPr>
      <w:rPr>
        <w:rFonts w:ascii="Garamond" w:hAnsi="Garamond" w:cs="Calibri"/>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13"/>
    <w:multiLevelType w:val="multilevel"/>
    <w:tmpl w:val="00000013"/>
    <w:name w:val="WWNum1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EF066F"/>
    <w:multiLevelType w:val="multilevel"/>
    <w:tmpl w:val="E36C65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1F3039C"/>
    <w:multiLevelType w:val="hybridMultilevel"/>
    <w:tmpl w:val="5C280298"/>
    <w:lvl w:ilvl="0" w:tplc="E7541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535A24"/>
    <w:multiLevelType w:val="hybridMultilevel"/>
    <w:tmpl w:val="C27ED6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444689"/>
    <w:multiLevelType w:val="hybridMultilevel"/>
    <w:tmpl w:val="92D68276"/>
    <w:lvl w:ilvl="0" w:tplc="0809000F">
      <w:start w:val="1"/>
      <w:numFmt w:val="decimal"/>
      <w:lvlText w:val="%1."/>
      <w:lvlJc w:val="left"/>
      <w:pPr>
        <w:ind w:left="1335" w:hanging="360"/>
      </w:p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13" w15:restartNumberingAfterBreak="0">
    <w:nsid w:val="0FCF233E"/>
    <w:multiLevelType w:val="hybridMultilevel"/>
    <w:tmpl w:val="63D8A9C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125863B9"/>
    <w:multiLevelType w:val="hybridMultilevel"/>
    <w:tmpl w:val="FDFC56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9C3AF1"/>
    <w:multiLevelType w:val="multilevel"/>
    <w:tmpl w:val="E74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3D3677"/>
    <w:multiLevelType w:val="hybridMultilevel"/>
    <w:tmpl w:val="4BFC91F6"/>
    <w:lvl w:ilvl="0" w:tplc="E754192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FB21549"/>
    <w:multiLevelType w:val="hybridMultilevel"/>
    <w:tmpl w:val="10A00E50"/>
    <w:lvl w:ilvl="0" w:tplc="0409000B">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2B07ED5"/>
    <w:multiLevelType w:val="hybridMultilevel"/>
    <w:tmpl w:val="F626CE4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7F18BD"/>
    <w:multiLevelType w:val="multilevel"/>
    <w:tmpl w:val="8D961518"/>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C974A6"/>
    <w:multiLevelType w:val="hybridMultilevel"/>
    <w:tmpl w:val="D0D62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E00B7B"/>
    <w:multiLevelType w:val="multilevel"/>
    <w:tmpl w:val="4F66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9A2E47"/>
    <w:multiLevelType w:val="multilevel"/>
    <w:tmpl w:val="32A0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3142B"/>
    <w:multiLevelType w:val="hybridMultilevel"/>
    <w:tmpl w:val="B4722E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9C1A96"/>
    <w:multiLevelType w:val="hybridMultilevel"/>
    <w:tmpl w:val="55981234"/>
    <w:lvl w:ilvl="0" w:tplc="E7541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A150BE"/>
    <w:multiLevelType w:val="hybridMultilevel"/>
    <w:tmpl w:val="10A00E50"/>
    <w:lvl w:ilvl="0" w:tplc="0409000B">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D47FEC"/>
    <w:multiLevelType w:val="hybridMultilevel"/>
    <w:tmpl w:val="E6CCCE7C"/>
    <w:lvl w:ilvl="0" w:tplc="0409000B">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EAC63CC"/>
    <w:multiLevelType w:val="multilevel"/>
    <w:tmpl w:val="874E568C"/>
    <w:lvl w:ilvl="0">
      <w:start w:val="1"/>
      <w:numFmt w:val="decimal"/>
      <w:lvlText w:val="%1"/>
      <w:lvlJc w:val="left"/>
      <w:pPr>
        <w:ind w:left="555" w:hanging="555"/>
      </w:pPr>
      <w:rPr>
        <w:rFonts w:hint="default"/>
      </w:rPr>
    </w:lvl>
    <w:lvl w:ilvl="1">
      <w:start w:val="1"/>
      <w:numFmt w:val="decimal"/>
      <w:lvlText w:val="%1.%2"/>
      <w:lvlJc w:val="left"/>
      <w:pPr>
        <w:ind w:left="615" w:hanging="55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8" w15:restartNumberingAfterBreak="0">
    <w:nsid w:val="51EB6592"/>
    <w:multiLevelType w:val="multilevel"/>
    <w:tmpl w:val="C50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066420"/>
    <w:multiLevelType w:val="hybridMultilevel"/>
    <w:tmpl w:val="F77E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99461D"/>
    <w:multiLevelType w:val="multilevel"/>
    <w:tmpl w:val="1332AD6C"/>
    <w:lvl w:ilvl="0">
      <w:start w:val="1"/>
      <w:numFmt w:val="bullet"/>
      <w:lvlText w:val=""/>
      <w:lvlJc w:val="left"/>
      <w:pPr>
        <w:tabs>
          <w:tab w:val="num" w:pos="780"/>
        </w:tabs>
        <w:ind w:left="780" w:hanging="360"/>
      </w:pPr>
      <w:rPr>
        <w:rFonts w:ascii="Symbol" w:hAnsi="Symbol" w:hint="default"/>
      </w:rPr>
    </w:lvl>
    <w:lvl w:ilvl="1">
      <w:start w:val="1"/>
      <w:numFmt w:val="decimal"/>
      <w:lvlText w:val="%2."/>
      <w:lvlJc w:val="left"/>
      <w:pPr>
        <w:tabs>
          <w:tab w:val="num" w:pos="540"/>
        </w:tabs>
        <w:ind w:left="540" w:hanging="360"/>
      </w:pPr>
    </w:lvl>
    <w:lvl w:ilvl="2">
      <w:start w:val="1"/>
      <w:numFmt w:val="decimal"/>
      <w:lvlText w:val="%3."/>
      <w:lvlJc w:val="left"/>
      <w:pPr>
        <w:tabs>
          <w:tab w:val="num" w:pos="720"/>
        </w:tabs>
        <w:ind w:left="7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6C8104E"/>
    <w:multiLevelType w:val="multilevel"/>
    <w:tmpl w:val="67244F0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F8A7AF2"/>
    <w:multiLevelType w:val="hybridMultilevel"/>
    <w:tmpl w:val="F0A2043C"/>
    <w:lvl w:ilvl="0" w:tplc="C4383A54">
      <w:start w:val="1"/>
      <w:numFmt w:val="bullet"/>
      <w:lvlText w:val="•"/>
      <w:lvlJc w:val="left"/>
      <w:pPr>
        <w:tabs>
          <w:tab w:val="num" w:pos="360"/>
        </w:tabs>
        <w:ind w:left="360" w:hanging="360"/>
      </w:pPr>
      <w:rPr>
        <w:rFonts w:ascii="Arial" w:hAnsi="Arial" w:hint="default"/>
      </w:rPr>
    </w:lvl>
    <w:lvl w:ilvl="1" w:tplc="3AE6F7D8" w:tentative="1">
      <w:start w:val="1"/>
      <w:numFmt w:val="bullet"/>
      <w:lvlText w:val="•"/>
      <w:lvlJc w:val="left"/>
      <w:pPr>
        <w:tabs>
          <w:tab w:val="num" w:pos="1080"/>
        </w:tabs>
        <w:ind w:left="1080" w:hanging="360"/>
      </w:pPr>
      <w:rPr>
        <w:rFonts w:ascii="Arial" w:hAnsi="Arial" w:hint="default"/>
      </w:rPr>
    </w:lvl>
    <w:lvl w:ilvl="2" w:tplc="9D9A8C84" w:tentative="1">
      <w:start w:val="1"/>
      <w:numFmt w:val="bullet"/>
      <w:lvlText w:val="•"/>
      <w:lvlJc w:val="left"/>
      <w:pPr>
        <w:tabs>
          <w:tab w:val="num" w:pos="1800"/>
        </w:tabs>
        <w:ind w:left="1800" w:hanging="360"/>
      </w:pPr>
      <w:rPr>
        <w:rFonts w:ascii="Arial" w:hAnsi="Arial" w:hint="default"/>
      </w:rPr>
    </w:lvl>
    <w:lvl w:ilvl="3" w:tplc="233AC7FE" w:tentative="1">
      <w:start w:val="1"/>
      <w:numFmt w:val="bullet"/>
      <w:lvlText w:val="•"/>
      <w:lvlJc w:val="left"/>
      <w:pPr>
        <w:tabs>
          <w:tab w:val="num" w:pos="2520"/>
        </w:tabs>
        <w:ind w:left="2520" w:hanging="360"/>
      </w:pPr>
      <w:rPr>
        <w:rFonts w:ascii="Arial" w:hAnsi="Arial" w:hint="default"/>
      </w:rPr>
    </w:lvl>
    <w:lvl w:ilvl="4" w:tplc="0E089674" w:tentative="1">
      <w:start w:val="1"/>
      <w:numFmt w:val="bullet"/>
      <w:lvlText w:val="•"/>
      <w:lvlJc w:val="left"/>
      <w:pPr>
        <w:tabs>
          <w:tab w:val="num" w:pos="3240"/>
        </w:tabs>
        <w:ind w:left="3240" w:hanging="360"/>
      </w:pPr>
      <w:rPr>
        <w:rFonts w:ascii="Arial" w:hAnsi="Arial" w:hint="default"/>
      </w:rPr>
    </w:lvl>
    <w:lvl w:ilvl="5" w:tplc="87B6C84C" w:tentative="1">
      <w:start w:val="1"/>
      <w:numFmt w:val="bullet"/>
      <w:lvlText w:val="•"/>
      <w:lvlJc w:val="left"/>
      <w:pPr>
        <w:tabs>
          <w:tab w:val="num" w:pos="3960"/>
        </w:tabs>
        <w:ind w:left="3960" w:hanging="360"/>
      </w:pPr>
      <w:rPr>
        <w:rFonts w:ascii="Arial" w:hAnsi="Arial" w:hint="default"/>
      </w:rPr>
    </w:lvl>
    <w:lvl w:ilvl="6" w:tplc="8820A254" w:tentative="1">
      <w:start w:val="1"/>
      <w:numFmt w:val="bullet"/>
      <w:lvlText w:val="•"/>
      <w:lvlJc w:val="left"/>
      <w:pPr>
        <w:tabs>
          <w:tab w:val="num" w:pos="4680"/>
        </w:tabs>
        <w:ind w:left="4680" w:hanging="360"/>
      </w:pPr>
      <w:rPr>
        <w:rFonts w:ascii="Arial" w:hAnsi="Arial" w:hint="default"/>
      </w:rPr>
    </w:lvl>
    <w:lvl w:ilvl="7" w:tplc="E56CFEF6" w:tentative="1">
      <w:start w:val="1"/>
      <w:numFmt w:val="bullet"/>
      <w:lvlText w:val="•"/>
      <w:lvlJc w:val="left"/>
      <w:pPr>
        <w:tabs>
          <w:tab w:val="num" w:pos="5400"/>
        </w:tabs>
        <w:ind w:left="5400" w:hanging="360"/>
      </w:pPr>
      <w:rPr>
        <w:rFonts w:ascii="Arial" w:hAnsi="Arial" w:hint="default"/>
      </w:rPr>
    </w:lvl>
    <w:lvl w:ilvl="8" w:tplc="D4D0B6EA"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5FCC58F8"/>
    <w:multiLevelType w:val="hybridMultilevel"/>
    <w:tmpl w:val="109A36F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5FDE0B7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5" w15:restartNumberingAfterBreak="0">
    <w:nsid w:val="65623200"/>
    <w:multiLevelType w:val="hybridMultilevel"/>
    <w:tmpl w:val="DA20B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B9346F"/>
    <w:multiLevelType w:val="multilevel"/>
    <w:tmpl w:val="9CCCE6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D95330"/>
    <w:multiLevelType w:val="hybridMultilevel"/>
    <w:tmpl w:val="A830D4EA"/>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7172A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76276C0"/>
    <w:multiLevelType w:val="multilevel"/>
    <w:tmpl w:val="1010740E"/>
    <w:lvl w:ilvl="0">
      <w:start w:val="1"/>
      <w:numFmt w:val="decimal"/>
      <w:lvlText w:val="%1"/>
      <w:lvlJc w:val="left"/>
      <w:pPr>
        <w:ind w:left="360" w:hanging="360"/>
      </w:pPr>
      <w:rPr>
        <w:rFonts w:hint="default"/>
      </w:rPr>
    </w:lvl>
    <w:lvl w:ilvl="1">
      <w:start w:val="5"/>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0" w15:restartNumberingAfterBreak="0">
    <w:nsid w:val="685A06B1"/>
    <w:multiLevelType w:val="hybridMultilevel"/>
    <w:tmpl w:val="C548D9E0"/>
    <w:lvl w:ilvl="0" w:tplc="E7541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F248AC"/>
    <w:multiLevelType w:val="multilevel"/>
    <w:tmpl w:val="87FA20F8"/>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A911C9D"/>
    <w:multiLevelType w:val="multilevel"/>
    <w:tmpl w:val="C7E0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1780D"/>
    <w:multiLevelType w:val="multilevel"/>
    <w:tmpl w:val="A6EE7F2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F40481"/>
    <w:multiLevelType w:val="multilevel"/>
    <w:tmpl w:val="0A549590"/>
    <w:lvl w:ilvl="0">
      <w:start w:val="1"/>
      <w:numFmt w:val="decimal"/>
      <w:lvlText w:val="%1"/>
      <w:lvlJc w:val="left"/>
      <w:pPr>
        <w:ind w:left="480" w:hanging="480"/>
      </w:pPr>
      <w:rPr>
        <w:rFonts w:hint="default"/>
      </w:rPr>
    </w:lvl>
    <w:lvl w:ilvl="1">
      <w:start w:val="6"/>
      <w:numFmt w:val="decimal"/>
      <w:lvlText w:val="%1.%2"/>
      <w:lvlJc w:val="left"/>
      <w:pPr>
        <w:ind w:left="540" w:hanging="480"/>
      </w:pPr>
      <w:rPr>
        <w:rFonts w:hint="default"/>
      </w:rPr>
    </w:lvl>
    <w:lvl w:ilvl="2">
      <w:start w:val="2"/>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5" w15:restartNumberingAfterBreak="0">
    <w:nsid w:val="78297CC2"/>
    <w:multiLevelType w:val="hybridMultilevel"/>
    <w:tmpl w:val="5BF05FFA"/>
    <w:lvl w:ilvl="0" w:tplc="656C43FE">
      <w:start w:val="1"/>
      <w:numFmt w:val="bullet"/>
      <w:lvlText w:val=""/>
      <w:lvlJc w:val="left"/>
      <w:pPr>
        <w:tabs>
          <w:tab w:val="num" w:pos="360"/>
        </w:tabs>
        <w:ind w:left="360" w:hanging="360"/>
      </w:pPr>
      <w:rPr>
        <w:rFonts w:ascii="Symbol" w:hAnsi="Symbol" w:hint="default"/>
        <w:color w:val="auto"/>
        <w:sz w:val="24"/>
        <w:szCs w:val="24"/>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6" w15:restartNumberingAfterBreak="0">
    <w:nsid w:val="78DB4E75"/>
    <w:multiLevelType w:val="hybridMultilevel"/>
    <w:tmpl w:val="2586E504"/>
    <w:lvl w:ilvl="0" w:tplc="6728CFB0">
      <w:start w:val="1"/>
      <w:numFmt w:val="bullet"/>
      <w:lvlText w:val=""/>
      <w:lvlJc w:val="left"/>
      <w:pPr>
        <w:tabs>
          <w:tab w:val="num" w:pos="720"/>
        </w:tabs>
        <w:ind w:left="720" w:hanging="360"/>
      </w:pPr>
      <w:rPr>
        <w:rFonts w:ascii="Wingdings" w:hAnsi="Wingdings" w:hint="default"/>
      </w:rPr>
    </w:lvl>
    <w:lvl w:ilvl="1" w:tplc="2BAA78D2" w:tentative="1">
      <w:start w:val="1"/>
      <w:numFmt w:val="bullet"/>
      <w:lvlText w:val=""/>
      <w:lvlJc w:val="left"/>
      <w:pPr>
        <w:tabs>
          <w:tab w:val="num" w:pos="1440"/>
        </w:tabs>
        <w:ind w:left="1440" w:hanging="360"/>
      </w:pPr>
      <w:rPr>
        <w:rFonts w:ascii="Wingdings" w:hAnsi="Wingdings" w:hint="default"/>
      </w:rPr>
    </w:lvl>
    <w:lvl w:ilvl="2" w:tplc="992A5DB2" w:tentative="1">
      <w:start w:val="1"/>
      <w:numFmt w:val="bullet"/>
      <w:lvlText w:val=""/>
      <w:lvlJc w:val="left"/>
      <w:pPr>
        <w:tabs>
          <w:tab w:val="num" w:pos="2160"/>
        </w:tabs>
        <w:ind w:left="2160" w:hanging="360"/>
      </w:pPr>
      <w:rPr>
        <w:rFonts w:ascii="Wingdings" w:hAnsi="Wingdings" w:hint="default"/>
      </w:rPr>
    </w:lvl>
    <w:lvl w:ilvl="3" w:tplc="08CCE66E" w:tentative="1">
      <w:start w:val="1"/>
      <w:numFmt w:val="bullet"/>
      <w:lvlText w:val=""/>
      <w:lvlJc w:val="left"/>
      <w:pPr>
        <w:tabs>
          <w:tab w:val="num" w:pos="2880"/>
        </w:tabs>
        <w:ind w:left="2880" w:hanging="360"/>
      </w:pPr>
      <w:rPr>
        <w:rFonts w:ascii="Wingdings" w:hAnsi="Wingdings" w:hint="default"/>
      </w:rPr>
    </w:lvl>
    <w:lvl w:ilvl="4" w:tplc="95AA3308" w:tentative="1">
      <w:start w:val="1"/>
      <w:numFmt w:val="bullet"/>
      <w:lvlText w:val=""/>
      <w:lvlJc w:val="left"/>
      <w:pPr>
        <w:tabs>
          <w:tab w:val="num" w:pos="3600"/>
        </w:tabs>
        <w:ind w:left="3600" w:hanging="360"/>
      </w:pPr>
      <w:rPr>
        <w:rFonts w:ascii="Wingdings" w:hAnsi="Wingdings" w:hint="default"/>
      </w:rPr>
    </w:lvl>
    <w:lvl w:ilvl="5" w:tplc="06F8C6E4" w:tentative="1">
      <w:start w:val="1"/>
      <w:numFmt w:val="bullet"/>
      <w:lvlText w:val=""/>
      <w:lvlJc w:val="left"/>
      <w:pPr>
        <w:tabs>
          <w:tab w:val="num" w:pos="4320"/>
        </w:tabs>
        <w:ind w:left="4320" w:hanging="360"/>
      </w:pPr>
      <w:rPr>
        <w:rFonts w:ascii="Wingdings" w:hAnsi="Wingdings" w:hint="default"/>
      </w:rPr>
    </w:lvl>
    <w:lvl w:ilvl="6" w:tplc="D61C87FE" w:tentative="1">
      <w:start w:val="1"/>
      <w:numFmt w:val="bullet"/>
      <w:lvlText w:val=""/>
      <w:lvlJc w:val="left"/>
      <w:pPr>
        <w:tabs>
          <w:tab w:val="num" w:pos="5040"/>
        </w:tabs>
        <w:ind w:left="5040" w:hanging="360"/>
      </w:pPr>
      <w:rPr>
        <w:rFonts w:ascii="Wingdings" w:hAnsi="Wingdings" w:hint="default"/>
      </w:rPr>
    </w:lvl>
    <w:lvl w:ilvl="7" w:tplc="BC34BD08" w:tentative="1">
      <w:start w:val="1"/>
      <w:numFmt w:val="bullet"/>
      <w:lvlText w:val=""/>
      <w:lvlJc w:val="left"/>
      <w:pPr>
        <w:tabs>
          <w:tab w:val="num" w:pos="5760"/>
        </w:tabs>
        <w:ind w:left="5760" w:hanging="360"/>
      </w:pPr>
      <w:rPr>
        <w:rFonts w:ascii="Wingdings" w:hAnsi="Wingdings" w:hint="default"/>
      </w:rPr>
    </w:lvl>
    <w:lvl w:ilvl="8" w:tplc="783AC73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E50ABE"/>
    <w:multiLevelType w:val="multilevel"/>
    <w:tmpl w:val="86A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51504"/>
    <w:multiLevelType w:val="multilevel"/>
    <w:tmpl w:val="F5CC591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CD42045"/>
    <w:multiLevelType w:val="multilevel"/>
    <w:tmpl w:val="75AC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5"/>
  </w:num>
  <w:num w:numId="9">
    <w:abstractNumId w:val="26"/>
  </w:num>
  <w:num w:numId="10">
    <w:abstractNumId w:val="30"/>
  </w:num>
  <w:num w:numId="11">
    <w:abstractNumId w:val="38"/>
  </w:num>
  <w:num w:numId="12">
    <w:abstractNumId w:val="45"/>
  </w:num>
  <w:num w:numId="13">
    <w:abstractNumId w:val="21"/>
  </w:num>
  <w:num w:numId="14">
    <w:abstractNumId w:val="42"/>
  </w:num>
  <w:num w:numId="15">
    <w:abstractNumId w:val="28"/>
  </w:num>
  <w:num w:numId="16">
    <w:abstractNumId w:val="49"/>
  </w:num>
  <w:num w:numId="17">
    <w:abstractNumId w:val="15"/>
  </w:num>
  <w:num w:numId="18">
    <w:abstractNumId w:val="22"/>
  </w:num>
  <w:num w:numId="19">
    <w:abstractNumId w:val="47"/>
  </w:num>
  <w:num w:numId="20">
    <w:abstractNumId w:val="39"/>
  </w:num>
  <w:num w:numId="21">
    <w:abstractNumId w:val="48"/>
  </w:num>
  <w:num w:numId="22">
    <w:abstractNumId w:val="43"/>
  </w:num>
  <w:num w:numId="23">
    <w:abstractNumId w:val="23"/>
  </w:num>
  <w:num w:numId="24">
    <w:abstractNumId w:val="41"/>
  </w:num>
  <w:num w:numId="25">
    <w:abstractNumId w:val="32"/>
  </w:num>
  <w:num w:numId="26">
    <w:abstractNumId w:val="46"/>
  </w:num>
  <w:num w:numId="27">
    <w:abstractNumId w:val="20"/>
  </w:num>
  <w:num w:numId="28">
    <w:abstractNumId w:val="29"/>
  </w:num>
  <w:num w:numId="29">
    <w:abstractNumId w:val="19"/>
  </w:num>
  <w:num w:numId="30">
    <w:abstractNumId w:val="31"/>
  </w:num>
  <w:num w:numId="31">
    <w:abstractNumId w:val="18"/>
  </w:num>
  <w:num w:numId="32">
    <w:abstractNumId w:val="14"/>
  </w:num>
  <w:num w:numId="33">
    <w:abstractNumId w:val="10"/>
  </w:num>
  <w:num w:numId="34">
    <w:abstractNumId w:val="35"/>
  </w:num>
  <w:num w:numId="35">
    <w:abstractNumId w:val="24"/>
  </w:num>
  <w:num w:numId="36">
    <w:abstractNumId w:val="40"/>
  </w:num>
  <w:num w:numId="37">
    <w:abstractNumId w:val="36"/>
  </w:num>
  <w:num w:numId="38">
    <w:abstractNumId w:val="9"/>
  </w:num>
  <w:num w:numId="39">
    <w:abstractNumId w:val="16"/>
  </w:num>
  <w:num w:numId="40">
    <w:abstractNumId w:val="44"/>
  </w:num>
  <w:num w:numId="41">
    <w:abstractNumId w:val="37"/>
  </w:num>
  <w:num w:numId="42">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8A5"/>
    <w:rsid w:val="00013388"/>
    <w:rsid w:val="000145B9"/>
    <w:rsid w:val="0001553D"/>
    <w:rsid w:val="00022F07"/>
    <w:rsid w:val="000235E8"/>
    <w:rsid w:val="00042E0C"/>
    <w:rsid w:val="00053251"/>
    <w:rsid w:val="0005350B"/>
    <w:rsid w:val="00053FDA"/>
    <w:rsid w:val="0008651B"/>
    <w:rsid w:val="000916EE"/>
    <w:rsid w:val="00092087"/>
    <w:rsid w:val="000921CC"/>
    <w:rsid w:val="00092928"/>
    <w:rsid w:val="0009526E"/>
    <w:rsid w:val="0009718E"/>
    <w:rsid w:val="000A7A40"/>
    <w:rsid w:val="000B0440"/>
    <w:rsid w:val="000D3B19"/>
    <w:rsid w:val="000E4AF8"/>
    <w:rsid w:val="000E7A24"/>
    <w:rsid w:val="000F31BE"/>
    <w:rsid w:val="001047BB"/>
    <w:rsid w:val="00104EF7"/>
    <w:rsid w:val="00105CA4"/>
    <w:rsid w:val="00114047"/>
    <w:rsid w:val="0013054D"/>
    <w:rsid w:val="001360C3"/>
    <w:rsid w:val="00142ED2"/>
    <w:rsid w:val="001465CE"/>
    <w:rsid w:val="00146D3F"/>
    <w:rsid w:val="0015454C"/>
    <w:rsid w:val="001550BA"/>
    <w:rsid w:val="00160218"/>
    <w:rsid w:val="00161664"/>
    <w:rsid w:val="001678CC"/>
    <w:rsid w:val="00170D3D"/>
    <w:rsid w:val="00172197"/>
    <w:rsid w:val="001775F8"/>
    <w:rsid w:val="00182CBA"/>
    <w:rsid w:val="0018705A"/>
    <w:rsid w:val="001A46CD"/>
    <w:rsid w:val="001B06FE"/>
    <w:rsid w:val="001B6B17"/>
    <w:rsid w:val="001C2C93"/>
    <w:rsid w:val="001C3E40"/>
    <w:rsid w:val="001C4548"/>
    <w:rsid w:val="001C4F24"/>
    <w:rsid w:val="001D775F"/>
    <w:rsid w:val="001E1B0E"/>
    <w:rsid w:val="001E264E"/>
    <w:rsid w:val="001F461A"/>
    <w:rsid w:val="00216453"/>
    <w:rsid w:val="00227CFA"/>
    <w:rsid w:val="00231409"/>
    <w:rsid w:val="00233343"/>
    <w:rsid w:val="00236D9A"/>
    <w:rsid w:val="00244377"/>
    <w:rsid w:val="00245923"/>
    <w:rsid w:val="002603A7"/>
    <w:rsid w:val="00267A54"/>
    <w:rsid w:val="00272FD4"/>
    <w:rsid w:val="00275783"/>
    <w:rsid w:val="00286BB6"/>
    <w:rsid w:val="00287660"/>
    <w:rsid w:val="00293213"/>
    <w:rsid w:val="002A5E90"/>
    <w:rsid w:val="002B2DC3"/>
    <w:rsid w:val="002B3BE3"/>
    <w:rsid w:val="002C2955"/>
    <w:rsid w:val="002C4C0F"/>
    <w:rsid w:val="002D4179"/>
    <w:rsid w:val="002D5A15"/>
    <w:rsid w:val="002E33B9"/>
    <w:rsid w:val="002F3E3A"/>
    <w:rsid w:val="002F7169"/>
    <w:rsid w:val="003029D0"/>
    <w:rsid w:val="00307474"/>
    <w:rsid w:val="00311A32"/>
    <w:rsid w:val="00313414"/>
    <w:rsid w:val="00341FAC"/>
    <w:rsid w:val="00356A57"/>
    <w:rsid w:val="00357AE8"/>
    <w:rsid w:val="00357E24"/>
    <w:rsid w:val="00365590"/>
    <w:rsid w:val="003658F3"/>
    <w:rsid w:val="003771CB"/>
    <w:rsid w:val="00382CE7"/>
    <w:rsid w:val="00382EEF"/>
    <w:rsid w:val="003836D6"/>
    <w:rsid w:val="003839D9"/>
    <w:rsid w:val="00387F7A"/>
    <w:rsid w:val="003A0219"/>
    <w:rsid w:val="003A030F"/>
    <w:rsid w:val="003A392D"/>
    <w:rsid w:val="003A5586"/>
    <w:rsid w:val="003B0BE3"/>
    <w:rsid w:val="003B5C53"/>
    <w:rsid w:val="003C5E6B"/>
    <w:rsid w:val="003D0C6A"/>
    <w:rsid w:val="003E15D2"/>
    <w:rsid w:val="003E3792"/>
    <w:rsid w:val="003E4041"/>
    <w:rsid w:val="003E611E"/>
    <w:rsid w:val="003E6606"/>
    <w:rsid w:val="003F30E5"/>
    <w:rsid w:val="00414DAC"/>
    <w:rsid w:val="00421C5F"/>
    <w:rsid w:val="004270B4"/>
    <w:rsid w:val="0043092C"/>
    <w:rsid w:val="00437D48"/>
    <w:rsid w:val="0044178B"/>
    <w:rsid w:val="004429B7"/>
    <w:rsid w:val="00445343"/>
    <w:rsid w:val="0045004C"/>
    <w:rsid w:val="00453C88"/>
    <w:rsid w:val="00455B86"/>
    <w:rsid w:val="0047402F"/>
    <w:rsid w:val="004807C4"/>
    <w:rsid w:val="00482CF0"/>
    <w:rsid w:val="00485853"/>
    <w:rsid w:val="00487855"/>
    <w:rsid w:val="004A19AB"/>
    <w:rsid w:val="004A2A78"/>
    <w:rsid w:val="004A3F24"/>
    <w:rsid w:val="004A5348"/>
    <w:rsid w:val="004A5FBB"/>
    <w:rsid w:val="004B1C43"/>
    <w:rsid w:val="004D0F3B"/>
    <w:rsid w:val="004D3A5C"/>
    <w:rsid w:val="004D4BBF"/>
    <w:rsid w:val="005028EC"/>
    <w:rsid w:val="00504EA8"/>
    <w:rsid w:val="00510612"/>
    <w:rsid w:val="005120A6"/>
    <w:rsid w:val="0052000C"/>
    <w:rsid w:val="00525C82"/>
    <w:rsid w:val="00533DAC"/>
    <w:rsid w:val="00534C23"/>
    <w:rsid w:val="005462FE"/>
    <w:rsid w:val="00547F3C"/>
    <w:rsid w:val="00550B1F"/>
    <w:rsid w:val="00554023"/>
    <w:rsid w:val="0055790F"/>
    <w:rsid w:val="0056062E"/>
    <w:rsid w:val="00561425"/>
    <w:rsid w:val="005615F2"/>
    <w:rsid w:val="00561BCC"/>
    <w:rsid w:val="005714A7"/>
    <w:rsid w:val="00576536"/>
    <w:rsid w:val="00576773"/>
    <w:rsid w:val="0058607C"/>
    <w:rsid w:val="00596038"/>
    <w:rsid w:val="00596995"/>
    <w:rsid w:val="005A292A"/>
    <w:rsid w:val="005A2C13"/>
    <w:rsid w:val="005A55EC"/>
    <w:rsid w:val="005A744C"/>
    <w:rsid w:val="005B5F42"/>
    <w:rsid w:val="005C2423"/>
    <w:rsid w:val="005D1A4F"/>
    <w:rsid w:val="005D7103"/>
    <w:rsid w:val="005D7746"/>
    <w:rsid w:val="005E0B8B"/>
    <w:rsid w:val="005E3065"/>
    <w:rsid w:val="005E4CB0"/>
    <w:rsid w:val="005E6A90"/>
    <w:rsid w:val="005F06C8"/>
    <w:rsid w:val="005F1357"/>
    <w:rsid w:val="005F2234"/>
    <w:rsid w:val="005F7838"/>
    <w:rsid w:val="00600DE8"/>
    <w:rsid w:val="0060189E"/>
    <w:rsid w:val="006050B0"/>
    <w:rsid w:val="0061245E"/>
    <w:rsid w:val="006155A6"/>
    <w:rsid w:val="00621305"/>
    <w:rsid w:val="00625DF1"/>
    <w:rsid w:val="0063550F"/>
    <w:rsid w:val="00641F2E"/>
    <w:rsid w:val="00645690"/>
    <w:rsid w:val="00652B29"/>
    <w:rsid w:val="00671BE5"/>
    <w:rsid w:val="00677E92"/>
    <w:rsid w:val="0069256B"/>
    <w:rsid w:val="006B7148"/>
    <w:rsid w:val="006C1518"/>
    <w:rsid w:val="006C1B60"/>
    <w:rsid w:val="006C43C6"/>
    <w:rsid w:val="006C49E4"/>
    <w:rsid w:val="006C59E4"/>
    <w:rsid w:val="006C64A2"/>
    <w:rsid w:val="006D1CF7"/>
    <w:rsid w:val="006D4400"/>
    <w:rsid w:val="006D7D6D"/>
    <w:rsid w:val="006E147A"/>
    <w:rsid w:val="006F327E"/>
    <w:rsid w:val="006F4C20"/>
    <w:rsid w:val="00702A03"/>
    <w:rsid w:val="007055A5"/>
    <w:rsid w:val="007118AF"/>
    <w:rsid w:val="007118F5"/>
    <w:rsid w:val="00711E3D"/>
    <w:rsid w:val="0071217D"/>
    <w:rsid w:val="0071272F"/>
    <w:rsid w:val="00712953"/>
    <w:rsid w:val="00712D5D"/>
    <w:rsid w:val="00713BF7"/>
    <w:rsid w:val="007160B5"/>
    <w:rsid w:val="007177B6"/>
    <w:rsid w:val="007222E9"/>
    <w:rsid w:val="007301FE"/>
    <w:rsid w:val="00731005"/>
    <w:rsid w:val="00732975"/>
    <w:rsid w:val="007343DE"/>
    <w:rsid w:val="00737BF0"/>
    <w:rsid w:val="00750764"/>
    <w:rsid w:val="00752E87"/>
    <w:rsid w:val="00754F84"/>
    <w:rsid w:val="007614BA"/>
    <w:rsid w:val="00762B2B"/>
    <w:rsid w:val="0076344D"/>
    <w:rsid w:val="00772894"/>
    <w:rsid w:val="00780878"/>
    <w:rsid w:val="007829A3"/>
    <w:rsid w:val="007831C7"/>
    <w:rsid w:val="00791FC7"/>
    <w:rsid w:val="007A43DB"/>
    <w:rsid w:val="007B4FF3"/>
    <w:rsid w:val="007B56A4"/>
    <w:rsid w:val="007D46D6"/>
    <w:rsid w:val="007D49F1"/>
    <w:rsid w:val="007D782E"/>
    <w:rsid w:val="007E21BD"/>
    <w:rsid w:val="007E51D3"/>
    <w:rsid w:val="007F08AA"/>
    <w:rsid w:val="00803316"/>
    <w:rsid w:val="008123A3"/>
    <w:rsid w:val="008221AC"/>
    <w:rsid w:val="00824041"/>
    <w:rsid w:val="00824F25"/>
    <w:rsid w:val="0082566A"/>
    <w:rsid w:val="008344CF"/>
    <w:rsid w:val="00837230"/>
    <w:rsid w:val="00840D85"/>
    <w:rsid w:val="00840F0D"/>
    <w:rsid w:val="00843C57"/>
    <w:rsid w:val="00846EE1"/>
    <w:rsid w:val="00872AFB"/>
    <w:rsid w:val="00873545"/>
    <w:rsid w:val="0087393D"/>
    <w:rsid w:val="008828CF"/>
    <w:rsid w:val="008927FD"/>
    <w:rsid w:val="00895902"/>
    <w:rsid w:val="008A65FD"/>
    <w:rsid w:val="008B1AC0"/>
    <w:rsid w:val="008C1B68"/>
    <w:rsid w:val="008D2A13"/>
    <w:rsid w:val="008D496C"/>
    <w:rsid w:val="008E3888"/>
    <w:rsid w:val="008F5EB1"/>
    <w:rsid w:val="008F60F2"/>
    <w:rsid w:val="008F7D62"/>
    <w:rsid w:val="008F7FE5"/>
    <w:rsid w:val="009011C5"/>
    <w:rsid w:val="00904169"/>
    <w:rsid w:val="009067B5"/>
    <w:rsid w:val="0091069A"/>
    <w:rsid w:val="00934250"/>
    <w:rsid w:val="00945928"/>
    <w:rsid w:val="009564F7"/>
    <w:rsid w:val="00961243"/>
    <w:rsid w:val="009662DB"/>
    <w:rsid w:val="00970298"/>
    <w:rsid w:val="009710FB"/>
    <w:rsid w:val="00971298"/>
    <w:rsid w:val="00974368"/>
    <w:rsid w:val="00987FEE"/>
    <w:rsid w:val="00992123"/>
    <w:rsid w:val="00993316"/>
    <w:rsid w:val="00997D39"/>
    <w:rsid w:val="009A3F81"/>
    <w:rsid w:val="009B25DB"/>
    <w:rsid w:val="009B40FB"/>
    <w:rsid w:val="009C4BDE"/>
    <w:rsid w:val="009C7D39"/>
    <w:rsid w:val="009D0C6A"/>
    <w:rsid w:val="009E21B4"/>
    <w:rsid w:val="009E7041"/>
    <w:rsid w:val="009F32E4"/>
    <w:rsid w:val="009F66D0"/>
    <w:rsid w:val="00A120C3"/>
    <w:rsid w:val="00A13542"/>
    <w:rsid w:val="00A15536"/>
    <w:rsid w:val="00A15B0C"/>
    <w:rsid w:val="00A2091C"/>
    <w:rsid w:val="00A2521E"/>
    <w:rsid w:val="00A36545"/>
    <w:rsid w:val="00A36CCD"/>
    <w:rsid w:val="00A376CC"/>
    <w:rsid w:val="00A37924"/>
    <w:rsid w:val="00A37A2F"/>
    <w:rsid w:val="00A42744"/>
    <w:rsid w:val="00A470C1"/>
    <w:rsid w:val="00A6141B"/>
    <w:rsid w:val="00A614CB"/>
    <w:rsid w:val="00A63AB2"/>
    <w:rsid w:val="00A67374"/>
    <w:rsid w:val="00A6769C"/>
    <w:rsid w:val="00A70C0D"/>
    <w:rsid w:val="00A73B05"/>
    <w:rsid w:val="00A84E95"/>
    <w:rsid w:val="00A92608"/>
    <w:rsid w:val="00A95B9D"/>
    <w:rsid w:val="00AA219D"/>
    <w:rsid w:val="00AB2CED"/>
    <w:rsid w:val="00AE475B"/>
    <w:rsid w:val="00B02173"/>
    <w:rsid w:val="00B17EF6"/>
    <w:rsid w:val="00B24D4E"/>
    <w:rsid w:val="00B257DC"/>
    <w:rsid w:val="00B31E3E"/>
    <w:rsid w:val="00B36F34"/>
    <w:rsid w:val="00B6032B"/>
    <w:rsid w:val="00B614CA"/>
    <w:rsid w:val="00B62A0F"/>
    <w:rsid w:val="00B73C9A"/>
    <w:rsid w:val="00B92C15"/>
    <w:rsid w:val="00BC173D"/>
    <w:rsid w:val="00BC3E08"/>
    <w:rsid w:val="00BC4239"/>
    <w:rsid w:val="00BC602B"/>
    <w:rsid w:val="00BD1705"/>
    <w:rsid w:val="00BD74C7"/>
    <w:rsid w:val="00BF5CCA"/>
    <w:rsid w:val="00C01433"/>
    <w:rsid w:val="00C04C62"/>
    <w:rsid w:val="00C102A2"/>
    <w:rsid w:val="00C1572A"/>
    <w:rsid w:val="00C2441B"/>
    <w:rsid w:val="00C37C14"/>
    <w:rsid w:val="00C41059"/>
    <w:rsid w:val="00C474AD"/>
    <w:rsid w:val="00C53D5A"/>
    <w:rsid w:val="00C57D99"/>
    <w:rsid w:val="00C635FA"/>
    <w:rsid w:val="00C72145"/>
    <w:rsid w:val="00C81860"/>
    <w:rsid w:val="00C83EE8"/>
    <w:rsid w:val="00C87285"/>
    <w:rsid w:val="00C97DBD"/>
    <w:rsid w:val="00CA6EA3"/>
    <w:rsid w:val="00CB08A5"/>
    <w:rsid w:val="00CB3F04"/>
    <w:rsid w:val="00CB3FC1"/>
    <w:rsid w:val="00CB7294"/>
    <w:rsid w:val="00CC1702"/>
    <w:rsid w:val="00CC178A"/>
    <w:rsid w:val="00CE4595"/>
    <w:rsid w:val="00D037ED"/>
    <w:rsid w:val="00D155C3"/>
    <w:rsid w:val="00D16D9D"/>
    <w:rsid w:val="00D3496B"/>
    <w:rsid w:val="00D359E8"/>
    <w:rsid w:val="00D4572E"/>
    <w:rsid w:val="00D50BF4"/>
    <w:rsid w:val="00D61FB0"/>
    <w:rsid w:val="00D6786B"/>
    <w:rsid w:val="00D76F42"/>
    <w:rsid w:val="00D822B2"/>
    <w:rsid w:val="00D85C0A"/>
    <w:rsid w:val="00D9172D"/>
    <w:rsid w:val="00D929DF"/>
    <w:rsid w:val="00DA0094"/>
    <w:rsid w:val="00DB3CA5"/>
    <w:rsid w:val="00DB5A1D"/>
    <w:rsid w:val="00DC035E"/>
    <w:rsid w:val="00DC0AA8"/>
    <w:rsid w:val="00DF2C05"/>
    <w:rsid w:val="00DF52E7"/>
    <w:rsid w:val="00DF5E9F"/>
    <w:rsid w:val="00E00210"/>
    <w:rsid w:val="00E00909"/>
    <w:rsid w:val="00E12985"/>
    <w:rsid w:val="00E14F5D"/>
    <w:rsid w:val="00E24E34"/>
    <w:rsid w:val="00E26F99"/>
    <w:rsid w:val="00E317B6"/>
    <w:rsid w:val="00E32946"/>
    <w:rsid w:val="00E32B52"/>
    <w:rsid w:val="00E42434"/>
    <w:rsid w:val="00E53697"/>
    <w:rsid w:val="00E54202"/>
    <w:rsid w:val="00E54C95"/>
    <w:rsid w:val="00E62CA3"/>
    <w:rsid w:val="00E62EF9"/>
    <w:rsid w:val="00E63597"/>
    <w:rsid w:val="00E66BE4"/>
    <w:rsid w:val="00E72274"/>
    <w:rsid w:val="00E723A0"/>
    <w:rsid w:val="00EA5E38"/>
    <w:rsid w:val="00EB217B"/>
    <w:rsid w:val="00EC107E"/>
    <w:rsid w:val="00EC16B0"/>
    <w:rsid w:val="00EC1D22"/>
    <w:rsid w:val="00ED524F"/>
    <w:rsid w:val="00EE08D7"/>
    <w:rsid w:val="00EE3DFB"/>
    <w:rsid w:val="00EE499C"/>
    <w:rsid w:val="00F013F9"/>
    <w:rsid w:val="00F0295E"/>
    <w:rsid w:val="00F1074B"/>
    <w:rsid w:val="00F27DC9"/>
    <w:rsid w:val="00F332EC"/>
    <w:rsid w:val="00F33D3B"/>
    <w:rsid w:val="00F344A5"/>
    <w:rsid w:val="00F3584A"/>
    <w:rsid w:val="00F3618E"/>
    <w:rsid w:val="00F418CD"/>
    <w:rsid w:val="00F423A0"/>
    <w:rsid w:val="00F42B9C"/>
    <w:rsid w:val="00F517CB"/>
    <w:rsid w:val="00F52393"/>
    <w:rsid w:val="00F53266"/>
    <w:rsid w:val="00F613F8"/>
    <w:rsid w:val="00F6362B"/>
    <w:rsid w:val="00F65F66"/>
    <w:rsid w:val="00F7020D"/>
    <w:rsid w:val="00F72A86"/>
    <w:rsid w:val="00F73DA0"/>
    <w:rsid w:val="00F745C9"/>
    <w:rsid w:val="00F8410F"/>
    <w:rsid w:val="00F90152"/>
    <w:rsid w:val="00F9579A"/>
    <w:rsid w:val="00F962CE"/>
    <w:rsid w:val="00F9790A"/>
    <w:rsid w:val="00FA1769"/>
    <w:rsid w:val="00FA2174"/>
    <w:rsid w:val="00FA5EC2"/>
    <w:rsid w:val="00FA79A7"/>
    <w:rsid w:val="00FB0332"/>
    <w:rsid w:val="00FC19CA"/>
    <w:rsid w:val="00FC41DD"/>
    <w:rsid w:val="00FC4642"/>
    <w:rsid w:val="00FC5B74"/>
    <w:rsid w:val="00FD3215"/>
    <w:rsid w:val="00FE2284"/>
    <w:rsid w:val="00FE3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141D7"/>
  <w15:docId w15:val="{359F2EF7-1413-4BAC-B4B5-64F1C25F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425"/>
  </w:style>
  <w:style w:type="paragraph" w:styleId="Heading1">
    <w:name w:val="heading 1"/>
    <w:basedOn w:val="Normal"/>
    <w:next w:val="Normal"/>
    <w:link w:val="Heading1Char"/>
    <w:uiPriority w:val="1"/>
    <w:qFormat/>
    <w:rsid w:val="00D3496B"/>
    <w:pPr>
      <w:keepNext/>
      <w:numPr>
        <w:numId w:val="6"/>
      </w:numPr>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1"/>
    <w:semiHidden/>
    <w:unhideWhenUsed/>
    <w:qFormat/>
    <w:rsid w:val="00D3496B"/>
    <w:pPr>
      <w:keepNext/>
      <w:numPr>
        <w:ilvl w:val="1"/>
        <w:numId w:val="6"/>
      </w:numPr>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1"/>
    <w:semiHidden/>
    <w:unhideWhenUsed/>
    <w:qFormat/>
    <w:rsid w:val="00D3496B"/>
    <w:pPr>
      <w:keepNext/>
      <w:numPr>
        <w:ilvl w:val="2"/>
        <w:numId w:val="6"/>
      </w:numPr>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1"/>
    <w:semiHidden/>
    <w:unhideWhenUsed/>
    <w:qFormat/>
    <w:rsid w:val="00D3496B"/>
    <w:pPr>
      <w:keepNext/>
      <w:numPr>
        <w:ilvl w:val="3"/>
        <w:numId w:val="6"/>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1"/>
    <w:semiHidden/>
    <w:unhideWhenUsed/>
    <w:qFormat/>
    <w:rsid w:val="00D3496B"/>
    <w:pPr>
      <w:numPr>
        <w:ilvl w:val="4"/>
        <w:numId w:val="6"/>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D3496B"/>
    <w:pPr>
      <w:numPr>
        <w:ilvl w:val="5"/>
        <w:numId w:val="6"/>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semiHidden/>
    <w:unhideWhenUsed/>
    <w:qFormat/>
    <w:rsid w:val="00D3496B"/>
    <w:pPr>
      <w:numPr>
        <w:ilvl w:val="6"/>
        <w:numId w:val="6"/>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D3496B"/>
    <w:pPr>
      <w:numPr>
        <w:ilvl w:val="7"/>
        <w:numId w:val="6"/>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D3496B"/>
    <w:pPr>
      <w:numPr>
        <w:ilvl w:val="8"/>
        <w:numId w:val="6"/>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87660"/>
    <w:pPr>
      <w:spacing w:line="256" w:lineRule="auto"/>
      <w:ind w:left="720"/>
      <w:contextualSpacing/>
    </w:pPr>
    <w:rPr>
      <w:lang w:val="en-US"/>
    </w:rPr>
  </w:style>
  <w:style w:type="paragraph" w:customStyle="1" w:styleId="Default">
    <w:name w:val="Default"/>
    <w:rsid w:val="005615F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5615F2"/>
    <w:rPr>
      <w:b/>
      <w:bCs/>
    </w:rPr>
  </w:style>
  <w:style w:type="paragraph" w:styleId="BodyText">
    <w:name w:val="Body Text"/>
    <w:basedOn w:val="Normal"/>
    <w:link w:val="BodyTextChar"/>
    <w:uiPriority w:val="1"/>
    <w:unhideWhenUsed/>
    <w:qFormat/>
    <w:rsid w:val="00533DAC"/>
    <w:pPr>
      <w:suppressAutoHyphens/>
      <w:spacing w:after="120" w:line="100" w:lineRule="atLeast"/>
    </w:pPr>
    <w:rPr>
      <w:rFonts w:ascii="Times New Roman" w:eastAsia="Lucida Sans Unicode" w:hAnsi="Times New Roman" w:cs="Mangal"/>
      <w:kern w:val="2"/>
      <w:sz w:val="24"/>
      <w:szCs w:val="24"/>
      <w:lang w:eastAsia="hi-IN" w:bidi="hi-IN"/>
    </w:rPr>
  </w:style>
  <w:style w:type="character" w:customStyle="1" w:styleId="BodyTextChar">
    <w:name w:val="Body Text Char"/>
    <w:basedOn w:val="DefaultParagraphFont"/>
    <w:link w:val="BodyText"/>
    <w:uiPriority w:val="1"/>
    <w:rsid w:val="00533DAC"/>
    <w:rPr>
      <w:rFonts w:ascii="Times New Roman" w:eastAsia="Lucida Sans Unicode" w:hAnsi="Times New Roman" w:cs="Mangal"/>
      <w:kern w:val="2"/>
      <w:sz w:val="24"/>
      <w:szCs w:val="24"/>
      <w:lang w:eastAsia="hi-IN" w:bidi="hi-IN"/>
    </w:rPr>
  </w:style>
  <w:style w:type="paragraph" w:styleId="NoSpacing">
    <w:name w:val="No Spacing"/>
    <w:qFormat/>
    <w:rsid w:val="009F32E4"/>
    <w:pPr>
      <w:spacing w:after="0" w:line="240" w:lineRule="auto"/>
    </w:pPr>
    <w:rPr>
      <w:rFonts w:ascii="Calibri" w:eastAsia="Calibri" w:hAnsi="Calibri" w:cs="Times New Roman"/>
      <w:lang w:val="en-US"/>
    </w:rPr>
  </w:style>
  <w:style w:type="character" w:customStyle="1" w:styleId="Heading1Char">
    <w:name w:val="Heading 1 Char"/>
    <w:basedOn w:val="DefaultParagraphFont"/>
    <w:link w:val="Heading1"/>
    <w:uiPriority w:val="1"/>
    <w:rsid w:val="00D3496B"/>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1"/>
    <w:semiHidden/>
    <w:rsid w:val="00D3496B"/>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1"/>
    <w:semiHidden/>
    <w:rsid w:val="00D3496B"/>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1"/>
    <w:semiHidden/>
    <w:rsid w:val="00D3496B"/>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semiHidden/>
    <w:rsid w:val="00D3496B"/>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D3496B"/>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D3496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D3496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D3496B"/>
    <w:rPr>
      <w:rFonts w:ascii="Arial" w:eastAsia="Times New Roman" w:hAnsi="Arial" w:cs="Arial"/>
      <w:lang w:val="en-US"/>
    </w:rPr>
  </w:style>
  <w:style w:type="character" w:styleId="Hyperlink">
    <w:name w:val="Hyperlink"/>
    <w:uiPriority w:val="99"/>
    <w:unhideWhenUsed/>
    <w:rsid w:val="00D3496B"/>
    <w:rPr>
      <w:color w:val="0000FF"/>
      <w:u w:val="single"/>
    </w:rPr>
  </w:style>
  <w:style w:type="paragraph" w:styleId="Header">
    <w:name w:val="header"/>
    <w:basedOn w:val="Normal"/>
    <w:link w:val="HeaderChar"/>
    <w:uiPriority w:val="99"/>
    <w:unhideWhenUsed/>
    <w:rsid w:val="00EB2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17B"/>
  </w:style>
  <w:style w:type="paragraph" w:styleId="Footer">
    <w:name w:val="footer"/>
    <w:basedOn w:val="Normal"/>
    <w:link w:val="FooterChar"/>
    <w:uiPriority w:val="99"/>
    <w:unhideWhenUsed/>
    <w:rsid w:val="00EB2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17B"/>
  </w:style>
  <w:style w:type="paragraph" w:styleId="Caption">
    <w:name w:val="caption"/>
    <w:basedOn w:val="Normal"/>
    <w:next w:val="Normal"/>
    <w:uiPriority w:val="35"/>
    <w:unhideWhenUsed/>
    <w:qFormat/>
    <w:rsid w:val="00356A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51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CB"/>
    <w:rPr>
      <w:rFonts w:ascii="Tahoma" w:hAnsi="Tahoma" w:cs="Tahoma"/>
      <w:sz w:val="16"/>
      <w:szCs w:val="16"/>
    </w:rPr>
  </w:style>
  <w:style w:type="paragraph" w:styleId="TableofFigures">
    <w:name w:val="table of figures"/>
    <w:basedOn w:val="Normal"/>
    <w:next w:val="Normal"/>
    <w:uiPriority w:val="99"/>
    <w:unhideWhenUsed/>
    <w:rsid w:val="00F3584A"/>
    <w:pPr>
      <w:spacing w:after="0"/>
      <w:ind w:left="440" w:hanging="440"/>
    </w:pPr>
    <w:rPr>
      <w:rFonts w:cstheme="minorHAnsi"/>
      <w:b/>
      <w:bCs/>
      <w:sz w:val="20"/>
      <w:szCs w:val="20"/>
    </w:rPr>
  </w:style>
  <w:style w:type="paragraph" w:styleId="Index1">
    <w:name w:val="index 1"/>
    <w:basedOn w:val="Normal"/>
    <w:next w:val="Normal"/>
    <w:autoRedefine/>
    <w:uiPriority w:val="99"/>
    <w:unhideWhenUsed/>
    <w:rsid w:val="00D6786B"/>
    <w:pPr>
      <w:spacing w:after="0"/>
      <w:ind w:left="220" w:hanging="220"/>
    </w:pPr>
    <w:rPr>
      <w:rFonts w:cstheme="minorHAnsi"/>
      <w:sz w:val="20"/>
      <w:szCs w:val="20"/>
    </w:rPr>
  </w:style>
  <w:style w:type="paragraph" w:styleId="Index2">
    <w:name w:val="index 2"/>
    <w:basedOn w:val="Normal"/>
    <w:next w:val="Normal"/>
    <w:autoRedefine/>
    <w:uiPriority w:val="99"/>
    <w:unhideWhenUsed/>
    <w:rsid w:val="00D6786B"/>
    <w:pPr>
      <w:spacing w:after="0"/>
      <w:ind w:left="440" w:hanging="220"/>
    </w:pPr>
    <w:rPr>
      <w:rFonts w:cstheme="minorHAnsi"/>
      <w:sz w:val="20"/>
      <w:szCs w:val="20"/>
    </w:rPr>
  </w:style>
  <w:style w:type="paragraph" w:styleId="Index3">
    <w:name w:val="index 3"/>
    <w:basedOn w:val="Normal"/>
    <w:next w:val="Normal"/>
    <w:autoRedefine/>
    <w:uiPriority w:val="99"/>
    <w:unhideWhenUsed/>
    <w:rsid w:val="00D6786B"/>
    <w:pPr>
      <w:spacing w:after="0"/>
      <w:ind w:left="660" w:hanging="220"/>
    </w:pPr>
    <w:rPr>
      <w:rFonts w:cstheme="minorHAnsi"/>
      <w:sz w:val="20"/>
      <w:szCs w:val="20"/>
    </w:rPr>
  </w:style>
  <w:style w:type="paragraph" w:styleId="Index4">
    <w:name w:val="index 4"/>
    <w:basedOn w:val="Normal"/>
    <w:next w:val="Normal"/>
    <w:autoRedefine/>
    <w:uiPriority w:val="99"/>
    <w:unhideWhenUsed/>
    <w:rsid w:val="00D6786B"/>
    <w:pPr>
      <w:spacing w:after="0"/>
      <w:ind w:left="880" w:hanging="220"/>
    </w:pPr>
    <w:rPr>
      <w:rFonts w:cstheme="minorHAnsi"/>
      <w:sz w:val="20"/>
      <w:szCs w:val="20"/>
    </w:rPr>
  </w:style>
  <w:style w:type="paragraph" w:styleId="Index5">
    <w:name w:val="index 5"/>
    <w:basedOn w:val="Normal"/>
    <w:next w:val="Normal"/>
    <w:autoRedefine/>
    <w:uiPriority w:val="99"/>
    <w:unhideWhenUsed/>
    <w:rsid w:val="00D6786B"/>
    <w:pPr>
      <w:spacing w:after="0"/>
      <w:ind w:left="1100" w:hanging="220"/>
    </w:pPr>
    <w:rPr>
      <w:rFonts w:cstheme="minorHAnsi"/>
      <w:sz w:val="20"/>
      <w:szCs w:val="20"/>
    </w:rPr>
  </w:style>
  <w:style w:type="paragraph" w:styleId="Index6">
    <w:name w:val="index 6"/>
    <w:basedOn w:val="Normal"/>
    <w:next w:val="Normal"/>
    <w:autoRedefine/>
    <w:uiPriority w:val="99"/>
    <w:unhideWhenUsed/>
    <w:rsid w:val="00D6786B"/>
    <w:pPr>
      <w:spacing w:after="0"/>
      <w:ind w:left="1320" w:hanging="220"/>
    </w:pPr>
    <w:rPr>
      <w:rFonts w:cstheme="minorHAnsi"/>
      <w:sz w:val="20"/>
      <w:szCs w:val="20"/>
    </w:rPr>
  </w:style>
  <w:style w:type="paragraph" w:styleId="Index7">
    <w:name w:val="index 7"/>
    <w:basedOn w:val="Normal"/>
    <w:next w:val="Normal"/>
    <w:autoRedefine/>
    <w:uiPriority w:val="99"/>
    <w:unhideWhenUsed/>
    <w:rsid w:val="00D6786B"/>
    <w:pPr>
      <w:spacing w:after="0"/>
      <w:ind w:left="1540" w:hanging="220"/>
    </w:pPr>
    <w:rPr>
      <w:rFonts w:cstheme="minorHAnsi"/>
      <w:sz w:val="20"/>
      <w:szCs w:val="20"/>
    </w:rPr>
  </w:style>
  <w:style w:type="paragraph" w:styleId="Index8">
    <w:name w:val="index 8"/>
    <w:basedOn w:val="Normal"/>
    <w:next w:val="Normal"/>
    <w:autoRedefine/>
    <w:uiPriority w:val="99"/>
    <w:unhideWhenUsed/>
    <w:rsid w:val="00D6786B"/>
    <w:pPr>
      <w:spacing w:after="0"/>
      <w:ind w:left="1760" w:hanging="220"/>
    </w:pPr>
    <w:rPr>
      <w:rFonts w:cstheme="minorHAnsi"/>
      <w:sz w:val="20"/>
      <w:szCs w:val="20"/>
    </w:rPr>
  </w:style>
  <w:style w:type="paragraph" w:styleId="Index9">
    <w:name w:val="index 9"/>
    <w:basedOn w:val="Normal"/>
    <w:next w:val="Normal"/>
    <w:autoRedefine/>
    <w:uiPriority w:val="99"/>
    <w:unhideWhenUsed/>
    <w:rsid w:val="00D6786B"/>
    <w:pPr>
      <w:spacing w:after="0"/>
      <w:ind w:left="1980" w:hanging="220"/>
    </w:pPr>
    <w:rPr>
      <w:rFonts w:cstheme="minorHAnsi"/>
      <w:sz w:val="20"/>
      <w:szCs w:val="20"/>
    </w:rPr>
  </w:style>
  <w:style w:type="paragraph" w:styleId="IndexHeading">
    <w:name w:val="index heading"/>
    <w:basedOn w:val="Normal"/>
    <w:next w:val="Index1"/>
    <w:uiPriority w:val="99"/>
    <w:unhideWhenUsed/>
    <w:rsid w:val="00D6786B"/>
    <w:pPr>
      <w:spacing w:after="0"/>
    </w:pPr>
    <w:rPr>
      <w:rFonts w:cstheme="minorHAnsi"/>
      <w:sz w:val="20"/>
      <w:szCs w:val="20"/>
    </w:rPr>
  </w:style>
  <w:style w:type="paragraph" w:styleId="FootnoteText">
    <w:name w:val="footnote text"/>
    <w:basedOn w:val="Normal"/>
    <w:link w:val="FootnoteTextChar"/>
    <w:uiPriority w:val="99"/>
    <w:semiHidden/>
    <w:unhideWhenUsed/>
    <w:rsid w:val="00D678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786B"/>
    <w:rPr>
      <w:sz w:val="20"/>
      <w:szCs w:val="20"/>
    </w:rPr>
  </w:style>
  <w:style w:type="character" w:styleId="FootnoteReference">
    <w:name w:val="footnote reference"/>
    <w:basedOn w:val="DefaultParagraphFont"/>
    <w:uiPriority w:val="99"/>
    <w:semiHidden/>
    <w:unhideWhenUsed/>
    <w:rsid w:val="00D6786B"/>
    <w:rPr>
      <w:vertAlign w:val="superscript"/>
    </w:rPr>
  </w:style>
  <w:style w:type="character" w:styleId="Emphasis">
    <w:name w:val="Emphasis"/>
    <w:basedOn w:val="DefaultParagraphFont"/>
    <w:uiPriority w:val="20"/>
    <w:qFormat/>
    <w:rsid w:val="00A63AB2"/>
    <w:rPr>
      <w:i/>
      <w:iCs/>
    </w:rPr>
  </w:style>
  <w:style w:type="table" w:styleId="TableGrid">
    <w:name w:val="Table Grid"/>
    <w:basedOn w:val="TableNormal"/>
    <w:uiPriority w:val="39"/>
    <w:rsid w:val="00A63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2B2DC3"/>
    <w:rPr>
      <w:i/>
      <w:iCs/>
    </w:rPr>
  </w:style>
  <w:style w:type="paragraph" w:styleId="TOCHeading">
    <w:name w:val="TOC Heading"/>
    <w:basedOn w:val="Heading1"/>
    <w:next w:val="Normal"/>
    <w:uiPriority w:val="39"/>
    <w:semiHidden/>
    <w:unhideWhenUsed/>
    <w:qFormat/>
    <w:rsid w:val="00EE08D7"/>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itle">
    <w:name w:val="Title"/>
    <w:basedOn w:val="Normal"/>
    <w:link w:val="TitleChar"/>
    <w:qFormat/>
    <w:rsid w:val="0009718E"/>
    <w:pPr>
      <w:spacing w:after="0" w:line="240" w:lineRule="auto"/>
      <w:jc w:val="center"/>
    </w:pPr>
    <w:rPr>
      <w:rFonts w:ascii="Times New Roman" w:eastAsia="Times New Roman" w:hAnsi="Times New Roman" w:cs="Times New Roman"/>
      <w:b/>
      <w:sz w:val="32"/>
      <w:szCs w:val="20"/>
      <w:lang w:val="en-US"/>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uiPriority w:val="1"/>
    <w:rsid w:val="0009718E"/>
    <w:rPr>
      <w:rFonts w:ascii="Times New Roman" w:eastAsia="Times New Roman" w:hAnsi="Times New Roman" w:cs="Times New Roman"/>
      <w:b/>
      <w:sz w:val="32"/>
      <w:szCs w:val="20"/>
      <w:lang w:val="en-US"/>
      <w14:shadow w14:blurRad="50800" w14:dist="38100" w14:dir="2700000" w14:sx="100000" w14:sy="100000" w14:kx="0" w14:ky="0" w14:algn="tl">
        <w14:srgbClr w14:val="000000">
          <w14:alpha w14:val="60000"/>
        </w14:srgbClr>
      </w14:shadow>
    </w:rPr>
  </w:style>
  <w:style w:type="paragraph" w:customStyle="1" w:styleId="TableParagraph">
    <w:name w:val="Table Paragraph"/>
    <w:basedOn w:val="Normal"/>
    <w:uiPriority w:val="1"/>
    <w:qFormat/>
    <w:rsid w:val="00F613F8"/>
    <w:pPr>
      <w:widowControl w:val="0"/>
      <w:autoSpaceDE w:val="0"/>
      <w:autoSpaceDN w:val="0"/>
      <w:spacing w:after="0" w:line="240" w:lineRule="auto"/>
      <w:ind w:left="107"/>
    </w:pPr>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F613F8"/>
    <w:rPr>
      <w:color w:val="954F72" w:themeColor="followedHyperlink"/>
      <w:u w:val="single"/>
    </w:rPr>
  </w:style>
  <w:style w:type="paragraph" w:customStyle="1" w:styleId="Author">
    <w:name w:val="Author"/>
    <w:uiPriority w:val="99"/>
    <w:rsid w:val="004270B4"/>
    <w:pPr>
      <w:spacing w:before="360" w:after="40" w:line="276" w:lineRule="auto"/>
      <w:jc w:val="center"/>
    </w:pPr>
    <w:rPr>
      <w:rFonts w:ascii="Times New Roman" w:eastAsia="Times New Roman" w:hAnsi="Times New Roman" w:cs="Times New Roman"/>
      <w:lang w:val="en-US"/>
    </w:rPr>
  </w:style>
  <w:style w:type="paragraph" w:styleId="NormalWeb">
    <w:name w:val="Normal (Web)"/>
    <w:basedOn w:val="Normal"/>
    <w:uiPriority w:val="99"/>
    <w:semiHidden/>
    <w:unhideWhenUsed/>
    <w:rsid w:val="006C49E4"/>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731">
      <w:bodyDiv w:val="1"/>
      <w:marLeft w:val="0"/>
      <w:marRight w:val="0"/>
      <w:marTop w:val="0"/>
      <w:marBottom w:val="0"/>
      <w:divBdr>
        <w:top w:val="none" w:sz="0" w:space="0" w:color="auto"/>
        <w:left w:val="none" w:sz="0" w:space="0" w:color="auto"/>
        <w:bottom w:val="none" w:sz="0" w:space="0" w:color="auto"/>
        <w:right w:val="none" w:sz="0" w:space="0" w:color="auto"/>
      </w:divBdr>
    </w:div>
    <w:div w:id="22487655">
      <w:bodyDiv w:val="1"/>
      <w:marLeft w:val="0"/>
      <w:marRight w:val="0"/>
      <w:marTop w:val="0"/>
      <w:marBottom w:val="0"/>
      <w:divBdr>
        <w:top w:val="none" w:sz="0" w:space="0" w:color="auto"/>
        <w:left w:val="none" w:sz="0" w:space="0" w:color="auto"/>
        <w:bottom w:val="none" w:sz="0" w:space="0" w:color="auto"/>
        <w:right w:val="none" w:sz="0" w:space="0" w:color="auto"/>
      </w:divBdr>
    </w:div>
    <w:div w:id="34816004">
      <w:bodyDiv w:val="1"/>
      <w:marLeft w:val="0"/>
      <w:marRight w:val="0"/>
      <w:marTop w:val="0"/>
      <w:marBottom w:val="0"/>
      <w:divBdr>
        <w:top w:val="none" w:sz="0" w:space="0" w:color="auto"/>
        <w:left w:val="none" w:sz="0" w:space="0" w:color="auto"/>
        <w:bottom w:val="none" w:sz="0" w:space="0" w:color="auto"/>
        <w:right w:val="none" w:sz="0" w:space="0" w:color="auto"/>
      </w:divBdr>
    </w:div>
    <w:div w:id="43021360">
      <w:bodyDiv w:val="1"/>
      <w:marLeft w:val="0"/>
      <w:marRight w:val="0"/>
      <w:marTop w:val="0"/>
      <w:marBottom w:val="0"/>
      <w:divBdr>
        <w:top w:val="none" w:sz="0" w:space="0" w:color="auto"/>
        <w:left w:val="none" w:sz="0" w:space="0" w:color="auto"/>
        <w:bottom w:val="none" w:sz="0" w:space="0" w:color="auto"/>
        <w:right w:val="none" w:sz="0" w:space="0" w:color="auto"/>
      </w:divBdr>
    </w:div>
    <w:div w:id="54671620">
      <w:bodyDiv w:val="1"/>
      <w:marLeft w:val="0"/>
      <w:marRight w:val="0"/>
      <w:marTop w:val="0"/>
      <w:marBottom w:val="0"/>
      <w:divBdr>
        <w:top w:val="none" w:sz="0" w:space="0" w:color="auto"/>
        <w:left w:val="none" w:sz="0" w:space="0" w:color="auto"/>
        <w:bottom w:val="none" w:sz="0" w:space="0" w:color="auto"/>
        <w:right w:val="none" w:sz="0" w:space="0" w:color="auto"/>
      </w:divBdr>
    </w:div>
    <w:div w:id="70472889">
      <w:bodyDiv w:val="1"/>
      <w:marLeft w:val="0"/>
      <w:marRight w:val="0"/>
      <w:marTop w:val="0"/>
      <w:marBottom w:val="0"/>
      <w:divBdr>
        <w:top w:val="none" w:sz="0" w:space="0" w:color="auto"/>
        <w:left w:val="none" w:sz="0" w:space="0" w:color="auto"/>
        <w:bottom w:val="none" w:sz="0" w:space="0" w:color="auto"/>
        <w:right w:val="none" w:sz="0" w:space="0" w:color="auto"/>
      </w:divBdr>
    </w:div>
    <w:div w:id="86005028">
      <w:bodyDiv w:val="1"/>
      <w:marLeft w:val="0"/>
      <w:marRight w:val="0"/>
      <w:marTop w:val="0"/>
      <w:marBottom w:val="0"/>
      <w:divBdr>
        <w:top w:val="none" w:sz="0" w:space="0" w:color="auto"/>
        <w:left w:val="none" w:sz="0" w:space="0" w:color="auto"/>
        <w:bottom w:val="none" w:sz="0" w:space="0" w:color="auto"/>
        <w:right w:val="none" w:sz="0" w:space="0" w:color="auto"/>
      </w:divBdr>
    </w:div>
    <w:div w:id="102264973">
      <w:bodyDiv w:val="1"/>
      <w:marLeft w:val="0"/>
      <w:marRight w:val="0"/>
      <w:marTop w:val="0"/>
      <w:marBottom w:val="0"/>
      <w:divBdr>
        <w:top w:val="none" w:sz="0" w:space="0" w:color="auto"/>
        <w:left w:val="none" w:sz="0" w:space="0" w:color="auto"/>
        <w:bottom w:val="none" w:sz="0" w:space="0" w:color="auto"/>
        <w:right w:val="none" w:sz="0" w:space="0" w:color="auto"/>
      </w:divBdr>
    </w:div>
    <w:div w:id="144014437">
      <w:bodyDiv w:val="1"/>
      <w:marLeft w:val="0"/>
      <w:marRight w:val="0"/>
      <w:marTop w:val="0"/>
      <w:marBottom w:val="0"/>
      <w:divBdr>
        <w:top w:val="none" w:sz="0" w:space="0" w:color="auto"/>
        <w:left w:val="none" w:sz="0" w:space="0" w:color="auto"/>
        <w:bottom w:val="none" w:sz="0" w:space="0" w:color="auto"/>
        <w:right w:val="none" w:sz="0" w:space="0" w:color="auto"/>
      </w:divBdr>
    </w:div>
    <w:div w:id="146243197">
      <w:bodyDiv w:val="1"/>
      <w:marLeft w:val="0"/>
      <w:marRight w:val="0"/>
      <w:marTop w:val="0"/>
      <w:marBottom w:val="0"/>
      <w:divBdr>
        <w:top w:val="none" w:sz="0" w:space="0" w:color="auto"/>
        <w:left w:val="none" w:sz="0" w:space="0" w:color="auto"/>
        <w:bottom w:val="none" w:sz="0" w:space="0" w:color="auto"/>
        <w:right w:val="none" w:sz="0" w:space="0" w:color="auto"/>
      </w:divBdr>
    </w:div>
    <w:div w:id="151065445">
      <w:bodyDiv w:val="1"/>
      <w:marLeft w:val="0"/>
      <w:marRight w:val="0"/>
      <w:marTop w:val="0"/>
      <w:marBottom w:val="0"/>
      <w:divBdr>
        <w:top w:val="none" w:sz="0" w:space="0" w:color="auto"/>
        <w:left w:val="none" w:sz="0" w:space="0" w:color="auto"/>
        <w:bottom w:val="none" w:sz="0" w:space="0" w:color="auto"/>
        <w:right w:val="none" w:sz="0" w:space="0" w:color="auto"/>
      </w:divBdr>
    </w:div>
    <w:div w:id="162357918">
      <w:bodyDiv w:val="1"/>
      <w:marLeft w:val="0"/>
      <w:marRight w:val="0"/>
      <w:marTop w:val="0"/>
      <w:marBottom w:val="0"/>
      <w:divBdr>
        <w:top w:val="none" w:sz="0" w:space="0" w:color="auto"/>
        <w:left w:val="none" w:sz="0" w:space="0" w:color="auto"/>
        <w:bottom w:val="none" w:sz="0" w:space="0" w:color="auto"/>
        <w:right w:val="none" w:sz="0" w:space="0" w:color="auto"/>
      </w:divBdr>
    </w:div>
    <w:div w:id="181095157">
      <w:bodyDiv w:val="1"/>
      <w:marLeft w:val="0"/>
      <w:marRight w:val="0"/>
      <w:marTop w:val="0"/>
      <w:marBottom w:val="0"/>
      <w:divBdr>
        <w:top w:val="none" w:sz="0" w:space="0" w:color="auto"/>
        <w:left w:val="none" w:sz="0" w:space="0" w:color="auto"/>
        <w:bottom w:val="none" w:sz="0" w:space="0" w:color="auto"/>
        <w:right w:val="none" w:sz="0" w:space="0" w:color="auto"/>
      </w:divBdr>
    </w:div>
    <w:div w:id="220210548">
      <w:bodyDiv w:val="1"/>
      <w:marLeft w:val="0"/>
      <w:marRight w:val="0"/>
      <w:marTop w:val="0"/>
      <w:marBottom w:val="0"/>
      <w:divBdr>
        <w:top w:val="none" w:sz="0" w:space="0" w:color="auto"/>
        <w:left w:val="none" w:sz="0" w:space="0" w:color="auto"/>
        <w:bottom w:val="none" w:sz="0" w:space="0" w:color="auto"/>
        <w:right w:val="none" w:sz="0" w:space="0" w:color="auto"/>
      </w:divBdr>
    </w:div>
    <w:div w:id="293172575">
      <w:bodyDiv w:val="1"/>
      <w:marLeft w:val="0"/>
      <w:marRight w:val="0"/>
      <w:marTop w:val="0"/>
      <w:marBottom w:val="0"/>
      <w:divBdr>
        <w:top w:val="none" w:sz="0" w:space="0" w:color="auto"/>
        <w:left w:val="none" w:sz="0" w:space="0" w:color="auto"/>
        <w:bottom w:val="none" w:sz="0" w:space="0" w:color="auto"/>
        <w:right w:val="none" w:sz="0" w:space="0" w:color="auto"/>
      </w:divBdr>
    </w:div>
    <w:div w:id="297536662">
      <w:bodyDiv w:val="1"/>
      <w:marLeft w:val="0"/>
      <w:marRight w:val="0"/>
      <w:marTop w:val="0"/>
      <w:marBottom w:val="0"/>
      <w:divBdr>
        <w:top w:val="none" w:sz="0" w:space="0" w:color="auto"/>
        <w:left w:val="none" w:sz="0" w:space="0" w:color="auto"/>
        <w:bottom w:val="none" w:sz="0" w:space="0" w:color="auto"/>
        <w:right w:val="none" w:sz="0" w:space="0" w:color="auto"/>
      </w:divBdr>
    </w:div>
    <w:div w:id="383018704">
      <w:bodyDiv w:val="1"/>
      <w:marLeft w:val="0"/>
      <w:marRight w:val="0"/>
      <w:marTop w:val="0"/>
      <w:marBottom w:val="0"/>
      <w:divBdr>
        <w:top w:val="none" w:sz="0" w:space="0" w:color="auto"/>
        <w:left w:val="none" w:sz="0" w:space="0" w:color="auto"/>
        <w:bottom w:val="none" w:sz="0" w:space="0" w:color="auto"/>
        <w:right w:val="none" w:sz="0" w:space="0" w:color="auto"/>
      </w:divBdr>
    </w:div>
    <w:div w:id="383023933">
      <w:bodyDiv w:val="1"/>
      <w:marLeft w:val="0"/>
      <w:marRight w:val="0"/>
      <w:marTop w:val="0"/>
      <w:marBottom w:val="0"/>
      <w:divBdr>
        <w:top w:val="none" w:sz="0" w:space="0" w:color="auto"/>
        <w:left w:val="none" w:sz="0" w:space="0" w:color="auto"/>
        <w:bottom w:val="none" w:sz="0" w:space="0" w:color="auto"/>
        <w:right w:val="none" w:sz="0" w:space="0" w:color="auto"/>
      </w:divBdr>
    </w:div>
    <w:div w:id="387148407">
      <w:bodyDiv w:val="1"/>
      <w:marLeft w:val="0"/>
      <w:marRight w:val="0"/>
      <w:marTop w:val="0"/>
      <w:marBottom w:val="0"/>
      <w:divBdr>
        <w:top w:val="none" w:sz="0" w:space="0" w:color="auto"/>
        <w:left w:val="none" w:sz="0" w:space="0" w:color="auto"/>
        <w:bottom w:val="none" w:sz="0" w:space="0" w:color="auto"/>
        <w:right w:val="none" w:sz="0" w:space="0" w:color="auto"/>
      </w:divBdr>
    </w:div>
    <w:div w:id="387187395">
      <w:bodyDiv w:val="1"/>
      <w:marLeft w:val="0"/>
      <w:marRight w:val="0"/>
      <w:marTop w:val="0"/>
      <w:marBottom w:val="0"/>
      <w:divBdr>
        <w:top w:val="none" w:sz="0" w:space="0" w:color="auto"/>
        <w:left w:val="none" w:sz="0" w:space="0" w:color="auto"/>
        <w:bottom w:val="none" w:sz="0" w:space="0" w:color="auto"/>
        <w:right w:val="none" w:sz="0" w:space="0" w:color="auto"/>
      </w:divBdr>
    </w:div>
    <w:div w:id="397635904">
      <w:bodyDiv w:val="1"/>
      <w:marLeft w:val="0"/>
      <w:marRight w:val="0"/>
      <w:marTop w:val="0"/>
      <w:marBottom w:val="0"/>
      <w:divBdr>
        <w:top w:val="none" w:sz="0" w:space="0" w:color="auto"/>
        <w:left w:val="none" w:sz="0" w:space="0" w:color="auto"/>
        <w:bottom w:val="none" w:sz="0" w:space="0" w:color="auto"/>
        <w:right w:val="none" w:sz="0" w:space="0" w:color="auto"/>
      </w:divBdr>
      <w:divsChild>
        <w:div w:id="260141503">
          <w:marLeft w:val="0"/>
          <w:marRight w:val="0"/>
          <w:marTop w:val="0"/>
          <w:marBottom w:val="0"/>
          <w:divBdr>
            <w:top w:val="none" w:sz="0" w:space="0" w:color="auto"/>
            <w:left w:val="none" w:sz="0" w:space="0" w:color="auto"/>
            <w:bottom w:val="none" w:sz="0" w:space="0" w:color="auto"/>
            <w:right w:val="none" w:sz="0" w:space="0" w:color="auto"/>
          </w:divBdr>
        </w:div>
        <w:div w:id="1553227105">
          <w:marLeft w:val="0"/>
          <w:marRight w:val="0"/>
          <w:marTop w:val="0"/>
          <w:marBottom w:val="0"/>
          <w:divBdr>
            <w:top w:val="none" w:sz="0" w:space="0" w:color="auto"/>
            <w:left w:val="none" w:sz="0" w:space="0" w:color="auto"/>
            <w:bottom w:val="none" w:sz="0" w:space="0" w:color="auto"/>
            <w:right w:val="none" w:sz="0" w:space="0" w:color="auto"/>
          </w:divBdr>
        </w:div>
        <w:div w:id="2043825641">
          <w:marLeft w:val="0"/>
          <w:marRight w:val="0"/>
          <w:marTop w:val="0"/>
          <w:marBottom w:val="0"/>
          <w:divBdr>
            <w:top w:val="none" w:sz="0" w:space="0" w:color="auto"/>
            <w:left w:val="none" w:sz="0" w:space="0" w:color="auto"/>
            <w:bottom w:val="none" w:sz="0" w:space="0" w:color="auto"/>
            <w:right w:val="none" w:sz="0" w:space="0" w:color="auto"/>
          </w:divBdr>
        </w:div>
        <w:div w:id="1877696750">
          <w:marLeft w:val="0"/>
          <w:marRight w:val="0"/>
          <w:marTop w:val="0"/>
          <w:marBottom w:val="0"/>
          <w:divBdr>
            <w:top w:val="none" w:sz="0" w:space="0" w:color="auto"/>
            <w:left w:val="none" w:sz="0" w:space="0" w:color="auto"/>
            <w:bottom w:val="none" w:sz="0" w:space="0" w:color="auto"/>
            <w:right w:val="none" w:sz="0" w:space="0" w:color="auto"/>
          </w:divBdr>
        </w:div>
        <w:div w:id="710305036">
          <w:marLeft w:val="0"/>
          <w:marRight w:val="0"/>
          <w:marTop w:val="0"/>
          <w:marBottom w:val="0"/>
          <w:divBdr>
            <w:top w:val="none" w:sz="0" w:space="0" w:color="auto"/>
            <w:left w:val="none" w:sz="0" w:space="0" w:color="auto"/>
            <w:bottom w:val="none" w:sz="0" w:space="0" w:color="auto"/>
            <w:right w:val="none" w:sz="0" w:space="0" w:color="auto"/>
          </w:divBdr>
        </w:div>
        <w:div w:id="316232706">
          <w:marLeft w:val="0"/>
          <w:marRight w:val="0"/>
          <w:marTop w:val="0"/>
          <w:marBottom w:val="0"/>
          <w:divBdr>
            <w:top w:val="none" w:sz="0" w:space="0" w:color="auto"/>
            <w:left w:val="none" w:sz="0" w:space="0" w:color="auto"/>
            <w:bottom w:val="none" w:sz="0" w:space="0" w:color="auto"/>
            <w:right w:val="none" w:sz="0" w:space="0" w:color="auto"/>
          </w:divBdr>
        </w:div>
        <w:div w:id="1669753068">
          <w:marLeft w:val="0"/>
          <w:marRight w:val="0"/>
          <w:marTop w:val="0"/>
          <w:marBottom w:val="0"/>
          <w:divBdr>
            <w:top w:val="none" w:sz="0" w:space="0" w:color="auto"/>
            <w:left w:val="none" w:sz="0" w:space="0" w:color="auto"/>
            <w:bottom w:val="none" w:sz="0" w:space="0" w:color="auto"/>
            <w:right w:val="none" w:sz="0" w:space="0" w:color="auto"/>
          </w:divBdr>
        </w:div>
        <w:div w:id="1513492221">
          <w:marLeft w:val="0"/>
          <w:marRight w:val="0"/>
          <w:marTop w:val="0"/>
          <w:marBottom w:val="0"/>
          <w:divBdr>
            <w:top w:val="none" w:sz="0" w:space="0" w:color="auto"/>
            <w:left w:val="none" w:sz="0" w:space="0" w:color="auto"/>
            <w:bottom w:val="none" w:sz="0" w:space="0" w:color="auto"/>
            <w:right w:val="none" w:sz="0" w:space="0" w:color="auto"/>
          </w:divBdr>
        </w:div>
        <w:div w:id="423573804">
          <w:marLeft w:val="0"/>
          <w:marRight w:val="0"/>
          <w:marTop w:val="0"/>
          <w:marBottom w:val="0"/>
          <w:divBdr>
            <w:top w:val="none" w:sz="0" w:space="0" w:color="auto"/>
            <w:left w:val="none" w:sz="0" w:space="0" w:color="auto"/>
            <w:bottom w:val="none" w:sz="0" w:space="0" w:color="auto"/>
            <w:right w:val="none" w:sz="0" w:space="0" w:color="auto"/>
          </w:divBdr>
        </w:div>
        <w:div w:id="1574507493">
          <w:marLeft w:val="0"/>
          <w:marRight w:val="0"/>
          <w:marTop w:val="0"/>
          <w:marBottom w:val="0"/>
          <w:divBdr>
            <w:top w:val="none" w:sz="0" w:space="0" w:color="auto"/>
            <w:left w:val="none" w:sz="0" w:space="0" w:color="auto"/>
            <w:bottom w:val="none" w:sz="0" w:space="0" w:color="auto"/>
            <w:right w:val="none" w:sz="0" w:space="0" w:color="auto"/>
          </w:divBdr>
        </w:div>
        <w:div w:id="961226995">
          <w:marLeft w:val="0"/>
          <w:marRight w:val="0"/>
          <w:marTop w:val="0"/>
          <w:marBottom w:val="0"/>
          <w:divBdr>
            <w:top w:val="none" w:sz="0" w:space="0" w:color="auto"/>
            <w:left w:val="none" w:sz="0" w:space="0" w:color="auto"/>
            <w:bottom w:val="none" w:sz="0" w:space="0" w:color="auto"/>
            <w:right w:val="none" w:sz="0" w:space="0" w:color="auto"/>
          </w:divBdr>
        </w:div>
        <w:div w:id="323780232">
          <w:marLeft w:val="0"/>
          <w:marRight w:val="0"/>
          <w:marTop w:val="0"/>
          <w:marBottom w:val="0"/>
          <w:divBdr>
            <w:top w:val="none" w:sz="0" w:space="0" w:color="auto"/>
            <w:left w:val="none" w:sz="0" w:space="0" w:color="auto"/>
            <w:bottom w:val="none" w:sz="0" w:space="0" w:color="auto"/>
            <w:right w:val="none" w:sz="0" w:space="0" w:color="auto"/>
          </w:divBdr>
        </w:div>
        <w:div w:id="1708943788">
          <w:marLeft w:val="0"/>
          <w:marRight w:val="0"/>
          <w:marTop w:val="0"/>
          <w:marBottom w:val="0"/>
          <w:divBdr>
            <w:top w:val="none" w:sz="0" w:space="0" w:color="auto"/>
            <w:left w:val="none" w:sz="0" w:space="0" w:color="auto"/>
            <w:bottom w:val="none" w:sz="0" w:space="0" w:color="auto"/>
            <w:right w:val="none" w:sz="0" w:space="0" w:color="auto"/>
          </w:divBdr>
        </w:div>
        <w:div w:id="573899903">
          <w:marLeft w:val="0"/>
          <w:marRight w:val="0"/>
          <w:marTop w:val="0"/>
          <w:marBottom w:val="0"/>
          <w:divBdr>
            <w:top w:val="none" w:sz="0" w:space="0" w:color="auto"/>
            <w:left w:val="none" w:sz="0" w:space="0" w:color="auto"/>
            <w:bottom w:val="none" w:sz="0" w:space="0" w:color="auto"/>
            <w:right w:val="none" w:sz="0" w:space="0" w:color="auto"/>
          </w:divBdr>
        </w:div>
        <w:div w:id="343165818">
          <w:marLeft w:val="0"/>
          <w:marRight w:val="0"/>
          <w:marTop w:val="0"/>
          <w:marBottom w:val="0"/>
          <w:divBdr>
            <w:top w:val="none" w:sz="0" w:space="0" w:color="auto"/>
            <w:left w:val="none" w:sz="0" w:space="0" w:color="auto"/>
            <w:bottom w:val="none" w:sz="0" w:space="0" w:color="auto"/>
            <w:right w:val="none" w:sz="0" w:space="0" w:color="auto"/>
          </w:divBdr>
        </w:div>
      </w:divsChild>
    </w:div>
    <w:div w:id="411901136">
      <w:bodyDiv w:val="1"/>
      <w:marLeft w:val="0"/>
      <w:marRight w:val="0"/>
      <w:marTop w:val="0"/>
      <w:marBottom w:val="0"/>
      <w:divBdr>
        <w:top w:val="none" w:sz="0" w:space="0" w:color="auto"/>
        <w:left w:val="none" w:sz="0" w:space="0" w:color="auto"/>
        <w:bottom w:val="none" w:sz="0" w:space="0" w:color="auto"/>
        <w:right w:val="none" w:sz="0" w:space="0" w:color="auto"/>
      </w:divBdr>
    </w:div>
    <w:div w:id="421335515">
      <w:bodyDiv w:val="1"/>
      <w:marLeft w:val="0"/>
      <w:marRight w:val="0"/>
      <w:marTop w:val="0"/>
      <w:marBottom w:val="0"/>
      <w:divBdr>
        <w:top w:val="none" w:sz="0" w:space="0" w:color="auto"/>
        <w:left w:val="none" w:sz="0" w:space="0" w:color="auto"/>
        <w:bottom w:val="none" w:sz="0" w:space="0" w:color="auto"/>
        <w:right w:val="none" w:sz="0" w:space="0" w:color="auto"/>
      </w:divBdr>
    </w:div>
    <w:div w:id="425468123">
      <w:bodyDiv w:val="1"/>
      <w:marLeft w:val="0"/>
      <w:marRight w:val="0"/>
      <w:marTop w:val="0"/>
      <w:marBottom w:val="0"/>
      <w:divBdr>
        <w:top w:val="none" w:sz="0" w:space="0" w:color="auto"/>
        <w:left w:val="none" w:sz="0" w:space="0" w:color="auto"/>
        <w:bottom w:val="none" w:sz="0" w:space="0" w:color="auto"/>
        <w:right w:val="none" w:sz="0" w:space="0" w:color="auto"/>
      </w:divBdr>
      <w:divsChild>
        <w:div w:id="1112091306">
          <w:marLeft w:val="0"/>
          <w:marRight w:val="0"/>
          <w:marTop w:val="0"/>
          <w:marBottom w:val="0"/>
          <w:divBdr>
            <w:top w:val="none" w:sz="0" w:space="0" w:color="auto"/>
            <w:left w:val="none" w:sz="0" w:space="0" w:color="auto"/>
            <w:bottom w:val="none" w:sz="0" w:space="0" w:color="auto"/>
            <w:right w:val="none" w:sz="0" w:space="0" w:color="auto"/>
          </w:divBdr>
        </w:div>
        <w:div w:id="1481313900">
          <w:marLeft w:val="0"/>
          <w:marRight w:val="0"/>
          <w:marTop w:val="0"/>
          <w:marBottom w:val="0"/>
          <w:divBdr>
            <w:top w:val="none" w:sz="0" w:space="0" w:color="auto"/>
            <w:left w:val="none" w:sz="0" w:space="0" w:color="auto"/>
            <w:bottom w:val="none" w:sz="0" w:space="0" w:color="auto"/>
            <w:right w:val="none" w:sz="0" w:space="0" w:color="auto"/>
          </w:divBdr>
        </w:div>
        <w:div w:id="1093891527">
          <w:marLeft w:val="0"/>
          <w:marRight w:val="0"/>
          <w:marTop w:val="0"/>
          <w:marBottom w:val="0"/>
          <w:divBdr>
            <w:top w:val="none" w:sz="0" w:space="0" w:color="auto"/>
            <w:left w:val="none" w:sz="0" w:space="0" w:color="auto"/>
            <w:bottom w:val="none" w:sz="0" w:space="0" w:color="auto"/>
            <w:right w:val="none" w:sz="0" w:space="0" w:color="auto"/>
          </w:divBdr>
        </w:div>
        <w:div w:id="1818952588">
          <w:marLeft w:val="0"/>
          <w:marRight w:val="0"/>
          <w:marTop w:val="0"/>
          <w:marBottom w:val="0"/>
          <w:divBdr>
            <w:top w:val="none" w:sz="0" w:space="0" w:color="auto"/>
            <w:left w:val="none" w:sz="0" w:space="0" w:color="auto"/>
            <w:bottom w:val="none" w:sz="0" w:space="0" w:color="auto"/>
            <w:right w:val="none" w:sz="0" w:space="0" w:color="auto"/>
          </w:divBdr>
        </w:div>
        <w:div w:id="545021268">
          <w:marLeft w:val="0"/>
          <w:marRight w:val="0"/>
          <w:marTop w:val="0"/>
          <w:marBottom w:val="0"/>
          <w:divBdr>
            <w:top w:val="none" w:sz="0" w:space="0" w:color="auto"/>
            <w:left w:val="none" w:sz="0" w:space="0" w:color="auto"/>
            <w:bottom w:val="none" w:sz="0" w:space="0" w:color="auto"/>
            <w:right w:val="none" w:sz="0" w:space="0" w:color="auto"/>
          </w:divBdr>
        </w:div>
        <w:div w:id="10960685">
          <w:marLeft w:val="0"/>
          <w:marRight w:val="0"/>
          <w:marTop w:val="0"/>
          <w:marBottom w:val="0"/>
          <w:divBdr>
            <w:top w:val="none" w:sz="0" w:space="0" w:color="auto"/>
            <w:left w:val="none" w:sz="0" w:space="0" w:color="auto"/>
            <w:bottom w:val="none" w:sz="0" w:space="0" w:color="auto"/>
            <w:right w:val="none" w:sz="0" w:space="0" w:color="auto"/>
          </w:divBdr>
        </w:div>
        <w:div w:id="811824645">
          <w:marLeft w:val="0"/>
          <w:marRight w:val="0"/>
          <w:marTop w:val="0"/>
          <w:marBottom w:val="0"/>
          <w:divBdr>
            <w:top w:val="none" w:sz="0" w:space="0" w:color="auto"/>
            <w:left w:val="none" w:sz="0" w:space="0" w:color="auto"/>
            <w:bottom w:val="none" w:sz="0" w:space="0" w:color="auto"/>
            <w:right w:val="none" w:sz="0" w:space="0" w:color="auto"/>
          </w:divBdr>
        </w:div>
        <w:div w:id="1210338930">
          <w:marLeft w:val="0"/>
          <w:marRight w:val="0"/>
          <w:marTop w:val="0"/>
          <w:marBottom w:val="0"/>
          <w:divBdr>
            <w:top w:val="none" w:sz="0" w:space="0" w:color="auto"/>
            <w:left w:val="none" w:sz="0" w:space="0" w:color="auto"/>
            <w:bottom w:val="none" w:sz="0" w:space="0" w:color="auto"/>
            <w:right w:val="none" w:sz="0" w:space="0" w:color="auto"/>
          </w:divBdr>
        </w:div>
        <w:div w:id="2012831527">
          <w:marLeft w:val="0"/>
          <w:marRight w:val="0"/>
          <w:marTop w:val="0"/>
          <w:marBottom w:val="0"/>
          <w:divBdr>
            <w:top w:val="none" w:sz="0" w:space="0" w:color="auto"/>
            <w:left w:val="none" w:sz="0" w:space="0" w:color="auto"/>
            <w:bottom w:val="none" w:sz="0" w:space="0" w:color="auto"/>
            <w:right w:val="none" w:sz="0" w:space="0" w:color="auto"/>
          </w:divBdr>
        </w:div>
        <w:div w:id="242639950">
          <w:marLeft w:val="0"/>
          <w:marRight w:val="0"/>
          <w:marTop w:val="0"/>
          <w:marBottom w:val="0"/>
          <w:divBdr>
            <w:top w:val="none" w:sz="0" w:space="0" w:color="auto"/>
            <w:left w:val="none" w:sz="0" w:space="0" w:color="auto"/>
            <w:bottom w:val="none" w:sz="0" w:space="0" w:color="auto"/>
            <w:right w:val="none" w:sz="0" w:space="0" w:color="auto"/>
          </w:divBdr>
        </w:div>
        <w:div w:id="937518219">
          <w:marLeft w:val="0"/>
          <w:marRight w:val="0"/>
          <w:marTop w:val="0"/>
          <w:marBottom w:val="0"/>
          <w:divBdr>
            <w:top w:val="none" w:sz="0" w:space="0" w:color="auto"/>
            <w:left w:val="none" w:sz="0" w:space="0" w:color="auto"/>
            <w:bottom w:val="none" w:sz="0" w:space="0" w:color="auto"/>
            <w:right w:val="none" w:sz="0" w:space="0" w:color="auto"/>
          </w:divBdr>
        </w:div>
        <w:div w:id="1196650227">
          <w:marLeft w:val="0"/>
          <w:marRight w:val="0"/>
          <w:marTop w:val="0"/>
          <w:marBottom w:val="0"/>
          <w:divBdr>
            <w:top w:val="none" w:sz="0" w:space="0" w:color="auto"/>
            <w:left w:val="none" w:sz="0" w:space="0" w:color="auto"/>
            <w:bottom w:val="none" w:sz="0" w:space="0" w:color="auto"/>
            <w:right w:val="none" w:sz="0" w:space="0" w:color="auto"/>
          </w:divBdr>
        </w:div>
        <w:div w:id="379793318">
          <w:marLeft w:val="0"/>
          <w:marRight w:val="0"/>
          <w:marTop w:val="0"/>
          <w:marBottom w:val="0"/>
          <w:divBdr>
            <w:top w:val="none" w:sz="0" w:space="0" w:color="auto"/>
            <w:left w:val="none" w:sz="0" w:space="0" w:color="auto"/>
            <w:bottom w:val="none" w:sz="0" w:space="0" w:color="auto"/>
            <w:right w:val="none" w:sz="0" w:space="0" w:color="auto"/>
          </w:divBdr>
        </w:div>
        <w:div w:id="445539025">
          <w:marLeft w:val="0"/>
          <w:marRight w:val="0"/>
          <w:marTop w:val="0"/>
          <w:marBottom w:val="0"/>
          <w:divBdr>
            <w:top w:val="none" w:sz="0" w:space="0" w:color="auto"/>
            <w:left w:val="none" w:sz="0" w:space="0" w:color="auto"/>
            <w:bottom w:val="none" w:sz="0" w:space="0" w:color="auto"/>
            <w:right w:val="none" w:sz="0" w:space="0" w:color="auto"/>
          </w:divBdr>
        </w:div>
        <w:div w:id="2146391183">
          <w:marLeft w:val="0"/>
          <w:marRight w:val="0"/>
          <w:marTop w:val="0"/>
          <w:marBottom w:val="0"/>
          <w:divBdr>
            <w:top w:val="none" w:sz="0" w:space="0" w:color="auto"/>
            <w:left w:val="none" w:sz="0" w:space="0" w:color="auto"/>
            <w:bottom w:val="none" w:sz="0" w:space="0" w:color="auto"/>
            <w:right w:val="none" w:sz="0" w:space="0" w:color="auto"/>
          </w:divBdr>
        </w:div>
      </w:divsChild>
    </w:div>
    <w:div w:id="462192264">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12109425">
      <w:bodyDiv w:val="1"/>
      <w:marLeft w:val="0"/>
      <w:marRight w:val="0"/>
      <w:marTop w:val="0"/>
      <w:marBottom w:val="0"/>
      <w:divBdr>
        <w:top w:val="none" w:sz="0" w:space="0" w:color="auto"/>
        <w:left w:val="none" w:sz="0" w:space="0" w:color="auto"/>
        <w:bottom w:val="none" w:sz="0" w:space="0" w:color="auto"/>
        <w:right w:val="none" w:sz="0" w:space="0" w:color="auto"/>
      </w:divBdr>
    </w:div>
    <w:div w:id="592324849">
      <w:bodyDiv w:val="1"/>
      <w:marLeft w:val="0"/>
      <w:marRight w:val="0"/>
      <w:marTop w:val="0"/>
      <w:marBottom w:val="0"/>
      <w:divBdr>
        <w:top w:val="none" w:sz="0" w:space="0" w:color="auto"/>
        <w:left w:val="none" w:sz="0" w:space="0" w:color="auto"/>
        <w:bottom w:val="none" w:sz="0" w:space="0" w:color="auto"/>
        <w:right w:val="none" w:sz="0" w:space="0" w:color="auto"/>
      </w:divBdr>
      <w:divsChild>
        <w:div w:id="1425691502">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sChild>
            <w:div w:id="341664020">
              <w:marLeft w:val="0"/>
              <w:marRight w:val="0"/>
              <w:marTop w:val="0"/>
              <w:marBottom w:val="0"/>
              <w:divBdr>
                <w:top w:val="none" w:sz="0" w:space="0" w:color="auto"/>
                <w:left w:val="none" w:sz="0" w:space="0" w:color="auto"/>
                <w:bottom w:val="none" w:sz="0" w:space="0" w:color="auto"/>
                <w:right w:val="none" w:sz="0" w:space="0" w:color="auto"/>
              </w:divBdr>
              <w:divsChild>
                <w:div w:id="102074110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599221097">
      <w:bodyDiv w:val="1"/>
      <w:marLeft w:val="0"/>
      <w:marRight w:val="0"/>
      <w:marTop w:val="0"/>
      <w:marBottom w:val="0"/>
      <w:divBdr>
        <w:top w:val="none" w:sz="0" w:space="0" w:color="auto"/>
        <w:left w:val="none" w:sz="0" w:space="0" w:color="auto"/>
        <w:bottom w:val="none" w:sz="0" w:space="0" w:color="auto"/>
        <w:right w:val="none" w:sz="0" w:space="0" w:color="auto"/>
      </w:divBdr>
      <w:divsChild>
        <w:div w:id="1505394569">
          <w:marLeft w:val="547"/>
          <w:marRight w:val="0"/>
          <w:marTop w:val="134"/>
          <w:marBottom w:val="0"/>
          <w:divBdr>
            <w:top w:val="none" w:sz="0" w:space="0" w:color="auto"/>
            <w:left w:val="none" w:sz="0" w:space="0" w:color="auto"/>
            <w:bottom w:val="none" w:sz="0" w:space="0" w:color="auto"/>
            <w:right w:val="none" w:sz="0" w:space="0" w:color="auto"/>
          </w:divBdr>
        </w:div>
        <w:div w:id="1526017633">
          <w:marLeft w:val="547"/>
          <w:marRight w:val="0"/>
          <w:marTop w:val="134"/>
          <w:marBottom w:val="0"/>
          <w:divBdr>
            <w:top w:val="none" w:sz="0" w:space="0" w:color="auto"/>
            <w:left w:val="none" w:sz="0" w:space="0" w:color="auto"/>
            <w:bottom w:val="none" w:sz="0" w:space="0" w:color="auto"/>
            <w:right w:val="none" w:sz="0" w:space="0" w:color="auto"/>
          </w:divBdr>
        </w:div>
        <w:div w:id="1176000005">
          <w:marLeft w:val="547"/>
          <w:marRight w:val="0"/>
          <w:marTop w:val="134"/>
          <w:marBottom w:val="0"/>
          <w:divBdr>
            <w:top w:val="none" w:sz="0" w:space="0" w:color="auto"/>
            <w:left w:val="none" w:sz="0" w:space="0" w:color="auto"/>
            <w:bottom w:val="none" w:sz="0" w:space="0" w:color="auto"/>
            <w:right w:val="none" w:sz="0" w:space="0" w:color="auto"/>
          </w:divBdr>
        </w:div>
      </w:divsChild>
    </w:div>
    <w:div w:id="641883614">
      <w:bodyDiv w:val="1"/>
      <w:marLeft w:val="0"/>
      <w:marRight w:val="0"/>
      <w:marTop w:val="0"/>
      <w:marBottom w:val="0"/>
      <w:divBdr>
        <w:top w:val="none" w:sz="0" w:space="0" w:color="auto"/>
        <w:left w:val="none" w:sz="0" w:space="0" w:color="auto"/>
        <w:bottom w:val="none" w:sz="0" w:space="0" w:color="auto"/>
        <w:right w:val="none" w:sz="0" w:space="0" w:color="auto"/>
      </w:divBdr>
      <w:divsChild>
        <w:div w:id="1874413945">
          <w:marLeft w:val="360"/>
          <w:marRight w:val="0"/>
          <w:marTop w:val="200"/>
          <w:marBottom w:val="0"/>
          <w:divBdr>
            <w:top w:val="none" w:sz="0" w:space="0" w:color="auto"/>
            <w:left w:val="none" w:sz="0" w:space="0" w:color="auto"/>
            <w:bottom w:val="none" w:sz="0" w:space="0" w:color="auto"/>
            <w:right w:val="none" w:sz="0" w:space="0" w:color="auto"/>
          </w:divBdr>
        </w:div>
        <w:div w:id="284118496">
          <w:marLeft w:val="360"/>
          <w:marRight w:val="0"/>
          <w:marTop w:val="200"/>
          <w:marBottom w:val="0"/>
          <w:divBdr>
            <w:top w:val="none" w:sz="0" w:space="0" w:color="auto"/>
            <w:left w:val="none" w:sz="0" w:space="0" w:color="auto"/>
            <w:bottom w:val="none" w:sz="0" w:space="0" w:color="auto"/>
            <w:right w:val="none" w:sz="0" w:space="0" w:color="auto"/>
          </w:divBdr>
        </w:div>
      </w:divsChild>
    </w:div>
    <w:div w:id="676231850">
      <w:bodyDiv w:val="1"/>
      <w:marLeft w:val="0"/>
      <w:marRight w:val="0"/>
      <w:marTop w:val="0"/>
      <w:marBottom w:val="0"/>
      <w:divBdr>
        <w:top w:val="none" w:sz="0" w:space="0" w:color="auto"/>
        <w:left w:val="none" w:sz="0" w:space="0" w:color="auto"/>
        <w:bottom w:val="none" w:sz="0" w:space="0" w:color="auto"/>
        <w:right w:val="none" w:sz="0" w:space="0" w:color="auto"/>
      </w:divBdr>
    </w:div>
    <w:div w:id="677268278">
      <w:bodyDiv w:val="1"/>
      <w:marLeft w:val="0"/>
      <w:marRight w:val="0"/>
      <w:marTop w:val="0"/>
      <w:marBottom w:val="0"/>
      <w:divBdr>
        <w:top w:val="none" w:sz="0" w:space="0" w:color="auto"/>
        <w:left w:val="none" w:sz="0" w:space="0" w:color="auto"/>
        <w:bottom w:val="none" w:sz="0" w:space="0" w:color="auto"/>
        <w:right w:val="none" w:sz="0" w:space="0" w:color="auto"/>
      </w:divBdr>
    </w:div>
    <w:div w:id="702756373">
      <w:bodyDiv w:val="1"/>
      <w:marLeft w:val="0"/>
      <w:marRight w:val="0"/>
      <w:marTop w:val="0"/>
      <w:marBottom w:val="0"/>
      <w:divBdr>
        <w:top w:val="none" w:sz="0" w:space="0" w:color="auto"/>
        <w:left w:val="none" w:sz="0" w:space="0" w:color="auto"/>
        <w:bottom w:val="none" w:sz="0" w:space="0" w:color="auto"/>
        <w:right w:val="none" w:sz="0" w:space="0" w:color="auto"/>
      </w:divBdr>
    </w:div>
    <w:div w:id="755439295">
      <w:bodyDiv w:val="1"/>
      <w:marLeft w:val="0"/>
      <w:marRight w:val="0"/>
      <w:marTop w:val="0"/>
      <w:marBottom w:val="0"/>
      <w:divBdr>
        <w:top w:val="none" w:sz="0" w:space="0" w:color="auto"/>
        <w:left w:val="none" w:sz="0" w:space="0" w:color="auto"/>
        <w:bottom w:val="none" w:sz="0" w:space="0" w:color="auto"/>
        <w:right w:val="none" w:sz="0" w:space="0" w:color="auto"/>
      </w:divBdr>
    </w:div>
    <w:div w:id="777600779">
      <w:bodyDiv w:val="1"/>
      <w:marLeft w:val="0"/>
      <w:marRight w:val="0"/>
      <w:marTop w:val="0"/>
      <w:marBottom w:val="0"/>
      <w:divBdr>
        <w:top w:val="none" w:sz="0" w:space="0" w:color="auto"/>
        <w:left w:val="none" w:sz="0" w:space="0" w:color="auto"/>
        <w:bottom w:val="none" w:sz="0" w:space="0" w:color="auto"/>
        <w:right w:val="none" w:sz="0" w:space="0" w:color="auto"/>
      </w:divBdr>
    </w:div>
    <w:div w:id="841504822">
      <w:bodyDiv w:val="1"/>
      <w:marLeft w:val="0"/>
      <w:marRight w:val="0"/>
      <w:marTop w:val="0"/>
      <w:marBottom w:val="0"/>
      <w:divBdr>
        <w:top w:val="none" w:sz="0" w:space="0" w:color="auto"/>
        <w:left w:val="none" w:sz="0" w:space="0" w:color="auto"/>
        <w:bottom w:val="none" w:sz="0" w:space="0" w:color="auto"/>
        <w:right w:val="none" w:sz="0" w:space="0" w:color="auto"/>
      </w:divBdr>
    </w:div>
    <w:div w:id="842209716">
      <w:bodyDiv w:val="1"/>
      <w:marLeft w:val="0"/>
      <w:marRight w:val="0"/>
      <w:marTop w:val="0"/>
      <w:marBottom w:val="0"/>
      <w:divBdr>
        <w:top w:val="none" w:sz="0" w:space="0" w:color="auto"/>
        <w:left w:val="none" w:sz="0" w:space="0" w:color="auto"/>
        <w:bottom w:val="none" w:sz="0" w:space="0" w:color="auto"/>
        <w:right w:val="none" w:sz="0" w:space="0" w:color="auto"/>
      </w:divBdr>
    </w:div>
    <w:div w:id="856162457">
      <w:bodyDiv w:val="1"/>
      <w:marLeft w:val="0"/>
      <w:marRight w:val="0"/>
      <w:marTop w:val="0"/>
      <w:marBottom w:val="0"/>
      <w:divBdr>
        <w:top w:val="none" w:sz="0" w:space="0" w:color="auto"/>
        <w:left w:val="none" w:sz="0" w:space="0" w:color="auto"/>
        <w:bottom w:val="none" w:sz="0" w:space="0" w:color="auto"/>
        <w:right w:val="none" w:sz="0" w:space="0" w:color="auto"/>
      </w:divBdr>
    </w:div>
    <w:div w:id="900167409">
      <w:bodyDiv w:val="1"/>
      <w:marLeft w:val="0"/>
      <w:marRight w:val="0"/>
      <w:marTop w:val="0"/>
      <w:marBottom w:val="0"/>
      <w:divBdr>
        <w:top w:val="none" w:sz="0" w:space="0" w:color="auto"/>
        <w:left w:val="none" w:sz="0" w:space="0" w:color="auto"/>
        <w:bottom w:val="none" w:sz="0" w:space="0" w:color="auto"/>
        <w:right w:val="none" w:sz="0" w:space="0" w:color="auto"/>
      </w:divBdr>
      <w:divsChild>
        <w:div w:id="679741674">
          <w:marLeft w:val="0"/>
          <w:marRight w:val="0"/>
          <w:marTop w:val="0"/>
          <w:marBottom w:val="0"/>
          <w:divBdr>
            <w:top w:val="none" w:sz="0" w:space="0" w:color="auto"/>
            <w:left w:val="none" w:sz="0" w:space="0" w:color="auto"/>
            <w:bottom w:val="none" w:sz="0" w:space="0" w:color="auto"/>
            <w:right w:val="none" w:sz="0" w:space="0" w:color="auto"/>
          </w:divBdr>
          <w:divsChild>
            <w:div w:id="1750926974">
              <w:marLeft w:val="0"/>
              <w:marRight w:val="0"/>
              <w:marTop w:val="0"/>
              <w:marBottom w:val="0"/>
              <w:divBdr>
                <w:top w:val="none" w:sz="0" w:space="0" w:color="auto"/>
                <w:left w:val="none" w:sz="0" w:space="0" w:color="auto"/>
                <w:bottom w:val="none" w:sz="0" w:space="0" w:color="auto"/>
                <w:right w:val="none" w:sz="0" w:space="0" w:color="auto"/>
              </w:divBdr>
              <w:divsChild>
                <w:div w:id="1975059549">
                  <w:marLeft w:val="0"/>
                  <w:marRight w:val="0"/>
                  <w:marTop w:val="0"/>
                  <w:marBottom w:val="0"/>
                  <w:divBdr>
                    <w:top w:val="none" w:sz="0" w:space="0" w:color="auto"/>
                    <w:left w:val="none" w:sz="0" w:space="0" w:color="auto"/>
                    <w:bottom w:val="none" w:sz="0" w:space="0" w:color="auto"/>
                    <w:right w:val="none" w:sz="0" w:space="0" w:color="auto"/>
                  </w:divBdr>
                  <w:divsChild>
                    <w:div w:id="1321040521">
                      <w:marLeft w:val="0"/>
                      <w:marRight w:val="0"/>
                      <w:marTop w:val="0"/>
                      <w:marBottom w:val="0"/>
                      <w:divBdr>
                        <w:top w:val="none" w:sz="0" w:space="0" w:color="auto"/>
                        <w:left w:val="none" w:sz="0" w:space="0" w:color="auto"/>
                        <w:bottom w:val="none" w:sz="0" w:space="0" w:color="auto"/>
                        <w:right w:val="none" w:sz="0" w:space="0" w:color="auto"/>
                      </w:divBdr>
                      <w:divsChild>
                        <w:div w:id="1705207746">
                          <w:marLeft w:val="0"/>
                          <w:marRight w:val="0"/>
                          <w:marTop w:val="0"/>
                          <w:marBottom w:val="0"/>
                          <w:divBdr>
                            <w:top w:val="none" w:sz="0" w:space="0" w:color="auto"/>
                            <w:left w:val="none" w:sz="0" w:space="0" w:color="auto"/>
                            <w:bottom w:val="none" w:sz="0" w:space="0" w:color="auto"/>
                            <w:right w:val="none" w:sz="0" w:space="0" w:color="auto"/>
                          </w:divBdr>
                        </w:div>
                        <w:div w:id="547374726">
                          <w:marLeft w:val="0"/>
                          <w:marRight w:val="0"/>
                          <w:marTop w:val="0"/>
                          <w:marBottom w:val="0"/>
                          <w:divBdr>
                            <w:top w:val="none" w:sz="0" w:space="0" w:color="auto"/>
                            <w:left w:val="none" w:sz="0" w:space="0" w:color="auto"/>
                            <w:bottom w:val="none" w:sz="0" w:space="0" w:color="auto"/>
                            <w:right w:val="none" w:sz="0" w:space="0" w:color="auto"/>
                          </w:divBdr>
                        </w:div>
                        <w:div w:id="800683754">
                          <w:marLeft w:val="0"/>
                          <w:marRight w:val="0"/>
                          <w:marTop w:val="0"/>
                          <w:marBottom w:val="0"/>
                          <w:divBdr>
                            <w:top w:val="none" w:sz="0" w:space="0" w:color="auto"/>
                            <w:left w:val="none" w:sz="0" w:space="0" w:color="auto"/>
                            <w:bottom w:val="none" w:sz="0" w:space="0" w:color="auto"/>
                            <w:right w:val="none" w:sz="0" w:space="0" w:color="auto"/>
                          </w:divBdr>
                        </w:div>
                        <w:div w:id="393357091">
                          <w:marLeft w:val="0"/>
                          <w:marRight w:val="0"/>
                          <w:marTop w:val="0"/>
                          <w:marBottom w:val="0"/>
                          <w:divBdr>
                            <w:top w:val="none" w:sz="0" w:space="0" w:color="auto"/>
                            <w:left w:val="none" w:sz="0" w:space="0" w:color="auto"/>
                            <w:bottom w:val="none" w:sz="0" w:space="0" w:color="auto"/>
                            <w:right w:val="none" w:sz="0" w:space="0" w:color="auto"/>
                          </w:divBdr>
                        </w:div>
                        <w:div w:id="1910459664">
                          <w:marLeft w:val="0"/>
                          <w:marRight w:val="0"/>
                          <w:marTop w:val="0"/>
                          <w:marBottom w:val="0"/>
                          <w:divBdr>
                            <w:top w:val="none" w:sz="0" w:space="0" w:color="auto"/>
                            <w:left w:val="none" w:sz="0" w:space="0" w:color="auto"/>
                            <w:bottom w:val="none" w:sz="0" w:space="0" w:color="auto"/>
                            <w:right w:val="none" w:sz="0" w:space="0" w:color="auto"/>
                          </w:divBdr>
                        </w:div>
                        <w:div w:id="69350344">
                          <w:marLeft w:val="0"/>
                          <w:marRight w:val="0"/>
                          <w:marTop w:val="0"/>
                          <w:marBottom w:val="0"/>
                          <w:divBdr>
                            <w:top w:val="none" w:sz="0" w:space="0" w:color="auto"/>
                            <w:left w:val="none" w:sz="0" w:space="0" w:color="auto"/>
                            <w:bottom w:val="none" w:sz="0" w:space="0" w:color="auto"/>
                            <w:right w:val="none" w:sz="0" w:space="0" w:color="auto"/>
                          </w:divBdr>
                        </w:div>
                        <w:div w:id="232007669">
                          <w:marLeft w:val="0"/>
                          <w:marRight w:val="0"/>
                          <w:marTop w:val="0"/>
                          <w:marBottom w:val="0"/>
                          <w:divBdr>
                            <w:top w:val="none" w:sz="0" w:space="0" w:color="auto"/>
                            <w:left w:val="none" w:sz="0" w:space="0" w:color="auto"/>
                            <w:bottom w:val="none" w:sz="0" w:space="0" w:color="auto"/>
                            <w:right w:val="none" w:sz="0" w:space="0" w:color="auto"/>
                          </w:divBdr>
                        </w:div>
                        <w:div w:id="1808087545">
                          <w:marLeft w:val="0"/>
                          <w:marRight w:val="0"/>
                          <w:marTop w:val="0"/>
                          <w:marBottom w:val="0"/>
                          <w:divBdr>
                            <w:top w:val="none" w:sz="0" w:space="0" w:color="auto"/>
                            <w:left w:val="none" w:sz="0" w:space="0" w:color="auto"/>
                            <w:bottom w:val="none" w:sz="0" w:space="0" w:color="auto"/>
                            <w:right w:val="none" w:sz="0" w:space="0" w:color="auto"/>
                          </w:divBdr>
                        </w:div>
                        <w:div w:id="716974911">
                          <w:marLeft w:val="0"/>
                          <w:marRight w:val="0"/>
                          <w:marTop w:val="0"/>
                          <w:marBottom w:val="0"/>
                          <w:divBdr>
                            <w:top w:val="none" w:sz="0" w:space="0" w:color="auto"/>
                            <w:left w:val="none" w:sz="0" w:space="0" w:color="auto"/>
                            <w:bottom w:val="none" w:sz="0" w:space="0" w:color="auto"/>
                            <w:right w:val="none" w:sz="0" w:space="0" w:color="auto"/>
                          </w:divBdr>
                        </w:div>
                        <w:div w:id="676614960">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
                        <w:div w:id="1339962334">
                          <w:marLeft w:val="0"/>
                          <w:marRight w:val="0"/>
                          <w:marTop w:val="0"/>
                          <w:marBottom w:val="0"/>
                          <w:divBdr>
                            <w:top w:val="none" w:sz="0" w:space="0" w:color="auto"/>
                            <w:left w:val="none" w:sz="0" w:space="0" w:color="auto"/>
                            <w:bottom w:val="none" w:sz="0" w:space="0" w:color="auto"/>
                            <w:right w:val="none" w:sz="0" w:space="0" w:color="auto"/>
                          </w:divBdr>
                        </w:div>
                        <w:div w:id="1871987609">
                          <w:marLeft w:val="0"/>
                          <w:marRight w:val="0"/>
                          <w:marTop w:val="0"/>
                          <w:marBottom w:val="0"/>
                          <w:divBdr>
                            <w:top w:val="none" w:sz="0" w:space="0" w:color="auto"/>
                            <w:left w:val="none" w:sz="0" w:space="0" w:color="auto"/>
                            <w:bottom w:val="none" w:sz="0" w:space="0" w:color="auto"/>
                            <w:right w:val="none" w:sz="0" w:space="0" w:color="auto"/>
                          </w:divBdr>
                        </w:div>
                        <w:div w:id="1933079618">
                          <w:marLeft w:val="0"/>
                          <w:marRight w:val="0"/>
                          <w:marTop w:val="0"/>
                          <w:marBottom w:val="0"/>
                          <w:divBdr>
                            <w:top w:val="none" w:sz="0" w:space="0" w:color="auto"/>
                            <w:left w:val="none" w:sz="0" w:space="0" w:color="auto"/>
                            <w:bottom w:val="none" w:sz="0" w:space="0" w:color="auto"/>
                            <w:right w:val="none" w:sz="0" w:space="0" w:color="auto"/>
                          </w:divBdr>
                        </w:div>
                        <w:div w:id="529032506">
                          <w:marLeft w:val="0"/>
                          <w:marRight w:val="0"/>
                          <w:marTop w:val="0"/>
                          <w:marBottom w:val="0"/>
                          <w:divBdr>
                            <w:top w:val="none" w:sz="0" w:space="0" w:color="auto"/>
                            <w:left w:val="none" w:sz="0" w:space="0" w:color="auto"/>
                            <w:bottom w:val="none" w:sz="0" w:space="0" w:color="auto"/>
                            <w:right w:val="none" w:sz="0" w:space="0" w:color="auto"/>
                          </w:divBdr>
                        </w:div>
                        <w:div w:id="389110022">
                          <w:marLeft w:val="0"/>
                          <w:marRight w:val="0"/>
                          <w:marTop w:val="0"/>
                          <w:marBottom w:val="0"/>
                          <w:divBdr>
                            <w:top w:val="none" w:sz="0" w:space="0" w:color="auto"/>
                            <w:left w:val="none" w:sz="0" w:space="0" w:color="auto"/>
                            <w:bottom w:val="none" w:sz="0" w:space="0" w:color="auto"/>
                            <w:right w:val="none" w:sz="0" w:space="0" w:color="auto"/>
                          </w:divBdr>
                        </w:div>
                        <w:div w:id="1409621208">
                          <w:marLeft w:val="0"/>
                          <w:marRight w:val="0"/>
                          <w:marTop w:val="0"/>
                          <w:marBottom w:val="0"/>
                          <w:divBdr>
                            <w:top w:val="none" w:sz="0" w:space="0" w:color="auto"/>
                            <w:left w:val="none" w:sz="0" w:space="0" w:color="auto"/>
                            <w:bottom w:val="none" w:sz="0" w:space="0" w:color="auto"/>
                            <w:right w:val="none" w:sz="0" w:space="0" w:color="auto"/>
                          </w:divBdr>
                        </w:div>
                        <w:div w:id="380326322">
                          <w:marLeft w:val="0"/>
                          <w:marRight w:val="0"/>
                          <w:marTop w:val="0"/>
                          <w:marBottom w:val="0"/>
                          <w:divBdr>
                            <w:top w:val="none" w:sz="0" w:space="0" w:color="auto"/>
                            <w:left w:val="none" w:sz="0" w:space="0" w:color="auto"/>
                            <w:bottom w:val="none" w:sz="0" w:space="0" w:color="auto"/>
                            <w:right w:val="none" w:sz="0" w:space="0" w:color="auto"/>
                          </w:divBdr>
                        </w:div>
                        <w:div w:id="1121651254">
                          <w:marLeft w:val="0"/>
                          <w:marRight w:val="0"/>
                          <w:marTop w:val="0"/>
                          <w:marBottom w:val="0"/>
                          <w:divBdr>
                            <w:top w:val="none" w:sz="0" w:space="0" w:color="auto"/>
                            <w:left w:val="none" w:sz="0" w:space="0" w:color="auto"/>
                            <w:bottom w:val="none" w:sz="0" w:space="0" w:color="auto"/>
                            <w:right w:val="none" w:sz="0" w:space="0" w:color="auto"/>
                          </w:divBdr>
                        </w:div>
                        <w:div w:id="9591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7984">
          <w:marLeft w:val="0"/>
          <w:marRight w:val="0"/>
          <w:marTop w:val="0"/>
          <w:marBottom w:val="0"/>
          <w:divBdr>
            <w:top w:val="none" w:sz="0" w:space="0" w:color="auto"/>
            <w:left w:val="none" w:sz="0" w:space="0" w:color="auto"/>
            <w:bottom w:val="none" w:sz="0" w:space="0" w:color="auto"/>
            <w:right w:val="none" w:sz="0" w:space="0" w:color="auto"/>
          </w:divBdr>
          <w:divsChild>
            <w:div w:id="612979575">
              <w:marLeft w:val="0"/>
              <w:marRight w:val="0"/>
              <w:marTop w:val="0"/>
              <w:marBottom w:val="0"/>
              <w:divBdr>
                <w:top w:val="none" w:sz="0" w:space="0" w:color="auto"/>
                <w:left w:val="none" w:sz="0" w:space="0" w:color="auto"/>
                <w:bottom w:val="none" w:sz="0" w:space="0" w:color="auto"/>
                <w:right w:val="none" w:sz="0" w:space="0" w:color="auto"/>
              </w:divBdr>
              <w:divsChild>
                <w:div w:id="1376347708">
                  <w:marLeft w:val="0"/>
                  <w:marRight w:val="0"/>
                  <w:marTop w:val="0"/>
                  <w:marBottom w:val="0"/>
                  <w:divBdr>
                    <w:top w:val="none" w:sz="0" w:space="0" w:color="auto"/>
                    <w:left w:val="none" w:sz="0" w:space="0" w:color="auto"/>
                    <w:bottom w:val="none" w:sz="0" w:space="0" w:color="auto"/>
                    <w:right w:val="none" w:sz="0" w:space="0" w:color="auto"/>
                  </w:divBdr>
                  <w:divsChild>
                    <w:div w:id="1147549905">
                      <w:marLeft w:val="0"/>
                      <w:marRight w:val="0"/>
                      <w:marTop w:val="0"/>
                      <w:marBottom w:val="0"/>
                      <w:divBdr>
                        <w:top w:val="none" w:sz="0" w:space="0" w:color="auto"/>
                        <w:left w:val="none" w:sz="0" w:space="0" w:color="auto"/>
                        <w:bottom w:val="none" w:sz="0" w:space="0" w:color="auto"/>
                        <w:right w:val="none" w:sz="0" w:space="0" w:color="auto"/>
                      </w:divBdr>
                      <w:divsChild>
                        <w:div w:id="1892155952">
                          <w:marLeft w:val="0"/>
                          <w:marRight w:val="0"/>
                          <w:marTop w:val="0"/>
                          <w:marBottom w:val="0"/>
                          <w:divBdr>
                            <w:top w:val="none" w:sz="0" w:space="0" w:color="auto"/>
                            <w:left w:val="none" w:sz="0" w:space="0" w:color="auto"/>
                            <w:bottom w:val="none" w:sz="0" w:space="0" w:color="auto"/>
                            <w:right w:val="none" w:sz="0" w:space="0" w:color="auto"/>
                          </w:divBdr>
                        </w:div>
                        <w:div w:id="2105345628">
                          <w:marLeft w:val="0"/>
                          <w:marRight w:val="0"/>
                          <w:marTop w:val="0"/>
                          <w:marBottom w:val="0"/>
                          <w:divBdr>
                            <w:top w:val="none" w:sz="0" w:space="0" w:color="auto"/>
                            <w:left w:val="none" w:sz="0" w:space="0" w:color="auto"/>
                            <w:bottom w:val="none" w:sz="0" w:space="0" w:color="auto"/>
                            <w:right w:val="none" w:sz="0" w:space="0" w:color="auto"/>
                          </w:divBdr>
                        </w:div>
                        <w:div w:id="1888713286">
                          <w:marLeft w:val="0"/>
                          <w:marRight w:val="0"/>
                          <w:marTop w:val="0"/>
                          <w:marBottom w:val="0"/>
                          <w:divBdr>
                            <w:top w:val="none" w:sz="0" w:space="0" w:color="auto"/>
                            <w:left w:val="none" w:sz="0" w:space="0" w:color="auto"/>
                            <w:bottom w:val="none" w:sz="0" w:space="0" w:color="auto"/>
                            <w:right w:val="none" w:sz="0" w:space="0" w:color="auto"/>
                          </w:divBdr>
                        </w:div>
                        <w:div w:id="1952856032">
                          <w:marLeft w:val="0"/>
                          <w:marRight w:val="0"/>
                          <w:marTop w:val="0"/>
                          <w:marBottom w:val="0"/>
                          <w:divBdr>
                            <w:top w:val="none" w:sz="0" w:space="0" w:color="auto"/>
                            <w:left w:val="none" w:sz="0" w:space="0" w:color="auto"/>
                            <w:bottom w:val="none" w:sz="0" w:space="0" w:color="auto"/>
                            <w:right w:val="none" w:sz="0" w:space="0" w:color="auto"/>
                          </w:divBdr>
                        </w:div>
                        <w:div w:id="765612888">
                          <w:marLeft w:val="0"/>
                          <w:marRight w:val="0"/>
                          <w:marTop w:val="0"/>
                          <w:marBottom w:val="0"/>
                          <w:divBdr>
                            <w:top w:val="none" w:sz="0" w:space="0" w:color="auto"/>
                            <w:left w:val="none" w:sz="0" w:space="0" w:color="auto"/>
                            <w:bottom w:val="none" w:sz="0" w:space="0" w:color="auto"/>
                            <w:right w:val="none" w:sz="0" w:space="0" w:color="auto"/>
                          </w:divBdr>
                        </w:div>
                        <w:div w:id="1852799539">
                          <w:marLeft w:val="0"/>
                          <w:marRight w:val="0"/>
                          <w:marTop w:val="0"/>
                          <w:marBottom w:val="0"/>
                          <w:divBdr>
                            <w:top w:val="none" w:sz="0" w:space="0" w:color="auto"/>
                            <w:left w:val="none" w:sz="0" w:space="0" w:color="auto"/>
                            <w:bottom w:val="none" w:sz="0" w:space="0" w:color="auto"/>
                            <w:right w:val="none" w:sz="0" w:space="0" w:color="auto"/>
                          </w:divBdr>
                        </w:div>
                        <w:div w:id="706834460">
                          <w:marLeft w:val="0"/>
                          <w:marRight w:val="0"/>
                          <w:marTop w:val="0"/>
                          <w:marBottom w:val="0"/>
                          <w:divBdr>
                            <w:top w:val="none" w:sz="0" w:space="0" w:color="auto"/>
                            <w:left w:val="none" w:sz="0" w:space="0" w:color="auto"/>
                            <w:bottom w:val="none" w:sz="0" w:space="0" w:color="auto"/>
                            <w:right w:val="none" w:sz="0" w:space="0" w:color="auto"/>
                          </w:divBdr>
                        </w:div>
                        <w:div w:id="432633703">
                          <w:marLeft w:val="0"/>
                          <w:marRight w:val="0"/>
                          <w:marTop w:val="0"/>
                          <w:marBottom w:val="0"/>
                          <w:divBdr>
                            <w:top w:val="none" w:sz="0" w:space="0" w:color="auto"/>
                            <w:left w:val="none" w:sz="0" w:space="0" w:color="auto"/>
                            <w:bottom w:val="none" w:sz="0" w:space="0" w:color="auto"/>
                            <w:right w:val="none" w:sz="0" w:space="0" w:color="auto"/>
                          </w:divBdr>
                        </w:div>
                        <w:div w:id="1130786083">
                          <w:marLeft w:val="0"/>
                          <w:marRight w:val="0"/>
                          <w:marTop w:val="0"/>
                          <w:marBottom w:val="0"/>
                          <w:divBdr>
                            <w:top w:val="none" w:sz="0" w:space="0" w:color="auto"/>
                            <w:left w:val="none" w:sz="0" w:space="0" w:color="auto"/>
                            <w:bottom w:val="none" w:sz="0" w:space="0" w:color="auto"/>
                            <w:right w:val="none" w:sz="0" w:space="0" w:color="auto"/>
                          </w:divBdr>
                        </w:div>
                        <w:div w:id="2095933649">
                          <w:marLeft w:val="0"/>
                          <w:marRight w:val="0"/>
                          <w:marTop w:val="0"/>
                          <w:marBottom w:val="0"/>
                          <w:divBdr>
                            <w:top w:val="none" w:sz="0" w:space="0" w:color="auto"/>
                            <w:left w:val="none" w:sz="0" w:space="0" w:color="auto"/>
                            <w:bottom w:val="none" w:sz="0" w:space="0" w:color="auto"/>
                            <w:right w:val="none" w:sz="0" w:space="0" w:color="auto"/>
                          </w:divBdr>
                        </w:div>
                        <w:div w:id="985427727">
                          <w:marLeft w:val="0"/>
                          <w:marRight w:val="0"/>
                          <w:marTop w:val="0"/>
                          <w:marBottom w:val="0"/>
                          <w:divBdr>
                            <w:top w:val="none" w:sz="0" w:space="0" w:color="auto"/>
                            <w:left w:val="none" w:sz="0" w:space="0" w:color="auto"/>
                            <w:bottom w:val="none" w:sz="0" w:space="0" w:color="auto"/>
                            <w:right w:val="none" w:sz="0" w:space="0" w:color="auto"/>
                          </w:divBdr>
                        </w:div>
                        <w:div w:id="1097291729">
                          <w:marLeft w:val="0"/>
                          <w:marRight w:val="0"/>
                          <w:marTop w:val="0"/>
                          <w:marBottom w:val="0"/>
                          <w:divBdr>
                            <w:top w:val="none" w:sz="0" w:space="0" w:color="auto"/>
                            <w:left w:val="none" w:sz="0" w:space="0" w:color="auto"/>
                            <w:bottom w:val="none" w:sz="0" w:space="0" w:color="auto"/>
                            <w:right w:val="none" w:sz="0" w:space="0" w:color="auto"/>
                          </w:divBdr>
                        </w:div>
                        <w:div w:id="289439244">
                          <w:marLeft w:val="0"/>
                          <w:marRight w:val="0"/>
                          <w:marTop w:val="0"/>
                          <w:marBottom w:val="0"/>
                          <w:divBdr>
                            <w:top w:val="none" w:sz="0" w:space="0" w:color="auto"/>
                            <w:left w:val="none" w:sz="0" w:space="0" w:color="auto"/>
                            <w:bottom w:val="none" w:sz="0" w:space="0" w:color="auto"/>
                            <w:right w:val="none" w:sz="0" w:space="0" w:color="auto"/>
                          </w:divBdr>
                        </w:div>
                        <w:div w:id="1142580659">
                          <w:marLeft w:val="0"/>
                          <w:marRight w:val="0"/>
                          <w:marTop w:val="0"/>
                          <w:marBottom w:val="0"/>
                          <w:divBdr>
                            <w:top w:val="none" w:sz="0" w:space="0" w:color="auto"/>
                            <w:left w:val="none" w:sz="0" w:space="0" w:color="auto"/>
                            <w:bottom w:val="none" w:sz="0" w:space="0" w:color="auto"/>
                            <w:right w:val="none" w:sz="0" w:space="0" w:color="auto"/>
                          </w:divBdr>
                        </w:div>
                        <w:div w:id="983393161">
                          <w:marLeft w:val="0"/>
                          <w:marRight w:val="0"/>
                          <w:marTop w:val="0"/>
                          <w:marBottom w:val="0"/>
                          <w:divBdr>
                            <w:top w:val="none" w:sz="0" w:space="0" w:color="auto"/>
                            <w:left w:val="none" w:sz="0" w:space="0" w:color="auto"/>
                            <w:bottom w:val="none" w:sz="0" w:space="0" w:color="auto"/>
                            <w:right w:val="none" w:sz="0" w:space="0" w:color="auto"/>
                          </w:divBdr>
                        </w:div>
                        <w:div w:id="473109867">
                          <w:marLeft w:val="0"/>
                          <w:marRight w:val="0"/>
                          <w:marTop w:val="0"/>
                          <w:marBottom w:val="0"/>
                          <w:divBdr>
                            <w:top w:val="none" w:sz="0" w:space="0" w:color="auto"/>
                            <w:left w:val="none" w:sz="0" w:space="0" w:color="auto"/>
                            <w:bottom w:val="none" w:sz="0" w:space="0" w:color="auto"/>
                            <w:right w:val="none" w:sz="0" w:space="0" w:color="auto"/>
                          </w:divBdr>
                        </w:div>
                        <w:div w:id="818031684">
                          <w:marLeft w:val="0"/>
                          <w:marRight w:val="0"/>
                          <w:marTop w:val="0"/>
                          <w:marBottom w:val="0"/>
                          <w:divBdr>
                            <w:top w:val="none" w:sz="0" w:space="0" w:color="auto"/>
                            <w:left w:val="none" w:sz="0" w:space="0" w:color="auto"/>
                            <w:bottom w:val="none" w:sz="0" w:space="0" w:color="auto"/>
                            <w:right w:val="none" w:sz="0" w:space="0" w:color="auto"/>
                          </w:divBdr>
                        </w:div>
                        <w:div w:id="1308434576">
                          <w:marLeft w:val="0"/>
                          <w:marRight w:val="0"/>
                          <w:marTop w:val="0"/>
                          <w:marBottom w:val="0"/>
                          <w:divBdr>
                            <w:top w:val="none" w:sz="0" w:space="0" w:color="auto"/>
                            <w:left w:val="none" w:sz="0" w:space="0" w:color="auto"/>
                            <w:bottom w:val="none" w:sz="0" w:space="0" w:color="auto"/>
                            <w:right w:val="none" w:sz="0" w:space="0" w:color="auto"/>
                          </w:divBdr>
                        </w:div>
                        <w:div w:id="1165820404">
                          <w:marLeft w:val="0"/>
                          <w:marRight w:val="0"/>
                          <w:marTop w:val="0"/>
                          <w:marBottom w:val="0"/>
                          <w:divBdr>
                            <w:top w:val="none" w:sz="0" w:space="0" w:color="auto"/>
                            <w:left w:val="none" w:sz="0" w:space="0" w:color="auto"/>
                            <w:bottom w:val="none" w:sz="0" w:space="0" w:color="auto"/>
                            <w:right w:val="none" w:sz="0" w:space="0" w:color="auto"/>
                          </w:divBdr>
                        </w:div>
                        <w:div w:id="57094358">
                          <w:marLeft w:val="0"/>
                          <w:marRight w:val="0"/>
                          <w:marTop w:val="0"/>
                          <w:marBottom w:val="0"/>
                          <w:divBdr>
                            <w:top w:val="none" w:sz="0" w:space="0" w:color="auto"/>
                            <w:left w:val="none" w:sz="0" w:space="0" w:color="auto"/>
                            <w:bottom w:val="none" w:sz="0" w:space="0" w:color="auto"/>
                            <w:right w:val="none" w:sz="0" w:space="0" w:color="auto"/>
                          </w:divBdr>
                        </w:div>
                        <w:div w:id="350574160">
                          <w:marLeft w:val="0"/>
                          <w:marRight w:val="0"/>
                          <w:marTop w:val="0"/>
                          <w:marBottom w:val="0"/>
                          <w:divBdr>
                            <w:top w:val="none" w:sz="0" w:space="0" w:color="auto"/>
                            <w:left w:val="none" w:sz="0" w:space="0" w:color="auto"/>
                            <w:bottom w:val="none" w:sz="0" w:space="0" w:color="auto"/>
                            <w:right w:val="none" w:sz="0" w:space="0" w:color="auto"/>
                          </w:divBdr>
                        </w:div>
                        <w:div w:id="1285890790">
                          <w:marLeft w:val="0"/>
                          <w:marRight w:val="0"/>
                          <w:marTop w:val="0"/>
                          <w:marBottom w:val="0"/>
                          <w:divBdr>
                            <w:top w:val="none" w:sz="0" w:space="0" w:color="auto"/>
                            <w:left w:val="none" w:sz="0" w:space="0" w:color="auto"/>
                            <w:bottom w:val="none" w:sz="0" w:space="0" w:color="auto"/>
                            <w:right w:val="none" w:sz="0" w:space="0" w:color="auto"/>
                          </w:divBdr>
                        </w:div>
                        <w:div w:id="1415083490">
                          <w:marLeft w:val="0"/>
                          <w:marRight w:val="0"/>
                          <w:marTop w:val="0"/>
                          <w:marBottom w:val="0"/>
                          <w:divBdr>
                            <w:top w:val="none" w:sz="0" w:space="0" w:color="auto"/>
                            <w:left w:val="none" w:sz="0" w:space="0" w:color="auto"/>
                            <w:bottom w:val="none" w:sz="0" w:space="0" w:color="auto"/>
                            <w:right w:val="none" w:sz="0" w:space="0" w:color="auto"/>
                          </w:divBdr>
                        </w:div>
                        <w:div w:id="398212693">
                          <w:marLeft w:val="0"/>
                          <w:marRight w:val="0"/>
                          <w:marTop w:val="0"/>
                          <w:marBottom w:val="0"/>
                          <w:divBdr>
                            <w:top w:val="none" w:sz="0" w:space="0" w:color="auto"/>
                            <w:left w:val="none" w:sz="0" w:space="0" w:color="auto"/>
                            <w:bottom w:val="none" w:sz="0" w:space="0" w:color="auto"/>
                            <w:right w:val="none" w:sz="0" w:space="0" w:color="auto"/>
                          </w:divBdr>
                        </w:div>
                        <w:div w:id="15060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2528">
          <w:marLeft w:val="0"/>
          <w:marRight w:val="0"/>
          <w:marTop w:val="0"/>
          <w:marBottom w:val="0"/>
          <w:divBdr>
            <w:top w:val="none" w:sz="0" w:space="0" w:color="auto"/>
            <w:left w:val="none" w:sz="0" w:space="0" w:color="auto"/>
            <w:bottom w:val="none" w:sz="0" w:space="0" w:color="auto"/>
            <w:right w:val="none" w:sz="0" w:space="0" w:color="auto"/>
          </w:divBdr>
          <w:divsChild>
            <w:div w:id="1905753403">
              <w:marLeft w:val="0"/>
              <w:marRight w:val="0"/>
              <w:marTop w:val="0"/>
              <w:marBottom w:val="0"/>
              <w:divBdr>
                <w:top w:val="none" w:sz="0" w:space="0" w:color="auto"/>
                <w:left w:val="none" w:sz="0" w:space="0" w:color="auto"/>
                <w:bottom w:val="none" w:sz="0" w:space="0" w:color="auto"/>
                <w:right w:val="none" w:sz="0" w:space="0" w:color="auto"/>
              </w:divBdr>
              <w:divsChild>
                <w:div w:id="1603222432">
                  <w:marLeft w:val="0"/>
                  <w:marRight w:val="0"/>
                  <w:marTop w:val="0"/>
                  <w:marBottom w:val="0"/>
                  <w:divBdr>
                    <w:top w:val="none" w:sz="0" w:space="0" w:color="auto"/>
                    <w:left w:val="none" w:sz="0" w:space="0" w:color="auto"/>
                    <w:bottom w:val="none" w:sz="0" w:space="0" w:color="auto"/>
                    <w:right w:val="none" w:sz="0" w:space="0" w:color="auto"/>
                  </w:divBdr>
                  <w:divsChild>
                    <w:div w:id="1227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95966">
      <w:bodyDiv w:val="1"/>
      <w:marLeft w:val="0"/>
      <w:marRight w:val="0"/>
      <w:marTop w:val="0"/>
      <w:marBottom w:val="0"/>
      <w:divBdr>
        <w:top w:val="none" w:sz="0" w:space="0" w:color="auto"/>
        <w:left w:val="none" w:sz="0" w:space="0" w:color="auto"/>
        <w:bottom w:val="none" w:sz="0" w:space="0" w:color="auto"/>
        <w:right w:val="none" w:sz="0" w:space="0" w:color="auto"/>
      </w:divBdr>
    </w:div>
    <w:div w:id="966930058">
      <w:bodyDiv w:val="1"/>
      <w:marLeft w:val="0"/>
      <w:marRight w:val="0"/>
      <w:marTop w:val="0"/>
      <w:marBottom w:val="0"/>
      <w:divBdr>
        <w:top w:val="none" w:sz="0" w:space="0" w:color="auto"/>
        <w:left w:val="none" w:sz="0" w:space="0" w:color="auto"/>
        <w:bottom w:val="none" w:sz="0" w:space="0" w:color="auto"/>
        <w:right w:val="none" w:sz="0" w:space="0" w:color="auto"/>
      </w:divBdr>
    </w:div>
    <w:div w:id="984360097">
      <w:bodyDiv w:val="1"/>
      <w:marLeft w:val="0"/>
      <w:marRight w:val="0"/>
      <w:marTop w:val="0"/>
      <w:marBottom w:val="0"/>
      <w:divBdr>
        <w:top w:val="none" w:sz="0" w:space="0" w:color="auto"/>
        <w:left w:val="none" w:sz="0" w:space="0" w:color="auto"/>
        <w:bottom w:val="none" w:sz="0" w:space="0" w:color="auto"/>
        <w:right w:val="none" w:sz="0" w:space="0" w:color="auto"/>
      </w:divBdr>
      <w:divsChild>
        <w:div w:id="1849102317">
          <w:marLeft w:val="547"/>
          <w:marRight w:val="0"/>
          <w:marTop w:val="96"/>
          <w:marBottom w:val="0"/>
          <w:divBdr>
            <w:top w:val="none" w:sz="0" w:space="0" w:color="auto"/>
            <w:left w:val="none" w:sz="0" w:space="0" w:color="auto"/>
            <w:bottom w:val="none" w:sz="0" w:space="0" w:color="auto"/>
            <w:right w:val="none" w:sz="0" w:space="0" w:color="auto"/>
          </w:divBdr>
        </w:div>
        <w:div w:id="2028631417">
          <w:marLeft w:val="547"/>
          <w:marRight w:val="0"/>
          <w:marTop w:val="96"/>
          <w:marBottom w:val="0"/>
          <w:divBdr>
            <w:top w:val="none" w:sz="0" w:space="0" w:color="auto"/>
            <w:left w:val="none" w:sz="0" w:space="0" w:color="auto"/>
            <w:bottom w:val="none" w:sz="0" w:space="0" w:color="auto"/>
            <w:right w:val="none" w:sz="0" w:space="0" w:color="auto"/>
          </w:divBdr>
        </w:div>
        <w:div w:id="1245839744">
          <w:marLeft w:val="547"/>
          <w:marRight w:val="0"/>
          <w:marTop w:val="96"/>
          <w:marBottom w:val="0"/>
          <w:divBdr>
            <w:top w:val="none" w:sz="0" w:space="0" w:color="auto"/>
            <w:left w:val="none" w:sz="0" w:space="0" w:color="auto"/>
            <w:bottom w:val="none" w:sz="0" w:space="0" w:color="auto"/>
            <w:right w:val="none" w:sz="0" w:space="0" w:color="auto"/>
          </w:divBdr>
        </w:div>
        <w:div w:id="602299918">
          <w:marLeft w:val="547"/>
          <w:marRight w:val="0"/>
          <w:marTop w:val="96"/>
          <w:marBottom w:val="0"/>
          <w:divBdr>
            <w:top w:val="none" w:sz="0" w:space="0" w:color="auto"/>
            <w:left w:val="none" w:sz="0" w:space="0" w:color="auto"/>
            <w:bottom w:val="none" w:sz="0" w:space="0" w:color="auto"/>
            <w:right w:val="none" w:sz="0" w:space="0" w:color="auto"/>
          </w:divBdr>
        </w:div>
        <w:div w:id="1685089244">
          <w:marLeft w:val="547"/>
          <w:marRight w:val="0"/>
          <w:marTop w:val="96"/>
          <w:marBottom w:val="0"/>
          <w:divBdr>
            <w:top w:val="none" w:sz="0" w:space="0" w:color="auto"/>
            <w:left w:val="none" w:sz="0" w:space="0" w:color="auto"/>
            <w:bottom w:val="none" w:sz="0" w:space="0" w:color="auto"/>
            <w:right w:val="none" w:sz="0" w:space="0" w:color="auto"/>
          </w:divBdr>
        </w:div>
        <w:div w:id="90013373">
          <w:marLeft w:val="547"/>
          <w:marRight w:val="0"/>
          <w:marTop w:val="96"/>
          <w:marBottom w:val="0"/>
          <w:divBdr>
            <w:top w:val="none" w:sz="0" w:space="0" w:color="auto"/>
            <w:left w:val="none" w:sz="0" w:space="0" w:color="auto"/>
            <w:bottom w:val="none" w:sz="0" w:space="0" w:color="auto"/>
            <w:right w:val="none" w:sz="0" w:space="0" w:color="auto"/>
          </w:divBdr>
        </w:div>
        <w:div w:id="1158495749">
          <w:marLeft w:val="547"/>
          <w:marRight w:val="0"/>
          <w:marTop w:val="96"/>
          <w:marBottom w:val="0"/>
          <w:divBdr>
            <w:top w:val="none" w:sz="0" w:space="0" w:color="auto"/>
            <w:left w:val="none" w:sz="0" w:space="0" w:color="auto"/>
            <w:bottom w:val="none" w:sz="0" w:space="0" w:color="auto"/>
            <w:right w:val="none" w:sz="0" w:space="0" w:color="auto"/>
          </w:divBdr>
        </w:div>
        <w:div w:id="1553613817">
          <w:marLeft w:val="547"/>
          <w:marRight w:val="0"/>
          <w:marTop w:val="96"/>
          <w:marBottom w:val="0"/>
          <w:divBdr>
            <w:top w:val="none" w:sz="0" w:space="0" w:color="auto"/>
            <w:left w:val="none" w:sz="0" w:space="0" w:color="auto"/>
            <w:bottom w:val="none" w:sz="0" w:space="0" w:color="auto"/>
            <w:right w:val="none" w:sz="0" w:space="0" w:color="auto"/>
          </w:divBdr>
        </w:div>
        <w:div w:id="910653580">
          <w:marLeft w:val="547"/>
          <w:marRight w:val="0"/>
          <w:marTop w:val="96"/>
          <w:marBottom w:val="0"/>
          <w:divBdr>
            <w:top w:val="none" w:sz="0" w:space="0" w:color="auto"/>
            <w:left w:val="none" w:sz="0" w:space="0" w:color="auto"/>
            <w:bottom w:val="none" w:sz="0" w:space="0" w:color="auto"/>
            <w:right w:val="none" w:sz="0" w:space="0" w:color="auto"/>
          </w:divBdr>
        </w:div>
      </w:divsChild>
    </w:div>
    <w:div w:id="1032726501">
      <w:bodyDiv w:val="1"/>
      <w:marLeft w:val="0"/>
      <w:marRight w:val="0"/>
      <w:marTop w:val="0"/>
      <w:marBottom w:val="0"/>
      <w:divBdr>
        <w:top w:val="none" w:sz="0" w:space="0" w:color="auto"/>
        <w:left w:val="none" w:sz="0" w:space="0" w:color="auto"/>
        <w:bottom w:val="none" w:sz="0" w:space="0" w:color="auto"/>
        <w:right w:val="none" w:sz="0" w:space="0" w:color="auto"/>
      </w:divBdr>
    </w:div>
    <w:div w:id="1098603723">
      <w:bodyDiv w:val="1"/>
      <w:marLeft w:val="0"/>
      <w:marRight w:val="0"/>
      <w:marTop w:val="0"/>
      <w:marBottom w:val="0"/>
      <w:divBdr>
        <w:top w:val="none" w:sz="0" w:space="0" w:color="auto"/>
        <w:left w:val="none" w:sz="0" w:space="0" w:color="auto"/>
        <w:bottom w:val="none" w:sz="0" w:space="0" w:color="auto"/>
        <w:right w:val="none" w:sz="0" w:space="0" w:color="auto"/>
      </w:divBdr>
    </w:div>
    <w:div w:id="1133060964">
      <w:bodyDiv w:val="1"/>
      <w:marLeft w:val="0"/>
      <w:marRight w:val="0"/>
      <w:marTop w:val="0"/>
      <w:marBottom w:val="0"/>
      <w:divBdr>
        <w:top w:val="none" w:sz="0" w:space="0" w:color="auto"/>
        <w:left w:val="none" w:sz="0" w:space="0" w:color="auto"/>
        <w:bottom w:val="none" w:sz="0" w:space="0" w:color="auto"/>
        <w:right w:val="none" w:sz="0" w:space="0" w:color="auto"/>
      </w:divBdr>
      <w:divsChild>
        <w:div w:id="1759138346">
          <w:marLeft w:val="0"/>
          <w:marRight w:val="0"/>
          <w:marTop w:val="0"/>
          <w:marBottom w:val="0"/>
          <w:divBdr>
            <w:top w:val="none" w:sz="0" w:space="0" w:color="auto"/>
            <w:left w:val="none" w:sz="0" w:space="0" w:color="auto"/>
            <w:bottom w:val="none" w:sz="0" w:space="0" w:color="auto"/>
            <w:right w:val="none" w:sz="0" w:space="0" w:color="auto"/>
          </w:divBdr>
          <w:divsChild>
            <w:div w:id="877932286">
              <w:marLeft w:val="0"/>
              <w:marRight w:val="0"/>
              <w:marTop w:val="0"/>
              <w:marBottom w:val="0"/>
              <w:divBdr>
                <w:top w:val="none" w:sz="0" w:space="0" w:color="auto"/>
                <w:left w:val="none" w:sz="0" w:space="0" w:color="auto"/>
                <w:bottom w:val="none" w:sz="0" w:space="0" w:color="auto"/>
                <w:right w:val="none" w:sz="0" w:space="0" w:color="auto"/>
              </w:divBdr>
              <w:divsChild>
                <w:div w:id="862669954">
                  <w:marLeft w:val="0"/>
                  <w:marRight w:val="0"/>
                  <w:marTop w:val="0"/>
                  <w:marBottom w:val="0"/>
                  <w:divBdr>
                    <w:top w:val="none" w:sz="0" w:space="0" w:color="auto"/>
                    <w:left w:val="none" w:sz="0" w:space="0" w:color="auto"/>
                    <w:bottom w:val="none" w:sz="0" w:space="0" w:color="auto"/>
                    <w:right w:val="none" w:sz="0" w:space="0" w:color="auto"/>
                  </w:divBdr>
                  <w:divsChild>
                    <w:div w:id="409959998">
                      <w:marLeft w:val="0"/>
                      <w:marRight w:val="0"/>
                      <w:marTop w:val="0"/>
                      <w:marBottom w:val="0"/>
                      <w:divBdr>
                        <w:top w:val="none" w:sz="0" w:space="0" w:color="auto"/>
                        <w:left w:val="none" w:sz="0" w:space="0" w:color="auto"/>
                        <w:bottom w:val="none" w:sz="0" w:space="0" w:color="auto"/>
                        <w:right w:val="none" w:sz="0" w:space="0" w:color="auto"/>
                      </w:divBdr>
                      <w:divsChild>
                        <w:div w:id="1067875539">
                          <w:marLeft w:val="0"/>
                          <w:marRight w:val="0"/>
                          <w:marTop w:val="0"/>
                          <w:marBottom w:val="0"/>
                          <w:divBdr>
                            <w:top w:val="none" w:sz="0" w:space="0" w:color="auto"/>
                            <w:left w:val="none" w:sz="0" w:space="0" w:color="auto"/>
                            <w:bottom w:val="none" w:sz="0" w:space="0" w:color="auto"/>
                            <w:right w:val="none" w:sz="0" w:space="0" w:color="auto"/>
                          </w:divBdr>
                        </w:div>
                        <w:div w:id="1331785923">
                          <w:marLeft w:val="0"/>
                          <w:marRight w:val="0"/>
                          <w:marTop w:val="0"/>
                          <w:marBottom w:val="0"/>
                          <w:divBdr>
                            <w:top w:val="none" w:sz="0" w:space="0" w:color="auto"/>
                            <w:left w:val="none" w:sz="0" w:space="0" w:color="auto"/>
                            <w:bottom w:val="none" w:sz="0" w:space="0" w:color="auto"/>
                            <w:right w:val="none" w:sz="0" w:space="0" w:color="auto"/>
                          </w:divBdr>
                        </w:div>
                        <w:div w:id="98375213">
                          <w:marLeft w:val="0"/>
                          <w:marRight w:val="0"/>
                          <w:marTop w:val="0"/>
                          <w:marBottom w:val="0"/>
                          <w:divBdr>
                            <w:top w:val="none" w:sz="0" w:space="0" w:color="auto"/>
                            <w:left w:val="none" w:sz="0" w:space="0" w:color="auto"/>
                            <w:bottom w:val="none" w:sz="0" w:space="0" w:color="auto"/>
                            <w:right w:val="none" w:sz="0" w:space="0" w:color="auto"/>
                          </w:divBdr>
                        </w:div>
                        <w:div w:id="1516503654">
                          <w:marLeft w:val="0"/>
                          <w:marRight w:val="0"/>
                          <w:marTop w:val="0"/>
                          <w:marBottom w:val="0"/>
                          <w:divBdr>
                            <w:top w:val="none" w:sz="0" w:space="0" w:color="auto"/>
                            <w:left w:val="none" w:sz="0" w:space="0" w:color="auto"/>
                            <w:bottom w:val="none" w:sz="0" w:space="0" w:color="auto"/>
                            <w:right w:val="none" w:sz="0" w:space="0" w:color="auto"/>
                          </w:divBdr>
                        </w:div>
                        <w:div w:id="2047675180">
                          <w:marLeft w:val="0"/>
                          <w:marRight w:val="0"/>
                          <w:marTop w:val="0"/>
                          <w:marBottom w:val="0"/>
                          <w:divBdr>
                            <w:top w:val="none" w:sz="0" w:space="0" w:color="auto"/>
                            <w:left w:val="none" w:sz="0" w:space="0" w:color="auto"/>
                            <w:bottom w:val="none" w:sz="0" w:space="0" w:color="auto"/>
                            <w:right w:val="none" w:sz="0" w:space="0" w:color="auto"/>
                          </w:divBdr>
                        </w:div>
                        <w:div w:id="499737083">
                          <w:marLeft w:val="0"/>
                          <w:marRight w:val="0"/>
                          <w:marTop w:val="0"/>
                          <w:marBottom w:val="0"/>
                          <w:divBdr>
                            <w:top w:val="none" w:sz="0" w:space="0" w:color="auto"/>
                            <w:left w:val="none" w:sz="0" w:space="0" w:color="auto"/>
                            <w:bottom w:val="none" w:sz="0" w:space="0" w:color="auto"/>
                            <w:right w:val="none" w:sz="0" w:space="0" w:color="auto"/>
                          </w:divBdr>
                        </w:div>
                        <w:div w:id="1987320268">
                          <w:marLeft w:val="0"/>
                          <w:marRight w:val="0"/>
                          <w:marTop w:val="0"/>
                          <w:marBottom w:val="0"/>
                          <w:divBdr>
                            <w:top w:val="none" w:sz="0" w:space="0" w:color="auto"/>
                            <w:left w:val="none" w:sz="0" w:space="0" w:color="auto"/>
                            <w:bottom w:val="none" w:sz="0" w:space="0" w:color="auto"/>
                            <w:right w:val="none" w:sz="0" w:space="0" w:color="auto"/>
                          </w:divBdr>
                        </w:div>
                        <w:div w:id="650256321">
                          <w:marLeft w:val="0"/>
                          <w:marRight w:val="0"/>
                          <w:marTop w:val="0"/>
                          <w:marBottom w:val="0"/>
                          <w:divBdr>
                            <w:top w:val="none" w:sz="0" w:space="0" w:color="auto"/>
                            <w:left w:val="none" w:sz="0" w:space="0" w:color="auto"/>
                            <w:bottom w:val="none" w:sz="0" w:space="0" w:color="auto"/>
                            <w:right w:val="none" w:sz="0" w:space="0" w:color="auto"/>
                          </w:divBdr>
                        </w:div>
                        <w:div w:id="819616884">
                          <w:marLeft w:val="0"/>
                          <w:marRight w:val="0"/>
                          <w:marTop w:val="0"/>
                          <w:marBottom w:val="0"/>
                          <w:divBdr>
                            <w:top w:val="none" w:sz="0" w:space="0" w:color="auto"/>
                            <w:left w:val="none" w:sz="0" w:space="0" w:color="auto"/>
                            <w:bottom w:val="none" w:sz="0" w:space="0" w:color="auto"/>
                            <w:right w:val="none" w:sz="0" w:space="0" w:color="auto"/>
                          </w:divBdr>
                        </w:div>
                        <w:div w:id="2146699358">
                          <w:marLeft w:val="0"/>
                          <w:marRight w:val="0"/>
                          <w:marTop w:val="0"/>
                          <w:marBottom w:val="0"/>
                          <w:divBdr>
                            <w:top w:val="none" w:sz="0" w:space="0" w:color="auto"/>
                            <w:left w:val="none" w:sz="0" w:space="0" w:color="auto"/>
                            <w:bottom w:val="none" w:sz="0" w:space="0" w:color="auto"/>
                            <w:right w:val="none" w:sz="0" w:space="0" w:color="auto"/>
                          </w:divBdr>
                        </w:div>
                        <w:div w:id="193230453">
                          <w:marLeft w:val="0"/>
                          <w:marRight w:val="0"/>
                          <w:marTop w:val="0"/>
                          <w:marBottom w:val="0"/>
                          <w:divBdr>
                            <w:top w:val="none" w:sz="0" w:space="0" w:color="auto"/>
                            <w:left w:val="none" w:sz="0" w:space="0" w:color="auto"/>
                            <w:bottom w:val="none" w:sz="0" w:space="0" w:color="auto"/>
                            <w:right w:val="none" w:sz="0" w:space="0" w:color="auto"/>
                          </w:divBdr>
                        </w:div>
                        <w:div w:id="254022246">
                          <w:marLeft w:val="0"/>
                          <w:marRight w:val="0"/>
                          <w:marTop w:val="0"/>
                          <w:marBottom w:val="0"/>
                          <w:divBdr>
                            <w:top w:val="none" w:sz="0" w:space="0" w:color="auto"/>
                            <w:left w:val="none" w:sz="0" w:space="0" w:color="auto"/>
                            <w:bottom w:val="none" w:sz="0" w:space="0" w:color="auto"/>
                            <w:right w:val="none" w:sz="0" w:space="0" w:color="auto"/>
                          </w:divBdr>
                        </w:div>
                        <w:div w:id="1489856379">
                          <w:marLeft w:val="0"/>
                          <w:marRight w:val="0"/>
                          <w:marTop w:val="0"/>
                          <w:marBottom w:val="0"/>
                          <w:divBdr>
                            <w:top w:val="none" w:sz="0" w:space="0" w:color="auto"/>
                            <w:left w:val="none" w:sz="0" w:space="0" w:color="auto"/>
                            <w:bottom w:val="none" w:sz="0" w:space="0" w:color="auto"/>
                            <w:right w:val="none" w:sz="0" w:space="0" w:color="auto"/>
                          </w:divBdr>
                        </w:div>
                        <w:div w:id="9530872">
                          <w:marLeft w:val="0"/>
                          <w:marRight w:val="0"/>
                          <w:marTop w:val="0"/>
                          <w:marBottom w:val="0"/>
                          <w:divBdr>
                            <w:top w:val="none" w:sz="0" w:space="0" w:color="auto"/>
                            <w:left w:val="none" w:sz="0" w:space="0" w:color="auto"/>
                            <w:bottom w:val="none" w:sz="0" w:space="0" w:color="auto"/>
                            <w:right w:val="none" w:sz="0" w:space="0" w:color="auto"/>
                          </w:divBdr>
                        </w:div>
                        <w:div w:id="1970279973">
                          <w:marLeft w:val="0"/>
                          <w:marRight w:val="0"/>
                          <w:marTop w:val="0"/>
                          <w:marBottom w:val="0"/>
                          <w:divBdr>
                            <w:top w:val="none" w:sz="0" w:space="0" w:color="auto"/>
                            <w:left w:val="none" w:sz="0" w:space="0" w:color="auto"/>
                            <w:bottom w:val="none" w:sz="0" w:space="0" w:color="auto"/>
                            <w:right w:val="none" w:sz="0" w:space="0" w:color="auto"/>
                          </w:divBdr>
                        </w:div>
                        <w:div w:id="97484508">
                          <w:marLeft w:val="0"/>
                          <w:marRight w:val="0"/>
                          <w:marTop w:val="0"/>
                          <w:marBottom w:val="0"/>
                          <w:divBdr>
                            <w:top w:val="none" w:sz="0" w:space="0" w:color="auto"/>
                            <w:left w:val="none" w:sz="0" w:space="0" w:color="auto"/>
                            <w:bottom w:val="none" w:sz="0" w:space="0" w:color="auto"/>
                            <w:right w:val="none" w:sz="0" w:space="0" w:color="auto"/>
                          </w:divBdr>
                        </w:div>
                        <w:div w:id="2099982052">
                          <w:marLeft w:val="0"/>
                          <w:marRight w:val="0"/>
                          <w:marTop w:val="0"/>
                          <w:marBottom w:val="0"/>
                          <w:divBdr>
                            <w:top w:val="none" w:sz="0" w:space="0" w:color="auto"/>
                            <w:left w:val="none" w:sz="0" w:space="0" w:color="auto"/>
                            <w:bottom w:val="none" w:sz="0" w:space="0" w:color="auto"/>
                            <w:right w:val="none" w:sz="0" w:space="0" w:color="auto"/>
                          </w:divBdr>
                        </w:div>
                        <w:div w:id="2056544144">
                          <w:marLeft w:val="0"/>
                          <w:marRight w:val="0"/>
                          <w:marTop w:val="0"/>
                          <w:marBottom w:val="0"/>
                          <w:divBdr>
                            <w:top w:val="none" w:sz="0" w:space="0" w:color="auto"/>
                            <w:left w:val="none" w:sz="0" w:space="0" w:color="auto"/>
                            <w:bottom w:val="none" w:sz="0" w:space="0" w:color="auto"/>
                            <w:right w:val="none" w:sz="0" w:space="0" w:color="auto"/>
                          </w:divBdr>
                        </w:div>
                        <w:div w:id="1022781856">
                          <w:marLeft w:val="0"/>
                          <w:marRight w:val="0"/>
                          <w:marTop w:val="0"/>
                          <w:marBottom w:val="0"/>
                          <w:divBdr>
                            <w:top w:val="none" w:sz="0" w:space="0" w:color="auto"/>
                            <w:left w:val="none" w:sz="0" w:space="0" w:color="auto"/>
                            <w:bottom w:val="none" w:sz="0" w:space="0" w:color="auto"/>
                            <w:right w:val="none" w:sz="0" w:space="0" w:color="auto"/>
                          </w:divBdr>
                        </w:div>
                        <w:div w:id="14995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487">
          <w:marLeft w:val="0"/>
          <w:marRight w:val="0"/>
          <w:marTop w:val="0"/>
          <w:marBottom w:val="0"/>
          <w:divBdr>
            <w:top w:val="none" w:sz="0" w:space="0" w:color="auto"/>
            <w:left w:val="none" w:sz="0" w:space="0" w:color="auto"/>
            <w:bottom w:val="none" w:sz="0" w:space="0" w:color="auto"/>
            <w:right w:val="none" w:sz="0" w:space="0" w:color="auto"/>
          </w:divBdr>
          <w:divsChild>
            <w:div w:id="1270627709">
              <w:marLeft w:val="0"/>
              <w:marRight w:val="0"/>
              <w:marTop w:val="0"/>
              <w:marBottom w:val="0"/>
              <w:divBdr>
                <w:top w:val="none" w:sz="0" w:space="0" w:color="auto"/>
                <w:left w:val="none" w:sz="0" w:space="0" w:color="auto"/>
                <w:bottom w:val="none" w:sz="0" w:space="0" w:color="auto"/>
                <w:right w:val="none" w:sz="0" w:space="0" w:color="auto"/>
              </w:divBdr>
              <w:divsChild>
                <w:div w:id="1064372350">
                  <w:marLeft w:val="0"/>
                  <w:marRight w:val="0"/>
                  <w:marTop w:val="0"/>
                  <w:marBottom w:val="0"/>
                  <w:divBdr>
                    <w:top w:val="none" w:sz="0" w:space="0" w:color="auto"/>
                    <w:left w:val="none" w:sz="0" w:space="0" w:color="auto"/>
                    <w:bottom w:val="none" w:sz="0" w:space="0" w:color="auto"/>
                    <w:right w:val="none" w:sz="0" w:space="0" w:color="auto"/>
                  </w:divBdr>
                  <w:divsChild>
                    <w:div w:id="260064729">
                      <w:marLeft w:val="0"/>
                      <w:marRight w:val="0"/>
                      <w:marTop w:val="0"/>
                      <w:marBottom w:val="0"/>
                      <w:divBdr>
                        <w:top w:val="none" w:sz="0" w:space="0" w:color="auto"/>
                        <w:left w:val="none" w:sz="0" w:space="0" w:color="auto"/>
                        <w:bottom w:val="none" w:sz="0" w:space="0" w:color="auto"/>
                        <w:right w:val="none" w:sz="0" w:space="0" w:color="auto"/>
                      </w:divBdr>
                      <w:divsChild>
                        <w:div w:id="932206260">
                          <w:marLeft w:val="0"/>
                          <w:marRight w:val="0"/>
                          <w:marTop w:val="0"/>
                          <w:marBottom w:val="0"/>
                          <w:divBdr>
                            <w:top w:val="none" w:sz="0" w:space="0" w:color="auto"/>
                            <w:left w:val="none" w:sz="0" w:space="0" w:color="auto"/>
                            <w:bottom w:val="none" w:sz="0" w:space="0" w:color="auto"/>
                            <w:right w:val="none" w:sz="0" w:space="0" w:color="auto"/>
                          </w:divBdr>
                        </w:div>
                        <w:div w:id="1267074999">
                          <w:marLeft w:val="0"/>
                          <w:marRight w:val="0"/>
                          <w:marTop w:val="0"/>
                          <w:marBottom w:val="0"/>
                          <w:divBdr>
                            <w:top w:val="none" w:sz="0" w:space="0" w:color="auto"/>
                            <w:left w:val="none" w:sz="0" w:space="0" w:color="auto"/>
                            <w:bottom w:val="none" w:sz="0" w:space="0" w:color="auto"/>
                            <w:right w:val="none" w:sz="0" w:space="0" w:color="auto"/>
                          </w:divBdr>
                        </w:div>
                        <w:div w:id="2041008352">
                          <w:marLeft w:val="0"/>
                          <w:marRight w:val="0"/>
                          <w:marTop w:val="0"/>
                          <w:marBottom w:val="0"/>
                          <w:divBdr>
                            <w:top w:val="none" w:sz="0" w:space="0" w:color="auto"/>
                            <w:left w:val="none" w:sz="0" w:space="0" w:color="auto"/>
                            <w:bottom w:val="none" w:sz="0" w:space="0" w:color="auto"/>
                            <w:right w:val="none" w:sz="0" w:space="0" w:color="auto"/>
                          </w:divBdr>
                        </w:div>
                        <w:div w:id="843587717">
                          <w:marLeft w:val="0"/>
                          <w:marRight w:val="0"/>
                          <w:marTop w:val="0"/>
                          <w:marBottom w:val="0"/>
                          <w:divBdr>
                            <w:top w:val="none" w:sz="0" w:space="0" w:color="auto"/>
                            <w:left w:val="none" w:sz="0" w:space="0" w:color="auto"/>
                            <w:bottom w:val="none" w:sz="0" w:space="0" w:color="auto"/>
                            <w:right w:val="none" w:sz="0" w:space="0" w:color="auto"/>
                          </w:divBdr>
                        </w:div>
                        <w:div w:id="529146369">
                          <w:marLeft w:val="0"/>
                          <w:marRight w:val="0"/>
                          <w:marTop w:val="0"/>
                          <w:marBottom w:val="0"/>
                          <w:divBdr>
                            <w:top w:val="none" w:sz="0" w:space="0" w:color="auto"/>
                            <w:left w:val="none" w:sz="0" w:space="0" w:color="auto"/>
                            <w:bottom w:val="none" w:sz="0" w:space="0" w:color="auto"/>
                            <w:right w:val="none" w:sz="0" w:space="0" w:color="auto"/>
                          </w:divBdr>
                        </w:div>
                        <w:div w:id="128717209">
                          <w:marLeft w:val="0"/>
                          <w:marRight w:val="0"/>
                          <w:marTop w:val="0"/>
                          <w:marBottom w:val="0"/>
                          <w:divBdr>
                            <w:top w:val="none" w:sz="0" w:space="0" w:color="auto"/>
                            <w:left w:val="none" w:sz="0" w:space="0" w:color="auto"/>
                            <w:bottom w:val="none" w:sz="0" w:space="0" w:color="auto"/>
                            <w:right w:val="none" w:sz="0" w:space="0" w:color="auto"/>
                          </w:divBdr>
                        </w:div>
                        <w:div w:id="980692227">
                          <w:marLeft w:val="0"/>
                          <w:marRight w:val="0"/>
                          <w:marTop w:val="0"/>
                          <w:marBottom w:val="0"/>
                          <w:divBdr>
                            <w:top w:val="none" w:sz="0" w:space="0" w:color="auto"/>
                            <w:left w:val="none" w:sz="0" w:space="0" w:color="auto"/>
                            <w:bottom w:val="none" w:sz="0" w:space="0" w:color="auto"/>
                            <w:right w:val="none" w:sz="0" w:space="0" w:color="auto"/>
                          </w:divBdr>
                        </w:div>
                        <w:div w:id="1822385173">
                          <w:marLeft w:val="0"/>
                          <w:marRight w:val="0"/>
                          <w:marTop w:val="0"/>
                          <w:marBottom w:val="0"/>
                          <w:divBdr>
                            <w:top w:val="none" w:sz="0" w:space="0" w:color="auto"/>
                            <w:left w:val="none" w:sz="0" w:space="0" w:color="auto"/>
                            <w:bottom w:val="none" w:sz="0" w:space="0" w:color="auto"/>
                            <w:right w:val="none" w:sz="0" w:space="0" w:color="auto"/>
                          </w:divBdr>
                        </w:div>
                        <w:div w:id="324288059">
                          <w:marLeft w:val="0"/>
                          <w:marRight w:val="0"/>
                          <w:marTop w:val="0"/>
                          <w:marBottom w:val="0"/>
                          <w:divBdr>
                            <w:top w:val="none" w:sz="0" w:space="0" w:color="auto"/>
                            <w:left w:val="none" w:sz="0" w:space="0" w:color="auto"/>
                            <w:bottom w:val="none" w:sz="0" w:space="0" w:color="auto"/>
                            <w:right w:val="none" w:sz="0" w:space="0" w:color="auto"/>
                          </w:divBdr>
                        </w:div>
                        <w:div w:id="2093886494">
                          <w:marLeft w:val="0"/>
                          <w:marRight w:val="0"/>
                          <w:marTop w:val="0"/>
                          <w:marBottom w:val="0"/>
                          <w:divBdr>
                            <w:top w:val="none" w:sz="0" w:space="0" w:color="auto"/>
                            <w:left w:val="none" w:sz="0" w:space="0" w:color="auto"/>
                            <w:bottom w:val="none" w:sz="0" w:space="0" w:color="auto"/>
                            <w:right w:val="none" w:sz="0" w:space="0" w:color="auto"/>
                          </w:divBdr>
                        </w:div>
                        <w:div w:id="170066832">
                          <w:marLeft w:val="0"/>
                          <w:marRight w:val="0"/>
                          <w:marTop w:val="0"/>
                          <w:marBottom w:val="0"/>
                          <w:divBdr>
                            <w:top w:val="none" w:sz="0" w:space="0" w:color="auto"/>
                            <w:left w:val="none" w:sz="0" w:space="0" w:color="auto"/>
                            <w:bottom w:val="none" w:sz="0" w:space="0" w:color="auto"/>
                            <w:right w:val="none" w:sz="0" w:space="0" w:color="auto"/>
                          </w:divBdr>
                        </w:div>
                        <w:div w:id="647561235">
                          <w:marLeft w:val="0"/>
                          <w:marRight w:val="0"/>
                          <w:marTop w:val="0"/>
                          <w:marBottom w:val="0"/>
                          <w:divBdr>
                            <w:top w:val="none" w:sz="0" w:space="0" w:color="auto"/>
                            <w:left w:val="none" w:sz="0" w:space="0" w:color="auto"/>
                            <w:bottom w:val="none" w:sz="0" w:space="0" w:color="auto"/>
                            <w:right w:val="none" w:sz="0" w:space="0" w:color="auto"/>
                          </w:divBdr>
                        </w:div>
                        <w:div w:id="1811634900">
                          <w:marLeft w:val="0"/>
                          <w:marRight w:val="0"/>
                          <w:marTop w:val="0"/>
                          <w:marBottom w:val="0"/>
                          <w:divBdr>
                            <w:top w:val="none" w:sz="0" w:space="0" w:color="auto"/>
                            <w:left w:val="none" w:sz="0" w:space="0" w:color="auto"/>
                            <w:bottom w:val="none" w:sz="0" w:space="0" w:color="auto"/>
                            <w:right w:val="none" w:sz="0" w:space="0" w:color="auto"/>
                          </w:divBdr>
                        </w:div>
                        <w:div w:id="514273794">
                          <w:marLeft w:val="0"/>
                          <w:marRight w:val="0"/>
                          <w:marTop w:val="0"/>
                          <w:marBottom w:val="0"/>
                          <w:divBdr>
                            <w:top w:val="none" w:sz="0" w:space="0" w:color="auto"/>
                            <w:left w:val="none" w:sz="0" w:space="0" w:color="auto"/>
                            <w:bottom w:val="none" w:sz="0" w:space="0" w:color="auto"/>
                            <w:right w:val="none" w:sz="0" w:space="0" w:color="auto"/>
                          </w:divBdr>
                        </w:div>
                        <w:div w:id="493420643">
                          <w:marLeft w:val="0"/>
                          <w:marRight w:val="0"/>
                          <w:marTop w:val="0"/>
                          <w:marBottom w:val="0"/>
                          <w:divBdr>
                            <w:top w:val="none" w:sz="0" w:space="0" w:color="auto"/>
                            <w:left w:val="none" w:sz="0" w:space="0" w:color="auto"/>
                            <w:bottom w:val="none" w:sz="0" w:space="0" w:color="auto"/>
                            <w:right w:val="none" w:sz="0" w:space="0" w:color="auto"/>
                          </w:divBdr>
                        </w:div>
                        <w:div w:id="1671103127">
                          <w:marLeft w:val="0"/>
                          <w:marRight w:val="0"/>
                          <w:marTop w:val="0"/>
                          <w:marBottom w:val="0"/>
                          <w:divBdr>
                            <w:top w:val="none" w:sz="0" w:space="0" w:color="auto"/>
                            <w:left w:val="none" w:sz="0" w:space="0" w:color="auto"/>
                            <w:bottom w:val="none" w:sz="0" w:space="0" w:color="auto"/>
                            <w:right w:val="none" w:sz="0" w:space="0" w:color="auto"/>
                          </w:divBdr>
                        </w:div>
                        <w:div w:id="1826816057">
                          <w:marLeft w:val="0"/>
                          <w:marRight w:val="0"/>
                          <w:marTop w:val="0"/>
                          <w:marBottom w:val="0"/>
                          <w:divBdr>
                            <w:top w:val="none" w:sz="0" w:space="0" w:color="auto"/>
                            <w:left w:val="none" w:sz="0" w:space="0" w:color="auto"/>
                            <w:bottom w:val="none" w:sz="0" w:space="0" w:color="auto"/>
                            <w:right w:val="none" w:sz="0" w:space="0" w:color="auto"/>
                          </w:divBdr>
                        </w:div>
                        <w:div w:id="173109051">
                          <w:marLeft w:val="0"/>
                          <w:marRight w:val="0"/>
                          <w:marTop w:val="0"/>
                          <w:marBottom w:val="0"/>
                          <w:divBdr>
                            <w:top w:val="none" w:sz="0" w:space="0" w:color="auto"/>
                            <w:left w:val="none" w:sz="0" w:space="0" w:color="auto"/>
                            <w:bottom w:val="none" w:sz="0" w:space="0" w:color="auto"/>
                            <w:right w:val="none" w:sz="0" w:space="0" w:color="auto"/>
                          </w:divBdr>
                        </w:div>
                        <w:div w:id="1369181131">
                          <w:marLeft w:val="0"/>
                          <w:marRight w:val="0"/>
                          <w:marTop w:val="0"/>
                          <w:marBottom w:val="0"/>
                          <w:divBdr>
                            <w:top w:val="none" w:sz="0" w:space="0" w:color="auto"/>
                            <w:left w:val="none" w:sz="0" w:space="0" w:color="auto"/>
                            <w:bottom w:val="none" w:sz="0" w:space="0" w:color="auto"/>
                            <w:right w:val="none" w:sz="0" w:space="0" w:color="auto"/>
                          </w:divBdr>
                        </w:div>
                        <w:div w:id="1721125656">
                          <w:marLeft w:val="0"/>
                          <w:marRight w:val="0"/>
                          <w:marTop w:val="0"/>
                          <w:marBottom w:val="0"/>
                          <w:divBdr>
                            <w:top w:val="none" w:sz="0" w:space="0" w:color="auto"/>
                            <w:left w:val="none" w:sz="0" w:space="0" w:color="auto"/>
                            <w:bottom w:val="none" w:sz="0" w:space="0" w:color="auto"/>
                            <w:right w:val="none" w:sz="0" w:space="0" w:color="auto"/>
                          </w:divBdr>
                        </w:div>
                        <w:div w:id="2029061539">
                          <w:marLeft w:val="0"/>
                          <w:marRight w:val="0"/>
                          <w:marTop w:val="0"/>
                          <w:marBottom w:val="0"/>
                          <w:divBdr>
                            <w:top w:val="none" w:sz="0" w:space="0" w:color="auto"/>
                            <w:left w:val="none" w:sz="0" w:space="0" w:color="auto"/>
                            <w:bottom w:val="none" w:sz="0" w:space="0" w:color="auto"/>
                            <w:right w:val="none" w:sz="0" w:space="0" w:color="auto"/>
                          </w:divBdr>
                        </w:div>
                        <w:div w:id="1194613415">
                          <w:marLeft w:val="0"/>
                          <w:marRight w:val="0"/>
                          <w:marTop w:val="0"/>
                          <w:marBottom w:val="0"/>
                          <w:divBdr>
                            <w:top w:val="none" w:sz="0" w:space="0" w:color="auto"/>
                            <w:left w:val="none" w:sz="0" w:space="0" w:color="auto"/>
                            <w:bottom w:val="none" w:sz="0" w:space="0" w:color="auto"/>
                            <w:right w:val="none" w:sz="0" w:space="0" w:color="auto"/>
                          </w:divBdr>
                        </w:div>
                        <w:div w:id="1236285940">
                          <w:marLeft w:val="0"/>
                          <w:marRight w:val="0"/>
                          <w:marTop w:val="0"/>
                          <w:marBottom w:val="0"/>
                          <w:divBdr>
                            <w:top w:val="none" w:sz="0" w:space="0" w:color="auto"/>
                            <w:left w:val="none" w:sz="0" w:space="0" w:color="auto"/>
                            <w:bottom w:val="none" w:sz="0" w:space="0" w:color="auto"/>
                            <w:right w:val="none" w:sz="0" w:space="0" w:color="auto"/>
                          </w:divBdr>
                        </w:div>
                        <w:div w:id="1693536207">
                          <w:marLeft w:val="0"/>
                          <w:marRight w:val="0"/>
                          <w:marTop w:val="0"/>
                          <w:marBottom w:val="0"/>
                          <w:divBdr>
                            <w:top w:val="none" w:sz="0" w:space="0" w:color="auto"/>
                            <w:left w:val="none" w:sz="0" w:space="0" w:color="auto"/>
                            <w:bottom w:val="none" w:sz="0" w:space="0" w:color="auto"/>
                            <w:right w:val="none" w:sz="0" w:space="0" w:color="auto"/>
                          </w:divBdr>
                        </w:div>
                        <w:div w:id="15293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8652">
          <w:marLeft w:val="0"/>
          <w:marRight w:val="0"/>
          <w:marTop w:val="0"/>
          <w:marBottom w:val="0"/>
          <w:divBdr>
            <w:top w:val="none" w:sz="0" w:space="0" w:color="auto"/>
            <w:left w:val="none" w:sz="0" w:space="0" w:color="auto"/>
            <w:bottom w:val="none" w:sz="0" w:space="0" w:color="auto"/>
            <w:right w:val="none" w:sz="0" w:space="0" w:color="auto"/>
          </w:divBdr>
          <w:divsChild>
            <w:div w:id="739407767">
              <w:marLeft w:val="0"/>
              <w:marRight w:val="0"/>
              <w:marTop w:val="0"/>
              <w:marBottom w:val="0"/>
              <w:divBdr>
                <w:top w:val="none" w:sz="0" w:space="0" w:color="auto"/>
                <w:left w:val="none" w:sz="0" w:space="0" w:color="auto"/>
                <w:bottom w:val="none" w:sz="0" w:space="0" w:color="auto"/>
                <w:right w:val="none" w:sz="0" w:space="0" w:color="auto"/>
              </w:divBdr>
              <w:divsChild>
                <w:div w:id="719326216">
                  <w:marLeft w:val="0"/>
                  <w:marRight w:val="0"/>
                  <w:marTop w:val="0"/>
                  <w:marBottom w:val="0"/>
                  <w:divBdr>
                    <w:top w:val="none" w:sz="0" w:space="0" w:color="auto"/>
                    <w:left w:val="none" w:sz="0" w:space="0" w:color="auto"/>
                    <w:bottom w:val="none" w:sz="0" w:space="0" w:color="auto"/>
                    <w:right w:val="none" w:sz="0" w:space="0" w:color="auto"/>
                  </w:divBdr>
                  <w:divsChild>
                    <w:div w:id="707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7693">
      <w:bodyDiv w:val="1"/>
      <w:marLeft w:val="0"/>
      <w:marRight w:val="0"/>
      <w:marTop w:val="0"/>
      <w:marBottom w:val="0"/>
      <w:divBdr>
        <w:top w:val="none" w:sz="0" w:space="0" w:color="auto"/>
        <w:left w:val="none" w:sz="0" w:space="0" w:color="auto"/>
        <w:bottom w:val="none" w:sz="0" w:space="0" w:color="auto"/>
        <w:right w:val="none" w:sz="0" w:space="0" w:color="auto"/>
      </w:divBdr>
    </w:div>
    <w:div w:id="1202135315">
      <w:bodyDiv w:val="1"/>
      <w:marLeft w:val="0"/>
      <w:marRight w:val="0"/>
      <w:marTop w:val="0"/>
      <w:marBottom w:val="0"/>
      <w:divBdr>
        <w:top w:val="none" w:sz="0" w:space="0" w:color="auto"/>
        <w:left w:val="none" w:sz="0" w:space="0" w:color="auto"/>
        <w:bottom w:val="none" w:sz="0" w:space="0" w:color="auto"/>
        <w:right w:val="none" w:sz="0" w:space="0" w:color="auto"/>
      </w:divBdr>
    </w:div>
    <w:div w:id="1217544687">
      <w:bodyDiv w:val="1"/>
      <w:marLeft w:val="0"/>
      <w:marRight w:val="0"/>
      <w:marTop w:val="0"/>
      <w:marBottom w:val="0"/>
      <w:divBdr>
        <w:top w:val="none" w:sz="0" w:space="0" w:color="auto"/>
        <w:left w:val="none" w:sz="0" w:space="0" w:color="auto"/>
        <w:bottom w:val="none" w:sz="0" w:space="0" w:color="auto"/>
        <w:right w:val="none" w:sz="0" w:space="0" w:color="auto"/>
      </w:divBdr>
    </w:div>
    <w:div w:id="1222524229">
      <w:bodyDiv w:val="1"/>
      <w:marLeft w:val="0"/>
      <w:marRight w:val="0"/>
      <w:marTop w:val="0"/>
      <w:marBottom w:val="0"/>
      <w:divBdr>
        <w:top w:val="none" w:sz="0" w:space="0" w:color="auto"/>
        <w:left w:val="none" w:sz="0" w:space="0" w:color="auto"/>
        <w:bottom w:val="none" w:sz="0" w:space="0" w:color="auto"/>
        <w:right w:val="none" w:sz="0" w:space="0" w:color="auto"/>
      </w:divBdr>
    </w:div>
    <w:div w:id="1223448534">
      <w:bodyDiv w:val="1"/>
      <w:marLeft w:val="0"/>
      <w:marRight w:val="0"/>
      <w:marTop w:val="0"/>
      <w:marBottom w:val="0"/>
      <w:divBdr>
        <w:top w:val="none" w:sz="0" w:space="0" w:color="auto"/>
        <w:left w:val="none" w:sz="0" w:space="0" w:color="auto"/>
        <w:bottom w:val="none" w:sz="0" w:space="0" w:color="auto"/>
        <w:right w:val="none" w:sz="0" w:space="0" w:color="auto"/>
      </w:divBdr>
    </w:div>
    <w:div w:id="1295258635">
      <w:bodyDiv w:val="1"/>
      <w:marLeft w:val="0"/>
      <w:marRight w:val="0"/>
      <w:marTop w:val="0"/>
      <w:marBottom w:val="0"/>
      <w:divBdr>
        <w:top w:val="none" w:sz="0" w:space="0" w:color="auto"/>
        <w:left w:val="none" w:sz="0" w:space="0" w:color="auto"/>
        <w:bottom w:val="none" w:sz="0" w:space="0" w:color="auto"/>
        <w:right w:val="none" w:sz="0" w:space="0" w:color="auto"/>
      </w:divBdr>
      <w:divsChild>
        <w:div w:id="1945267189">
          <w:marLeft w:val="446"/>
          <w:marRight w:val="0"/>
          <w:marTop w:val="0"/>
          <w:marBottom w:val="0"/>
          <w:divBdr>
            <w:top w:val="none" w:sz="0" w:space="0" w:color="auto"/>
            <w:left w:val="none" w:sz="0" w:space="0" w:color="auto"/>
            <w:bottom w:val="none" w:sz="0" w:space="0" w:color="auto"/>
            <w:right w:val="none" w:sz="0" w:space="0" w:color="auto"/>
          </w:divBdr>
        </w:div>
        <w:div w:id="401224310">
          <w:marLeft w:val="446"/>
          <w:marRight w:val="0"/>
          <w:marTop w:val="0"/>
          <w:marBottom w:val="0"/>
          <w:divBdr>
            <w:top w:val="none" w:sz="0" w:space="0" w:color="auto"/>
            <w:left w:val="none" w:sz="0" w:space="0" w:color="auto"/>
            <w:bottom w:val="none" w:sz="0" w:space="0" w:color="auto"/>
            <w:right w:val="none" w:sz="0" w:space="0" w:color="auto"/>
          </w:divBdr>
        </w:div>
        <w:div w:id="556862444">
          <w:marLeft w:val="446"/>
          <w:marRight w:val="0"/>
          <w:marTop w:val="0"/>
          <w:marBottom w:val="0"/>
          <w:divBdr>
            <w:top w:val="none" w:sz="0" w:space="0" w:color="auto"/>
            <w:left w:val="none" w:sz="0" w:space="0" w:color="auto"/>
            <w:bottom w:val="none" w:sz="0" w:space="0" w:color="auto"/>
            <w:right w:val="none" w:sz="0" w:space="0" w:color="auto"/>
          </w:divBdr>
        </w:div>
        <w:div w:id="2032994447">
          <w:marLeft w:val="446"/>
          <w:marRight w:val="0"/>
          <w:marTop w:val="0"/>
          <w:marBottom w:val="0"/>
          <w:divBdr>
            <w:top w:val="none" w:sz="0" w:space="0" w:color="auto"/>
            <w:left w:val="none" w:sz="0" w:space="0" w:color="auto"/>
            <w:bottom w:val="none" w:sz="0" w:space="0" w:color="auto"/>
            <w:right w:val="none" w:sz="0" w:space="0" w:color="auto"/>
          </w:divBdr>
        </w:div>
        <w:div w:id="59712801">
          <w:marLeft w:val="446"/>
          <w:marRight w:val="0"/>
          <w:marTop w:val="0"/>
          <w:marBottom w:val="0"/>
          <w:divBdr>
            <w:top w:val="none" w:sz="0" w:space="0" w:color="auto"/>
            <w:left w:val="none" w:sz="0" w:space="0" w:color="auto"/>
            <w:bottom w:val="none" w:sz="0" w:space="0" w:color="auto"/>
            <w:right w:val="none" w:sz="0" w:space="0" w:color="auto"/>
          </w:divBdr>
        </w:div>
        <w:div w:id="1279989435">
          <w:marLeft w:val="446"/>
          <w:marRight w:val="0"/>
          <w:marTop w:val="0"/>
          <w:marBottom w:val="0"/>
          <w:divBdr>
            <w:top w:val="none" w:sz="0" w:space="0" w:color="auto"/>
            <w:left w:val="none" w:sz="0" w:space="0" w:color="auto"/>
            <w:bottom w:val="none" w:sz="0" w:space="0" w:color="auto"/>
            <w:right w:val="none" w:sz="0" w:space="0" w:color="auto"/>
          </w:divBdr>
        </w:div>
        <w:div w:id="1222903210">
          <w:marLeft w:val="446"/>
          <w:marRight w:val="0"/>
          <w:marTop w:val="0"/>
          <w:marBottom w:val="0"/>
          <w:divBdr>
            <w:top w:val="none" w:sz="0" w:space="0" w:color="auto"/>
            <w:left w:val="none" w:sz="0" w:space="0" w:color="auto"/>
            <w:bottom w:val="none" w:sz="0" w:space="0" w:color="auto"/>
            <w:right w:val="none" w:sz="0" w:space="0" w:color="auto"/>
          </w:divBdr>
        </w:div>
      </w:divsChild>
    </w:div>
    <w:div w:id="1336614733">
      <w:bodyDiv w:val="1"/>
      <w:marLeft w:val="0"/>
      <w:marRight w:val="0"/>
      <w:marTop w:val="0"/>
      <w:marBottom w:val="0"/>
      <w:divBdr>
        <w:top w:val="none" w:sz="0" w:space="0" w:color="auto"/>
        <w:left w:val="none" w:sz="0" w:space="0" w:color="auto"/>
        <w:bottom w:val="none" w:sz="0" w:space="0" w:color="auto"/>
        <w:right w:val="none" w:sz="0" w:space="0" w:color="auto"/>
      </w:divBdr>
    </w:div>
    <w:div w:id="1353384048">
      <w:bodyDiv w:val="1"/>
      <w:marLeft w:val="0"/>
      <w:marRight w:val="0"/>
      <w:marTop w:val="0"/>
      <w:marBottom w:val="0"/>
      <w:divBdr>
        <w:top w:val="none" w:sz="0" w:space="0" w:color="auto"/>
        <w:left w:val="none" w:sz="0" w:space="0" w:color="auto"/>
        <w:bottom w:val="none" w:sz="0" w:space="0" w:color="auto"/>
        <w:right w:val="none" w:sz="0" w:space="0" w:color="auto"/>
      </w:divBdr>
    </w:div>
    <w:div w:id="1394309770">
      <w:bodyDiv w:val="1"/>
      <w:marLeft w:val="0"/>
      <w:marRight w:val="0"/>
      <w:marTop w:val="0"/>
      <w:marBottom w:val="0"/>
      <w:divBdr>
        <w:top w:val="none" w:sz="0" w:space="0" w:color="auto"/>
        <w:left w:val="none" w:sz="0" w:space="0" w:color="auto"/>
        <w:bottom w:val="none" w:sz="0" w:space="0" w:color="auto"/>
        <w:right w:val="none" w:sz="0" w:space="0" w:color="auto"/>
      </w:divBdr>
    </w:div>
    <w:div w:id="1401446044">
      <w:bodyDiv w:val="1"/>
      <w:marLeft w:val="0"/>
      <w:marRight w:val="0"/>
      <w:marTop w:val="0"/>
      <w:marBottom w:val="0"/>
      <w:divBdr>
        <w:top w:val="none" w:sz="0" w:space="0" w:color="auto"/>
        <w:left w:val="none" w:sz="0" w:space="0" w:color="auto"/>
        <w:bottom w:val="none" w:sz="0" w:space="0" w:color="auto"/>
        <w:right w:val="none" w:sz="0" w:space="0" w:color="auto"/>
      </w:divBdr>
    </w:div>
    <w:div w:id="1439639085">
      <w:bodyDiv w:val="1"/>
      <w:marLeft w:val="0"/>
      <w:marRight w:val="0"/>
      <w:marTop w:val="0"/>
      <w:marBottom w:val="0"/>
      <w:divBdr>
        <w:top w:val="none" w:sz="0" w:space="0" w:color="auto"/>
        <w:left w:val="none" w:sz="0" w:space="0" w:color="auto"/>
        <w:bottom w:val="none" w:sz="0" w:space="0" w:color="auto"/>
        <w:right w:val="none" w:sz="0" w:space="0" w:color="auto"/>
      </w:divBdr>
    </w:div>
    <w:div w:id="1456800825">
      <w:bodyDiv w:val="1"/>
      <w:marLeft w:val="0"/>
      <w:marRight w:val="0"/>
      <w:marTop w:val="0"/>
      <w:marBottom w:val="0"/>
      <w:divBdr>
        <w:top w:val="none" w:sz="0" w:space="0" w:color="auto"/>
        <w:left w:val="none" w:sz="0" w:space="0" w:color="auto"/>
        <w:bottom w:val="none" w:sz="0" w:space="0" w:color="auto"/>
        <w:right w:val="none" w:sz="0" w:space="0" w:color="auto"/>
      </w:divBdr>
    </w:div>
    <w:div w:id="1499886790">
      <w:bodyDiv w:val="1"/>
      <w:marLeft w:val="0"/>
      <w:marRight w:val="0"/>
      <w:marTop w:val="0"/>
      <w:marBottom w:val="0"/>
      <w:divBdr>
        <w:top w:val="none" w:sz="0" w:space="0" w:color="auto"/>
        <w:left w:val="none" w:sz="0" w:space="0" w:color="auto"/>
        <w:bottom w:val="none" w:sz="0" w:space="0" w:color="auto"/>
        <w:right w:val="none" w:sz="0" w:space="0" w:color="auto"/>
      </w:divBdr>
      <w:divsChild>
        <w:div w:id="1595746157">
          <w:marLeft w:val="0"/>
          <w:marRight w:val="0"/>
          <w:marTop w:val="0"/>
          <w:marBottom w:val="0"/>
          <w:divBdr>
            <w:top w:val="none" w:sz="0" w:space="0" w:color="auto"/>
            <w:left w:val="none" w:sz="0" w:space="0" w:color="auto"/>
            <w:bottom w:val="none" w:sz="0" w:space="0" w:color="auto"/>
            <w:right w:val="none" w:sz="0" w:space="0" w:color="auto"/>
          </w:divBdr>
        </w:div>
        <w:div w:id="872424657">
          <w:marLeft w:val="0"/>
          <w:marRight w:val="0"/>
          <w:marTop w:val="0"/>
          <w:marBottom w:val="0"/>
          <w:divBdr>
            <w:top w:val="none" w:sz="0" w:space="0" w:color="auto"/>
            <w:left w:val="none" w:sz="0" w:space="0" w:color="auto"/>
            <w:bottom w:val="none" w:sz="0" w:space="0" w:color="auto"/>
            <w:right w:val="none" w:sz="0" w:space="0" w:color="auto"/>
          </w:divBdr>
        </w:div>
        <w:div w:id="248008716">
          <w:marLeft w:val="0"/>
          <w:marRight w:val="0"/>
          <w:marTop w:val="0"/>
          <w:marBottom w:val="0"/>
          <w:divBdr>
            <w:top w:val="none" w:sz="0" w:space="0" w:color="auto"/>
            <w:left w:val="none" w:sz="0" w:space="0" w:color="auto"/>
            <w:bottom w:val="none" w:sz="0" w:space="0" w:color="auto"/>
            <w:right w:val="none" w:sz="0" w:space="0" w:color="auto"/>
          </w:divBdr>
        </w:div>
        <w:div w:id="1212227692">
          <w:marLeft w:val="0"/>
          <w:marRight w:val="0"/>
          <w:marTop w:val="0"/>
          <w:marBottom w:val="0"/>
          <w:divBdr>
            <w:top w:val="none" w:sz="0" w:space="0" w:color="auto"/>
            <w:left w:val="none" w:sz="0" w:space="0" w:color="auto"/>
            <w:bottom w:val="none" w:sz="0" w:space="0" w:color="auto"/>
            <w:right w:val="none" w:sz="0" w:space="0" w:color="auto"/>
          </w:divBdr>
        </w:div>
      </w:divsChild>
    </w:div>
    <w:div w:id="1526286180">
      <w:bodyDiv w:val="1"/>
      <w:marLeft w:val="0"/>
      <w:marRight w:val="0"/>
      <w:marTop w:val="0"/>
      <w:marBottom w:val="0"/>
      <w:divBdr>
        <w:top w:val="none" w:sz="0" w:space="0" w:color="auto"/>
        <w:left w:val="none" w:sz="0" w:space="0" w:color="auto"/>
        <w:bottom w:val="none" w:sz="0" w:space="0" w:color="auto"/>
        <w:right w:val="none" w:sz="0" w:space="0" w:color="auto"/>
      </w:divBdr>
    </w:div>
    <w:div w:id="1543320629">
      <w:bodyDiv w:val="1"/>
      <w:marLeft w:val="0"/>
      <w:marRight w:val="0"/>
      <w:marTop w:val="0"/>
      <w:marBottom w:val="0"/>
      <w:divBdr>
        <w:top w:val="none" w:sz="0" w:space="0" w:color="auto"/>
        <w:left w:val="none" w:sz="0" w:space="0" w:color="auto"/>
        <w:bottom w:val="none" w:sz="0" w:space="0" w:color="auto"/>
        <w:right w:val="none" w:sz="0" w:space="0" w:color="auto"/>
      </w:divBdr>
    </w:div>
    <w:div w:id="1546717722">
      <w:bodyDiv w:val="1"/>
      <w:marLeft w:val="0"/>
      <w:marRight w:val="0"/>
      <w:marTop w:val="0"/>
      <w:marBottom w:val="0"/>
      <w:divBdr>
        <w:top w:val="none" w:sz="0" w:space="0" w:color="auto"/>
        <w:left w:val="none" w:sz="0" w:space="0" w:color="auto"/>
        <w:bottom w:val="none" w:sz="0" w:space="0" w:color="auto"/>
        <w:right w:val="none" w:sz="0" w:space="0" w:color="auto"/>
      </w:divBdr>
    </w:div>
    <w:div w:id="1560510108">
      <w:bodyDiv w:val="1"/>
      <w:marLeft w:val="0"/>
      <w:marRight w:val="0"/>
      <w:marTop w:val="0"/>
      <w:marBottom w:val="0"/>
      <w:divBdr>
        <w:top w:val="none" w:sz="0" w:space="0" w:color="auto"/>
        <w:left w:val="none" w:sz="0" w:space="0" w:color="auto"/>
        <w:bottom w:val="none" w:sz="0" w:space="0" w:color="auto"/>
        <w:right w:val="none" w:sz="0" w:space="0" w:color="auto"/>
      </w:divBdr>
    </w:div>
    <w:div w:id="1566792134">
      <w:bodyDiv w:val="1"/>
      <w:marLeft w:val="0"/>
      <w:marRight w:val="0"/>
      <w:marTop w:val="0"/>
      <w:marBottom w:val="0"/>
      <w:divBdr>
        <w:top w:val="none" w:sz="0" w:space="0" w:color="auto"/>
        <w:left w:val="none" w:sz="0" w:space="0" w:color="auto"/>
        <w:bottom w:val="none" w:sz="0" w:space="0" w:color="auto"/>
        <w:right w:val="none" w:sz="0" w:space="0" w:color="auto"/>
      </w:divBdr>
    </w:div>
    <w:div w:id="1594972411">
      <w:bodyDiv w:val="1"/>
      <w:marLeft w:val="0"/>
      <w:marRight w:val="0"/>
      <w:marTop w:val="0"/>
      <w:marBottom w:val="0"/>
      <w:divBdr>
        <w:top w:val="none" w:sz="0" w:space="0" w:color="auto"/>
        <w:left w:val="none" w:sz="0" w:space="0" w:color="auto"/>
        <w:bottom w:val="none" w:sz="0" w:space="0" w:color="auto"/>
        <w:right w:val="none" w:sz="0" w:space="0" w:color="auto"/>
      </w:divBdr>
    </w:div>
    <w:div w:id="1660158233">
      <w:bodyDiv w:val="1"/>
      <w:marLeft w:val="0"/>
      <w:marRight w:val="0"/>
      <w:marTop w:val="0"/>
      <w:marBottom w:val="0"/>
      <w:divBdr>
        <w:top w:val="none" w:sz="0" w:space="0" w:color="auto"/>
        <w:left w:val="none" w:sz="0" w:space="0" w:color="auto"/>
        <w:bottom w:val="none" w:sz="0" w:space="0" w:color="auto"/>
        <w:right w:val="none" w:sz="0" w:space="0" w:color="auto"/>
      </w:divBdr>
    </w:div>
    <w:div w:id="1661998536">
      <w:bodyDiv w:val="1"/>
      <w:marLeft w:val="0"/>
      <w:marRight w:val="0"/>
      <w:marTop w:val="0"/>
      <w:marBottom w:val="0"/>
      <w:divBdr>
        <w:top w:val="none" w:sz="0" w:space="0" w:color="auto"/>
        <w:left w:val="none" w:sz="0" w:space="0" w:color="auto"/>
        <w:bottom w:val="none" w:sz="0" w:space="0" w:color="auto"/>
        <w:right w:val="none" w:sz="0" w:space="0" w:color="auto"/>
      </w:divBdr>
    </w:div>
    <w:div w:id="1710836487">
      <w:bodyDiv w:val="1"/>
      <w:marLeft w:val="0"/>
      <w:marRight w:val="0"/>
      <w:marTop w:val="0"/>
      <w:marBottom w:val="0"/>
      <w:divBdr>
        <w:top w:val="none" w:sz="0" w:space="0" w:color="auto"/>
        <w:left w:val="none" w:sz="0" w:space="0" w:color="auto"/>
        <w:bottom w:val="none" w:sz="0" w:space="0" w:color="auto"/>
        <w:right w:val="none" w:sz="0" w:space="0" w:color="auto"/>
      </w:divBdr>
    </w:div>
    <w:div w:id="1719164751">
      <w:bodyDiv w:val="1"/>
      <w:marLeft w:val="0"/>
      <w:marRight w:val="0"/>
      <w:marTop w:val="0"/>
      <w:marBottom w:val="0"/>
      <w:divBdr>
        <w:top w:val="none" w:sz="0" w:space="0" w:color="auto"/>
        <w:left w:val="none" w:sz="0" w:space="0" w:color="auto"/>
        <w:bottom w:val="none" w:sz="0" w:space="0" w:color="auto"/>
        <w:right w:val="none" w:sz="0" w:space="0" w:color="auto"/>
      </w:divBdr>
    </w:div>
    <w:div w:id="1728140898">
      <w:bodyDiv w:val="1"/>
      <w:marLeft w:val="0"/>
      <w:marRight w:val="0"/>
      <w:marTop w:val="0"/>
      <w:marBottom w:val="0"/>
      <w:divBdr>
        <w:top w:val="none" w:sz="0" w:space="0" w:color="auto"/>
        <w:left w:val="none" w:sz="0" w:space="0" w:color="auto"/>
        <w:bottom w:val="none" w:sz="0" w:space="0" w:color="auto"/>
        <w:right w:val="none" w:sz="0" w:space="0" w:color="auto"/>
      </w:divBdr>
    </w:div>
    <w:div w:id="1746763403">
      <w:bodyDiv w:val="1"/>
      <w:marLeft w:val="0"/>
      <w:marRight w:val="0"/>
      <w:marTop w:val="0"/>
      <w:marBottom w:val="0"/>
      <w:divBdr>
        <w:top w:val="none" w:sz="0" w:space="0" w:color="auto"/>
        <w:left w:val="none" w:sz="0" w:space="0" w:color="auto"/>
        <w:bottom w:val="none" w:sz="0" w:space="0" w:color="auto"/>
        <w:right w:val="none" w:sz="0" w:space="0" w:color="auto"/>
      </w:divBdr>
    </w:div>
    <w:div w:id="1761483692">
      <w:bodyDiv w:val="1"/>
      <w:marLeft w:val="0"/>
      <w:marRight w:val="0"/>
      <w:marTop w:val="0"/>
      <w:marBottom w:val="0"/>
      <w:divBdr>
        <w:top w:val="none" w:sz="0" w:space="0" w:color="auto"/>
        <w:left w:val="none" w:sz="0" w:space="0" w:color="auto"/>
        <w:bottom w:val="none" w:sz="0" w:space="0" w:color="auto"/>
        <w:right w:val="none" w:sz="0" w:space="0" w:color="auto"/>
      </w:divBdr>
    </w:div>
    <w:div w:id="1779792125">
      <w:bodyDiv w:val="1"/>
      <w:marLeft w:val="0"/>
      <w:marRight w:val="0"/>
      <w:marTop w:val="0"/>
      <w:marBottom w:val="0"/>
      <w:divBdr>
        <w:top w:val="none" w:sz="0" w:space="0" w:color="auto"/>
        <w:left w:val="none" w:sz="0" w:space="0" w:color="auto"/>
        <w:bottom w:val="none" w:sz="0" w:space="0" w:color="auto"/>
        <w:right w:val="none" w:sz="0" w:space="0" w:color="auto"/>
      </w:divBdr>
      <w:divsChild>
        <w:div w:id="1531988036">
          <w:marLeft w:val="547"/>
          <w:marRight w:val="0"/>
          <w:marTop w:val="106"/>
          <w:marBottom w:val="0"/>
          <w:divBdr>
            <w:top w:val="none" w:sz="0" w:space="0" w:color="auto"/>
            <w:left w:val="none" w:sz="0" w:space="0" w:color="auto"/>
            <w:bottom w:val="none" w:sz="0" w:space="0" w:color="auto"/>
            <w:right w:val="none" w:sz="0" w:space="0" w:color="auto"/>
          </w:divBdr>
        </w:div>
        <w:div w:id="1769885435">
          <w:marLeft w:val="547"/>
          <w:marRight w:val="0"/>
          <w:marTop w:val="106"/>
          <w:marBottom w:val="0"/>
          <w:divBdr>
            <w:top w:val="none" w:sz="0" w:space="0" w:color="auto"/>
            <w:left w:val="none" w:sz="0" w:space="0" w:color="auto"/>
            <w:bottom w:val="none" w:sz="0" w:space="0" w:color="auto"/>
            <w:right w:val="none" w:sz="0" w:space="0" w:color="auto"/>
          </w:divBdr>
        </w:div>
        <w:div w:id="574048614">
          <w:marLeft w:val="547"/>
          <w:marRight w:val="0"/>
          <w:marTop w:val="106"/>
          <w:marBottom w:val="0"/>
          <w:divBdr>
            <w:top w:val="none" w:sz="0" w:space="0" w:color="auto"/>
            <w:left w:val="none" w:sz="0" w:space="0" w:color="auto"/>
            <w:bottom w:val="none" w:sz="0" w:space="0" w:color="auto"/>
            <w:right w:val="none" w:sz="0" w:space="0" w:color="auto"/>
          </w:divBdr>
        </w:div>
        <w:div w:id="291182169">
          <w:marLeft w:val="547"/>
          <w:marRight w:val="0"/>
          <w:marTop w:val="96"/>
          <w:marBottom w:val="0"/>
          <w:divBdr>
            <w:top w:val="none" w:sz="0" w:space="0" w:color="auto"/>
            <w:left w:val="none" w:sz="0" w:space="0" w:color="auto"/>
            <w:bottom w:val="none" w:sz="0" w:space="0" w:color="auto"/>
            <w:right w:val="none" w:sz="0" w:space="0" w:color="auto"/>
          </w:divBdr>
        </w:div>
        <w:div w:id="1462698183">
          <w:marLeft w:val="547"/>
          <w:marRight w:val="0"/>
          <w:marTop w:val="96"/>
          <w:marBottom w:val="0"/>
          <w:divBdr>
            <w:top w:val="none" w:sz="0" w:space="0" w:color="auto"/>
            <w:left w:val="none" w:sz="0" w:space="0" w:color="auto"/>
            <w:bottom w:val="none" w:sz="0" w:space="0" w:color="auto"/>
            <w:right w:val="none" w:sz="0" w:space="0" w:color="auto"/>
          </w:divBdr>
        </w:div>
      </w:divsChild>
    </w:div>
    <w:div w:id="1783766686">
      <w:bodyDiv w:val="1"/>
      <w:marLeft w:val="0"/>
      <w:marRight w:val="0"/>
      <w:marTop w:val="0"/>
      <w:marBottom w:val="0"/>
      <w:divBdr>
        <w:top w:val="none" w:sz="0" w:space="0" w:color="auto"/>
        <w:left w:val="none" w:sz="0" w:space="0" w:color="auto"/>
        <w:bottom w:val="none" w:sz="0" w:space="0" w:color="auto"/>
        <w:right w:val="none" w:sz="0" w:space="0" w:color="auto"/>
      </w:divBdr>
    </w:div>
    <w:div w:id="1787312516">
      <w:bodyDiv w:val="1"/>
      <w:marLeft w:val="0"/>
      <w:marRight w:val="0"/>
      <w:marTop w:val="0"/>
      <w:marBottom w:val="0"/>
      <w:divBdr>
        <w:top w:val="none" w:sz="0" w:space="0" w:color="auto"/>
        <w:left w:val="none" w:sz="0" w:space="0" w:color="auto"/>
        <w:bottom w:val="none" w:sz="0" w:space="0" w:color="auto"/>
        <w:right w:val="none" w:sz="0" w:space="0" w:color="auto"/>
      </w:divBdr>
    </w:div>
    <w:div w:id="1820072814">
      <w:bodyDiv w:val="1"/>
      <w:marLeft w:val="0"/>
      <w:marRight w:val="0"/>
      <w:marTop w:val="0"/>
      <w:marBottom w:val="0"/>
      <w:divBdr>
        <w:top w:val="none" w:sz="0" w:space="0" w:color="auto"/>
        <w:left w:val="none" w:sz="0" w:space="0" w:color="auto"/>
        <w:bottom w:val="none" w:sz="0" w:space="0" w:color="auto"/>
        <w:right w:val="none" w:sz="0" w:space="0" w:color="auto"/>
      </w:divBdr>
    </w:div>
    <w:div w:id="1854302141">
      <w:bodyDiv w:val="1"/>
      <w:marLeft w:val="0"/>
      <w:marRight w:val="0"/>
      <w:marTop w:val="0"/>
      <w:marBottom w:val="0"/>
      <w:divBdr>
        <w:top w:val="none" w:sz="0" w:space="0" w:color="auto"/>
        <w:left w:val="none" w:sz="0" w:space="0" w:color="auto"/>
        <w:bottom w:val="none" w:sz="0" w:space="0" w:color="auto"/>
        <w:right w:val="none" w:sz="0" w:space="0" w:color="auto"/>
      </w:divBdr>
    </w:div>
    <w:div w:id="1896505790">
      <w:bodyDiv w:val="1"/>
      <w:marLeft w:val="0"/>
      <w:marRight w:val="0"/>
      <w:marTop w:val="0"/>
      <w:marBottom w:val="0"/>
      <w:divBdr>
        <w:top w:val="none" w:sz="0" w:space="0" w:color="auto"/>
        <w:left w:val="none" w:sz="0" w:space="0" w:color="auto"/>
        <w:bottom w:val="none" w:sz="0" w:space="0" w:color="auto"/>
        <w:right w:val="none" w:sz="0" w:space="0" w:color="auto"/>
      </w:divBdr>
    </w:div>
    <w:div w:id="1948349804">
      <w:bodyDiv w:val="1"/>
      <w:marLeft w:val="0"/>
      <w:marRight w:val="0"/>
      <w:marTop w:val="0"/>
      <w:marBottom w:val="0"/>
      <w:divBdr>
        <w:top w:val="none" w:sz="0" w:space="0" w:color="auto"/>
        <w:left w:val="none" w:sz="0" w:space="0" w:color="auto"/>
        <w:bottom w:val="none" w:sz="0" w:space="0" w:color="auto"/>
        <w:right w:val="none" w:sz="0" w:space="0" w:color="auto"/>
      </w:divBdr>
    </w:div>
    <w:div w:id="1950625058">
      <w:bodyDiv w:val="1"/>
      <w:marLeft w:val="0"/>
      <w:marRight w:val="0"/>
      <w:marTop w:val="0"/>
      <w:marBottom w:val="0"/>
      <w:divBdr>
        <w:top w:val="none" w:sz="0" w:space="0" w:color="auto"/>
        <w:left w:val="none" w:sz="0" w:space="0" w:color="auto"/>
        <w:bottom w:val="none" w:sz="0" w:space="0" w:color="auto"/>
        <w:right w:val="none" w:sz="0" w:space="0" w:color="auto"/>
      </w:divBdr>
    </w:div>
    <w:div w:id="2040888434">
      <w:bodyDiv w:val="1"/>
      <w:marLeft w:val="0"/>
      <w:marRight w:val="0"/>
      <w:marTop w:val="0"/>
      <w:marBottom w:val="0"/>
      <w:divBdr>
        <w:top w:val="none" w:sz="0" w:space="0" w:color="auto"/>
        <w:left w:val="none" w:sz="0" w:space="0" w:color="auto"/>
        <w:bottom w:val="none" w:sz="0" w:space="0" w:color="auto"/>
        <w:right w:val="none" w:sz="0" w:space="0" w:color="auto"/>
      </w:divBdr>
    </w:div>
    <w:div w:id="2055811915">
      <w:bodyDiv w:val="1"/>
      <w:marLeft w:val="0"/>
      <w:marRight w:val="0"/>
      <w:marTop w:val="0"/>
      <w:marBottom w:val="0"/>
      <w:divBdr>
        <w:top w:val="none" w:sz="0" w:space="0" w:color="auto"/>
        <w:left w:val="none" w:sz="0" w:space="0" w:color="auto"/>
        <w:bottom w:val="none" w:sz="0" w:space="0" w:color="auto"/>
        <w:right w:val="none" w:sz="0" w:space="0" w:color="auto"/>
      </w:divBdr>
      <w:divsChild>
        <w:div w:id="409353939">
          <w:marLeft w:val="547"/>
          <w:marRight w:val="0"/>
          <w:marTop w:val="96"/>
          <w:marBottom w:val="0"/>
          <w:divBdr>
            <w:top w:val="none" w:sz="0" w:space="0" w:color="auto"/>
            <w:left w:val="none" w:sz="0" w:space="0" w:color="auto"/>
            <w:bottom w:val="none" w:sz="0" w:space="0" w:color="auto"/>
            <w:right w:val="none" w:sz="0" w:space="0" w:color="auto"/>
          </w:divBdr>
        </w:div>
        <w:div w:id="1333527785">
          <w:marLeft w:val="547"/>
          <w:marRight w:val="0"/>
          <w:marTop w:val="96"/>
          <w:marBottom w:val="0"/>
          <w:divBdr>
            <w:top w:val="none" w:sz="0" w:space="0" w:color="auto"/>
            <w:left w:val="none" w:sz="0" w:space="0" w:color="auto"/>
            <w:bottom w:val="none" w:sz="0" w:space="0" w:color="auto"/>
            <w:right w:val="none" w:sz="0" w:space="0" w:color="auto"/>
          </w:divBdr>
        </w:div>
        <w:div w:id="1926181827">
          <w:marLeft w:val="547"/>
          <w:marRight w:val="0"/>
          <w:marTop w:val="96"/>
          <w:marBottom w:val="0"/>
          <w:divBdr>
            <w:top w:val="none" w:sz="0" w:space="0" w:color="auto"/>
            <w:left w:val="none" w:sz="0" w:space="0" w:color="auto"/>
            <w:bottom w:val="none" w:sz="0" w:space="0" w:color="auto"/>
            <w:right w:val="none" w:sz="0" w:space="0" w:color="auto"/>
          </w:divBdr>
        </w:div>
        <w:div w:id="1637447398">
          <w:marLeft w:val="547"/>
          <w:marRight w:val="0"/>
          <w:marTop w:val="96"/>
          <w:marBottom w:val="0"/>
          <w:divBdr>
            <w:top w:val="none" w:sz="0" w:space="0" w:color="auto"/>
            <w:left w:val="none" w:sz="0" w:space="0" w:color="auto"/>
            <w:bottom w:val="none" w:sz="0" w:space="0" w:color="auto"/>
            <w:right w:val="none" w:sz="0" w:space="0" w:color="auto"/>
          </w:divBdr>
        </w:div>
        <w:div w:id="296686766">
          <w:marLeft w:val="547"/>
          <w:marRight w:val="0"/>
          <w:marTop w:val="96"/>
          <w:marBottom w:val="0"/>
          <w:divBdr>
            <w:top w:val="none" w:sz="0" w:space="0" w:color="auto"/>
            <w:left w:val="none" w:sz="0" w:space="0" w:color="auto"/>
            <w:bottom w:val="none" w:sz="0" w:space="0" w:color="auto"/>
            <w:right w:val="none" w:sz="0" w:space="0" w:color="auto"/>
          </w:divBdr>
        </w:div>
        <w:div w:id="1773813736">
          <w:marLeft w:val="547"/>
          <w:marRight w:val="0"/>
          <w:marTop w:val="96"/>
          <w:marBottom w:val="0"/>
          <w:divBdr>
            <w:top w:val="none" w:sz="0" w:space="0" w:color="auto"/>
            <w:left w:val="none" w:sz="0" w:space="0" w:color="auto"/>
            <w:bottom w:val="none" w:sz="0" w:space="0" w:color="auto"/>
            <w:right w:val="none" w:sz="0" w:space="0" w:color="auto"/>
          </w:divBdr>
        </w:div>
        <w:div w:id="1328509782">
          <w:marLeft w:val="547"/>
          <w:marRight w:val="0"/>
          <w:marTop w:val="96"/>
          <w:marBottom w:val="0"/>
          <w:divBdr>
            <w:top w:val="none" w:sz="0" w:space="0" w:color="auto"/>
            <w:left w:val="none" w:sz="0" w:space="0" w:color="auto"/>
            <w:bottom w:val="none" w:sz="0" w:space="0" w:color="auto"/>
            <w:right w:val="none" w:sz="0" w:space="0" w:color="auto"/>
          </w:divBdr>
        </w:div>
        <w:div w:id="1506165461">
          <w:marLeft w:val="547"/>
          <w:marRight w:val="0"/>
          <w:marTop w:val="96"/>
          <w:marBottom w:val="0"/>
          <w:divBdr>
            <w:top w:val="none" w:sz="0" w:space="0" w:color="auto"/>
            <w:left w:val="none" w:sz="0" w:space="0" w:color="auto"/>
            <w:bottom w:val="none" w:sz="0" w:space="0" w:color="auto"/>
            <w:right w:val="none" w:sz="0" w:space="0" w:color="auto"/>
          </w:divBdr>
        </w:div>
      </w:divsChild>
    </w:div>
    <w:div w:id="2087458113">
      <w:bodyDiv w:val="1"/>
      <w:marLeft w:val="0"/>
      <w:marRight w:val="0"/>
      <w:marTop w:val="0"/>
      <w:marBottom w:val="0"/>
      <w:divBdr>
        <w:top w:val="none" w:sz="0" w:space="0" w:color="auto"/>
        <w:left w:val="none" w:sz="0" w:space="0" w:color="auto"/>
        <w:bottom w:val="none" w:sz="0" w:space="0" w:color="auto"/>
        <w:right w:val="none" w:sz="0" w:space="0" w:color="auto"/>
      </w:divBdr>
    </w:div>
    <w:div w:id="2092461508">
      <w:bodyDiv w:val="1"/>
      <w:marLeft w:val="0"/>
      <w:marRight w:val="0"/>
      <w:marTop w:val="0"/>
      <w:marBottom w:val="0"/>
      <w:divBdr>
        <w:top w:val="none" w:sz="0" w:space="0" w:color="auto"/>
        <w:left w:val="none" w:sz="0" w:space="0" w:color="auto"/>
        <w:bottom w:val="none" w:sz="0" w:space="0" w:color="auto"/>
        <w:right w:val="none" w:sz="0" w:space="0" w:color="auto"/>
      </w:divBdr>
    </w:div>
    <w:div w:id="2106806668">
      <w:bodyDiv w:val="1"/>
      <w:marLeft w:val="0"/>
      <w:marRight w:val="0"/>
      <w:marTop w:val="0"/>
      <w:marBottom w:val="0"/>
      <w:divBdr>
        <w:top w:val="none" w:sz="0" w:space="0" w:color="auto"/>
        <w:left w:val="none" w:sz="0" w:space="0" w:color="auto"/>
        <w:bottom w:val="none" w:sz="0" w:space="0" w:color="auto"/>
        <w:right w:val="none" w:sz="0" w:space="0" w:color="auto"/>
      </w:divBdr>
    </w:div>
    <w:div w:id="21086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91761\Desktop\project\g-27.docx" TargetMode="External"/><Relationship Id="rId14" Type="http://schemas.openxmlformats.org/officeDocument/2006/relationships/hyperlink" Target="https://www.softwaretestinghelp.com/what-is-user-acceptance-testing-uat/"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D9FA-4C4D-6B4D-9729-3EC2D0B3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56</Pages>
  <Words>9006</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Shrivastava</dc:creator>
  <cp:lastModifiedBy>anmol tyagi</cp:lastModifiedBy>
  <cp:revision>5</cp:revision>
  <cp:lastPrinted>2021-07-03T11:27:00Z</cp:lastPrinted>
  <dcterms:created xsi:type="dcterms:W3CDTF">2021-08-06T16:25:00Z</dcterms:created>
  <dcterms:modified xsi:type="dcterms:W3CDTF">2021-08-07T12:06:00Z</dcterms:modified>
</cp:coreProperties>
</file>